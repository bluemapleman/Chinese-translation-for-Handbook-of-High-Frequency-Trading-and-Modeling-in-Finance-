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comments.xml" ContentType="application/vnd.openxmlformats-officedocument.wordprocessingml.comment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3.12.0.0 -->
  <w:body>
    <w:p>
      <w:pPr>
        <w:pStyle w:val="BodyText"/>
        <w:kinsoku w:val="0"/>
        <w:overflowPunct w:val="0"/>
        <w:spacing w:before="2" w:line="240" w:lineRule="auto"/>
        <w:ind w:left="0" w:firstLine="0"/>
        <w:rPr>
          <w:rFonts w:eastAsia="Times New Roman" w:cs="Times New Roman"/>
          <w:b w:val="0"/>
          <w:i w:val="0"/>
          <w:sz w:val="12"/>
          <w:szCs w:val="24"/>
        </w:rPr>
      </w:pPr>
    </w:p>
    <w:p>
      <w:pPr>
        <w:pStyle w:val="BodyText"/>
        <w:kinsoku w:val="0"/>
        <w:overflowPunct w:val="0"/>
        <w:spacing w:before="0" w:line="837" w:lineRule="exact"/>
        <w:ind w:left="114" w:firstLine="0"/>
        <w:rPr>
          <w:rFonts w:eastAsia="Times New Roman" w:cs="Times New Roman"/>
          <w:position w:val="-17"/>
          <w:sz w:val="20"/>
          <w:szCs w:val="24"/>
        </w:rPr>
      </w:pPr>
      <w:r>
        <w:rPr>
          <w:rFonts w:ascii="Times New Roman" w:hAnsi="Times New Roman" w:eastAsia="Times New Roman" w:cs="Times New Roman"/>
          <w:position w:val="-17"/>
          <w:sz w:val="20"/>
          <w:szCs w:val="24"/>
        </w:rPr>
        <w:pict>
          <v:group id="_x0000_i1025" style="height:41.85pt;mso-position-horizontal-relative:char;mso-position-vertical-relative:line;width:332.8pt" coordsize="6656,837" coordorigin="0,0" o:allowincell="f">
            <v:shape id="_x0000_s1026" style="height:837;left:199;mso-position-horizontal-relative:page;mso-position-vertical-relative:page;position:absolute;width:6456" coordsize="6456,837" o:allowincell="f" filled="t" fillcolor="#d1d3d4" stroked="f" path="m,836hhl6455,836hhl6455,hhl,hhl,836hhxe">
              <v:stroke filltype="solid"/>
              <v:path arrowok="t"/>
            </v:shape>
            <v:shape id="_x0000_s1027" style="height:359;mso-position-horizontal-relative:page;mso-position-vertical-relative:page;position:absolute;top:239;width:1913" coordsize="1913,359" o:allowincell="f" filled="t" fillcolor="#4c4d4f" stroked="f" path="m,358hhl1912,358hhl1912,hhl,hhl,358hhxe">
              <v:stroke filltype="solid"/>
              <v:path arrowok="t"/>
            </v:shape>
            <v:shape id="_x0000_s1028" style="height:359;left:1912;mso-position-horizontal-relative:page;mso-position-vertical-relative:page;position:absolute;top:239;width:4424" coordsize="4424,359" o:allowincell="f" filled="t" fillcolor="#808285" stroked="f" path="m,358hhl4423,358hhl4423,hhl,hhl,358hhxe">
              <v:stroke filltype="solid"/>
              <v:path arrowok="t"/>
            </v:shape>
            <v:shapetype id="_x0000_t202" coordsize="21600,21600" o:spt="202" path="m,l,21600r21600,l21600,xe">
              <v:stroke joinstyle="miter"/>
              <v:path gradientshapeok="t" o:connecttype="rect"/>
            </v:shapetype>
            <v:shape id="_x0000_s1029" style="height:359;left:199;mso-position-horizontal-relative:page;mso-position-vertical-relative:page;position:absolute;top:239;width:1714" o:allowincell="f" filled="f" stroked="f" type="#_x0000_t202">
              <v:textbox style="layout-flow:horizontal" inset="0,0,0,0">
                <w:txbxContent>
                  <w:p>
                    <w:pPr>
                      <w:pStyle w:val="BodyText"/>
                      <w:kinsoku w:val="0"/>
                      <w:overflowPunct w:val="0"/>
                      <w:spacing w:before="0" w:line="341" w:lineRule="exact"/>
                      <w:ind w:left="478" w:firstLine="0"/>
                      <w:rPr>
                        <w:rFonts w:ascii="Arial" w:hAnsi="Arial" w:eastAsia="Times New Roman" w:cs="Times New Roman"/>
                        <w:b w:val="0"/>
                        <w:color w:val="000000"/>
                        <w:spacing w:val="0"/>
                        <w:w w:val="100"/>
                        <w:sz w:val="34"/>
                        <w:szCs w:val="24"/>
                      </w:rPr>
                    </w:pPr>
                    <w:r>
                      <w:rPr>
                        <w:rFonts w:ascii="Arial" w:hAnsi="Arial" w:eastAsia="Times New Roman" w:cs="Times New Roman"/>
                        <w:b/>
                        <w:color w:val="FFFFFF"/>
                        <w:spacing w:val="-19"/>
                        <w:w w:val="101"/>
                        <w:sz w:val="34"/>
                        <w:szCs w:val="24"/>
                      </w:rPr>
                      <w:t>Chapter</w:t>
                    </w:r>
                    <w:r>
                      <w:rPr>
                        <w:rFonts w:ascii="Arial" w:hAnsi="Arial" w:eastAsia="Times New Roman" w:cs="Times New Roman"/>
                        <w:b/>
                        <w:color w:val="FFFFFF"/>
                        <w:spacing w:val="-19"/>
                        <w:w w:val="101"/>
                        <w:sz w:val="34"/>
                        <w:szCs w:val="24"/>
                      </w:rPr>
                      <w:t xml:space="preserve"> </w:t>
                    </w:r>
                    <w:r>
                      <w:rPr>
                        <w:rFonts w:ascii="Arial" w:hAnsi="Arial" w:eastAsia="Times New Roman" w:cs="Times New Roman"/>
                        <w:b/>
                        <w:color w:val="FFFFFF"/>
                        <w:spacing w:val="-19"/>
                        <w:w w:val="101"/>
                        <w:sz w:val="34"/>
                        <w:szCs w:val="24"/>
                      </w:rPr>
                    </w:r>
                    <w:r>
                      <w:rPr>
                        <w:rStyle w:val="a9"/>
                      </w:rPr>
                      <w:commentReference w:id="0"/>
                    </w:r>
                  </w:p>
                </w:txbxContent>
              </v:textbox>
            </v:shape>
            <v:shape id="_x0000_s1030" style="height:359;left:1913;mso-position-horizontal-relative:page;mso-position-vertical-relative:page;position:absolute;top:239;width:4424" o:allowincell="f" filled="f" stroked="f" type="#_x0000_t202">
              <v:textbox style="layout-flow:horizontal" inset="0,0,0,0">
                <w:txbxContent>
                  <w:p>
                    <w:pPr>
                      <w:pStyle w:val="BodyText"/>
                      <w:kinsoku w:val="0"/>
                      <w:overflowPunct w:val="0"/>
                      <w:spacing w:before="0" w:line="359" w:lineRule="exact"/>
                      <w:ind w:left="39" w:firstLine="0"/>
                      <w:rPr>
                        <w:rFonts w:ascii="Arial" w:hAnsi="Arial" w:eastAsia="Times New Roman" w:cs="Times New Roman"/>
                        <w:b w:val="0"/>
                        <w:color w:val="000000"/>
                        <w:spacing w:val="0"/>
                        <w:w w:val="100"/>
                        <w:sz w:val="44"/>
                        <w:szCs w:val="24"/>
                      </w:rPr>
                    </w:pPr>
                    <w:r>
                      <w:rPr>
                        <w:rFonts w:ascii="Arial" w:hAnsi="Arial" w:eastAsia="Times New Roman" w:cs="Times New Roman"/>
                        <w:b/>
                        <w:color w:val="FFFFFF"/>
                        <w:spacing w:val="-19"/>
                        <w:w w:val="98"/>
                        <w:sz w:val="44"/>
                        <w:szCs w:val="24"/>
                      </w:rPr>
                      <w:t>Four</w:t>
                    </w:r>
                    <w:r>
                      <w:rPr>
                        <w:rFonts w:ascii="Arial" w:hAnsi="Arial" w:eastAsia="Times New Roman" w:cs="Times New Roman"/>
                        <w:b/>
                        <w:color w:val="FFFFFF"/>
                        <w:spacing w:val="-19"/>
                        <w:w w:val="98"/>
                        <w:sz w:val="44"/>
                        <w:szCs w:val="24"/>
                      </w:rPr>
                      <w:t xml:space="preserve"> </w:t>
                    </w:r>
                    <w:r>
                      <w:rPr>
                        <w:rFonts w:ascii="Arial" w:hAnsi="Arial" w:eastAsia="Times New Roman" w:cs="Times New Roman"/>
                        <w:b/>
                        <w:color w:val="FFFFFF"/>
                        <w:spacing w:val="-19"/>
                        <w:w w:val="98"/>
                        <w:sz w:val="44"/>
                        <w:szCs w:val="24"/>
                      </w:rPr>
                    </w:r>
                    <w:r>
                      <w:rPr>
                        <w:rStyle w:val="a9"/>
                      </w:rPr>
                      <w:commentReference w:id="1"/>
                    </w:r>
                  </w:p>
                </w:txbxContent>
              </v:textbox>
            </v:shape>
            <w10:wrap type="none"/>
            <w10:anchorlock/>
          </v:group>
        </w:pict>
      </w: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before="3" w:line="240" w:lineRule="auto"/>
        <w:ind w:left="0" w:firstLine="0"/>
        <w:rPr>
          <w:rFonts w:eastAsia="Times New Roman" w:cs="Times New Roman"/>
          <w:b w:val="0"/>
          <w:i w:val="0"/>
          <w:sz w:val="27"/>
          <w:szCs w:val="24"/>
        </w:rPr>
      </w:pPr>
    </w:p>
    <w:p>
      <w:pPr>
        <w:pStyle w:val="BodyText"/>
        <w:kinsoku w:val="0"/>
        <w:overflowPunct w:val="0"/>
        <w:spacing w:before="54" w:line="598" w:lineRule="exact"/>
        <w:ind w:left="553" w:firstLine="0"/>
        <w:rPr>
          <w:rFonts w:eastAsia="Times New Roman" w:cs="Times New Roman"/>
          <w:b w:val="0"/>
          <w:color w:val="000000"/>
          <w:spacing w:val="0"/>
          <w:w w:val="100"/>
          <w:sz w:val="53"/>
          <w:szCs w:val="24"/>
        </w:rPr>
      </w:pPr>
      <w:bookmarkStart w:name="4 Portfolio Optimization: Applications i" w:id="0"/>
      <w:bookmarkEnd w:id="0"/>
      <w:r>
        <w:rPr>
          <w:rFonts w:ascii="宋体" w:hAnsi="宋体" w:eastAsia="宋体"/>
          <w:color w:val="231F20"/>
          <w:sz w:val="54"/>
        </w:rPr>
        <w:t>投资组合优化：</w:t>
      </w:r>
      <w:r>
        <w:rPr>
          <w:rFonts w:ascii="宋体" w:hAnsi="宋体" w:eastAsia="宋体"/>
          <w:color w:val="231F20"/>
          <w:sz w:val="54"/>
        </w:rPr>
        <w:t>在量子计算中的应用</w:t>
      </w:r>
      <w:r>
        <w:rPr>
          <w:rFonts w:ascii="Times New Roman" w:hAnsi="Times New Roman" w:eastAsia="Times New Roman" w:cs="Times New Roman"/>
          <w:b w:val="0"/>
          <w:color w:val="231F20"/>
          <w:sz w:val="53"/>
          <w:szCs w:val="24"/>
        </w:rPr>
      </w:r>
      <w:r>
        <w:rPr>
          <w:rFonts w:ascii="Times New Roman" w:hAnsi="Times New Roman" w:eastAsia="Times New Roman" w:cs="Times New Roman"/>
          <w:b w:val="0"/>
          <w:color w:val="231F20"/>
          <w:spacing w:val="-58"/>
          <w:sz w:val="53"/>
          <w:szCs w:val="24"/>
        </w:rPr>
      </w:r>
      <w:r>
        <w:rPr>
          <w:rFonts w:ascii="Times New Roman" w:hAnsi="Times New Roman" w:eastAsia="Times New Roman" w:cs="Times New Roman"/>
          <w:b w:val="0"/>
          <w:color w:val="231F20"/>
          <w:spacing w:val="0"/>
          <w:sz w:val="53"/>
          <w:szCs w:val="24"/>
        </w:rPr>
      </w:r>
      <w:r>
        <w:rPr>
          <w:rFonts w:ascii="Times New Roman" w:hAnsi="Times New Roman" w:eastAsia="Times New Roman" w:cs="Times New Roman"/>
          <w:b w:val="0"/>
          <w:color w:val="231F20"/>
          <w:spacing w:val="80"/>
          <w:sz w:val="53"/>
          <w:szCs w:val="24"/>
        </w:rPr>
      </w:r>
      <w:r>
        <w:rPr>
          <w:rFonts w:ascii="Times New Roman" w:hAnsi="Times New Roman" w:eastAsia="Times New Roman" w:cs="Times New Roman"/>
          <w:b w:val="0"/>
          <w:color w:val="231F20"/>
          <w:spacing w:val="0"/>
          <w:sz w:val="53"/>
          <w:szCs w:val="24"/>
        </w:rPr>
      </w:r>
      <w:r>
        <w:rPr>
          <w:rFonts w:ascii="Times New Roman" w:hAnsi="Times New Roman" w:eastAsia="Times New Roman" w:cs="Times New Roman"/>
          <w:b w:val="0"/>
          <w:color w:val="231F20"/>
          <w:spacing w:val="0"/>
          <w:w w:val="101"/>
          <w:sz w:val="53"/>
          <w:szCs w:val="24"/>
        </w:rPr>
      </w:r>
      <w:r>
        <w:rPr>
          <w:rFonts w:ascii="Times New Roman" w:hAnsi="Times New Roman" w:eastAsia="Times New Roman" w:cs="Times New Roman"/>
          <w:b w:val="0"/>
          <w:color w:val="231F20"/>
          <w:spacing w:val="0"/>
          <w:w w:val="100"/>
          <w:sz w:val="53"/>
          <w:szCs w:val="24"/>
        </w:rPr>
      </w:r>
    </w:p>
    <w:p>
      <w:pPr>
        <w:pStyle w:val="BodyText"/>
        <w:kinsoku w:val="0"/>
        <w:overflowPunct w:val="0"/>
        <w:spacing w:before="242" w:line="240" w:lineRule="auto"/>
        <w:ind w:left="553" w:firstLine="0"/>
        <w:rPr>
          <w:rFonts w:eastAsia="Times New Roman" w:cs="Times New Roman"/>
          <w:b w:val="0"/>
          <w:color w:val="000000"/>
          <w:spacing w:val="0"/>
          <w:sz w:val="24"/>
          <w:szCs w:val="24"/>
        </w:rPr>
      </w:pPr>
      <w:r>
        <w:rPr>
          <w:rFonts w:ascii="宋体" w:hAnsi="宋体" w:eastAsia="宋体"/>
          <w:color w:val="231F20"/>
          <w:sz w:val="24"/>
        </w:rPr>
        <w:t xml:space="preserve">Michael Marzec </w:t>
      </w:r>
      <w:r>
        <w:rPr>
          <w:rFonts w:ascii="宋体" w:hAnsi="宋体" w:eastAsia="宋体"/>
          <w:color w:val="000000"/>
          <w:sz w:val="24"/>
        </w:rPr>
        <w:t> </w:t>
      </w:r>
      <w:r>
        <w:rPr>
          <w:rFonts w:ascii="Times New Roman" w:hAnsi="Times New Roman" w:eastAsia="Times New Roman" w:cs="Times New Roman"/>
          <w:b w:val="0"/>
          <w:color w:val="231F20"/>
          <w:sz w:val="24"/>
          <w:szCs w:val="24"/>
        </w:rPr>
      </w:r>
      <w:r>
        <w:rPr>
          <w:rFonts w:ascii="Times New Roman" w:hAnsi="Times New Roman" w:eastAsia="Times New Roman" w:cs="Times New Roman"/>
          <w:b w:val="0"/>
          <w:color w:val="231F20"/>
          <w:spacing w:val="-7"/>
          <w:sz w:val="24"/>
          <w:szCs w:val="24"/>
        </w:rPr>
      </w:r>
      <w:r>
        <w:rPr>
          <w:rFonts w:ascii="Times New Roman" w:hAnsi="Times New Roman" w:eastAsia="Times New Roman" w:cs="Times New Roman"/>
          <w:b w:val="0"/>
          <w:color w:val="231F20"/>
          <w:spacing w:val="0"/>
          <w:sz w:val="24"/>
          <w:szCs w:val="24"/>
        </w:rPr>
      </w:r>
    </w:p>
    <w:p>
      <w:pPr>
        <w:pStyle w:val="BodyText"/>
        <w:kinsoku w:val="0"/>
        <w:overflowPunct w:val="0"/>
        <w:spacing w:before="79" w:line="240" w:lineRule="auto"/>
        <w:ind w:left="553" w:firstLine="0"/>
        <w:rPr>
          <w:rFonts w:eastAsia="Times New Roman" w:cs="Times New Roman"/>
          <w:b w:val="0"/>
          <w:i w:val="0"/>
          <w:color w:val="000000"/>
          <w:spacing w:val="0"/>
          <w:sz w:val="18"/>
          <w:szCs w:val="24"/>
        </w:rPr>
      </w:pPr>
      <w:r>
        <w:rPr>
          <w:rFonts w:ascii="宋体" w:hAnsi="宋体" w:eastAsia="宋体"/>
          <w:i/>
          <w:color w:val="231F20"/>
          <w:sz w:val="18"/>
        </w:rPr>
        <w:t>Stevens理工学院，霍博肯，新泽西州，美国</w:t>
      </w:r>
      <w:r>
        <w:rPr>
          <w:rFonts w:ascii="Times New Roman" w:hAnsi="Times New Roman" w:eastAsia="Times New Roman" w:cs="Times New Roman"/>
          <w:b w:val="0"/>
          <w:i/>
          <w:color w:val="231F20"/>
          <w:sz w:val="18"/>
          <w:szCs w:val="24"/>
        </w:rPr>
      </w:r>
      <w:r>
        <w:rPr>
          <w:rFonts w:ascii="Times New Roman" w:hAnsi="Times New Roman" w:eastAsia="Times New Roman" w:cs="Times New Roman"/>
          <w:b w:val="0"/>
          <w:i/>
          <w:color w:val="231F20"/>
          <w:spacing w:val="-4"/>
          <w:sz w:val="18"/>
          <w:szCs w:val="24"/>
        </w:rPr>
      </w:r>
      <w:r>
        <w:rPr>
          <w:rFonts w:ascii="Times New Roman" w:hAnsi="Times New Roman" w:eastAsia="Times New Roman" w:cs="Times New Roman"/>
          <w:b w:val="0"/>
          <w:i/>
          <w:color w:val="231F20"/>
          <w:spacing w:val="0"/>
          <w:sz w:val="18"/>
          <w:szCs w:val="24"/>
        </w:rPr>
      </w:r>
      <w:r>
        <w:rPr>
          <w:rFonts w:ascii="Times New Roman" w:hAnsi="Times New Roman" w:eastAsia="Times New Roman" w:cs="Times New Roman"/>
          <w:b w:val="0"/>
          <w:i/>
          <w:color w:val="231F20"/>
          <w:spacing w:val="-10"/>
          <w:sz w:val="18"/>
          <w:szCs w:val="24"/>
        </w:rPr>
      </w:r>
      <w:r>
        <w:rPr>
          <w:rFonts w:ascii="Times New Roman" w:hAnsi="Times New Roman" w:eastAsia="Times New Roman" w:cs="Times New Roman"/>
          <w:b w:val="0"/>
          <w:i/>
          <w:color w:val="231F20"/>
          <w:spacing w:val="0"/>
          <w:sz w:val="18"/>
          <w:szCs w:val="24"/>
        </w:rPr>
      </w:r>
    </w:p>
    <w:p>
      <w:pPr>
        <w:pStyle w:val="BodyText"/>
        <w:kinsoku w:val="0"/>
        <w:overflowPunct w:val="0"/>
        <w:spacing w:before="0" w:line="240" w:lineRule="auto"/>
        <w:ind w:left="0" w:firstLine="0"/>
        <w:rPr>
          <w:rFonts w:eastAsia="Times New Roman" w:cs="Times New Roman"/>
          <w:b w:val="0"/>
          <w:i/>
          <w:sz w:val="18"/>
          <w:szCs w:val="24"/>
        </w:rPr>
      </w:pPr>
    </w:p>
    <w:p>
      <w:pPr>
        <w:pStyle w:val="BodyText"/>
        <w:kinsoku w:val="0"/>
        <w:overflowPunct w:val="0"/>
        <w:spacing w:before="0" w:line="240" w:lineRule="auto"/>
        <w:ind w:left="0" w:firstLine="0"/>
        <w:rPr>
          <w:rFonts w:eastAsia="Times New Roman" w:cs="Times New Roman"/>
          <w:b w:val="0"/>
          <w:i/>
          <w:sz w:val="18"/>
          <w:szCs w:val="24"/>
        </w:rPr>
      </w:pPr>
    </w:p>
    <w:p>
      <w:pPr>
        <w:pStyle w:val="BodyText"/>
        <w:kinsoku w:val="0"/>
        <w:overflowPunct w:val="0"/>
        <w:spacing w:before="7" w:line="240" w:lineRule="auto"/>
        <w:ind w:left="0" w:firstLine="0"/>
        <w:rPr>
          <w:rFonts w:eastAsia="Times New Roman" w:cs="Times New Roman"/>
          <w:b w:val="0"/>
          <w:i/>
          <w:sz w:val="21"/>
          <w:szCs w:val="24"/>
        </w:rPr>
      </w:pPr>
    </w:p>
    <w:p>
      <w:pPr>
        <w:pStyle w:val="Heading1"/>
        <w:numPr>
          <w:ilvl w:val="1"/>
          <w:numId w:val="4"/>
        </w:numPr>
        <w:tabs>
          <w:tab w:val="left" w:pos="888"/>
        </w:tabs>
        <w:kinsoku w:val="0"/>
        <w:overflowPunct w:val="0"/>
        <w:spacing w:line="240" w:lineRule="auto"/>
        <w:ind w:left="887" w:hanging="573"/>
        <w:outlineLvl w:val="9"/>
        <w:rPr>
          <w:rFonts w:eastAsia="Times New Roman" w:cs="Times New Roman"/>
          <w:b w:val="0"/>
          <w:color w:val="000000"/>
          <w:szCs w:val="24"/>
        </w:rPr>
      </w:pPr>
      <w:r>
        <w:rPr>
          <w:rFonts w:ascii="宋体" w:hAnsi="宋体" w:eastAsia="宋体" w:cs="Times New Roman"/>
          <w:b/>
          <w:color w:val="231F20"/>
          <w:sz w:val="27"/>
          <w:szCs w:val="24"/>
        </w:rPr>
        <w:t>简介</w:t>
      </w:r>
      <w:r>
        <w:rPr>
          <w:rFonts w:ascii="Times New Roman" w:hAnsi="Times New Roman" w:eastAsia="Times New Roman" w:cs="Times New Roman"/>
          <w:b/>
          <w:color w:val="231F20"/>
          <w:sz w:val="27"/>
          <w:szCs w:val="24"/>
        </w:rPr>
      </w:r>
    </w:p>
    <w:p>
      <w:pPr>
        <w:pStyle w:val="BodyText"/>
        <w:kinsoku w:val="0"/>
        <w:overflowPunct w:val="0"/>
        <w:spacing w:before="6" w:line="240" w:lineRule="auto"/>
        <w:ind w:left="0" w:firstLine="0"/>
        <w:rPr>
          <w:rFonts w:eastAsia="Times New Roman" w:cs="Times New Roman"/>
          <w:b/>
          <w:i w:val="0"/>
          <w:sz w:val="2"/>
          <w:szCs w:val="24"/>
        </w:rPr>
      </w:pPr>
    </w:p>
    <w:p>
      <w:pPr>
        <w:pStyle w:val="BodyText"/>
        <w:kinsoku w:val="0"/>
        <w:overflowPunct w:val="0"/>
        <w:spacing w:before="0" w:line="20" w:lineRule="exact"/>
        <w:ind w:left="309" w:firstLine="0"/>
        <w:rPr>
          <w:rFonts w:eastAsia="Times New Roman" w:cs="Times New Roman"/>
          <w:sz w:val="2"/>
          <w:szCs w:val="24"/>
        </w:rPr>
      </w:pPr>
      <w:r>
        <w:rPr>
          <w:rFonts w:ascii="Times New Roman" w:hAnsi="Times New Roman" w:eastAsia="Times New Roman" w:cs="Times New Roman"/>
          <w:sz w:val="2"/>
          <w:szCs w:val="24"/>
        </w:rPr>
        <w:pict>
          <v:group id="_x0000_i1031" style="height:1pt;mso-position-horizontal-relative:char;mso-position-vertical-relative:line;width:323.3pt" coordsize="6466,20" coordorigin="0,0" o:allowincell="f">
            <v:shape id="_x0000_s1032" style="height:20;left:5;mso-position-horizontal-relative:page;mso-position-vertical-relative:page;position:absolute;top:5;width:6456" coordsize="6456,20" o:allowincell="f" filled="f" stroked="t" strokecolor="black" strokeweight="0.5pt" path="m,hhl6455,hhe">
              <v:stroke filltype="solid"/>
              <v:path arrowok="t"/>
            </v:shape>
            <w10:wrap type="none"/>
            <w10:anchorlock/>
          </v:group>
        </w:pict>
      </w:r>
    </w:p>
    <w:p>
      <w:pPr>
        <w:pStyle w:val="BodyText"/>
        <w:kinsoku w:val="0"/>
        <w:overflowPunct w:val="0"/>
        <w:spacing w:before="9" w:line="240" w:lineRule="auto"/>
        <w:ind w:left="0" w:firstLine="0"/>
        <w:rPr>
          <w:rFonts w:eastAsia="Times New Roman" w:cs="Times New Roman"/>
          <w:b/>
          <w:i w:val="0"/>
          <w:sz w:val="14"/>
          <w:szCs w:val="24"/>
        </w:rPr>
      </w:pPr>
    </w:p>
    <w:p>
      <w:pPr>
        <w:pStyle w:val="BodyText"/>
        <w:kinsoku w:val="0"/>
        <w:overflowPunct w:val="0"/>
        <w:spacing w:before="71" w:line="264" w:lineRule="auto"/>
        <w:ind w:left="314" w:right="107" w:firstLine="0"/>
        <w:jc w:val="both"/>
        <w:rPr>
          <w:rFonts w:eastAsia="Times New Roman" w:cs="Times New Roman"/>
          <w:b w:val="0"/>
          <w:i w:val="0"/>
          <w:color w:val="000000"/>
          <w:spacing w:val="0"/>
          <w:w w:val="100"/>
          <w:szCs w:val="24"/>
        </w:rPr>
      </w:pPr>
      <w:r>
        <w:rPr>
          <w:rFonts w:ascii="宋体" w:hAnsi="宋体" w:eastAsia="宋体"/>
          <w:color w:val="231F20"/>
          <w:sz w:val="22"/>
        </w:rPr>
        <w:t>传统的</w:t>
      </w:r>
      <w:r>
        <w:rPr>
          <w:rFonts w:ascii="宋体" w:hAnsi="宋体" w:eastAsia="宋体"/>
          <w:color w:val="231F20"/>
          <w:sz w:val="22"/>
        </w:rPr>
        <w:t>Markowitz</w:t>
      </w:r>
      <w:r>
        <w:rPr>
          <w:rFonts w:ascii="宋体" w:hAnsi="宋体" w:eastAsia="宋体"/>
          <w:color w:val="231F20"/>
          <w:sz w:val="22"/>
        </w:rPr>
        <w:t>均值</w:t>
      </w:r>
      <w:r>
        <w:rPr>
          <w:rFonts w:ascii="宋体" w:hAnsi="宋体" w:eastAsia="宋体"/>
          <w:color w:val="231F20"/>
          <w:sz w:val="22"/>
        </w:rPr>
        <w:t>-</w:t>
      </w:r>
      <w:r>
        <w:rPr>
          <w:rFonts w:ascii="宋体" w:hAnsi="宋体" w:eastAsia="宋体"/>
          <w:color w:val="231F20"/>
          <w:sz w:val="22"/>
        </w:rPr>
        <w:t>方差模型下的投资组合选择提供了一个框架，在此框架下可以找到可以持续几十年 的投资组合（</w:t>
      </w:r>
      <w:r>
        <w:rPr>
          <w:rFonts w:ascii="宋体" w:hAnsi="宋体" w:eastAsia="宋体"/>
          <w:color w:val="231F20"/>
          <w:sz w:val="22"/>
        </w:rPr>
        <w:t>Markowitz, 1952, Fabozzi et al., 2013</w:t>
      </w:r>
      <w:r>
        <w:rPr>
          <w:rFonts w:ascii="宋体" w:hAnsi="宋体" w:eastAsia="宋体"/>
          <w:color w:val="231F20"/>
          <w:sz w:val="22"/>
        </w:rPr>
        <w:t>）。</w:t>
      </w:r>
      <w:r>
        <w:rPr>
          <w:rFonts w:ascii="宋体" w:hAnsi="宋体" w:eastAsia="宋体"/>
          <w:color w:val="231F20"/>
          <w:sz w:val="22"/>
        </w:rPr>
        <w:t>凭借这一框架，投资者或投资经理希望用一种特别的投资组合把所谓的风险最小化。</w:t>
      </w:r>
      <w:r>
        <w:rPr>
          <w:rFonts w:ascii="宋体" w:hAnsi="宋体" w:eastAsia="宋体"/>
          <w:color w:val="231F20"/>
          <w:sz w:val="22"/>
        </w:rPr>
        <w:t>对于这个模型而言，在一个投资组合中的风险的度量，，是植根于关联风险的方差的度量，它将变化或变异的数据与其预期值的均值相比。</w:t>
      </w:r>
      <w:r>
        <w:rPr>
          <w:rFonts w:ascii="宋体" w:hAnsi="宋体" w:eastAsia="宋体"/>
          <w:color w:val="000000"/>
          <w:sz w:val="24"/>
        </w:rPr>
        <w:t>多重资产下，投资组合的方差的表述包含着描述多资产共同变动的协方差的概念。</w:t>
      </w:r>
      <w:r>
        <w:rPr>
          <w:rFonts w:ascii="宋体" w:hAnsi="宋体" w:eastAsia="宋体"/>
          <w:color w:val="231F20"/>
          <w:sz w:val="22"/>
        </w:rPr>
        <w:t>数学表达式为二次的，资产的最优选择也成为二次函数下的最优化问题。</w:t>
      </w:r>
      <w:r>
        <w:rPr>
          <w:rFonts w:ascii="宋体" w:hAnsi="宋体" w:eastAsia="宋体"/>
          <w:color w:val="231F20"/>
          <w:sz w:val="22"/>
        </w:rPr>
        <w:t>它被转化为一个非线性规划问题，并可以使用各种合适的操作技术来解决（</w:t>
      </w:r>
      <w:r>
        <w:rPr>
          <w:rFonts w:ascii="宋体" w:hAnsi="宋体" w:eastAsia="宋体"/>
          <w:color w:val="231F20"/>
          <w:sz w:val="22"/>
        </w:rPr>
        <w:t>Hillier and Lieberman</w:t>
      </w:r>
      <w:r>
        <w:rPr>
          <w:rFonts w:ascii="宋体" w:hAnsi="宋体" w:eastAsia="宋体"/>
          <w:color w:val="231F20"/>
          <w:sz w:val="22"/>
        </w:rPr>
        <w:t>，</w:t>
      </w:r>
      <w:r>
        <w:rPr>
          <w:rFonts w:ascii="宋体" w:hAnsi="宋体" w:eastAsia="宋体"/>
          <w:color w:val="231F20"/>
          <w:sz w:val="22"/>
        </w:rPr>
        <w:t>2010</w:t>
      </w:r>
      <w:r>
        <w:rPr>
          <w:rFonts w:ascii="宋体" w:hAnsi="宋体" w:eastAsia="宋体"/>
          <w:color w:val="231F20"/>
          <w:sz w:val="22"/>
        </w:rPr>
        <w:t>）。</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3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3"/>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3"/>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line="264" w:lineRule="auto"/>
        <w:ind w:left="314"/>
        <w:rPr>
          <w:rFonts w:eastAsia="Times New Roman" w:cs="Times New Roman"/>
          <w:b w:val="0"/>
          <w:color w:val="000000"/>
          <w:spacing w:val="0"/>
          <w:w w:val="100"/>
          <w:szCs w:val="24"/>
        </w:rPr>
      </w:pPr>
      <w:r>
        <w:rPr>
          <w:rFonts w:ascii="宋体" w:hAnsi="宋体" w:eastAsia="宋体"/>
          <w:color w:val="231F20"/>
          <w:sz w:val="22"/>
        </w:rPr>
        <w:t>有效边界是一个曲线、一个区域或者一个表面，它指出了不同投资组合下的风险与收益的相互作用。</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4" w:line="240" w:lineRule="auto"/>
        <w:ind w:left="0" w:firstLine="0"/>
        <w:rPr>
          <w:rFonts w:eastAsia="Times New Roman" w:cs="Times New Roman"/>
          <w:b w:val="0"/>
          <w:i w:val="0"/>
          <w:sz w:val="26"/>
          <w:szCs w:val="24"/>
        </w:rPr>
      </w:pPr>
    </w:p>
    <w:p>
      <w:pPr>
        <w:pStyle w:val="BodyText"/>
        <w:kinsoku w:val="0"/>
        <w:overflowPunct w:val="0"/>
        <w:spacing w:before="0" w:line="20" w:lineRule="exact"/>
        <w:ind w:left="309" w:firstLine="0"/>
        <w:rPr>
          <w:rFonts w:eastAsia="Times New Roman" w:cs="Times New Roman"/>
          <w:sz w:val="2"/>
          <w:szCs w:val="24"/>
        </w:rPr>
      </w:pPr>
      <w:r>
        <w:rPr>
          <w:rFonts w:ascii="Times New Roman" w:hAnsi="Times New Roman" w:eastAsia="Times New Roman" w:cs="Times New Roman"/>
          <w:sz w:val="2"/>
          <w:szCs w:val="24"/>
        </w:rPr>
        <w:pict>
          <v:group id="_x0000_i1033" style="height:1pt;mso-position-horizontal-relative:char;mso-position-vertical-relative:line;width:323.3pt" coordsize="6466,20" coordorigin="0,0" o:allowincell="f">
            <v:shape id="_x0000_s1034" style="height:20;left:5;mso-position-horizontal-relative:page;mso-position-vertical-relative:page;position:absolute;top:5;width:6456" coordsize="6456,20" o:allowincell="f" filled="f" stroked="t" strokecolor="black" strokeweight="0.5pt" path="m,hhl6455,hhe">
              <v:stroke filltype="solid"/>
              <v:path arrowok="t"/>
            </v:shape>
            <w10:wrap type="none"/>
            <w10:anchorlock/>
          </v:group>
        </w:pict>
      </w: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before="0" w:line="240" w:lineRule="auto"/>
        <w:ind w:left="0" w:firstLine="0"/>
        <w:rPr>
          <w:rFonts w:eastAsia="Times New Roman" w:cs="Times New Roman"/>
          <w:b w:val="0"/>
          <w:i w:val="0"/>
          <w:sz w:val="20"/>
          <w:szCs w:val="24"/>
        </w:rPr>
      </w:pPr>
    </w:p>
    <w:p>
      <w:pPr>
        <w:pStyle w:val="Heading2"/>
        <w:kinsoku w:val="0"/>
        <w:overflowPunct w:val="0"/>
        <w:spacing w:before="218" w:line="240" w:lineRule="auto"/>
        <w:ind w:left="0" w:right="107"/>
        <w:jc w:val="right"/>
        <w:outlineLvl w:val="9"/>
        <w:rPr>
          <w:rFonts w:eastAsia="Times New Roman" w:cs="Times New Roman"/>
          <w:b w:val="0"/>
          <w:color w:val="000000"/>
          <w:w w:val="100"/>
          <w:szCs w:val="24"/>
        </w:rPr>
      </w:pPr>
      <w:r>
        <w:rPr>
          <w:rFonts w:ascii="宋体" w:hAnsi="宋体" w:eastAsia="宋体" w:cs="Times New Roman"/>
          <w:b/>
          <w:color w:val="231F20"/>
          <w:w w:val="95"/>
          <w:sz w:val="26"/>
          <w:szCs w:val="24"/>
        </w:rPr>
        <w:t>73</w:t>
      </w:r>
      <w:r>
        <w:rPr>
          <w:rFonts w:ascii="宋体" w:hAnsi="宋体" w:eastAsia="宋体"/>
          <w:color w:val="000000"/>
          <w:sz w:val="24"/>
        </w:rPr>
        <w:t xml:space="preserve"> </w:t>
      </w:r>
      <w:r>
        <w:rPr>
          <w:rFonts w:ascii="Times New Roman" w:hAnsi="Times New Roman" w:eastAsia="Times New Roman" w:cs="Times New Roman"/>
          <w:b/>
          <w:color w:val="231F20"/>
          <w:w w:val="95"/>
          <w:sz w:val="26"/>
          <w:szCs w:val="24"/>
        </w:rPr>
      </w:r>
    </w:p>
    <w:p>
      <w:pPr>
        <w:pStyle w:val="Heading2"/>
        <w:kinsoku w:val="0"/>
        <w:overflowPunct w:val="0"/>
        <w:spacing w:before="218" w:line="240" w:lineRule="auto"/>
        <w:ind w:left="0" w:right="107"/>
        <w:jc w:val="right"/>
        <w:outlineLvl w:val="9"/>
        <w:rPr>
          <w:rFonts w:eastAsia="Times New Roman" w:cs="Times New Roman"/>
          <w:b w:val="0"/>
          <w:color w:val="000000"/>
          <w:w w:val="100"/>
          <w:szCs w:val="24"/>
        </w:rPr>
        <w:sectPr>
          <w:type w:val="continuous"/>
          <w:pgSz w:w="8820" w:h="13320"/>
          <w:pgMar w:top="1240" w:right="1060" w:bottom="280" w:left="880" w:header="720" w:footer="720"/>
          <w:cols w:space="720"/>
        </w:sectPr>
      </w:pPr>
    </w:p>
    <w:p>
      <w:pPr>
        <w:pStyle w:val="BodyText"/>
        <w:kinsoku w:val="0"/>
        <w:overflowPunct w:val="0"/>
        <w:spacing w:before="10" w:line="240" w:lineRule="auto"/>
        <w:ind w:left="0" w:firstLine="0"/>
        <w:rPr>
          <w:rFonts w:eastAsia="Times New Roman" w:cs="Times New Roman"/>
          <w:b/>
          <w:i w:val="0"/>
          <w:sz w:val="16"/>
          <w:szCs w:val="24"/>
        </w:rPr>
      </w:pPr>
    </w:p>
    <w:p>
      <w:pPr>
        <w:pStyle w:val="BodyText"/>
        <w:kinsoku w:val="0"/>
        <w:overflowPunct w:val="0"/>
        <w:spacing w:before="71" w:line="264" w:lineRule="auto"/>
        <w:ind w:right="109" w:firstLine="0"/>
        <w:jc w:val="both"/>
        <w:rPr>
          <w:rFonts w:eastAsia="Times New Roman" w:cs="Times New Roman"/>
          <w:b w:val="0"/>
          <w:i w:val="0"/>
          <w:color w:val="000000"/>
          <w:spacing w:val="0"/>
          <w:w w:val="100"/>
          <w:szCs w:val="24"/>
        </w:rPr>
      </w:pPr>
      <w:r>
        <w:rPr>
          <w:rFonts w:ascii="宋体" w:hAnsi="宋体" w:eastAsia="宋体"/>
          <w:color w:val="231F20"/>
          <w:sz w:val="22"/>
        </w:rPr>
        <w:t>(Elton et al.， 2007)。</w:t>
      </w:r>
      <w:r>
        <w:rPr>
          <w:rFonts w:ascii="宋体" w:hAnsi="宋体" w:eastAsia="宋体"/>
          <w:color w:val="000000"/>
          <w:sz w:val="24"/>
        </w:rPr>
        <w:t> </w:t>
      </w:r>
      <w:r>
        <w:rPr>
          <w:rFonts w:ascii="宋体" w:hAnsi="宋体" w:eastAsia="宋体"/>
          <w:color w:val="231F20"/>
          <w:sz w:val="22"/>
        </w:rPr>
        <w:t>随着资产组合资产数量增加——在数量和权重两个方面的投资——选择最优投资组合很快变得更加困难。</w:t>
      </w:r>
      <w:r>
        <w:rPr>
          <w:rFonts w:ascii="宋体" w:hAnsi="宋体" w:eastAsia="宋体"/>
          <w:color w:val="231F20"/>
          <w:sz w:val="22"/>
        </w:rPr>
        <w:t>传统上来解决这个问题的优化技术是所谓的依靠数学上被良好定义和约束的可微分的函数或者梯度下降</w:t>
      </w:r>
      <w:r>
        <w:rPr>
          <w:rFonts w:ascii="宋体" w:hAnsi="宋体" w:eastAsia="宋体"/>
          <w:color w:val="231F20"/>
          <w:sz w:val="22"/>
        </w:rPr>
        <w:t>/</w:t>
      </w:r>
      <w:r>
        <w:rPr>
          <w:rFonts w:ascii="宋体" w:hAnsi="宋体" w:eastAsia="宋体"/>
          <w:color w:val="231F20"/>
          <w:sz w:val="22"/>
        </w:rPr>
        <w:t>有向标志（</w:t>
      </w:r>
      <w:r>
        <w:rPr>
          <w:rFonts w:ascii="宋体" w:hAnsi="宋体" w:eastAsia="宋体"/>
          <w:color w:val="231F20"/>
          <w:sz w:val="22"/>
        </w:rPr>
        <w:t>Gilli and Schumann</w:t>
      </w:r>
      <w:r>
        <w:rPr>
          <w:rFonts w:ascii="宋体" w:hAnsi="宋体" w:eastAsia="宋体"/>
          <w:color w:val="231F20"/>
          <w:sz w:val="22"/>
        </w:rPr>
        <w:t>，</w:t>
      </w:r>
      <w:r>
        <w:rPr>
          <w:rFonts w:ascii="宋体" w:hAnsi="宋体" w:eastAsia="宋体"/>
          <w:color w:val="231F20"/>
          <w:sz w:val="22"/>
        </w:rPr>
        <w:t xml:space="preserve"> 2012</w:t>
      </w:r>
      <w:r>
        <w:rPr>
          <w:rFonts w:ascii="宋体" w:hAnsi="宋体" w:eastAsia="宋体"/>
          <w:color w:val="231F20"/>
          <w:sz w:val="22"/>
        </w:rPr>
        <w:t>）。</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9"/>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color w:val="231F20"/>
          <w:spacing w:val="0"/>
          <w:w w:val="99"/>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8"/>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3"/>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3"/>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3"/>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3"/>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3"/>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3"/>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7"/>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0"/>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line="264" w:lineRule="auto"/>
        <w:ind w:right="109"/>
        <w:jc w:val="both"/>
        <w:rPr>
          <w:rFonts w:eastAsia="Times New Roman" w:cs="Times New Roman"/>
          <w:b w:val="0"/>
          <w:i w:val="0"/>
          <w:color w:val="000000"/>
          <w:spacing w:val="0"/>
          <w:w w:val="100"/>
          <w:szCs w:val="24"/>
        </w:rPr>
      </w:pPr>
      <w:r>
        <w:rPr>
          <w:rFonts w:ascii="宋体" w:hAnsi="宋体" w:eastAsia="宋体"/>
          <w:color w:val="231F20"/>
          <w:sz w:val="22"/>
        </w:rPr>
        <w:t>更多的现代探索性（启发式的）优化技术，如随机局部搜索（stochastic local search），模拟退火（ simulated annealing），阈值接收算法（threshold accepting），禁忌搜索算法（ tabu search）、遗传算法（genetic algorithms）、粒子群算法（particle swarm）、蚁群优化（ant colony optimization）提供了一种快速替代这些经典的优化技术（</w:t>
      </w:r>
      <w:r>
        <w:rPr>
          <w:rFonts w:ascii="宋体" w:hAnsi="宋体" w:eastAsia="宋体"/>
          <w:color w:val="231F20"/>
          <w:sz w:val="22"/>
        </w:rPr>
        <w:t>Gilli et al.</w:t>
      </w:r>
      <w:r>
        <w:rPr>
          <w:rFonts w:ascii="宋体" w:hAnsi="宋体" w:eastAsia="宋体"/>
          <w:color w:val="231F20"/>
          <w:sz w:val="22"/>
        </w:rPr>
        <w:t>，</w:t>
      </w:r>
      <w:r>
        <w:rPr>
          <w:rFonts w:ascii="宋体" w:hAnsi="宋体" w:eastAsia="宋体"/>
          <w:color w:val="231F20"/>
          <w:sz w:val="22"/>
        </w:rPr>
        <w:t>2011</w:t>
      </w:r>
      <w:r>
        <w:rPr>
          <w:rFonts w:ascii="宋体" w:hAnsi="宋体" w:eastAsia="宋体"/>
          <w:color w:val="231F20"/>
          <w:sz w:val="22"/>
        </w:rPr>
        <w:t>）。</w:t>
      </w:r>
      <w:r>
        <w:rPr>
          <w:rFonts w:ascii="宋体" w:hAnsi="宋体" w:eastAsia="宋体"/>
          <w:color w:val="000000"/>
          <w:sz w:val="24"/>
        </w:rPr>
        <w:t>这些新技术解决了以往难以解决的经典复杂问题。</w:t>
      </w:r>
      <w:r>
        <w:rPr>
          <w:rFonts w:ascii="宋体" w:hAnsi="宋体" w:eastAsia="宋体"/>
          <w:color w:val="231F20"/>
          <w:sz w:val="22"/>
        </w:rPr>
        <w:t>许多经典和启发式技术通常会产生这样的解决方案，它包含着将所有的资产考虑在内的不同投资组合。</w:t>
      </w:r>
      <w:r>
        <w:rPr>
          <w:rFonts w:ascii="宋体" w:hAnsi="宋体" w:eastAsia="宋体"/>
          <w:color w:val="231F20"/>
          <w:sz w:val="22"/>
        </w:rPr>
        <w:t>我们如何找到一个适合投资组合？</w:t>
      </w:r>
      <w:r>
        <w:rPr>
          <w:rFonts w:ascii="宋体" w:hAnsi="宋体" w:eastAsia="宋体"/>
          <w:color w:val="231F20"/>
          <w:sz w:val="22"/>
        </w:rPr>
        <w:t>换句话说，我们怎样来从n种投资组合中找出一个合适的？</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line="261" w:lineRule="auto"/>
        <w:ind w:right="109"/>
        <w:jc w:val="both"/>
        <w:rPr>
          <w:rFonts w:eastAsia="Times New Roman" w:cs="Times New Roman"/>
          <w:b w:val="0"/>
          <w:i w:val="0"/>
          <w:color w:val="000000"/>
          <w:spacing w:val="0"/>
          <w:w w:val="100"/>
          <w:position w:val="0"/>
          <w:szCs w:val="24"/>
        </w:rPr>
      </w:pPr>
      <w:r>
        <w:rPr>
          <w:rFonts w:ascii="宋体" w:hAnsi="宋体" w:eastAsia="宋体"/>
          <w:color w:val="231F20"/>
          <w:sz w:val="22"/>
        </w:rPr>
        <w:t>辅以合适的方法，这可以逼近为二次无约束的二进制优化（quadratic uncon strained binary optimization (</w:t>
      </w:r>
      <w:r>
        <w:rPr>
          <w:rFonts w:ascii="宋体" w:hAnsi="宋体" w:eastAsia="宋体"/>
          <w:b/>
          <w:color w:val="231F20"/>
          <w:sz w:val="22"/>
        </w:rPr>
        <w:t>QUBO</w:t>
      </w:r>
      <w:r>
        <w:rPr>
          <w:rFonts w:ascii="宋体" w:hAnsi="宋体" w:eastAsia="宋体"/>
          <w:color w:val="231F20"/>
          <w:sz w:val="22"/>
        </w:rPr>
        <w:t>)）问题。</w:t>
      </w:r>
      <w:r>
        <w:rPr>
          <w:rFonts w:ascii="宋体" w:hAnsi="宋体" w:eastAsia="宋体"/>
          <w:color w:val="000000"/>
          <w:sz w:val="24"/>
        </w:rPr>
        <w:t>这在本章中是核心并且将会被深入讨论。</w:t>
      </w:r>
      <w:r>
        <w:rPr>
          <w:rFonts w:ascii="宋体" w:hAnsi="宋体" w:eastAsia="宋体"/>
          <w:color w:val="231F20"/>
          <w:sz w:val="22"/>
        </w:rPr>
        <w:t>问题是二次的因为签名方程（signature equation）的混合条件：</w:t>
      </w:r>
      <w:r>
        <w:rPr>
          <w:rFonts w:ascii="宋体" w:hAnsi="宋体" w:eastAsia="宋体"/>
          <w:color w:val="231F20"/>
          <w:sz w:val="22"/>
        </w:rPr>
        <w:t>V = XT QX</w:t>
      </w:r>
      <w:r>
        <w:rPr>
          <w:rFonts w:ascii="宋体" w:hAnsi="宋体" w:eastAsia="宋体"/>
          <w:color w:val="231F20"/>
          <w:sz w:val="22"/>
        </w:rPr>
        <w:t>。最后的模型是不受约束的，因为它的建立没有额外的限制方程。</w:t>
      </w:r>
      <w:r>
        <w:rPr>
          <w:rFonts w:ascii="宋体" w:hAnsi="宋体" w:eastAsia="宋体"/>
          <w:color w:val="231F20"/>
          <w:sz w:val="22"/>
        </w:rPr>
        <w:t>它二进制的性质是因为它被写作为一个二进制的决策问题（是</w:t>
      </w:r>
      <w:r>
        <w:rPr>
          <w:rFonts w:ascii="宋体" w:hAnsi="宋体" w:eastAsia="宋体"/>
          <w:color w:val="231F20"/>
          <w:sz w:val="22"/>
        </w:rPr>
        <w:t>/</w:t>
      </w:r>
      <w:r>
        <w:rPr>
          <w:rFonts w:ascii="宋体" w:hAnsi="宋体" w:eastAsia="宋体"/>
          <w:color w:val="231F20"/>
          <w:sz w:val="22"/>
        </w:rPr>
        <w:t>不）（0/1）</w:t>
      </w:r>
      <w:r>
        <w:rPr>
          <w:rFonts w:ascii="宋体" w:hAnsi="宋体" w:eastAsia="宋体"/>
          <w:color w:val="231F20"/>
          <w:sz w:val="22"/>
        </w:rPr>
        <w:t>（包括</w:t>
      </w:r>
      <w:r>
        <w:rPr>
          <w:rFonts w:ascii="宋体" w:hAnsi="宋体" w:eastAsia="宋体"/>
          <w:color w:val="231F20"/>
          <w:sz w:val="22"/>
        </w:rPr>
        <w:t>/</w:t>
      </w:r>
      <w:r>
        <w:rPr>
          <w:rFonts w:ascii="宋体" w:hAnsi="宋体" w:eastAsia="宋体"/>
          <w:color w:val="231F20"/>
          <w:sz w:val="22"/>
        </w:rPr>
        <w:t>排除）某一特定股票在最终投资组合中的。</w:t>
      </w:r>
      <w:r>
        <w:rPr>
          <w:rFonts w:ascii="宋体" w:hAnsi="宋体" w:eastAsia="宋体"/>
          <w:color w:val="231F20"/>
          <w:sz w:val="22"/>
        </w:rPr>
        <w:t>问题是一个优化，因为目标是寻找最佳的股票投资组合。</w:t>
      </w:r>
      <w:r>
        <w:rPr>
          <w:rFonts w:ascii="Times New Roman" w:hAnsi="Times New Roman" w:eastAsia="Times New Roman" w:cs="Times New Roman"/>
          <w:b w:val="0"/>
          <w:color w:val="231F20"/>
          <w:spacing w:val="-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Garamond" w:hAnsi="Garamond" w:eastAsia="Times New Roman" w:cs="Times New Roman"/>
          <w:b w:val="0"/>
          <w:i w:val="0"/>
          <w:color w:val="231F20"/>
          <w:spacing w:val="0"/>
          <w:w w:val="100"/>
          <w:sz w:val="22"/>
          <w:szCs w:val="24"/>
        </w:rPr>
      </w:r>
      <w:r>
        <w:rPr>
          <w:rFonts w:ascii="Times New Roman" w:hAnsi="Times New Roman" w:eastAsia="Times New Roman" w:cs="Times New Roman"/>
          <w:b w:val="0"/>
          <w:i/>
          <w:color w:val="231F20"/>
          <w:spacing w:val="4"/>
          <w:w w:val="100"/>
          <w:sz w:val="22"/>
          <w:szCs w:val="24"/>
        </w:rPr>
      </w:r>
      <w:r>
        <w:rPr>
          <w:rFonts w:ascii="Times New Roman" w:hAnsi="Times New Roman" w:eastAsia="Times New Roman" w:cs="Times New Roman"/>
          <w:b w:val="0"/>
          <w:i/>
          <w:color w:val="231F20"/>
          <w:spacing w:val="4"/>
          <w:w w:val="100"/>
          <w:position w:val="8"/>
          <w:sz w:val="15"/>
          <w:szCs w:val="24"/>
        </w:rPr>
      </w:r>
      <w:r>
        <w:rPr>
          <w:rFonts w:ascii="Times New Roman" w:hAnsi="Times New Roman" w:eastAsia="Times New Roman" w:cs="Times New Roman"/>
          <w:b w:val="0"/>
          <w:i/>
          <w:color w:val="231F20"/>
          <w:spacing w:val="2"/>
          <w:w w:val="100"/>
          <w:position w:val="0"/>
          <w:sz w:val="22"/>
          <w:szCs w:val="24"/>
        </w:rPr>
      </w:r>
      <w:r>
        <w:rPr>
          <w:rFonts w:ascii="Times New Roman" w:hAnsi="Times New Roman" w:eastAsia="Times New Roman" w:cs="Times New Roman"/>
          <w:b w:val="0"/>
          <w:i w:val="0"/>
          <w:color w:val="231F20"/>
          <w:spacing w:val="2"/>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43"/>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7"/>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1"/>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1"/>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1"/>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1"/>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1"/>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6"/>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9"/>
          <w:w w:val="100"/>
          <w:position w:val="0"/>
          <w:sz w:val="22"/>
          <w:szCs w:val="24"/>
        </w:rPr>
      </w:r>
      <w:r>
        <w:rPr>
          <w:rFonts w:ascii="Times New Roman" w:hAnsi="Times New Roman" w:eastAsia="Times New Roman" w:cs="Times New Roman"/>
          <w:b w:val="0"/>
          <w:i w:val="0"/>
          <w:color w:val="231F20"/>
          <w:spacing w:val="0"/>
          <w:w w:val="100"/>
          <w:position w:val="0"/>
          <w:sz w:val="22"/>
          <w:szCs w:val="24"/>
        </w:rPr>
      </w:r>
    </w:p>
    <w:p>
      <w:pPr>
        <w:pStyle w:val="BodyText"/>
        <w:kinsoku w:val="0"/>
        <w:overflowPunct w:val="0"/>
        <w:spacing w:before="4" w:line="264" w:lineRule="auto"/>
        <w:ind w:right="109"/>
        <w:jc w:val="both"/>
        <w:rPr>
          <w:rFonts w:eastAsia="Times New Roman" w:cs="Times New Roman"/>
          <w:b w:val="0"/>
          <w:i w:val="0"/>
          <w:color w:val="000000"/>
          <w:spacing w:val="0"/>
          <w:w w:val="100"/>
          <w:szCs w:val="24"/>
        </w:rPr>
      </w:pPr>
      <w:r>
        <w:rPr>
          <w:rFonts w:ascii="宋体" w:hAnsi="宋体" w:eastAsia="宋体"/>
          <w:color w:val="231F20"/>
          <w:sz w:val="22"/>
        </w:rPr>
        <w:t>具体而言，这是一个组合优化问题，因为制定的目标将用图表形式演示搜寻到的一组离散的资产投资分配集：</w:t>
      </w:r>
      <w:r>
        <w:rPr>
          <w:rFonts w:ascii="宋体" w:hAnsi="宋体" w:eastAsia="宋体"/>
          <w:color w:val="231F20"/>
          <w:sz w:val="22"/>
        </w:rPr>
        <w:t>这个问题可以用图论的方法解决（</w:t>
      </w:r>
      <w:r>
        <w:rPr>
          <w:rFonts w:ascii="宋体" w:hAnsi="宋体" w:eastAsia="宋体"/>
          <w:color w:val="231F20"/>
          <w:sz w:val="22"/>
        </w:rPr>
        <w:t>Boros et al., 2008</w:t>
      </w:r>
      <w:r>
        <w:rPr>
          <w:rFonts w:ascii="宋体" w:hAnsi="宋体" w:eastAsia="宋体"/>
          <w:color w:val="231F20"/>
          <w:sz w:val="22"/>
        </w:rPr>
        <w:t>；</w:t>
      </w:r>
      <w:r>
        <w:rPr>
          <w:rFonts w:ascii="宋体" w:hAnsi="宋体" w:eastAsia="宋体"/>
          <w:color w:val="231F20"/>
          <w:sz w:val="22"/>
        </w:rPr>
        <w:t xml:space="preserve">Jallo and Budai, 2010, Papadimitriou and Steiglitz, 1998). </w:t>
      </w:r>
      <w:r>
        <w:rPr>
          <w:rFonts w:ascii="宋体" w:hAnsi="宋体" w:eastAsia="宋体"/>
          <w:color w:val="000000"/>
          <w:sz w:val="24"/>
        </w:rPr>
        <w:t> </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i/>
          <w:color w:val="231F20"/>
          <w:spacing w:val="0"/>
          <w:sz w:val="22"/>
          <w:szCs w:val="24"/>
        </w:rPr>
      </w:r>
      <w:r>
        <w:rPr>
          <w:rFonts w:ascii="Times New Roman" w:hAnsi="Times New Roman" w:eastAsia="Times New Roman" w:cs="Times New Roman"/>
          <w:b w:val="0"/>
          <w:i/>
          <w:color w:val="231F20"/>
          <w:spacing w:val="-10"/>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0"/>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9"/>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9"/>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line="264" w:lineRule="auto"/>
        <w:ind w:right="109"/>
        <w:jc w:val="both"/>
        <w:rPr>
          <w:rFonts w:eastAsia="Times New Roman" w:cs="Times New Roman"/>
          <w:b w:val="0"/>
          <w:color w:val="000000"/>
          <w:spacing w:val="0"/>
          <w:w w:val="100"/>
          <w:szCs w:val="24"/>
        </w:rPr>
      </w:pPr>
      <w:r>
        <w:rPr>
          <w:rFonts w:ascii="宋体" w:hAnsi="宋体" w:eastAsia="宋体"/>
          <w:color w:val="231F20"/>
          <w:sz w:val="22"/>
        </w:rPr>
        <w:t>遍历所有资产、权重组合可以说是计算密集型的。</w:t>
      </w:r>
      <w:r>
        <w:rPr>
          <w:rFonts w:ascii="宋体" w:hAnsi="宋体" w:eastAsia="宋体"/>
          <w:color w:val="231F20"/>
          <w:sz w:val="22"/>
        </w:rPr>
        <w:t>探索性的新方法对传统的古典方法有所改善，但是也不能运行太长的未达最佳标准的结果或是根本不可能得到一个解决方案。</w:t>
      </w:r>
      <w:r>
        <w:rPr>
          <w:rFonts w:ascii="宋体" w:hAnsi="宋体" w:eastAsia="宋体"/>
          <w:color w:val="231F20"/>
          <w:sz w:val="22"/>
        </w:rPr>
        <w:t xml:space="preserve">解决这类问题的一个范例是量子计算（Choi, 2010; </w:t>
      </w:r>
      <w:r>
        <w:rPr>
          <w:rFonts w:ascii="宋体" w:hAnsi="宋体" w:eastAsia="宋体"/>
          <w:color w:val="000000"/>
          <w:sz w:val="24"/>
        </w:rPr>
        <w:t> </w:t>
      </w:r>
      <w:r>
        <w:rPr>
          <w:rFonts w:ascii="宋体" w:hAnsi="宋体" w:eastAsia="宋体"/>
          <w:color w:val="231F20"/>
          <w:sz w:val="22"/>
        </w:rPr>
        <w:t>D-Wave, 2013b, 2013c)。</w:t>
      </w:r>
      <w:r>
        <w:rPr>
          <w:rFonts w:ascii="宋体" w:hAnsi="宋体" w:eastAsia="宋体"/>
          <w:color w:val="000000"/>
          <w:sz w:val="24"/>
        </w:rPr>
        <w:t> </w:t>
      </w:r>
      <w:r>
        <w:rPr>
          <w:rFonts w:ascii="宋体" w:hAnsi="宋体" w:eastAsia="宋体"/>
          <w:color w:val="231F20"/>
          <w:sz w:val="22"/>
        </w:rPr>
        <w:t>这一范式使人们看到应对许多具有挑战性的计算性问题或目前的技术不可能解决问题的希望。</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3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4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09"/>
        <w:jc w:val="both"/>
        <w:rPr>
          <w:rFonts w:eastAsia="Times New Roman" w:cs="Times New Roman"/>
          <w:b w:val="0"/>
          <w:color w:val="000000"/>
          <w:spacing w:val="0"/>
          <w:w w:val="100"/>
          <w:szCs w:val="24"/>
        </w:rPr>
        <w:sectPr>
          <w:headerReference w:type="even" r:id="rId4"/>
          <w:headerReference w:type="default" r:id="rId5"/>
          <w:type w:val="nextPage"/>
          <w:pgSz w:w="8820" w:h="13320"/>
          <w:pgMar w:top="1060" w:right="1080" w:bottom="280" w:left="1060" w:header="775" w:footer="0"/>
          <w:pgNumType w:start="74"/>
          <w:cols w:equalWidth="0" w:space="720" w:num="1">
            <w:col w:w="6680"/>
          </w:cols>
        </w:sectPr>
      </w:pPr>
    </w:p>
    <w:p>
      <w:pPr>
        <w:pStyle w:val="BodyText"/>
        <w:kinsoku w:val="0"/>
        <w:overflowPunct w:val="0"/>
        <w:spacing w:before="10" w:line="240" w:lineRule="auto"/>
        <w:ind w:left="0" w:firstLine="0"/>
        <w:rPr>
          <w:rFonts w:eastAsia="Times New Roman" w:cs="Times New Roman"/>
          <w:b w:val="0"/>
          <w:i w:val="0"/>
          <w:sz w:val="16"/>
          <w:szCs w:val="24"/>
        </w:rPr>
      </w:pPr>
    </w:p>
    <w:p>
      <w:pPr>
        <w:pStyle w:val="BodyText"/>
        <w:kinsoku w:val="0"/>
        <w:overflowPunct w:val="0"/>
        <w:spacing w:before="71" w:line="264" w:lineRule="auto"/>
        <w:ind w:left="114" w:right="107"/>
        <w:jc w:val="both"/>
        <w:rPr>
          <w:rFonts w:eastAsia="Times New Roman" w:cs="Times New Roman"/>
          <w:b w:val="0"/>
          <w:color w:val="000000"/>
          <w:spacing w:val="0"/>
          <w:w w:val="100"/>
          <w:szCs w:val="24"/>
        </w:rPr>
      </w:pPr>
      <w:r>
        <w:rPr>
          <w:rFonts w:ascii="宋体" w:hAnsi="宋体" w:eastAsia="宋体"/>
          <w:color w:val="231F20"/>
          <w:sz w:val="22"/>
        </w:rPr>
        <w:t>做一个二进制（包括/排除）资产组合选择的问题可以以一种基本的方式，使用最大独立集（maximum independent set (</w:t>
      </w:r>
      <w:r>
        <w:rPr>
          <w:rFonts w:ascii="宋体" w:hAnsi="宋体" w:eastAsia="宋体"/>
          <w:b/>
          <w:color w:val="231F20"/>
          <w:sz w:val="22"/>
        </w:rPr>
        <w:t>MIS</w:t>
      </w:r>
      <w:r>
        <w:rPr>
          <w:rFonts w:ascii="宋体" w:hAnsi="宋体" w:eastAsia="宋体"/>
          <w:color w:val="231F20"/>
          <w:sz w:val="22"/>
        </w:rPr>
        <w:t>)）图论的方法来解决量子计算模式下二次无约束的二进制优化（</w:t>
      </w:r>
      <w:r>
        <w:rPr>
          <w:rFonts w:ascii="宋体" w:hAnsi="宋体" w:eastAsia="宋体"/>
          <w:b/>
          <w:color w:val="231F20"/>
          <w:sz w:val="22"/>
        </w:rPr>
        <w:t>QUBO</w:t>
      </w:r>
      <w:r>
        <w:rPr>
          <w:rFonts w:ascii="宋体" w:hAnsi="宋体" w:eastAsia="宋体"/>
          <w:color w:val="231F20"/>
          <w:sz w:val="22"/>
        </w:rPr>
        <w:t>)问题（</w:t>
      </w:r>
      <w:r>
        <w:rPr>
          <w:rFonts w:ascii="宋体" w:hAnsi="宋体" w:eastAsia="宋体"/>
          <w:color w:val="231F20"/>
          <w:sz w:val="22"/>
        </w:rPr>
        <w:t>D-Wave, 2013b</w:t>
      </w:r>
      <w:r>
        <w:rPr>
          <w:rFonts w:ascii="宋体" w:hAnsi="宋体" w:eastAsia="宋体"/>
          <w:color w:val="231F20"/>
          <w:sz w:val="22"/>
        </w:rPr>
        <w:t>）。</w:t>
      </w:r>
      <w:r>
        <w:rPr>
          <w:rFonts w:ascii="宋体" w:hAnsi="宋体" w:eastAsia="宋体"/>
          <w:color w:val="231F20"/>
          <w:sz w:val="22"/>
        </w:rPr>
        <w:t>那么，这一技术是否能应用或扩展到解决</w:t>
      </w:r>
      <w:r>
        <w:rPr>
          <w:rFonts w:ascii="宋体" w:hAnsi="宋体" w:eastAsia="宋体"/>
          <w:color w:val="231F20"/>
          <w:sz w:val="22"/>
        </w:rPr>
        <w:t>Markowitz</w:t>
      </w:r>
      <w:r>
        <w:rPr>
          <w:rFonts w:ascii="宋体" w:hAnsi="宋体" w:eastAsia="宋体"/>
          <w:color w:val="231F20"/>
          <w:sz w:val="22"/>
        </w:rPr>
        <w:t>的均值</w:t>
      </w:r>
      <w:r>
        <w:rPr>
          <w:rFonts w:ascii="宋体" w:hAnsi="宋体" w:eastAsia="宋体"/>
          <w:color w:val="231F20"/>
          <w:sz w:val="22"/>
        </w:rPr>
        <w:t>-</w:t>
      </w:r>
      <w:r>
        <w:rPr>
          <w:rFonts w:ascii="宋体" w:hAnsi="宋体" w:eastAsia="宋体"/>
          <w:color w:val="231F20"/>
          <w:sz w:val="22"/>
        </w:rPr>
        <w:t>方差框架下的加权资产选择问题？</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0"/>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left="114" w:right="107"/>
        <w:jc w:val="both"/>
        <w:rPr>
          <w:rFonts w:eastAsia="Times New Roman" w:cs="Times New Roman"/>
          <w:b w:val="0"/>
          <w:color w:val="000000"/>
          <w:spacing w:val="0"/>
          <w:w w:val="100"/>
          <w:szCs w:val="24"/>
        </w:rPr>
      </w:pPr>
      <w:r>
        <w:rPr>
          <w:rFonts w:ascii="宋体" w:hAnsi="宋体" w:eastAsia="宋体"/>
          <w:color w:val="231F20"/>
          <w:sz w:val="22"/>
        </w:rPr>
        <w:t>总体而言，本研究报告将有助于克服伴随金融工程研究课题的量子计算模式所遇到的障碍。</w:t>
      </w:r>
      <w:r>
        <w:rPr>
          <w:rFonts w:ascii="宋体" w:hAnsi="宋体" w:eastAsia="宋体"/>
          <w:color w:val="231F20"/>
          <w:sz w:val="22"/>
        </w:rPr>
        <w:t>并且，它将提供与金融工程概念相联系的量子计算问题领域的深入见解。</w:t>
      </w:r>
      <w:r>
        <w:rPr>
          <w:rFonts w:ascii="宋体" w:hAnsi="宋体" w:eastAsia="宋体"/>
          <w:color w:val="231F20"/>
          <w:sz w:val="22"/>
        </w:rPr>
        <w:t>本章的基本目标是演示这个框架如何在解决金融问题中应用。</w:t>
      </w:r>
      <w:r>
        <w:rPr>
          <w:rFonts w:ascii="宋体" w:hAnsi="宋体" w:eastAsia="宋体"/>
          <w:color w:val="231F20"/>
          <w:sz w:val="22"/>
        </w:rPr>
        <w:t>并将讨论有关金融建模考虑的社会环境限制。</w:t>
      </w:r>
      <w:r>
        <w:rPr>
          <w:rFonts w:ascii="宋体" w:hAnsi="宋体" w:eastAsia="宋体"/>
          <w:color w:val="231F20"/>
          <w:sz w:val="22"/>
        </w:rPr>
        <w:t>这将通过提出硬件范式情况下的金融投资组合优化来完成。</w:t>
      </w:r>
      <w:r>
        <w:rPr>
          <w:rFonts w:ascii="宋体" w:hAnsi="宋体" w:eastAsia="宋体"/>
          <w:color w:val="231F20"/>
          <w:sz w:val="22"/>
        </w:rPr>
        <w:t>本章提出并讨论了现有的样本工作（D-Wave，</w:t>
      </w:r>
      <w:r>
        <w:rPr>
          <w:rFonts w:ascii="宋体" w:hAnsi="宋体" w:eastAsia="宋体"/>
          <w:color w:val="231F20"/>
          <w:sz w:val="22"/>
        </w:rPr>
        <w:t>2013B</w:t>
      </w:r>
      <w:r>
        <w:rPr>
          <w:rFonts w:ascii="宋体" w:hAnsi="宋体" w:eastAsia="宋体"/>
          <w:color w:val="231F20"/>
          <w:sz w:val="22"/>
        </w:rPr>
        <w:t>）。</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5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7"/>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left="114" w:right="107"/>
        <w:jc w:val="both"/>
        <w:rPr>
          <w:rFonts w:eastAsia="Times New Roman" w:cs="Times New Roman"/>
          <w:b w:val="0"/>
          <w:color w:val="000000"/>
          <w:spacing w:val="0"/>
          <w:w w:val="100"/>
          <w:szCs w:val="24"/>
        </w:rPr>
      </w:pPr>
      <w:r>
        <w:rPr>
          <w:rFonts w:ascii="宋体" w:hAnsi="宋体" w:eastAsia="宋体"/>
          <w:color w:val="231F20"/>
          <w:sz w:val="22"/>
        </w:rPr>
        <w:t>研究的问题包括三个方面，反映在以下相关文献资料中：</w:t>
      </w:r>
      <w:r>
        <w:rPr>
          <w:rFonts w:ascii="宋体" w:hAnsi="宋体" w:eastAsia="宋体"/>
          <w:color w:val="231F20"/>
          <w:sz w:val="22"/>
        </w:rPr>
        <w:t>经典均值</w:t>
      </w:r>
      <w:r>
        <w:rPr>
          <w:rFonts w:ascii="宋体" w:hAnsi="宋体" w:eastAsia="宋体"/>
          <w:color w:val="231F20"/>
          <w:sz w:val="22"/>
        </w:rPr>
        <w:t>-</w:t>
      </w:r>
      <w:r>
        <w:rPr>
          <w:rFonts w:ascii="宋体" w:hAnsi="宋体" w:eastAsia="宋体"/>
          <w:color w:val="231F20"/>
          <w:sz w:val="22"/>
        </w:rPr>
        <w:t>方差组合理论；</w:t>
      </w:r>
      <w:r>
        <w:rPr>
          <w:rFonts w:ascii="宋体" w:hAnsi="宋体" w:eastAsia="宋体"/>
          <w:color w:val="231F20"/>
          <w:sz w:val="22"/>
        </w:rPr>
        <w:t>给以特定考虑的组合优化问题下的一般操作研究理论</w:t>
      </w:r>
      <w:r>
        <w:rPr>
          <w:rFonts w:ascii="宋体" w:hAnsi="宋体" w:eastAsia="宋体"/>
          <w:color w:val="231F20"/>
          <w:sz w:val="22"/>
        </w:rPr>
        <w:t>绝热（等焓adiabatic ）量子计算的硬件实现。</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left="114" w:right="105"/>
        <w:jc w:val="both"/>
        <w:rPr>
          <w:rFonts w:eastAsia="Times New Roman" w:cs="Times New Roman"/>
          <w:b w:val="0"/>
          <w:color w:val="000000"/>
          <w:spacing w:val="0"/>
          <w:w w:val="100"/>
          <w:szCs w:val="24"/>
        </w:rPr>
      </w:pPr>
      <w:r>
        <w:rPr>
          <w:rFonts w:ascii="宋体" w:hAnsi="宋体" w:eastAsia="宋体"/>
          <w:color w:val="231F20"/>
          <w:sz w:val="22"/>
        </w:rPr>
        <w:t>本章的其余部分将深入探讨的背景文献、模型、实验方法、结果、相关讨论以及结论。</w:t>
      </w:r>
      <w:r>
        <w:rPr>
          <w:rFonts w:ascii="宋体" w:hAnsi="宋体" w:eastAsia="宋体"/>
          <w:color w:val="231F20"/>
          <w:sz w:val="22"/>
        </w:rPr>
        <w:t>背景文献部分，介绍了众多相关研究和应用论文的基本主题。</w:t>
      </w:r>
      <w:r>
        <w:rPr>
          <w:rFonts w:ascii="宋体" w:hAnsi="宋体" w:eastAsia="宋体"/>
          <w:color w:val="231F20"/>
          <w:sz w:val="22"/>
        </w:rPr>
        <w:t>模型部分，把涉及的投资组合优化模型表示与图论领域问题相联系，并且深入到目标硬件的基础伊辛（Ising）模型。</w:t>
      </w:r>
      <w:r>
        <w:rPr>
          <w:rFonts w:ascii="宋体" w:hAnsi="宋体" w:eastAsia="宋体"/>
          <w:color w:val="231F20"/>
          <w:sz w:val="22"/>
        </w:rPr>
        <w:t>方法部分，介绍了有关这项研究的具体实现的相关信息。</w:t>
      </w:r>
      <w:r>
        <w:rPr>
          <w:rFonts w:ascii="宋体" w:hAnsi="宋体" w:eastAsia="宋体"/>
          <w:color w:val="231F20"/>
          <w:sz w:val="22"/>
        </w:rPr>
        <w:t>结果部分，阐述了从研究调查中得到的内容。</w:t>
      </w:r>
      <w:r>
        <w:rPr>
          <w:rFonts w:ascii="宋体" w:hAnsi="宋体" w:eastAsia="宋体"/>
          <w:color w:val="231F20"/>
          <w:sz w:val="22"/>
        </w:rPr>
        <w:t>讨论部分，涉及基本结果，以及对调查的局限性和未来发展趋势等的思辨。</w:t>
      </w:r>
      <w:r>
        <w:rPr>
          <w:rFonts w:ascii="宋体" w:hAnsi="宋体" w:eastAsia="宋体"/>
          <w:color w:val="231F20"/>
          <w:sz w:val="22"/>
        </w:rPr>
        <w:t>结论部分，总结整个第四章节。</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3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Cs w:val="24"/>
        </w:rPr>
      </w:pPr>
    </w:p>
    <w:p>
      <w:pPr>
        <w:pStyle w:val="BodyText"/>
        <w:kinsoku w:val="0"/>
        <w:overflowPunct w:val="0"/>
        <w:spacing w:before="2" w:line="240" w:lineRule="auto"/>
        <w:ind w:left="0" w:firstLine="0"/>
        <w:rPr>
          <w:rFonts w:eastAsia="Times New Roman" w:cs="Times New Roman"/>
          <w:b w:val="0"/>
          <w:i w:val="0"/>
          <w:szCs w:val="24"/>
        </w:rPr>
      </w:pPr>
    </w:p>
    <w:p>
      <w:pPr>
        <w:pStyle w:val="Heading1"/>
        <w:numPr>
          <w:ilvl w:val="1"/>
          <w:numId w:val="4"/>
        </w:numPr>
        <w:tabs>
          <w:tab w:val="left" w:pos="688"/>
        </w:tabs>
        <w:kinsoku w:val="0"/>
        <w:overflowPunct w:val="0"/>
        <w:spacing w:line="240" w:lineRule="auto"/>
        <w:ind w:left="687" w:right="21" w:hanging="573"/>
        <w:outlineLvl w:val="9"/>
        <w:rPr>
          <w:rFonts w:eastAsia="Times New Roman" w:cs="Times New Roman"/>
          <w:b w:val="0"/>
          <w:color w:val="000000"/>
          <w:szCs w:val="24"/>
        </w:rPr>
      </w:pPr>
      <w:r>
        <w:rPr>
          <w:rFonts w:ascii="宋体" w:hAnsi="宋体" w:eastAsia="宋体" w:cs="Times New Roman"/>
          <w:b/>
          <w:color w:val="231F20"/>
          <w:sz w:val="27"/>
          <w:szCs w:val="24"/>
        </w:rPr>
        <w:t>背景</w:t>
      </w:r>
      <w:r>
        <w:rPr>
          <w:rFonts w:ascii="Times New Roman" w:hAnsi="Times New Roman" w:eastAsia="Times New Roman" w:cs="Times New Roman"/>
          <w:b/>
          <w:color w:val="231F20"/>
          <w:sz w:val="27"/>
          <w:szCs w:val="24"/>
        </w:rPr>
      </w:r>
    </w:p>
    <w:p>
      <w:pPr>
        <w:pStyle w:val="BodyText"/>
        <w:kinsoku w:val="0"/>
        <w:overflowPunct w:val="0"/>
        <w:spacing w:before="2" w:line="240" w:lineRule="auto"/>
        <w:ind w:left="0" w:firstLine="0"/>
        <w:rPr>
          <w:rFonts w:eastAsia="Times New Roman" w:cs="Times New Roman"/>
          <w:b/>
          <w:i w:val="0"/>
          <w:sz w:val="3"/>
          <w:szCs w:val="24"/>
        </w:rPr>
      </w:pPr>
    </w:p>
    <w:p>
      <w:pPr>
        <w:pStyle w:val="BodyText"/>
        <w:kinsoku w:val="0"/>
        <w:overflowPunct w:val="0"/>
        <w:spacing w:before="0" w:line="20" w:lineRule="exact"/>
        <w:ind w:left="109" w:firstLine="0"/>
        <w:rPr>
          <w:rFonts w:eastAsia="Times New Roman" w:cs="Times New Roman"/>
          <w:sz w:val="2"/>
          <w:szCs w:val="24"/>
        </w:rPr>
      </w:pPr>
      <w:r>
        <w:rPr>
          <w:rFonts w:ascii="Times New Roman" w:hAnsi="Times New Roman" w:eastAsia="Times New Roman" w:cs="Times New Roman"/>
          <w:sz w:val="2"/>
          <w:szCs w:val="24"/>
        </w:rPr>
        <w:pict>
          <v:group id="_x0000_i1035" style="height:1pt;mso-position-horizontal-relative:char;mso-position-vertical-relative:line;width:323.3pt" coordsize="6466,20" coordorigin="0,0" o:allowincell="f">
            <v:shape id="_x0000_s1036" style="height:20;left:5;mso-position-horizontal-relative:page;mso-position-vertical-relative:page;position:absolute;top:5;width:6456" coordsize="6456,20" o:allowincell="f" filled="f" stroked="t" strokecolor="black" strokeweight="0.5pt" path="m,hhl6455,hhe">
              <v:stroke filltype="solid"/>
              <v:path arrowok="t"/>
            </v:shape>
            <w10:wrap type="none"/>
            <w10:anchorlock/>
          </v:group>
        </w:pict>
      </w:r>
    </w:p>
    <w:p>
      <w:pPr>
        <w:pStyle w:val="BodyText"/>
        <w:kinsoku w:val="0"/>
        <w:overflowPunct w:val="0"/>
        <w:spacing w:before="9" w:line="240" w:lineRule="auto"/>
        <w:ind w:left="0" w:firstLine="0"/>
        <w:rPr>
          <w:rFonts w:eastAsia="Times New Roman" w:cs="Times New Roman"/>
          <w:b/>
          <w:i w:val="0"/>
          <w:sz w:val="14"/>
          <w:szCs w:val="24"/>
        </w:rPr>
      </w:pPr>
    </w:p>
    <w:p>
      <w:pPr>
        <w:pStyle w:val="BodyText"/>
        <w:kinsoku w:val="0"/>
        <w:overflowPunct w:val="0"/>
        <w:spacing w:before="71" w:line="264" w:lineRule="auto"/>
        <w:ind w:left="114" w:right="107" w:firstLine="0"/>
        <w:jc w:val="both"/>
        <w:rPr>
          <w:rFonts w:eastAsia="Times New Roman" w:cs="Times New Roman"/>
          <w:b w:val="0"/>
          <w:color w:val="000000"/>
          <w:spacing w:val="0"/>
          <w:w w:val="100"/>
          <w:szCs w:val="24"/>
        </w:rPr>
      </w:pPr>
      <w:r>
        <w:rPr>
          <w:rFonts w:ascii="宋体" w:hAnsi="宋体" w:eastAsia="宋体"/>
          <w:color w:val="231F20"/>
          <w:sz w:val="22"/>
        </w:rPr>
        <w:t>考虑到本章主题的性质比较杂糅，牵扯的知识覆盖面广，涵盖多个学科。</w:t>
      </w:r>
      <w:r>
        <w:rPr>
          <w:rFonts w:ascii="宋体" w:hAnsi="宋体" w:eastAsia="宋体"/>
          <w:color w:val="231F20"/>
          <w:sz w:val="22"/>
        </w:rPr>
        <w:t>以下是一些相关材料，给出了一个学习路径，从经典的均值</w:t>
      </w:r>
      <w:r>
        <w:rPr>
          <w:rFonts w:ascii="宋体" w:hAnsi="宋体" w:eastAsia="宋体"/>
          <w:color w:val="231F20"/>
          <w:sz w:val="22"/>
        </w:rPr>
        <w:t>-</w:t>
      </w:r>
      <w:r>
        <w:rPr>
          <w:rFonts w:ascii="宋体" w:hAnsi="宋体" w:eastAsia="宋体"/>
          <w:color w:val="231F20"/>
          <w:sz w:val="22"/>
        </w:rPr>
        <w:t>方差投资组合理论，到一般操作的研究</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4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71" w:line="264" w:lineRule="auto"/>
        <w:ind w:left="114" w:right="107" w:firstLine="0"/>
        <w:jc w:val="both"/>
        <w:rPr>
          <w:rFonts w:eastAsia="Times New Roman" w:cs="Times New Roman"/>
          <w:b w:val="0"/>
          <w:color w:val="000000"/>
          <w:spacing w:val="0"/>
          <w:w w:val="100"/>
          <w:szCs w:val="24"/>
        </w:rPr>
        <w:sectPr>
          <w:type w:val="nextPage"/>
          <w:pgSz w:w="8820" w:h="13320"/>
          <w:pgMar w:top="1060" w:right="1060" w:bottom="280" w:left="1080" w:header="775" w:footer="0"/>
          <w:cols w:space="720"/>
        </w:sectPr>
      </w:pPr>
    </w:p>
    <w:p>
      <w:pPr>
        <w:pStyle w:val="BodyText"/>
        <w:kinsoku w:val="0"/>
        <w:overflowPunct w:val="0"/>
        <w:spacing w:before="10" w:line="240" w:lineRule="auto"/>
        <w:ind w:left="0" w:firstLine="0"/>
        <w:rPr>
          <w:rFonts w:eastAsia="Times New Roman" w:cs="Times New Roman"/>
          <w:b w:val="0"/>
          <w:i w:val="0"/>
          <w:sz w:val="16"/>
          <w:szCs w:val="24"/>
        </w:rPr>
      </w:pPr>
    </w:p>
    <w:p>
      <w:pPr>
        <w:pStyle w:val="BodyText"/>
        <w:kinsoku w:val="0"/>
        <w:overflowPunct w:val="0"/>
        <w:spacing w:before="71" w:line="264" w:lineRule="auto"/>
        <w:ind w:right="110" w:firstLine="0"/>
        <w:jc w:val="both"/>
        <w:rPr>
          <w:rFonts w:eastAsia="Times New Roman" w:cs="Times New Roman"/>
          <w:b w:val="0"/>
          <w:color w:val="000000"/>
          <w:spacing w:val="0"/>
          <w:w w:val="100"/>
          <w:szCs w:val="24"/>
        </w:rPr>
      </w:pPr>
      <w:r>
        <w:rPr>
          <w:rFonts w:ascii="宋体" w:hAnsi="宋体" w:eastAsia="宋体"/>
          <w:color w:val="231F20"/>
          <w:sz w:val="22"/>
        </w:rPr>
        <w:t>理论，组合优化问题，再到绝热量子计算的硬件实现。</w:t>
      </w:r>
      <w:r>
        <w:rPr>
          <w:rFonts w:ascii="Times New Roman" w:hAnsi="Times New Roman" w:eastAsia="Times New Roman" w:cs="Times New Roman"/>
          <w:b w:val="0"/>
          <w:color w:val="231F20"/>
          <w:spacing w:val="-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Cs w:val="24"/>
        </w:rPr>
      </w:pPr>
    </w:p>
    <w:p>
      <w:pPr>
        <w:pStyle w:val="BodyText"/>
        <w:kinsoku w:val="0"/>
        <w:overflowPunct w:val="0"/>
        <w:spacing w:before="3" w:line="240" w:lineRule="auto"/>
        <w:ind w:left="0" w:firstLine="0"/>
        <w:rPr>
          <w:rFonts w:eastAsia="Times New Roman" w:cs="Times New Roman"/>
          <w:b w:val="0"/>
          <w:i w:val="0"/>
          <w:sz w:val="30"/>
          <w:szCs w:val="24"/>
        </w:rPr>
      </w:pPr>
    </w:p>
    <w:p>
      <w:pPr>
        <w:pStyle w:val="ListParagraph"/>
        <w:numPr>
          <w:ilvl w:val="2"/>
          <w:numId w:val="4"/>
        </w:numPr>
        <w:tabs>
          <w:tab w:val="left" w:pos="790"/>
        </w:tabs>
        <w:kinsoku w:val="0"/>
        <w:overflowPunct w:val="0"/>
        <w:spacing w:line="240" w:lineRule="auto"/>
        <w:ind w:left="789" w:hanging="677"/>
        <w:jc w:val="both"/>
        <w:rPr>
          <w:rFonts w:ascii="Times New Roman" w:hAnsi="Times New Roman" w:eastAsia="Times New Roman" w:cs="Times New Roman"/>
          <w:b w:val="0"/>
          <w:color w:val="000000"/>
          <w:spacing w:val="0"/>
          <w:sz w:val="19"/>
          <w:szCs w:val="24"/>
        </w:rPr>
      </w:pPr>
      <w:r>
        <w:rPr>
          <w:rFonts w:ascii="宋体" w:hAnsi="宋体" w:eastAsia="宋体"/>
          <w:b/>
          <w:color w:val="231F20"/>
          <w:sz w:val="20"/>
        </w:rPr>
        <w:t>投资组合优化</w:t>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4"/>
          <w:sz w:val="19"/>
          <w:szCs w:val="24"/>
        </w:rPr>
      </w:r>
      <w:r>
        <w:rPr>
          <w:rFonts w:ascii="Times New Roman" w:hAnsi="Times New Roman" w:eastAsia="Times New Roman" w:cs="Times New Roman"/>
          <w:b/>
          <w:color w:val="231F20"/>
          <w:spacing w:val="0"/>
          <w:sz w:val="19"/>
          <w:szCs w:val="24"/>
        </w:rPr>
      </w:r>
    </w:p>
    <w:p>
      <w:pPr>
        <w:pStyle w:val="BodyText"/>
        <w:kinsoku w:val="0"/>
        <w:overflowPunct w:val="0"/>
        <w:spacing w:before="11" w:line="240" w:lineRule="auto"/>
        <w:ind w:left="0" w:firstLine="0"/>
        <w:rPr>
          <w:rFonts w:eastAsia="Times New Roman" w:cs="Times New Roman"/>
          <w:b/>
          <w:i w:val="0"/>
          <w:sz w:val="20"/>
          <w:szCs w:val="24"/>
        </w:rPr>
      </w:pPr>
    </w:p>
    <w:p>
      <w:pPr>
        <w:pStyle w:val="BodyText"/>
        <w:kinsoku w:val="0"/>
        <w:overflowPunct w:val="0"/>
        <w:spacing w:before="0" w:line="264" w:lineRule="auto"/>
        <w:ind w:right="109" w:firstLine="0"/>
        <w:jc w:val="both"/>
        <w:rPr>
          <w:rFonts w:eastAsia="Times New Roman" w:cs="Times New Roman"/>
          <w:b w:val="0"/>
          <w:color w:val="000000"/>
          <w:spacing w:val="0"/>
          <w:w w:val="100"/>
          <w:szCs w:val="24"/>
        </w:rPr>
      </w:pPr>
      <w:r>
        <w:rPr>
          <w:rFonts w:ascii="宋体" w:hAnsi="宋体" w:eastAsia="宋体"/>
          <w:color w:val="231F20"/>
          <w:sz w:val="22"/>
        </w:rPr>
        <w:t>有关</w:t>
      </w:r>
      <w:r>
        <w:rPr>
          <w:rFonts w:ascii="宋体" w:hAnsi="宋体" w:eastAsia="宋体"/>
          <w:color w:val="231F20"/>
          <w:sz w:val="22"/>
        </w:rPr>
        <w:t>“</w:t>
      </w:r>
      <w:r>
        <w:rPr>
          <w:rFonts w:ascii="宋体" w:hAnsi="宋体" w:eastAsia="宋体"/>
          <w:color w:val="231F20"/>
          <w:sz w:val="22"/>
        </w:rPr>
        <w:t>介绍部分</w:t>
      </w:r>
      <w:r>
        <w:rPr>
          <w:rFonts w:ascii="宋体" w:hAnsi="宋体" w:eastAsia="宋体"/>
          <w:color w:val="231F20"/>
          <w:sz w:val="22"/>
        </w:rPr>
        <w:t>”</w:t>
      </w:r>
      <w:r>
        <w:rPr>
          <w:rFonts w:ascii="宋体" w:hAnsi="宋体" w:eastAsia="宋体"/>
          <w:color w:val="231F20"/>
          <w:sz w:val="22"/>
        </w:rPr>
        <w:t>开始的相关问题</w:t>
      </w:r>
      <w:r>
        <w:rPr>
          <w:rFonts w:ascii="宋体" w:hAnsi="宋体" w:eastAsia="宋体"/>
          <w:color w:val="231F20"/>
          <w:sz w:val="22"/>
        </w:rPr>
        <w:t>部分，均值方差投资组合理论历史性地为几十年来的方差-协方差投资组合模型奠定了基础（</w:t>
      </w:r>
      <w:r>
        <w:rPr>
          <w:rFonts w:ascii="宋体" w:hAnsi="宋体" w:eastAsia="宋体"/>
          <w:color w:val="231F20"/>
          <w:sz w:val="22"/>
        </w:rPr>
        <w:t>Markowitz, 1952, Fabozzi et al., 2013</w:t>
      </w:r>
      <w:r>
        <w:rPr>
          <w:rFonts w:ascii="宋体" w:hAnsi="宋体" w:eastAsia="宋体"/>
          <w:color w:val="231F20"/>
          <w:sz w:val="22"/>
        </w:rPr>
        <w:t>）。</w:t>
      </w:r>
      <w:r>
        <w:rPr>
          <w:rFonts w:ascii="宋体" w:hAnsi="宋体" w:eastAsia="宋体"/>
          <w:color w:val="231F20"/>
          <w:sz w:val="22"/>
        </w:rPr>
        <w:t>同时，投资组合优化理论已经从有着不同的目标或约束的工作中发展演进到现在。</w:t>
      </w:r>
      <w:r>
        <w:rPr>
          <w:rFonts w:ascii="宋体" w:hAnsi="宋体" w:eastAsia="宋体"/>
          <w:color w:val="231F20"/>
          <w:sz w:val="22"/>
        </w:rPr>
        <w:t>例如，近年来更多的模型考虑条件性风险价值（value- at-risk，</w:t>
      </w:r>
      <w:r>
        <w:rPr>
          <w:rFonts w:ascii="宋体" w:hAnsi="宋体" w:eastAsia="宋体"/>
          <w:color w:val="231F20"/>
          <w:sz w:val="22"/>
        </w:rPr>
        <w:t>VaR</w:t>
      </w:r>
      <w:r>
        <w:rPr>
          <w:rFonts w:ascii="宋体" w:hAnsi="宋体" w:eastAsia="宋体"/>
          <w:color w:val="231F20"/>
          <w:sz w:val="22"/>
        </w:rPr>
        <w:t>）以及带约束的目标优化（</w:t>
      </w:r>
      <w:r>
        <w:rPr>
          <w:rFonts w:ascii="宋体" w:hAnsi="宋体" w:eastAsia="宋体"/>
          <w:color w:val="231F20"/>
          <w:sz w:val="22"/>
        </w:rPr>
        <w:t>Krokhmal et al., 2001</w:t>
      </w:r>
      <w:r>
        <w:rPr>
          <w:rFonts w:ascii="宋体" w:hAnsi="宋体" w:eastAsia="宋体"/>
          <w:color w:val="231F20"/>
          <w:sz w:val="22"/>
        </w:rPr>
        <w:t>）。</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4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08"/>
        <w:jc w:val="both"/>
        <w:rPr>
          <w:rFonts w:eastAsia="Times New Roman" w:cs="Times New Roman"/>
          <w:b w:val="0"/>
          <w:color w:val="000000"/>
          <w:spacing w:val="0"/>
          <w:w w:val="100"/>
          <w:szCs w:val="24"/>
        </w:rPr>
      </w:pPr>
      <w:r>
        <w:rPr>
          <w:rFonts w:ascii="宋体" w:hAnsi="宋体" w:eastAsia="宋体"/>
          <w:color w:val="231F20"/>
          <w:sz w:val="22"/>
        </w:rPr>
        <w:t>在投资组合理论、投资组合优化理论和最优化理论与技术的广泛领域，有大量的文献资料。</w:t>
      </w:r>
      <w:r>
        <w:rPr>
          <w:rFonts w:ascii="宋体" w:hAnsi="宋体" w:eastAsia="宋体"/>
          <w:color w:val="231F20"/>
          <w:sz w:val="22"/>
        </w:rPr>
        <w:t>特别是，在投资组合优化领域，最近的一项调查说明了从</w:t>
      </w:r>
      <w:r>
        <w:rPr>
          <w:rFonts w:ascii="宋体" w:hAnsi="宋体" w:eastAsia="宋体"/>
          <w:color w:val="231F20"/>
          <w:sz w:val="22"/>
        </w:rPr>
        <w:t>1998</w:t>
      </w:r>
      <w:r>
        <w:rPr>
          <w:rFonts w:ascii="宋体" w:hAnsi="宋体" w:eastAsia="宋体"/>
          <w:color w:val="231F20"/>
          <w:sz w:val="22"/>
        </w:rPr>
        <w:t>到</w:t>
      </w:r>
      <w:r>
        <w:rPr>
          <w:rFonts w:ascii="宋体" w:hAnsi="宋体" w:eastAsia="宋体"/>
          <w:color w:val="231F20"/>
          <w:sz w:val="22"/>
        </w:rPr>
        <w:t>2008</w:t>
      </w:r>
      <w:r>
        <w:rPr>
          <w:rFonts w:ascii="宋体" w:hAnsi="宋体" w:eastAsia="宋体"/>
          <w:color w:val="231F20"/>
          <w:sz w:val="22"/>
        </w:rPr>
        <w:t>年间有很多的相关研究（</w:t>
      </w:r>
      <w:r>
        <w:rPr>
          <w:rFonts w:ascii="宋体" w:hAnsi="宋体" w:eastAsia="宋体"/>
          <w:color w:val="231F20"/>
          <w:sz w:val="22"/>
        </w:rPr>
        <w:t>Floudas and Gournaris, 2009</w:t>
      </w:r>
      <w:r>
        <w:rPr>
          <w:rFonts w:ascii="宋体" w:hAnsi="宋体" w:eastAsia="宋体"/>
          <w:color w:val="231F20"/>
          <w:sz w:val="22"/>
        </w:rPr>
        <w:t>）。</w:t>
      </w:r>
      <w:r>
        <w:rPr>
          <w:rFonts w:ascii="宋体" w:hAnsi="宋体" w:eastAsia="宋体"/>
          <w:color w:val="231F20"/>
          <w:sz w:val="22"/>
        </w:rPr>
        <w:t>同样，以财务（金融）为主导(finance-oriented )的讨论被Gilli等人于</w:t>
      </w:r>
      <w:r>
        <w:rPr>
          <w:rFonts w:ascii="宋体" w:hAnsi="宋体" w:eastAsia="宋体"/>
          <w:color w:val="231F20"/>
          <w:sz w:val="22"/>
        </w:rPr>
        <w:t>2011</w:t>
      </w:r>
      <w:r>
        <w:rPr>
          <w:rFonts w:ascii="宋体" w:hAnsi="宋体" w:eastAsia="宋体"/>
          <w:color w:val="231F20"/>
          <w:sz w:val="22"/>
        </w:rPr>
        <w:t>提出，其中特别考虑启发探索式模型在金融中的运用。</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3"/>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7"/>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09"/>
        <w:jc w:val="both"/>
        <w:rPr>
          <w:rFonts w:eastAsia="Times New Roman" w:cs="Times New Roman"/>
          <w:b w:val="0"/>
          <w:color w:val="000000"/>
          <w:spacing w:val="0"/>
          <w:w w:val="100"/>
          <w:szCs w:val="24"/>
        </w:rPr>
      </w:pPr>
      <w:r>
        <w:rPr>
          <w:rFonts w:ascii="宋体" w:hAnsi="宋体" w:eastAsia="宋体"/>
          <w:color w:val="231F20"/>
          <w:sz w:val="22"/>
        </w:rPr>
        <w:t>其他（非均值</w:t>
      </w:r>
      <w:r>
        <w:rPr>
          <w:rFonts w:ascii="宋体" w:hAnsi="宋体" w:eastAsia="宋体"/>
          <w:color w:val="231F20"/>
          <w:sz w:val="22"/>
        </w:rPr>
        <w:t>-</w:t>
      </w:r>
      <w:r>
        <w:rPr>
          <w:rFonts w:ascii="宋体" w:hAnsi="宋体" w:eastAsia="宋体"/>
          <w:color w:val="231F20"/>
          <w:sz w:val="22"/>
        </w:rPr>
        <w:t>方差</w:t>
      </w:r>
      <w:r>
        <w:rPr>
          <w:rFonts w:ascii="宋体" w:hAnsi="宋体" w:eastAsia="宋体"/>
          <w:b/>
          <w:color w:val="231F20"/>
          <w:sz w:val="22"/>
        </w:rPr>
        <w:t>non–mean-variance</w:t>
      </w:r>
      <w:r>
        <w:rPr>
          <w:rFonts w:ascii="宋体" w:hAnsi="宋体" w:eastAsia="宋体"/>
          <w:color w:val="231F20"/>
          <w:sz w:val="22"/>
        </w:rPr>
        <w:t>）的方法包括风险偏好和厌恶损失（risk preferences and loss aversion）考虑下利用（</w:t>
      </w:r>
      <w:r>
        <w:rPr>
          <w:rFonts w:ascii="宋体" w:hAnsi="宋体" w:eastAsia="宋体"/>
          <w:color w:val="231F20"/>
          <w:sz w:val="22"/>
        </w:rPr>
        <w:t>Differential Evolution</w:t>
      </w:r>
      <w:r>
        <w:rPr>
          <w:rFonts w:ascii="宋体" w:hAnsi="宋体" w:eastAsia="宋体"/>
          <w:color w:val="231F20"/>
          <w:sz w:val="22"/>
        </w:rPr>
        <w:t>）差分进化算法得到的探索性I启发式）优化（M</w:t>
      </w:r>
      <w:r>
        <w:rPr>
          <w:rFonts w:ascii="宋体" w:hAnsi="宋体" w:eastAsia="宋体"/>
          <w:color w:val="231F20"/>
          <w:sz w:val="22"/>
        </w:rPr>
        <w:t>aringer</w:t>
      </w:r>
      <w:r>
        <w:rPr>
          <w:rFonts w:ascii="宋体" w:hAnsi="宋体" w:eastAsia="宋体"/>
          <w:color w:val="231F20"/>
          <w:sz w:val="22"/>
        </w:rPr>
        <w:t>，</w:t>
      </w:r>
      <w:r>
        <w:rPr>
          <w:rFonts w:ascii="宋体" w:hAnsi="宋体" w:eastAsia="宋体"/>
          <w:color w:val="231F20"/>
          <w:sz w:val="22"/>
        </w:rPr>
        <w:t>2006</w:t>
      </w:r>
      <w:r>
        <w:rPr>
          <w:rFonts w:ascii="宋体" w:hAnsi="宋体" w:eastAsia="宋体"/>
          <w:color w:val="231F20"/>
          <w:sz w:val="22"/>
        </w:rPr>
        <w:t>）。</w:t>
      </w:r>
      <w:r>
        <w:rPr>
          <w:rFonts w:ascii="宋体" w:hAnsi="宋体" w:eastAsia="宋体"/>
          <w:color w:val="231F20"/>
          <w:sz w:val="22"/>
        </w:rPr>
        <w:t>风险平价（Risk parity)，相等的权重（equal weighting），和最小方差（minimum variance）在查韦斯等人2010年的研究中被讨论。</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09"/>
        <w:jc w:val="both"/>
        <w:rPr>
          <w:rFonts w:eastAsia="Times New Roman" w:cs="Times New Roman"/>
          <w:b w:val="0"/>
          <w:color w:val="000000"/>
          <w:spacing w:val="0"/>
          <w:w w:val="100"/>
          <w:szCs w:val="24"/>
        </w:rPr>
      </w:pPr>
      <w:r>
        <w:rPr>
          <w:rFonts w:ascii="宋体" w:hAnsi="宋体" w:eastAsia="宋体"/>
          <w:color w:val="000000"/>
          <w:sz w:val="24"/>
        </w:rPr>
        <w:t>一些非常特别的均值-方差规划问题被使用现代的经典的最优化方法解决。</w:t>
      </w:r>
      <w:r>
        <w:rPr>
          <w:rFonts w:ascii="宋体" w:hAnsi="宋体" w:eastAsia="宋体"/>
          <w:color w:val="231F20"/>
          <w:sz w:val="22"/>
        </w:rPr>
        <w:t>使用拉格朗日松弛法（Lagrangian relaxation）（</w:t>
      </w:r>
      <w:r>
        <w:rPr>
          <w:rFonts w:ascii="宋体" w:hAnsi="宋体" w:eastAsia="宋体"/>
          <w:color w:val="231F20"/>
          <w:sz w:val="22"/>
        </w:rPr>
        <w:t>Shaw et al., 2008</w:t>
      </w:r>
      <w:r>
        <w:rPr>
          <w:rFonts w:ascii="宋体" w:hAnsi="宋体" w:eastAsia="宋体"/>
          <w:color w:val="231F20"/>
          <w:sz w:val="22"/>
        </w:rPr>
        <w:t>）；</w:t>
      </w:r>
      <w:r>
        <w:rPr>
          <w:rFonts w:ascii="宋体" w:hAnsi="宋体" w:eastAsia="宋体"/>
          <w:color w:val="231F20"/>
          <w:sz w:val="22"/>
        </w:rPr>
        <w:t>一种混合的灰色关联分析方法研究（</w:t>
      </w:r>
      <w:r>
        <w:rPr>
          <w:rFonts w:ascii="宋体" w:hAnsi="宋体" w:eastAsia="宋体"/>
          <w:color w:val="231F20"/>
          <w:sz w:val="22"/>
        </w:rPr>
        <w:t>Huang et al.</w:t>
      </w:r>
      <w:r>
        <w:rPr>
          <w:rFonts w:ascii="宋体" w:hAnsi="宋体" w:eastAsia="宋体"/>
          <w:color w:val="231F20"/>
          <w:sz w:val="22"/>
        </w:rPr>
        <w:t>，</w:t>
      </w:r>
      <w:r>
        <w:rPr>
          <w:rFonts w:ascii="宋体" w:hAnsi="宋体" w:eastAsia="宋体"/>
          <w:color w:val="231F20"/>
          <w:sz w:val="22"/>
        </w:rPr>
        <w:t>2011</w:t>
      </w:r>
      <w:r>
        <w:rPr>
          <w:rFonts w:ascii="宋体" w:hAnsi="宋体" w:eastAsia="宋体"/>
          <w:color w:val="231F20"/>
          <w:sz w:val="22"/>
        </w:rPr>
        <w:t>）；</w:t>
      </w:r>
      <w:r>
        <w:rPr>
          <w:rFonts w:ascii="宋体" w:hAnsi="宋体" w:eastAsia="宋体"/>
          <w:color w:val="231F20"/>
          <w:sz w:val="22"/>
        </w:rPr>
        <w:t>与遗传算法的制定（</w:t>
      </w:r>
      <w:r>
        <w:rPr>
          <w:rFonts w:ascii="宋体" w:hAnsi="宋体" w:eastAsia="宋体"/>
          <w:color w:val="231F20"/>
          <w:sz w:val="22"/>
        </w:rPr>
        <w:t>“et al.</w:t>
      </w:r>
      <w:r>
        <w:rPr>
          <w:rFonts w:ascii="宋体" w:hAnsi="宋体" w:eastAsia="宋体"/>
          <w:color w:val="231F20"/>
          <w:sz w:val="22"/>
        </w:rPr>
        <w:t>，</w:t>
      </w:r>
      <w:r>
        <w:rPr>
          <w:rFonts w:ascii="宋体" w:hAnsi="宋体" w:eastAsia="宋体"/>
          <w:color w:val="231F20"/>
          <w:sz w:val="22"/>
        </w:rPr>
        <w:t>2009</w:t>
      </w:r>
      <w:r>
        <w:rPr>
          <w:rFonts w:ascii="宋体" w:hAnsi="宋体" w:eastAsia="宋体"/>
          <w:color w:val="231F20"/>
          <w:sz w:val="22"/>
        </w:rPr>
        <w:t>），这些仅仅作为几个例子。</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3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09"/>
        <w:jc w:val="both"/>
        <w:rPr>
          <w:rFonts w:eastAsia="Times New Roman" w:cs="Times New Roman"/>
          <w:b w:val="0"/>
          <w:color w:val="000000"/>
          <w:spacing w:val="0"/>
          <w:w w:val="100"/>
          <w:szCs w:val="24"/>
        </w:rPr>
      </w:pPr>
      <w:r>
        <w:rPr>
          <w:rFonts w:ascii="宋体" w:hAnsi="宋体" w:eastAsia="宋体"/>
          <w:color w:val="231F20"/>
          <w:sz w:val="22"/>
        </w:rPr>
        <w:t>所有这些方法都是为了找到更好的方法来解决优化问题。</w:t>
      </w:r>
      <w:r>
        <w:rPr>
          <w:rFonts w:ascii="宋体" w:hAnsi="宋体" w:eastAsia="宋体"/>
          <w:color w:val="231F20"/>
          <w:sz w:val="22"/>
        </w:rPr>
        <w:t>许多的问题是难以解决的问题，因为他们的模型具有多个局部最优或函数表达式中存在间断点（</w:t>
      </w:r>
      <w:r>
        <w:rPr>
          <w:rFonts w:ascii="宋体" w:hAnsi="宋体" w:eastAsia="宋体"/>
          <w:color w:val="231F20"/>
          <w:sz w:val="22"/>
        </w:rPr>
        <w:t>Gilli and Schumann, 2012</w:t>
      </w:r>
      <w:r>
        <w:rPr>
          <w:rFonts w:ascii="宋体" w:hAnsi="宋体" w:eastAsia="宋体"/>
          <w:color w:val="231F20"/>
          <w:sz w:val="22"/>
        </w:rPr>
        <w:t>）。</w:t>
      </w:r>
      <w:r>
        <w:rPr>
          <w:rFonts w:ascii="宋体" w:hAnsi="宋体" w:eastAsia="宋体"/>
          <w:color w:val="231F20"/>
          <w:sz w:val="22"/>
        </w:rPr>
        <w:t>回顾基于的投资组合优化的基础上的均值方差模型是一个问题，它本质上是二次性质的方差和能表达一些这类性质的混合协方差。</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7"/>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8"/>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09"/>
        <w:jc w:val="both"/>
        <w:rPr>
          <w:rFonts w:eastAsia="Times New Roman" w:cs="Times New Roman"/>
          <w:b w:val="0"/>
          <w:color w:val="000000"/>
          <w:spacing w:val="0"/>
          <w:w w:val="100"/>
          <w:szCs w:val="24"/>
        </w:rPr>
      </w:pPr>
      <w:r>
        <w:rPr>
          <w:rFonts w:ascii="宋体" w:hAnsi="宋体" w:eastAsia="宋体"/>
          <w:color w:val="231F20"/>
          <w:sz w:val="22"/>
        </w:rPr>
        <w:t>从这些局部最优解中找到最佳的整体解决方案是全局优化的目标。</w:t>
      </w:r>
      <w:r>
        <w:rPr>
          <w:rFonts w:ascii="宋体" w:hAnsi="宋体" w:eastAsia="宋体"/>
          <w:color w:val="000000"/>
          <w:sz w:val="24"/>
        </w:rPr>
        <w:t>对最近针对二次函数规划的论文进行抽取，包括：</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09"/>
        <w:jc w:val="both"/>
        <w:rPr>
          <w:rFonts w:eastAsia="Times New Roman" w:cs="Times New Roman"/>
          <w:b w:val="0"/>
          <w:color w:val="000000"/>
          <w:spacing w:val="0"/>
          <w:w w:val="100"/>
          <w:szCs w:val="24"/>
        </w:rPr>
        <w:sectPr>
          <w:type w:val="nextPage"/>
          <w:pgSz w:w="8820" w:h="13320"/>
          <w:pgMar w:top="1060" w:right="1080" w:bottom="280" w:left="1060" w:header="775" w:footer="0"/>
          <w:cols w:space="720"/>
        </w:sectPr>
      </w:pPr>
    </w:p>
    <w:p>
      <w:pPr>
        <w:pStyle w:val="BodyText"/>
        <w:kinsoku w:val="0"/>
        <w:overflowPunct w:val="0"/>
        <w:spacing w:before="10" w:line="240" w:lineRule="auto"/>
        <w:ind w:left="0" w:firstLine="0"/>
        <w:rPr>
          <w:rFonts w:eastAsia="Times New Roman" w:cs="Times New Roman"/>
          <w:b w:val="0"/>
          <w:i w:val="0"/>
          <w:sz w:val="16"/>
          <w:szCs w:val="24"/>
        </w:rPr>
      </w:pPr>
    </w:p>
    <w:p>
      <w:pPr>
        <w:pStyle w:val="BodyText"/>
        <w:kinsoku w:val="0"/>
        <w:overflowPunct w:val="0"/>
        <w:spacing w:before="71" w:line="264" w:lineRule="auto"/>
        <w:ind w:left="114" w:right="108" w:firstLine="0"/>
        <w:jc w:val="both"/>
        <w:rPr>
          <w:rFonts w:eastAsia="Times New Roman" w:cs="Times New Roman"/>
          <w:b w:val="0"/>
          <w:color w:val="000000"/>
          <w:spacing w:val="0"/>
          <w:w w:val="100"/>
          <w:szCs w:val="24"/>
        </w:rPr>
      </w:pPr>
      <w:r>
        <w:rPr>
          <w:rFonts w:ascii="宋体" w:hAnsi="宋体" w:eastAsia="宋体"/>
          <w:color w:val="231F20"/>
          <w:sz w:val="22"/>
        </w:rPr>
        <w:t>平衡的搜索技术（equilibrium search techniques ）（</w:t>
      </w:r>
      <w:r>
        <w:rPr>
          <w:rFonts w:ascii="宋体" w:hAnsi="宋体" w:eastAsia="宋体"/>
          <w:color w:val="231F20"/>
          <w:sz w:val="22"/>
        </w:rPr>
        <w:t>Pardalos et al.</w:t>
      </w:r>
      <w:r>
        <w:rPr>
          <w:rFonts w:ascii="宋体" w:hAnsi="宋体" w:eastAsia="宋体"/>
          <w:color w:val="231F20"/>
          <w:sz w:val="22"/>
        </w:rPr>
        <w:t>，</w:t>
      </w:r>
      <w:r>
        <w:rPr>
          <w:rFonts w:ascii="宋体" w:hAnsi="宋体" w:eastAsia="宋体"/>
          <w:color w:val="231F20"/>
          <w:sz w:val="22"/>
        </w:rPr>
        <w:t>2008</w:t>
      </w:r>
      <w:r>
        <w:rPr>
          <w:rFonts w:ascii="宋体" w:hAnsi="宋体" w:eastAsia="宋体"/>
          <w:color w:val="231F20"/>
          <w:sz w:val="22"/>
        </w:rPr>
        <w:t>），屏障性功能规划（</w:t>
      </w:r>
      <w:r>
        <w:rPr>
          <w:rFonts w:ascii="宋体" w:hAnsi="宋体" w:eastAsia="宋体"/>
          <w:color w:val="231F20"/>
          <w:sz w:val="22"/>
        </w:rPr>
        <w:t>barrier function formulations</w:t>
      </w:r>
      <w:r>
        <w:rPr>
          <w:rFonts w:ascii="宋体" w:hAnsi="宋体" w:eastAsia="宋体"/>
          <w:color w:val="231F20"/>
          <w:sz w:val="22"/>
        </w:rPr>
        <w:t>）（</w:t>
      </w:r>
      <w:r>
        <w:rPr>
          <w:rFonts w:ascii="宋体" w:hAnsi="宋体" w:eastAsia="宋体"/>
          <w:color w:val="231F20"/>
          <w:sz w:val="22"/>
        </w:rPr>
        <w:t>Dang and Xu, 2000</w:t>
      </w:r>
      <w:r>
        <w:rPr>
          <w:rFonts w:ascii="宋体" w:hAnsi="宋体" w:eastAsia="宋体"/>
          <w:color w:val="231F20"/>
          <w:sz w:val="22"/>
        </w:rPr>
        <w:t>），内点算法（an interior-point algorithm approach)（</w:t>
      </w:r>
      <w:r>
        <w:rPr>
          <w:rFonts w:ascii="宋体" w:hAnsi="宋体" w:eastAsia="宋体"/>
          <w:color w:val="231F20"/>
          <w:sz w:val="22"/>
        </w:rPr>
        <w:t>Akrotirianakis and Rustem, 2005</w:t>
      </w:r>
      <w:r>
        <w:rPr>
          <w:rFonts w:ascii="宋体" w:hAnsi="宋体" w:eastAsia="宋体"/>
          <w:color w:val="231F20"/>
          <w:sz w:val="22"/>
        </w:rPr>
        <w:t>），和一个无约束的最大流方法(an unconstrained max-flow approach )（</w:t>
      </w:r>
      <w:r>
        <w:rPr>
          <w:rFonts w:ascii="宋体" w:hAnsi="宋体" w:eastAsia="宋体"/>
          <w:color w:val="231F20"/>
          <w:sz w:val="22"/>
        </w:rPr>
        <w:t>Boros et al., 2008</w:t>
      </w:r>
      <w:r>
        <w:rPr>
          <w:rFonts w:ascii="宋体" w:hAnsi="宋体" w:eastAsia="宋体"/>
          <w:color w:val="231F20"/>
          <w:sz w:val="22"/>
        </w:rPr>
        <w:t>）。</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left="114" w:right="108"/>
        <w:jc w:val="both"/>
        <w:rPr>
          <w:rFonts w:eastAsia="Times New Roman" w:cs="Times New Roman"/>
          <w:b w:val="0"/>
          <w:color w:val="000000"/>
          <w:spacing w:val="0"/>
          <w:w w:val="100"/>
          <w:szCs w:val="24"/>
        </w:rPr>
      </w:pPr>
      <w:r>
        <w:rPr>
          <w:rFonts w:ascii="宋体" w:hAnsi="宋体" w:eastAsia="宋体"/>
          <w:color w:val="000000"/>
          <w:sz w:val="24"/>
        </w:rPr>
        <w:t>一些研究在有约束的条件下考虑规划问题而另外一些把问题用无约束的方式表示</w:t>
      </w:r>
      <w:r>
        <w:rPr>
          <w:rFonts w:ascii="宋体" w:hAnsi="宋体" w:eastAsia="宋体"/>
          <w:color w:val="231F20"/>
          <w:sz w:val="22"/>
        </w:rPr>
        <w:t xml:space="preserve">约束问题有时会被使用不同的方法改写为无约束的规划问题（eberman, 2010; </w:t>
      </w:r>
      <w:r>
        <w:rPr>
          <w:rFonts w:ascii="宋体" w:hAnsi="宋体" w:eastAsia="宋体"/>
          <w:color w:val="000000"/>
          <w:sz w:val="24"/>
        </w:rPr>
        <w:t> </w:t>
      </w:r>
      <w:r>
        <w:rPr>
          <w:rFonts w:ascii="宋体" w:hAnsi="宋体" w:eastAsia="宋体"/>
          <w:color w:val="231F20"/>
          <w:sz w:val="22"/>
        </w:rPr>
        <w:t xml:space="preserve">Gilli et al., 2011). </w:t>
      </w:r>
      <w:r>
        <w:rPr>
          <w:rFonts w:ascii="宋体" w:hAnsi="宋体" w:eastAsia="宋体"/>
          <w:color w:val="000000"/>
          <w:sz w:val="24"/>
        </w:rPr>
        <w:t> </w:t>
      </w:r>
      <w:r>
        <w:rPr>
          <w:rFonts w:ascii="宋体" w:hAnsi="宋体" w:eastAsia="宋体"/>
          <w:color w:val="000000"/>
          <w:sz w:val="24"/>
        </w:rPr>
        <w:t>在这个研究中许多无约束的表达被使用。</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8"/>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left="114" w:right="107"/>
        <w:jc w:val="both"/>
        <w:rPr>
          <w:rFonts w:eastAsia="Times New Roman" w:cs="Times New Roman"/>
          <w:b w:val="0"/>
          <w:color w:val="000000"/>
          <w:spacing w:val="0"/>
          <w:w w:val="100"/>
          <w:szCs w:val="24"/>
        </w:rPr>
      </w:pPr>
      <w:r>
        <w:rPr>
          <w:rFonts w:ascii="宋体" w:hAnsi="宋体" w:eastAsia="宋体"/>
          <w:color w:val="231F20"/>
          <w:sz w:val="22"/>
        </w:rPr>
        <w:t>管理信息系统，派系以及股票市场数据之间的联系在Boginski等人的研究（2005）中被讨论，同时在这一方面，股票之间的交叉相关性研究随着时间的推移广泛深入。</w:t>
      </w:r>
      <w:r>
        <w:rPr>
          <w:rFonts w:ascii="宋体" w:hAnsi="宋体" w:eastAsia="宋体"/>
          <w:color w:val="231F20"/>
          <w:sz w:val="22"/>
        </w:rPr>
        <w:t>Jallo和Budai (2010)的论文进一步阐述了市场分析图（market graphs），关于纯股票收益（pure stock returns)，流动性加权回报率(liquidity-weighted returns)以及物量计算(volume measures)相关问题。</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left="114" w:right="107"/>
        <w:jc w:val="both"/>
        <w:rPr>
          <w:rFonts w:eastAsia="Times New Roman" w:cs="Times New Roman"/>
          <w:b w:val="0"/>
          <w:color w:val="000000"/>
          <w:spacing w:val="0"/>
          <w:w w:val="100"/>
          <w:szCs w:val="24"/>
        </w:rPr>
      </w:pPr>
      <w:r>
        <w:rPr>
          <w:rFonts w:ascii="宋体" w:hAnsi="宋体" w:eastAsia="宋体"/>
          <w:color w:val="231F20"/>
          <w:sz w:val="22"/>
        </w:rPr>
        <w:t>本文由</w:t>
      </w:r>
      <w:r>
        <w:rPr>
          <w:rFonts w:ascii="宋体" w:hAnsi="宋体" w:eastAsia="宋体"/>
          <w:color w:val="231F20"/>
          <w:sz w:val="22"/>
        </w:rPr>
        <w:t>Charpin</w:t>
      </w:r>
      <w:r>
        <w:rPr>
          <w:rFonts w:ascii="宋体" w:hAnsi="宋体" w:eastAsia="宋体"/>
          <w:color w:val="231F20"/>
          <w:sz w:val="22"/>
        </w:rPr>
        <w:t>和Lacaze （</w:t>
      </w:r>
      <w:r>
        <w:rPr>
          <w:rFonts w:ascii="宋体" w:hAnsi="宋体" w:eastAsia="宋体"/>
          <w:color w:val="231F20"/>
          <w:sz w:val="22"/>
        </w:rPr>
        <w:t>2007</w:t>
      </w:r>
      <w:r>
        <w:rPr>
          <w:rFonts w:ascii="宋体" w:hAnsi="宋体" w:eastAsia="宋体"/>
          <w:color w:val="231F20"/>
          <w:sz w:val="22"/>
        </w:rPr>
        <w:t>）提出了一种将投资组合限制到一个特别的范围的方式，即提供一种基数（cardinality：Cardinality defines the numeric relationships between occurrences of the entities on either end of the relationship line），同时也确定满足最小权重（minimum weight）条件的最优投资组合。</w:t>
      </w:r>
      <w:r>
        <w:rPr>
          <w:rFonts w:ascii="宋体" w:hAnsi="宋体" w:eastAsia="宋体"/>
          <w:color w:val="231F20"/>
          <w:sz w:val="22"/>
        </w:rPr>
        <w:t>他们在LINGO或商业应用环境（CPLEX：commercial application environments）使用分支定界方法解决了这个问题。</w:t>
      </w:r>
      <w:r>
        <w:rPr>
          <w:rFonts w:ascii="宋体" w:hAnsi="宋体" w:eastAsia="宋体"/>
          <w:color w:val="231F20"/>
          <w:sz w:val="22"/>
        </w:rPr>
        <w:t>问题的二元性在本章中被广泛考虑，但模型有一个不同的形式，本章的模型公式很快就会被转化为图论的表示。</w:t>
      </w:r>
      <w:r>
        <w:rPr>
          <w:rFonts w:ascii="宋体" w:hAnsi="宋体" w:eastAsia="宋体"/>
          <w:color w:val="231F20"/>
          <w:sz w:val="22"/>
        </w:rPr>
        <w:t>Bertsimas</w:t>
      </w:r>
      <w:r>
        <w:rPr>
          <w:rFonts w:ascii="宋体" w:hAnsi="宋体" w:eastAsia="宋体"/>
          <w:color w:val="231F20"/>
          <w:sz w:val="22"/>
        </w:rPr>
        <w:t>等人在</w:t>
      </w:r>
      <w:r>
        <w:rPr>
          <w:rFonts w:ascii="宋体" w:hAnsi="宋体" w:eastAsia="宋体"/>
          <w:color w:val="231F20"/>
          <w:sz w:val="22"/>
        </w:rPr>
        <w:t>1999</w:t>
      </w:r>
      <w:r>
        <w:rPr>
          <w:rFonts w:ascii="宋体" w:hAnsi="宋体" w:eastAsia="宋体"/>
          <w:color w:val="231F20"/>
          <w:sz w:val="22"/>
        </w:rPr>
        <w:t>年的论文使用混合整数模型，来构造一个经典的具有二进制选择特性的约束优化。</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4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Cs w:val="24"/>
        </w:rPr>
      </w:pPr>
    </w:p>
    <w:p>
      <w:pPr>
        <w:pStyle w:val="ListParagraph"/>
        <w:numPr>
          <w:ilvl w:val="2"/>
          <w:numId w:val="4"/>
        </w:numPr>
        <w:tabs>
          <w:tab w:val="left" w:pos="792"/>
        </w:tabs>
        <w:kinsoku w:val="0"/>
        <w:overflowPunct w:val="0"/>
        <w:spacing w:before="148" w:line="240" w:lineRule="auto"/>
        <w:ind w:left="791" w:hanging="677"/>
        <w:jc w:val="both"/>
        <w:rPr>
          <w:rFonts w:ascii="Times New Roman" w:hAnsi="Times New Roman" w:eastAsia="Times New Roman" w:cs="Times New Roman"/>
          <w:b w:val="0"/>
          <w:color w:val="000000"/>
          <w:spacing w:val="0"/>
          <w:sz w:val="19"/>
          <w:szCs w:val="24"/>
        </w:rPr>
      </w:pPr>
      <w:r>
        <w:rPr>
          <w:rFonts w:ascii="宋体" w:hAnsi="宋体" w:eastAsia="宋体"/>
          <w:b/>
          <w:color w:val="231F20"/>
          <w:sz w:val="20"/>
        </w:rPr>
        <w:t>算法的复杂性</w:t>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1"/>
          <w:sz w:val="19"/>
          <w:szCs w:val="24"/>
        </w:rPr>
      </w:r>
      <w:r>
        <w:rPr>
          <w:rFonts w:ascii="Times New Roman" w:hAnsi="Times New Roman" w:eastAsia="Times New Roman" w:cs="Times New Roman"/>
          <w:b/>
          <w:color w:val="231F20"/>
          <w:spacing w:val="0"/>
          <w:sz w:val="19"/>
          <w:szCs w:val="24"/>
        </w:rPr>
      </w:r>
    </w:p>
    <w:p>
      <w:pPr>
        <w:pStyle w:val="BodyText"/>
        <w:kinsoku w:val="0"/>
        <w:overflowPunct w:val="0"/>
        <w:spacing w:before="161" w:line="264" w:lineRule="auto"/>
        <w:ind w:left="114" w:right="107" w:firstLine="0"/>
        <w:jc w:val="both"/>
        <w:rPr>
          <w:rFonts w:eastAsia="Times New Roman" w:cs="Times New Roman"/>
          <w:b w:val="0"/>
          <w:color w:val="000000"/>
          <w:spacing w:val="0"/>
          <w:w w:val="100"/>
          <w:szCs w:val="24"/>
        </w:rPr>
      </w:pPr>
      <w:r>
        <w:rPr>
          <w:rFonts w:ascii="宋体" w:hAnsi="宋体" w:eastAsia="宋体"/>
          <w:color w:val="231F20"/>
          <w:sz w:val="22"/>
        </w:rPr>
        <w:t>算法复杂度是一个衡量新技术解决问题的一个重要的指标。</w:t>
      </w:r>
      <w:r>
        <w:rPr>
          <w:rFonts w:ascii="宋体" w:hAnsi="宋体" w:eastAsia="宋体"/>
          <w:color w:val="231F20"/>
          <w:sz w:val="22"/>
        </w:rPr>
        <w:t>既然本章的核心是解决困难问题的新方法的具体实现，算法复杂度至少应有一个粗略的介绍。</w:t>
      </w:r>
      <w:r>
        <w:rPr>
          <w:rFonts w:ascii="宋体" w:hAnsi="宋体" w:eastAsia="宋体"/>
          <w:color w:val="231F20"/>
          <w:sz w:val="22"/>
        </w:rPr>
        <w:t>算法，或者说用系统的方法描述解决问题的策略机制，被用来解决特定的问题。</w:t>
      </w:r>
      <w:r>
        <w:rPr>
          <w:rFonts w:ascii="宋体" w:hAnsi="宋体" w:eastAsia="宋体"/>
          <w:color w:val="000000"/>
          <w:sz w:val="24"/>
        </w:rPr>
        <w:t>在本章的所有方法的介绍、实现、分析过程中都会使用到算法。</w:t>
      </w:r>
      <w:r>
        <w:rPr>
          <w:rFonts w:ascii="宋体" w:hAnsi="宋体" w:eastAsia="宋体"/>
          <w:color w:val="231F20"/>
          <w:sz w:val="22"/>
        </w:rPr>
        <w:t>要在几个算法中权衡选取最优算法，期中一个最重要 的指标是算法的效率。</w:t>
      </w:r>
      <w:r>
        <w:rPr>
          <w:rFonts w:ascii="宋体" w:hAnsi="宋体" w:eastAsia="宋体"/>
          <w:color w:val="000000"/>
          <w:sz w:val="24"/>
        </w:rPr>
        <w:t>算法的效率主要是看一个算法能在多长时间内，给出一个输入的特定问题的答案。</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161" w:line="264" w:lineRule="auto"/>
        <w:ind w:left="114" w:right="107" w:firstLine="0"/>
        <w:jc w:val="both"/>
        <w:rPr>
          <w:rFonts w:eastAsia="Times New Roman" w:cs="Times New Roman"/>
          <w:b w:val="0"/>
          <w:color w:val="000000"/>
          <w:spacing w:val="0"/>
          <w:w w:val="100"/>
          <w:szCs w:val="24"/>
        </w:rPr>
        <w:sectPr>
          <w:type w:val="nextPage"/>
          <w:pgSz w:w="8820" w:h="13320"/>
          <w:pgMar w:top="1060" w:right="1060" w:bottom="280" w:left="1080" w:header="775" w:footer="0"/>
          <w:cols w:space="720"/>
        </w:sectPr>
      </w:pPr>
    </w:p>
    <w:p>
      <w:pPr>
        <w:pStyle w:val="BodyText"/>
        <w:kinsoku w:val="0"/>
        <w:overflowPunct w:val="0"/>
        <w:spacing w:before="10" w:line="240" w:lineRule="auto"/>
        <w:ind w:left="0" w:firstLine="0"/>
        <w:rPr>
          <w:rFonts w:eastAsia="Times New Roman" w:cs="Times New Roman"/>
          <w:b w:val="0"/>
          <w:i w:val="0"/>
          <w:sz w:val="16"/>
          <w:szCs w:val="24"/>
        </w:rPr>
      </w:pPr>
    </w:p>
    <w:p>
      <w:pPr>
        <w:pStyle w:val="BodyText"/>
        <w:kinsoku w:val="0"/>
        <w:overflowPunct w:val="0"/>
        <w:spacing w:before="71" w:line="264" w:lineRule="auto"/>
        <w:ind w:right="110" w:firstLine="0"/>
        <w:jc w:val="both"/>
        <w:rPr>
          <w:rFonts w:eastAsia="Times New Roman" w:cs="Times New Roman"/>
          <w:b w:val="0"/>
          <w:color w:val="000000"/>
          <w:spacing w:val="0"/>
          <w:w w:val="100"/>
          <w:szCs w:val="24"/>
        </w:rPr>
      </w:pPr>
      <w:r>
        <w:rPr>
          <w:rFonts w:ascii="宋体" w:hAnsi="宋体" w:eastAsia="宋体"/>
          <w:color w:val="231F20"/>
          <w:sz w:val="22"/>
        </w:rPr>
        <w:t>对于这个问题，你可以去参考Cormen et al. (2009), Kozen (1992), Papadimitriou 以及 Steiglitz (1998)等人的著作。</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08"/>
        <w:jc w:val="both"/>
        <w:rPr>
          <w:rFonts w:eastAsia="Times New Roman" w:cs="Times New Roman"/>
          <w:b w:val="0"/>
          <w:color w:val="000000"/>
          <w:spacing w:val="-9"/>
          <w:w w:val="100"/>
          <w:szCs w:val="24"/>
        </w:rPr>
      </w:pPr>
      <w:r>
        <w:rPr>
          <w:rFonts w:ascii="宋体" w:hAnsi="宋体" w:eastAsia="宋体"/>
          <w:color w:val="231F20"/>
          <w:sz w:val="22"/>
        </w:rPr>
        <w:t>算法可大体分为三类：</w:t>
      </w:r>
      <w:r>
        <w:rPr>
          <w:rFonts w:ascii="宋体" w:hAnsi="宋体" w:eastAsia="宋体"/>
          <w:color w:val="231F20"/>
          <w:sz w:val="22"/>
        </w:rPr>
        <w:t xml:space="preserve">P, NP和NP-complete. </w:t>
      </w:r>
      <w:r>
        <w:rPr>
          <w:rFonts w:ascii="宋体" w:hAnsi="宋体" w:eastAsia="宋体"/>
          <w:color w:val="000000"/>
          <w:sz w:val="24"/>
        </w:rPr>
        <w:t> </w:t>
      </w:r>
      <w:r>
        <w:rPr>
          <w:rFonts w:ascii="宋体" w:hAnsi="宋体" w:eastAsia="宋体"/>
          <w:color w:val="231F20"/>
          <w:sz w:val="22"/>
        </w:rPr>
        <w:t>能在多项式时间（ polynomial time）内解决的问题被归类到P类算法。</w:t>
      </w:r>
      <w:r>
        <w:rPr>
          <w:rFonts w:ascii="宋体" w:hAnsi="宋体" w:eastAsia="宋体"/>
          <w:color w:val="000000"/>
          <w:sz w:val="24"/>
        </w:rPr>
        <w:t> 这种算法的时间复杂度与输入数据量密切相关，能算出确切的功率。</w:t>
      </w:r>
      <w:r>
        <w:rPr>
          <w:rFonts w:ascii="宋体" w:hAnsi="宋体" w:eastAsia="宋体"/>
          <w:color w:val="231F20"/>
          <w:sz w:val="22"/>
        </w:rPr>
        <w:t>在多项式时间内，只能验证的问题但不能解决的问题，被称为</w:t>
      </w:r>
      <w:r>
        <w:rPr>
          <w:rFonts w:ascii="宋体" w:hAnsi="宋体" w:eastAsia="宋体"/>
          <w:color w:val="231F20"/>
          <w:sz w:val="22"/>
        </w:rPr>
        <w:t>NP</w:t>
      </w:r>
      <w:r>
        <w:rPr>
          <w:rFonts w:ascii="宋体" w:hAnsi="宋体" w:eastAsia="宋体"/>
          <w:color w:val="231F20"/>
          <w:sz w:val="22"/>
        </w:rPr>
        <w:t>类。</w:t>
      </w:r>
      <w:r>
        <w:rPr>
          <w:rFonts w:ascii="宋体" w:hAnsi="宋体" w:eastAsia="宋体"/>
          <w:color w:val="231F20"/>
          <w:sz w:val="22"/>
        </w:rPr>
        <w:t>最后，没有找到一个确切的算法的来解决的问题被归在</w:t>
      </w:r>
      <w:r>
        <w:rPr>
          <w:rFonts w:ascii="宋体" w:hAnsi="宋体" w:eastAsia="宋体"/>
          <w:color w:val="231F20"/>
          <w:sz w:val="22"/>
        </w:rPr>
        <w:t>NP-complete</w:t>
      </w:r>
      <w:r>
        <w:rPr>
          <w:rFonts w:ascii="宋体" w:hAnsi="宋体" w:eastAsia="宋体"/>
          <w:color w:val="231F20"/>
          <w:sz w:val="22"/>
        </w:rPr>
        <w:t>类，它也被认为是最难的。</w:t>
      </w:r>
      <w:r>
        <w:rPr>
          <w:rFonts w:ascii="宋体" w:hAnsi="宋体" w:eastAsia="宋体"/>
          <w:color w:val="231F20"/>
          <w:sz w:val="22"/>
        </w:rPr>
        <w:t>通常情况下，把算法应用到</w:t>
      </w:r>
      <w:r>
        <w:rPr>
          <w:rFonts w:ascii="宋体" w:hAnsi="宋体" w:eastAsia="宋体"/>
          <w:color w:val="231F20"/>
          <w:sz w:val="22"/>
        </w:rPr>
        <w:t>NP-</w:t>
      </w:r>
      <w:r>
        <w:rPr>
          <w:rFonts w:ascii="宋体" w:hAnsi="宋体" w:eastAsia="宋体"/>
          <w:color w:val="231F20"/>
          <w:sz w:val="22"/>
        </w:rPr>
        <w:t>完全问题中所找到的解决方案，只能说是足够好或者近似足够好，而非最好的或最佳的解决方案。</w:t>
      </w:r>
      <w:r>
        <w:rPr>
          <w:rFonts w:ascii="宋体" w:hAnsi="宋体" w:eastAsia="宋体"/>
          <w:color w:val="231F20"/>
          <w:sz w:val="22"/>
        </w:rPr>
        <w:t>还有另外一类，被称为</w:t>
      </w:r>
      <w:r>
        <w:rPr>
          <w:rFonts w:ascii="宋体" w:hAnsi="宋体" w:eastAsia="宋体"/>
          <w:color w:val="231F20"/>
          <w:sz w:val="22"/>
        </w:rPr>
        <w:t>NP-Hard</w:t>
      </w:r>
      <w:r>
        <w:rPr>
          <w:rFonts w:ascii="宋体" w:hAnsi="宋体" w:eastAsia="宋体"/>
          <w:color w:val="231F20"/>
          <w:sz w:val="22"/>
        </w:rPr>
        <w:t>，这正是这一章的目的。这类问题是指，它至少和NP类问题一样难。</w:t>
      </w:r>
      <w:r>
        <w:rPr>
          <w:rFonts w:ascii="宋体" w:hAnsi="宋体" w:eastAsia="宋体"/>
          <w:color w:val="231F20"/>
          <w:sz w:val="22"/>
        </w:rPr>
        <w:t>然而，</w:t>
      </w:r>
      <w:r>
        <w:rPr>
          <w:rFonts w:ascii="宋体" w:hAnsi="宋体" w:eastAsia="宋体"/>
          <w:color w:val="231F20"/>
          <w:sz w:val="22"/>
        </w:rPr>
        <w:t>NP-Hard</w:t>
      </w:r>
      <w:r>
        <w:rPr>
          <w:rFonts w:ascii="宋体" w:hAnsi="宋体" w:eastAsia="宋体"/>
          <w:color w:val="231F20"/>
          <w:sz w:val="22"/>
        </w:rPr>
        <w:t>类问题，不需要在多项式级别时间内可验证，因此，实际上它并不需要是</w:t>
      </w:r>
      <w:r>
        <w:rPr>
          <w:rFonts w:ascii="宋体" w:hAnsi="宋体" w:eastAsia="宋体"/>
          <w:color w:val="231F20"/>
          <w:sz w:val="22"/>
        </w:rPr>
        <w:t>NP</w:t>
      </w:r>
      <w:r>
        <w:rPr>
          <w:rFonts w:ascii="宋体" w:hAnsi="宋体" w:eastAsia="宋体"/>
          <w:color w:val="231F20"/>
          <w:sz w:val="22"/>
        </w:rPr>
        <w:t>类的成员。</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7"/>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7"/>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9"/>
          <w:w w:val="100"/>
          <w:sz w:val="22"/>
          <w:szCs w:val="24"/>
        </w:rPr>
      </w:r>
    </w:p>
    <w:p>
      <w:pPr>
        <w:pStyle w:val="BodyText"/>
        <w:kinsoku w:val="0"/>
        <w:overflowPunct w:val="0"/>
        <w:spacing w:line="264" w:lineRule="auto"/>
        <w:ind w:right="109"/>
        <w:jc w:val="both"/>
        <w:rPr>
          <w:rFonts w:eastAsia="Times New Roman" w:cs="Times New Roman"/>
          <w:b w:val="0"/>
          <w:color w:val="000000"/>
          <w:spacing w:val="0"/>
          <w:w w:val="100"/>
          <w:szCs w:val="24"/>
        </w:rPr>
      </w:pPr>
      <w:r>
        <w:rPr>
          <w:rFonts w:ascii="宋体" w:hAnsi="宋体" w:eastAsia="宋体"/>
          <w:color w:val="231F20"/>
          <w:sz w:val="22"/>
        </w:rPr>
        <w:t>这一点很重要，因为本章的一些模型被认为能应用到NP—complete或者NP-hard以及D—Weve量子计算机系统中。</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Cs w:val="24"/>
        </w:rPr>
      </w:pPr>
    </w:p>
    <w:p>
      <w:pPr>
        <w:pStyle w:val="BodyText"/>
        <w:kinsoku w:val="0"/>
        <w:overflowPunct w:val="0"/>
        <w:spacing w:before="0" w:line="240" w:lineRule="auto"/>
        <w:ind w:left="0" w:firstLine="0"/>
        <w:rPr>
          <w:rFonts w:eastAsia="Times New Roman" w:cs="Times New Roman"/>
          <w:b w:val="0"/>
          <w:i w:val="0"/>
          <w:szCs w:val="24"/>
        </w:rPr>
      </w:pPr>
    </w:p>
    <w:p>
      <w:pPr>
        <w:pStyle w:val="ListParagraph"/>
        <w:numPr>
          <w:ilvl w:val="2"/>
          <w:numId w:val="4"/>
        </w:numPr>
        <w:tabs>
          <w:tab w:val="left" w:pos="790"/>
        </w:tabs>
        <w:kinsoku w:val="0"/>
        <w:overflowPunct w:val="0"/>
        <w:spacing w:before="174" w:line="240" w:lineRule="auto"/>
        <w:ind w:left="789" w:hanging="677"/>
        <w:jc w:val="both"/>
        <w:rPr>
          <w:rFonts w:ascii="Times New Roman" w:hAnsi="Times New Roman" w:eastAsia="Times New Roman" w:cs="Times New Roman"/>
          <w:b w:val="0"/>
          <w:color w:val="000000"/>
          <w:sz w:val="19"/>
          <w:szCs w:val="24"/>
        </w:rPr>
      </w:pPr>
      <w:r>
        <w:rPr>
          <w:rFonts w:ascii="宋体" w:hAnsi="宋体" w:eastAsia="宋体" w:cs="Times New Roman"/>
          <w:b/>
          <w:color w:val="231F20"/>
          <w:sz w:val="19"/>
          <w:szCs w:val="24"/>
        </w:rPr>
        <w:t>性能</w:t>
      </w:r>
      <w:r>
        <w:rPr>
          <w:rFonts w:ascii="Times New Roman" w:hAnsi="Times New Roman" w:eastAsia="Times New Roman" w:cs="Times New Roman"/>
          <w:b/>
          <w:color w:val="231F20"/>
          <w:sz w:val="19"/>
          <w:szCs w:val="24"/>
        </w:rPr>
      </w:r>
    </w:p>
    <w:p>
      <w:pPr>
        <w:pStyle w:val="BodyText"/>
        <w:kinsoku w:val="0"/>
        <w:overflowPunct w:val="0"/>
        <w:spacing w:before="161" w:line="264" w:lineRule="auto"/>
        <w:ind w:right="109" w:firstLine="0"/>
        <w:jc w:val="both"/>
        <w:rPr>
          <w:rFonts w:eastAsia="Times New Roman" w:cs="Times New Roman"/>
          <w:b w:val="0"/>
          <w:color w:val="000000"/>
          <w:spacing w:val="0"/>
          <w:w w:val="100"/>
          <w:szCs w:val="24"/>
        </w:rPr>
      </w:pPr>
      <w:r>
        <w:rPr>
          <w:rFonts w:ascii="宋体" w:hAnsi="宋体" w:eastAsia="宋体"/>
          <w:color w:val="231F20"/>
          <w:sz w:val="22"/>
        </w:rPr>
        <w:t>在</w:t>
      </w:r>
      <w:r>
        <w:rPr>
          <w:rFonts w:ascii="宋体" w:hAnsi="宋体" w:eastAsia="宋体"/>
          <w:color w:val="231F20"/>
          <w:sz w:val="22"/>
        </w:rPr>
        <w:t>4.2.2</w:t>
      </w:r>
      <w:r>
        <w:rPr>
          <w:rFonts w:ascii="宋体" w:hAnsi="宋体" w:eastAsia="宋体"/>
          <w:color w:val="231F20"/>
          <w:sz w:val="22"/>
        </w:rPr>
        <w:t>节提到过，算法的性能使得我们可以测量的算法的实用性。</w:t>
      </w:r>
      <w:r>
        <w:rPr>
          <w:rFonts w:ascii="宋体" w:hAnsi="宋体" w:eastAsia="宋体"/>
          <w:color w:val="231F20"/>
          <w:sz w:val="22"/>
        </w:rPr>
        <w:t>研究</w:t>
      </w:r>
      <w:r>
        <w:rPr>
          <w:rFonts w:ascii="宋体" w:hAnsi="宋体" w:eastAsia="宋体"/>
          <w:color w:val="231F20"/>
          <w:sz w:val="22"/>
        </w:rPr>
        <w:t>D-Wave</w:t>
      </w:r>
      <w:r>
        <w:rPr>
          <w:rFonts w:ascii="宋体" w:hAnsi="宋体" w:eastAsia="宋体"/>
          <w:color w:val="231F20"/>
          <w:sz w:val="22"/>
        </w:rPr>
        <w:t>（量子计算）系统的原因是它的初衷是帮助解决那些过于复杂，计算太慢的问题或者提高经典算法下的计算速度。</w:t>
      </w:r>
      <w:r>
        <w:rPr>
          <w:rFonts w:ascii="宋体" w:hAnsi="宋体" w:eastAsia="宋体"/>
          <w:color w:val="231F20"/>
          <w:sz w:val="22"/>
        </w:rPr>
        <w:t>换句话说，它使得现有的算法能从中得到性能改进而获益。</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09"/>
        <w:jc w:val="both"/>
        <w:rPr>
          <w:rFonts w:eastAsia="Times New Roman" w:cs="Times New Roman"/>
          <w:b w:val="0"/>
          <w:color w:val="000000"/>
          <w:spacing w:val="0"/>
          <w:w w:val="100"/>
          <w:szCs w:val="24"/>
        </w:rPr>
      </w:pPr>
      <w:r>
        <w:rPr>
          <w:rFonts w:ascii="宋体" w:hAnsi="宋体" w:eastAsia="宋体"/>
          <w:color w:val="000000"/>
          <w:sz w:val="24"/>
        </w:rPr>
        <w:t>因此，了解D-Weve系统（量子计算）与当前的传统计算系统在解决特定问题时的区别就显得尤其重要。</w:t>
      </w:r>
      <w:r>
        <w:rPr>
          <w:rFonts w:ascii="宋体" w:hAnsi="宋体" w:eastAsia="宋体"/>
          <w:color w:val="231F20"/>
          <w:sz w:val="22"/>
        </w:rPr>
        <w:t>D-Wave</w:t>
      </w:r>
      <w:r>
        <w:rPr>
          <w:rFonts w:ascii="宋体" w:hAnsi="宋体" w:eastAsia="宋体"/>
          <w:color w:val="231F20"/>
          <w:sz w:val="22"/>
        </w:rPr>
        <w:t>系统已被实验性地同三种常规性软件相比，他们是</w:t>
      </w:r>
      <w:r>
        <w:rPr>
          <w:rFonts w:ascii="宋体" w:hAnsi="宋体" w:eastAsia="宋体"/>
          <w:color w:val="231F20"/>
          <w:sz w:val="22"/>
        </w:rPr>
        <w:t>IBM ILOG CPLEX</w:t>
      </w:r>
      <w:r>
        <w:rPr>
          <w:rFonts w:ascii="宋体" w:hAnsi="宋体" w:eastAsia="宋体"/>
          <w:color w:val="231F20"/>
          <w:sz w:val="22"/>
        </w:rPr>
        <w:t>，METSlib TABU search以及</w:t>
      </w:r>
      <w:r>
        <w:rPr>
          <w:rFonts w:ascii="宋体" w:hAnsi="宋体" w:eastAsia="宋体"/>
          <w:color w:val="231F20"/>
          <w:sz w:val="22"/>
        </w:rPr>
        <w:t>akmaxsat</w:t>
      </w:r>
      <w:r>
        <w:rPr>
          <w:rFonts w:ascii="宋体" w:hAnsi="宋体" w:eastAsia="宋体"/>
          <w:color w:val="231F20"/>
          <w:sz w:val="22"/>
        </w:rPr>
        <w:t>。</w:t>
      </w:r>
      <w:r>
        <w:rPr>
          <w:rFonts w:ascii="宋体" w:hAnsi="宋体" w:eastAsia="宋体"/>
          <w:color w:val="231F20"/>
          <w:sz w:val="22"/>
        </w:rPr>
        <w:t>NP-Hard领域的三个问题被研究：</w:t>
      </w:r>
      <w:r>
        <w:rPr>
          <w:rFonts w:ascii="宋体" w:hAnsi="宋体" w:eastAsia="宋体"/>
          <w:color w:val="231F20"/>
          <w:sz w:val="22"/>
        </w:rPr>
        <w:t>QUBO，weighted maximum 2-satisfiability (W2SAT)和quadratic assignment。</w:t>
      </w:r>
      <w:r>
        <w:rPr>
          <w:rFonts w:ascii="宋体" w:hAnsi="宋体" w:eastAsia="宋体"/>
          <w:color w:val="000000"/>
          <w:sz w:val="24"/>
        </w:rPr>
        <w:t>不同规模的问题以及不同的实施情况在比较中被使用。</w:t>
      </w:r>
      <w:r>
        <w:rPr>
          <w:rFonts w:ascii="宋体" w:hAnsi="宋体" w:eastAsia="宋体"/>
          <w:color w:val="000000"/>
          <w:sz w:val="24"/>
        </w:rPr>
        <w:t>问题在解决的质量、成功与否以及时间复杂度等方面同样被比较。</w:t>
      </w:r>
      <w:r>
        <w:rPr>
          <w:rFonts w:ascii="宋体" w:hAnsi="宋体" w:eastAsia="宋体"/>
          <w:color w:val="000000"/>
          <w:sz w:val="24"/>
        </w:rPr>
        <w:t>结果表明D-Wave或许并不是一种理想的提高现有效率的办法。</w:t>
      </w:r>
      <w:r>
        <w:rPr>
          <w:rFonts w:ascii="宋体" w:hAnsi="宋体" w:eastAsia="宋体"/>
          <w:color w:val="231F20"/>
          <w:sz w:val="22"/>
        </w:rPr>
        <w:t>然而，结果表明，在硬件实现方面</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4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09"/>
        <w:jc w:val="both"/>
        <w:rPr>
          <w:rFonts w:eastAsia="Times New Roman" w:cs="Times New Roman"/>
          <w:b w:val="0"/>
          <w:color w:val="000000"/>
          <w:spacing w:val="0"/>
          <w:w w:val="100"/>
          <w:szCs w:val="24"/>
        </w:rPr>
        <w:sectPr>
          <w:type w:val="nextPage"/>
          <w:pgSz w:w="8820" w:h="13320"/>
          <w:pgMar w:top="1060" w:right="1080" w:bottom="280" w:left="1060" w:header="775" w:footer="0"/>
          <w:cols w:space="720"/>
        </w:sectPr>
      </w:pPr>
    </w:p>
    <w:p>
      <w:pPr>
        <w:pStyle w:val="BodyText"/>
        <w:kinsoku w:val="0"/>
        <w:overflowPunct w:val="0"/>
        <w:spacing w:before="10" w:line="240" w:lineRule="auto"/>
        <w:ind w:left="0" w:firstLine="0"/>
        <w:rPr>
          <w:rFonts w:eastAsia="Times New Roman" w:cs="Times New Roman"/>
          <w:b w:val="0"/>
          <w:i w:val="0"/>
          <w:sz w:val="15"/>
          <w:szCs w:val="24"/>
        </w:rPr>
      </w:pPr>
    </w:p>
    <w:p>
      <w:pPr>
        <w:pStyle w:val="BodyText"/>
        <w:kinsoku w:val="0"/>
        <w:overflowPunct w:val="0"/>
        <w:spacing w:before="71" w:line="264" w:lineRule="auto"/>
        <w:ind w:left="114" w:right="167" w:firstLine="0"/>
        <w:jc w:val="both"/>
        <w:rPr>
          <w:rFonts w:eastAsia="Times New Roman" w:cs="Times New Roman"/>
          <w:b w:val="0"/>
          <w:color w:val="000000"/>
          <w:spacing w:val="0"/>
          <w:w w:val="100"/>
          <w:szCs w:val="24"/>
        </w:rPr>
      </w:pPr>
      <w:r>
        <w:rPr>
          <w:rFonts w:ascii="宋体" w:hAnsi="宋体" w:eastAsia="宋体"/>
          <w:color w:val="000000"/>
          <w:sz w:val="24"/>
        </w:rPr>
        <w:t>比起当前的速度，D-Wave可以将速度提升至当前的几千倍甚至10000倍以上。</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Cs w:val="24"/>
        </w:rPr>
      </w:pPr>
    </w:p>
    <w:p>
      <w:pPr>
        <w:pStyle w:val="ListParagraph"/>
        <w:numPr>
          <w:ilvl w:val="2"/>
          <w:numId w:val="4"/>
        </w:numPr>
        <w:tabs>
          <w:tab w:val="left" w:pos="792"/>
        </w:tabs>
        <w:kinsoku w:val="0"/>
        <w:overflowPunct w:val="0"/>
        <w:spacing w:before="184" w:line="240" w:lineRule="auto"/>
        <w:ind w:left="791" w:hanging="677"/>
        <w:jc w:val="both"/>
        <w:rPr>
          <w:rFonts w:ascii="Times New Roman" w:hAnsi="Times New Roman" w:eastAsia="Times New Roman" w:cs="Times New Roman"/>
          <w:b w:val="0"/>
          <w:color w:val="000000"/>
          <w:spacing w:val="0"/>
          <w:sz w:val="19"/>
          <w:szCs w:val="24"/>
        </w:rPr>
      </w:pPr>
      <w:r>
        <w:rPr>
          <w:rFonts w:ascii="宋体" w:hAnsi="宋体" w:eastAsia="宋体"/>
          <w:b/>
          <w:color w:val="231F20"/>
          <w:sz w:val="20"/>
        </w:rPr>
        <w:t xml:space="preserve">伊辛模型（ISING MODEL </w:t>
      </w:r>
      <w:r>
        <w:rPr>
          <w:rFonts w:ascii="宋体" w:hAnsi="宋体" w:eastAsia="宋体"/>
          <w:color w:val="000000"/>
          <w:sz w:val="24"/>
        </w:rPr>
        <w:t>）</w:t>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2"/>
          <w:sz w:val="19"/>
          <w:szCs w:val="24"/>
        </w:rPr>
      </w:r>
      <w:r>
        <w:rPr>
          <w:rFonts w:ascii="Times New Roman" w:hAnsi="Times New Roman" w:eastAsia="Times New Roman" w:cs="Times New Roman"/>
          <w:b/>
          <w:color w:val="231F20"/>
          <w:spacing w:val="0"/>
          <w:sz w:val="19"/>
          <w:szCs w:val="24"/>
        </w:rPr>
      </w:r>
    </w:p>
    <w:p>
      <w:pPr>
        <w:pStyle w:val="BodyText"/>
        <w:kinsoku w:val="0"/>
        <w:overflowPunct w:val="0"/>
        <w:spacing w:before="132" w:line="278" w:lineRule="exact"/>
        <w:ind w:left="114" w:right="117" w:firstLine="0"/>
        <w:jc w:val="both"/>
        <w:rPr>
          <w:rFonts w:ascii="Adobe 宋体 Std L" w:hAnsi="Adobe 宋体 Std L" w:eastAsia="Times New Roman" w:cs="Times New Roman"/>
          <w:b w:val="0"/>
          <w:i w:val="0"/>
          <w:color w:val="000000"/>
          <w:spacing w:val="0"/>
          <w:w w:val="100"/>
          <w:szCs w:val="24"/>
        </w:rPr>
      </w:pPr>
      <w:r>
        <w:rPr>
          <w:rFonts w:ascii="宋体" w:hAnsi="宋体" w:eastAsia="宋体"/>
          <w:color w:val="231F20"/>
          <w:sz w:val="22"/>
        </w:rPr>
        <w:t>伊辛模型最初是用来帮助理解磁性材料的行为。</w:t>
      </w:r>
      <w:r>
        <w:rPr>
          <w:rFonts w:ascii="宋体" w:hAnsi="宋体" w:eastAsia="宋体"/>
          <w:color w:val="231F20"/>
          <w:sz w:val="22"/>
        </w:rPr>
        <w:t>在模型中的</w:t>
      </w:r>
      <w:r>
        <w:rPr>
          <w:rFonts w:ascii="宋体" w:hAnsi="宋体" w:eastAsia="宋体"/>
          <w:color w:val="231F20"/>
          <w:sz w:val="22"/>
        </w:rPr>
        <w:t>2</w:t>
      </w:r>
      <w:r>
        <w:rPr>
          <w:rFonts w:ascii="宋体" w:hAnsi="宋体" w:eastAsia="宋体"/>
          <w:color w:val="231F20"/>
          <w:sz w:val="22"/>
        </w:rPr>
        <w:t>个主要术语代表着集合中的每个分子和相邻分子之间的相互作用以及集合中的单个电场强度。</w:t>
      </w:r>
      <w:r>
        <w:rPr>
          <w:rFonts w:ascii="宋体" w:hAnsi="宋体" w:eastAsia="宋体"/>
          <w:color w:val="231F20"/>
          <w:sz w:val="22"/>
        </w:rPr>
        <w:t>伊辛表示了</w:t>
      </w:r>
      <w:r>
        <w:rPr>
          <w:rFonts w:ascii="宋体" w:hAnsi="宋体" w:eastAsia="宋体"/>
          <w:color w:val="231F20"/>
          <w:sz w:val="22"/>
        </w:rPr>
        <w:t>boixo</w:t>
      </w:r>
      <w:r>
        <w:rPr>
          <w:rFonts w:ascii="宋体" w:hAnsi="宋体" w:eastAsia="宋体"/>
          <w:color w:val="231F20"/>
          <w:sz w:val="22"/>
        </w:rPr>
        <w:t>（</w:t>
      </w:r>
      <w:r>
        <w:rPr>
          <w:rFonts w:ascii="宋体" w:hAnsi="宋体" w:eastAsia="宋体"/>
          <w:color w:val="231F20"/>
          <w:sz w:val="22"/>
        </w:rPr>
        <w:t>boixo et al.</w:t>
      </w:r>
      <w:r>
        <w:rPr>
          <w:rFonts w:ascii="宋体" w:hAnsi="宋体" w:eastAsia="宋体"/>
          <w:color w:val="231F20"/>
          <w:sz w:val="22"/>
        </w:rPr>
        <w:t>，</w:t>
      </w:r>
      <w:r>
        <w:rPr>
          <w:rFonts w:ascii="宋体" w:hAnsi="宋体" w:eastAsia="宋体"/>
          <w:color w:val="231F20"/>
          <w:sz w:val="22"/>
        </w:rPr>
        <w:t>2012</w:t>
      </w:r>
      <w:r>
        <w:rPr>
          <w:rFonts w:ascii="宋体" w:hAnsi="宋体" w:eastAsia="宋体"/>
          <w:color w:val="231F20"/>
          <w:sz w:val="22"/>
        </w:rPr>
        <w:t>），在这里使用的形式，在Choi（</w:t>
      </w:r>
      <w:r>
        <w:rPr>
          <w:rFonts w:ascii="宋体" w:hAnsi="宋体" w:eastAsia="宋体"/>
          <w:color w:val="231F20"/>
          <w:sz w:val="22"/>
        </w:rPr>
        <w:t>2008</w:t>
      </w:r>
      <w:r>
        <w:rPr>
          <w:rFonts w:ascii="宋体" w:hAnsi="宋体" w:eastAsia="宋体"/>
          <w:color w:val="231F20"/>
          <w:sz w:val="22"/>
        </w:rPr>
        <w:t>）是能量函数</w:t>
      </w:r>
      <w:r>
        <w:rPr>
          <w:rFonts w:ascii="宋体" w:hAnsi="宋体" w:eastAsia="宋体"/>
          <w:color w:val="231F20"/>
          <w:sz w:val="22"/>
        </w:rPr>
        <w:t>@ @</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Adobe 宋体 Std L" w:hAnsi="Adobe 宋体 Std L" w:eastAsia="Times New Roman" w:cs="Times New Roman"/>
          <w:b w:val="0"/>
          <w:i/>
          <w:color w:val="231F20"/>
          <w:spacing w:val="0"/>
          <w:w w:val="100"/>
          <w:sz w:val="22"/>
          <w:szCs w:val="24"/>
        </w:rPr>
      </w:r>
    </w:p>
    <w:p>
      <w:pPr>
        <w:pStyle w:val="BodyText"/>
        <w:kinsoku w:val="0"/>
        <w:overflowPunct w:val="0"/>
        <w:spacing w:before="0" w:line="240" w:lineRule="auto"/>
        <w:ind w:left="0" w:firstLine="0"/>
        <w:rPr>
          <w:rFonts w:ascii="Adobe 宋体 Std L" w:hAnsi="Adobe 宋体 Std L" w:eastAsia="Times New Roman" w:cs="Times New Roman"/>
          <w:b w:val="0"/>
          <w:i/>
          <w:szCs w:val="24"/>
        </w:rPr>
      </w:pPr>
    </w:p>
    <w:p>
      <w:pPr>
        <w:pStyle w:val="BodyText"/>
        <w:kinsoku w:val="0"/>
        <w:overflowPunct w:val="0"/>
        <w:spacing w:before="14" w:line="240" w:lineRule="auto"/>
        <w:ind w:left="0" w:firstLine="0"/>
        <w:rPr>
          <w:rFonts w:ascii="Adobe 宋体 Std L" w:hAnsi="Adobe 宋体 Std L" w:eastAsia="Times New Roman" w:cs="Times New Roman"/>
          <w:b w:val="0"/>
          <w:i/>
          <w:sz w:val="30"/>
          <w:szCs w:val="24"/>
        </w:rPr>
      </w:pPr>
    </w:p>
    <w:p>
      <w:pPr>
        <w:pStyle w:val="BodyText"/>
        <w:kinsoku w:val="0"/>
        <w:overflowPunct w:val="0"/>
        <w:spacing w:before="0" w:line="278" w:lineRule="exact"/>
        <w:ind w:left="113" w:right="167" w:firstLine="0"/>
        <w:jc w:val="both"/>
        <w:rPr>
          <w:rFonts w:eastAsia="Times New Roman" w:cs="Times New Roman"/>
          <w:b w:val="0"/>
          <w:i w:val="0"/>
          <w:color w:val="000000"/>
          <w:spacing w:val="0"/>
          <w:w w:val="100"/>
          <w:position w:val="0"/>
          <w:szCs w:val="24"/>
        </w:rPr>
      </w:pPr>
      <w:r>
        <w:rPr>
          <w:rFonts w:ascii="宋体" w:hAnsi="宋体" w:eastAsia="宋体"/>
          <w:color w:val="231F20"/>
          <w:sz w:val="22"/>
        </w:rPr>
        <w:t>在si∈</w:t>
      </w:r>
      <w:r>
        <w:rPr>
          <w:rFonts w:ascii="宋体" w:hAnsi="宋体" w:eastAsia="宋体"/>
          <w:color w:val="231F20"/>
          <w:sz w:val="22"/>
        </w:rPr>
        <w:t>{ 1 }−1</w:t>
      </w:r>
      <w:r>
        <w:rPr>
          <w:rFonts w:ascii="宋体" w:hAnsi="宋体" w:eastAsia="宋体"/>
          <w:color w:val="231F20"/>
          <w:sz w:val="22"/>
        </w:rPr>
        <w:t>，</w:t>
      </w:r>
      <w:r>
        <w:rPr>
          <w:rFonts w:ascii="宋体" w:hAnsi="宋体" w:eastAsia="宋体"/>
          <w:color w:val="231F20"/>
          <w:sz w:val="22"/>
        </w:rPr>
        <w:t>+</w:t>
      </w:r>
      <w:r>
        <w:rPr>
          <w:rFonts w:ascii="宋体" w:hAnsi="宋体" w:eastAsia="宋体"/>
          <w:color w:val="231F20"/>
          <w:sz w:val="22"/>
        </w:rPr>
        <w:t>代表一个系统，在外加磁场的分子旋转情况下，hi是在分子磁场的强度，Jij代表相邻分子之间的自旋相互作用的强度</w:t>
      </w:r>
      <w:r>
        <w:rPr>
          <w:rFonts w:ascii="宋体" w:hAnsi="宋体" w:eastAsia="宋体"/>
          <w:color w:val="231F20"/>
          <w:sz w:val="22"/>
        </w:rPr>
        <w:t>I</w:t>
      </w:r>
      <w:r>
        <w:rPr>
          <w:rFonts w:ascii="宋体" w:hAnsi="宋体" w:eastAsia="宋体"/>
          <w:color w:val="231F20"/>
          <w:sz w:val="22"/>
        </w:rPr>
        <w:t>和</w:t>
      </w:r>
      <w:r>
        <w:rPr>
          <w:rFonts w:ascii="宋体" w:hAnsi="宋体" w:eastAsia="宋体"/>
          <w:color w:val="231F20"/>
          <w:sz w:val="22"/>
        </w:rPr>
        <w:t>J</w:t>
      </w:r>
      <w:r>
        <w:rPr>
          <w:rFonts w:ascii="宋体" w:hAnsi="宋体" w:eastAsia="宋体"/>
          <w:color w:val="231F20"/>
          <w:sz w:val="22"/>
        </w:rPr>
        <w:t>。</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i/>
          <w:color w:val="231F20"/>
          <w:sz w:val="22"/>
          <w:szCs w:val="24"/>
        </w:rPr>
      </w:r>
      <w:r>
        <w:rPr>
          <w:rFonts w:ascii="Times New Roman" w:hAnsi="Times New Roman" w:eastAsia="Times New Roman" w:cs="Times New Roman"/>
          <w:b w:val="0"/>
          <w:i/>
          <w:color w:val="231F20"/>
          <w:position w:val="-5"/>
          <w:sz w:val="15"/>
          <w:szCs w:val="24"/>
        </w:rPr>
      </w:r>
      <w:r>
        <w:rPr>
          <w:rFonts w:ascii="Cambria" w:hAnsi="Cambria" w:eastAsia="Times New Roman" w:cs="Times New Roman"/>
          <w:b w:val="0"/>
          <w:i w:val="0"/>
          <w:color w:val="231F20"/>
          <w:position w:val="0"/>
          <w:sz w:val="22"/>
          <w:szCs w:val="24"/>
        </w:rPr>
      </w:r>
      <w:r>
        <w:rPr>
          <w:rFonts w:ascii="Times New Roman" w:hAnsi="Times New Roman" w:eastAsia="Times New Roman" w:cs="Times New Roman"/>
          <w:b w:val="0"/>
          <w:i w:val="0"/>
          <w:color w:val="231F20"/>
          <w:position w:val="0"/>
          <w:sz w:val="22"/>
          <w:szCs w:val="24"/>
        </w:rPr>
      </w:r>
      <w:r>
        <w:rPr>
          <w:rFonts w:ascii="Cambria" w:hAnsi="Cambria" w:eastAsia="Times New Roman" w:cs="Times New Roman"/>
          <w:b w:val="0"/>
          <w:i w:val="0"/>
          <w:color w:val="231F20"/>
          <w:position w:val="0"/>
          <w:sz w:val="22"/>
          <w:szCs w:val="24"/>
        </w:rPr>
      </w:r>
      <w:r>
        <w:rPr>
          <w:rFonts w:ascii="Times New Roman" w:hAnsi="Times New Roman" w:eastAsia="Times New Roman" w:cs="Times New Roman"/>
          <w:b w:val="0"/>
          <w:i w:val="0"/>
          <w:color w:val="231F20"/>
          <w:position w:val="0"/>
          <w:sz w:val="22"/>
          <w:szCs w:val="24"/>
        </w:rPr>
      </w:r>
      <w:r>
        <w:rPr>
          <w:rFonts w:ascii="Cambria" w:hAnsi="Cambria" w:eastAsia="Times New Roman" w:cs="Times New Roman"/>
          <w:b w:val="0"/>
          <w:i w:val="0"/>
          <w:color w:val="231F20"/>
          <w:position w:val="0"/>
          <w:sz w:val="22"/>
          <w:szCs w:val="24"/>
        </w:rPr>
      </w:r>
      <w:r>
        <w:rPr>
          <w:rFonts w:ascii="Times New Roman" w:hAnsi="Times New Roman" w:eastAsia="Times New Roman" w:cs="Times New Roman"/>
          <w:b w:val="0"/>
          <w:i w:val="0"/>
          <w:color w:val="231F20"/>
          <w:position w:val="0"/>
          <w:sz w:val="22"/>
          <w:szCs w:val="24"/>
        </w:rPr>
      </w:r>
      <w:r>
        <w:rPr>
          <w:rFonts w:ascii="Times New Roman" w:hAnsi="Times New Roman" w:eastAsia="Times New Roman" w:cs="Times New Roman"/>
          <w:b w:val="0"/>
          <w:i w:val="0"/>
          <w:color w:val="231F20"/>
          <w:spacing w:val="24"/>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6"/>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3"/>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3"/>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3"/>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3"/>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Times New Roman" w:hAnsi="Times New Roman" w:eastAsia="Times New Roman" w:cs="Times New Roman"/>
          <w:b w:val="0"/>
          <w:i/>
          <w:color w:val="231F20"/>
          <w:spacing w:val="13"/>
          <w:w w:val="100"/>
          <w:position w:val="-5"/>
          <w:sz w:val="15"/>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3"/>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3"/>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3"/>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3"/>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3"/>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3"/>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7"/>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val="0"/>
          <w:color w:val="231F20"/>
          <w:spacing w:val="0"/>
          <w:w w:val="100"/>
          <w:position w:val="0"/>
          <w:sz w:val="22"/>
          <w:szCs w:val="24"/>
        </w:rPr>
      </w:r>
    </w:p>
    <w:p>
      <w:pPr>
        <w:pStyle w:val="BodyText"/>
        <w:kinsoku w:val="0"/>
        <w:overflowPunct w:val="0"/>
        <w:spacing w:before="18" w:line="264" w:lineRule="auto"/>
        <w:ind w:left="114" w:right="167"/>
        <w:jc w:val="both"/>
        <w:rPr>
          <w:rFonts w:eastAsia="Times New Roman" w:cs="Times New Roman"/>
          <w:b w:val="0"/>
          <w:color w:val="000000"/>
          <w:spacing w:val="-6"/>
          <w:w w:val="100"/>
          <w:szCs w:val="24"/>
        </w:rPr>
      </w:pPr>
      <w:r>
        <w:rPr>
          <w:rFonts w:ascii="宋体" w:hAnsi="宋体" w:eastAsia="宋体"/>
          <w:color w:val="000000"/>
          <w:sz w:val="24"/>
        </w:rPr>
        <w:t>后来人们认识到这个简单的模型能够被用到许多其他的条件中，这类问题的一般特点为，问题中给出独立的可分元素的集合以及他们之间的相互关系。</w:t>
      </w:r>
      <w:r>
        <w:rPr>
          <w:rFonts w:ascii="宋体" w:hAnsi="宋体" w:eastAsia="宋体"/>
          <w:color w:val="000000"/>
          <w:sz w:val="24"/>
        </w:rPr>
        <w:t>经过Bian以及他的同事们的研究下，超过12000篇涉及Ising问题的论文在1969到1997年间相继发表。</w:t>
      </w:r>
      <w:r>
        <w:rPr>
          <w:rFonts w:ascii="宋体" w:hAnsi="宋体" w:eastAsia="宋体"/>
          <w:color w:val="231F20"/>
          <w:sz w:val="22"/>
        </w:rPr>
        <w:t>想必，现在这一数字会更高。</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6"/>
          <w:w w:val="100"/>
          <w:sz w:val="22"/>
          <w:szCs w:val="24"/>
        </w:rPr>
      </w:r>
    </w:p>
    <w:p>
      <w:pPr>
        <w:pStyle w:val="BodyText"/>
        <w:kinsoku w:val="0"/>
        <w:overflowPunct w:val="0"/>
        <w:spacing w:line="264" w:lineRule="auto"/>
        <w:ind w:left="114" w:right="167"/>
        <w:jc w:val="both"/>
        <w:rPr>
          <w:rFonts w:eastAsia="Times New Roman" w:cs="Times New Roman"/>
          <w:b w:val="0"/>
          <w:color w:val="000000"/>
          <w:spacing w:val="0"/>
          <w:w w:val="100"/>
          <w:szCs w:val="24"/>
        </w:rPr>
      </w:pPr>
      <w:r>
        <w:rPr>
          <w:rFonts w:ascii="宋体" w:hAnsi="宋体" w:eastAsia="宋体"/>
          <w:color w:val="231F20"/>
          <w:sz w:val="22"/>
        </w:rPr>
        <w:t>这是模型共享一个类似QUBO问题的结构，可以用来表示投资组合优化问题。</w:t>
      </w:r>
      <w:r>
        <w:rPr>
          <w:rFonts w:ascii="宋体" w:hAnsi="宋体" w:eastAsia="宋体"/>
          <w:color w:val="000000"/>
          <w:sz w:val="24"/>
        </w:rPr>
        <w:t xml:space="preserve">与此同时，D-Wave设备给Ising问题的解决提供硬件支持(D-Wave, 2013b, 2013c; </w:t>
      </w:r>
      <w:r>
        <w:rPr>
          <w:rFonts w:ascii="宋体" w:hAnsi="宋体" w:eastAsia="宋体"/>
          <w:color w:val="231F20"/>
          <w:sz w:val="22"/>
        </w:rPr>
        <w:t>Bian et al., 2010)。</w:t>
      </w:r>
      <w:r>
        <w:rPr>
          <w:rFonts w:ascii="宋体" w:hAnsi="宋体" w:eastAsia="宋体"/>
          <w:color w:val="000000"/>
          <w:sz w:val="24"/>
        </w:rPr>
        <w:t> </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Cs w:val="24"/>
        </w:rPr>
      </w:pPr>
    </w:p>
    <w:p>
      <w:pPr>
        <w:pStyle w:val="ListParagraph"/>
        <w:numPr>
          <w:ilvl w:val="2"/>
          <w:numId w:val="4"/>
        </w:numPr>
        <w:tabs>
          <w:tab w:val="left" w:pos="792"/>
        </w:tabs>
        <w:kinsoku w:val="0"/>
        <w:overflowPunct w:val="0"/>
        <w:spacing w:before="172" w:line="240" w:lineRule="auto"/>
        <w:ind w:left="791" w:hanging="677"/>
        <w:jc w:val="both"/>
        <w:rPr>
          <w:rFonts w:ascii="Times New Roman" w:hAnsi="Times New Roman" w:eastAsia="Times New Roman" w:cs="Times New Roman"/>
          <w:b w:val="0"/>
          <w:color w:val="000000"/>
          <w:spacing w:val="0"/>
          <w:sz w:val="19"/>
          <w:szCs w:val="24"/>
        </w:rPr>
      </w:pPr>
      <w:r>
        <w:rPr>
          <w:rFonts w:ascii="宋体" w:hAnsi="宋体" w:eastAsia="宋体"/>
          <w:b/>
          <w:color w:val="231F20"/>
          <w:sz w:val="20"/>
        </w:rPr>
        <w:t xml:space="preserve">绝热量子计算（ADIABATIC QUANTUM COMPUTING </w:t>
      </w:r>
      <w:r>
        <w:rPr>
          <w:rFonts w:ascii="宋体" w:hAnsi="宋体" w:eastAsia="宋体"/>
          <w:color w:val="000000"/>
          <w:sz w:val="24"/>
        </w:rPr>
        <w:t>）</w:t>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2"/>
          <w:sz w:val="19"/>
          <w:szCs w:val="24"/>
        </w:rPr>
      </w:r>
      <w:r>
        <w:rPr>
          <w:rFonts w:ascii="Times New Roman" w:hAnsi="Times New Roman" w:eastAsia="Times New Roman" w:cs="Times New Roman"/>
          <w:b/>
          <w:color w:val="231F20"/>
          <w:spacing w:val="0"/>
          <w:sz w:val="19"/>
          <w:szCs w:val="24"/>
        </w:rPr>
      </w:r>
    </w:p>
    <w:p>
      <w:pPr>
        <w:pStyle w:val="BodyText"/>
        <w:kinsoku w:val="0"/>
        <w:overflowPunct w:val="0"/>
        <w:spacing w:before="161" w:line="264" w:lineRule="auto"/>
        <w:ind w:left="114" w:right="165" w:firstLine="0"/>
        <w:jc w:val="both"/>
        <w:rPr>
          <w:rFonts w:eastAsia="Times New Roman" w:cs="Times New Roman"/>
          <w:b w:val="0"/>
          <w:color w:val="000000"/>
          <w:spacing w:val="0"/>
          <w:w w:val="100"/>
          <w:szCs w:val="24"/>
        </w:rPr>
      </w:pPr>
      <w:r>
        <w:rPr>
          <w:rFonts w:ascii="宋体" w:hAnsi="宋体" w:eastAsia="宋体"/>
          <w:color w:val="231F20"/>
          <w:sz w:val="22"/>
        </w:rPr>
        <w:t>绝热量子计算是一种新的计算模式，，它被用来解决一些</w:t>
      </w:r>
      <w:r>
        <w:rPr>
          <w:rFonts w:ascii="宋体" w:hAnsi="宋体" w:eastAsia="宋体"/>
          <w:color w:val="231F20"/>
          <w:sz w:val="22"/>
        </w:rPr>
        <w:t>NP-complete</w:t>
      </w:r>
      <w:r>
        <w:rPr>
          <w:rFonts w:ascii="宋体" w:hAnsi="宋体" w:eastAsia="宋体"/>
          <w:color w:val="231F20"/>
          <w:sz w:val="22"/>
        </w:rPr>
        <w:t>或</w:t>
      </w:r>
      <w:r>
        <w:rPr>
          <w:rFonts w:ascii="宋体" w:hAnsi="宋体" w:eastAsia="宋体"/>
          <w:color w:val="231F20"/>
          <w:sz w:val="22"/>
        </w:rPr>
        <w:t>NP-hard</w:t>
      </w:r>
      <w:r>
        <w:rPr>
          <w:rFonts w:ascii="宋体" w:hAnsi="宋体" w:eastAsia="宋体"/>
          <w:color w:val="231F20"/>
          <w:sz w:val="22"/>
        </w:rPr>
        <w:t>问题时，具有产生令人满意的结果的潜力。</w:t>
      </w:r>
      <w:r>
        <w:rPr>
          <w:rFonts w:ascii="宋体" w:hAnsi="宋体" w:eastAsia="宋体"/>
          <w:color w:val="000000"/>
          <w:sz w:val="24"/>
        </w:rPr>
        <w:t>在量子计算方面它使用特殊的环境来充分发挥量子核心材料的特性与优点。</w:t>
      </w:r>
      <w:r>
        <w:rPr>
          <w:rFonts w:ascii="宋体" w:hAnsi="宋体" w:eastAsia="宋体"/>
          <w:color w:val="231F20"/>
          <w:sz w:val="22"/>
        </w:rPr>
        <w:t>这与我们目前的数字计算模式有很大的不同。</w:t>
      </w:r>
      <w:r>
        <w:rPr>
          <w:rFonts w:ascii="宋体" w:hAnsi="宋体" w:eastAsia="宋体"/>
          <w:color w:val="231F20"/>
          <w:sz w:val="22"/>
        </w:rPr>
        <w:t>绝热，在这个意义上来讲，意味着底层材料的量子性质被保持在它的基态</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161" w:line="264" w:lineRule="auto"/>
        <w:ind w:left="114" w:right="165" w:firstLine="0"/>
        <w:jc w:val="both"/>
        <w:rPr>
          <w:rFonts w:eastAsia="Times New Roman" w:cs="Times New Roman"/>
          <w:b w:val="0"/>
          <w:color w:val="000000"/>
          <w:spacing w:val="0"/>
          <w:w w:val="100"/>
          <w:szCs w:val="24"/>
        </w:rPr>
        <w:sectPr>
          <w:type w:val="nextPage"/>
          <w:pgSz w:w="8820" w:h="13320"/>
          <w:pgMar w:top="1060" w:right="1000" w:bottom="280" w:left="1080" w:header="775" w:footer="0"/>
          <w:cols w:equalWidth="0" w:space="720" w:num="1">
            <w:col w:w="6740"/>
          </w:cols>
        </w:sectPr>
      </w:pPr>
    </w:p>
    <w:p>
      <w:pPr>
        <w:pStyle w:val="BodyText"/>
        <w:kinsoku w:val="0"/>
        <w:overflowPunct w:val="0"/>
        <w:spacing w:before="10" w:line="240" w:lineRule="auto"/>
        <w:ind w:left="0" w:firstLine="0"/>
        <w:rPr>
          <w:rFonts w:eastAsia="Times New Roman" w:cs="Times New Roman"/>
          <w:b w:val="0"/>
          <w:i w:val="0"/>
          <w:sz w:val="16"/>
          <w:szCs w:val="24"/>
        </w:rPr>
      </w:pPr>
    </w:p>
    <w:p>
      <w:pPr>
        <w:pStyle w:val="BodyText"/>
        <w:kinsoku w:val="0"/>
        <w:overflowPunct w:val="0"/>
        <w:spacing w:before="71" w:line="264" w:lineRule="auto"/>
        <w:ind w:right="110" w:firstLine="0"/>
        <w:jc w:val="both"/>
        <w:rPr>
          <w:rFonts w:eastAsia="Times New Roman" w:cs="Times New Roman"/>
          <w:b w:val="0"/>
          <w:color w:val="000000"/>
          <w:spacing w:val="0"/>
          <w:w w:val="100"/>
          <w:szCs w:val="24"/>
        </w:rPr>
      </w:pPr>
      <w:r>
        <w:rPr>
          <w:rFonts w:ascii="宋体" w:hAnsi="宋体" w:eastAsia="宋体"/>
          <w:color w:val="231F20"/>
          <w:sz w:val="22"/>
        </w:rPr>
        <w:t>当系统解决问题的过程中。</w:t>
      </w:r>
      <w:r>
        <w:rPr>
          <w:rFonts w:ascii="宋体" w:hAnsi="宋体" w:eastAsia="宋体"/>
          <w:color w:val="231F20"/>
          <w:sz w:val="22"/>
        </w:rPr>
        <w:t>与此形成鲜明对比的术语是退火过程（</w:t>
      </w:r>
      <w:r>
        <w:rPr>
          <w:rFonts w:ascii="宋体" w:hAnsi="宋体" w:eastAsia="宋体"/>
          <w:color w:val="231F20"/>
          <w:sz w:val="22"/>
        </w:rPr>
        <w:t>Farhi et al.</w:t>
      </w:r>
      <w:r>
        <w:rPr>
          <w:rFonts w:ascii="宋体" w:hAnsi="宋体" w:eastAsia="宋体"/>
          <w:color w:val="231F20"/>
          <w:sz w:val="22"/>
        </w:rPr>
        <w:t>，</w:t>
      </w:r>
      <w:r>
        <w:rPr>
          <w:rFonts w:ascii="宋体" w:hAnsi="宋体" w:eastAsia="宋体"/>
          <w:color w:val="231F20"/>
          <w:sz w:val="22"/>
        </w:rPr>
        <w:t>2000</w:t>
      </w:r>
      <w:r>
        <w:rPr>
          <w:rFonts w:ascii="宋体" w:hAnsi="宋体" w:eastAsia="宋体"/>
          <w:color w:val="231F20"/>
          <w:sz w:val="22"/>
        </w:rPr>
        <w:t>）。</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10"/>
        <w:jc w:val="both"/>
        <w:rPr>
          <w:rFonts w:eastAsia="Times New Roman" w:cs="Times New Roman"/>
          <w:b w:val="0"/>
          <w:color w:val="000000"/>
          <w:spacing w:val="0"/>
          <w:w w:val="100"/>
          <w:szCs w:val="24"/>
        </w:rPr>
      </w:pPr>
      <w:r>
        <w:rPr>
          <w:rFonts w:ascii="宋体" w:hAnsi="宋体" w:eastAsia="宋体"/>
          <w:color w:val="231F20"/>
          <w:sz w:val="22"/>
        </w:rPr>
        <w:t>然而，一个启发式的可以应用到解决困难的优化问题的方法——模拟退火，基于在过去的经典物理中的冷却过程，被纳入到公众的视线。</w:t>
      </w:r>
      <w:r>
        <w:rPr>
          <w:rFonts w:ascii="Times New Roman" w:hAnsi="Times New Roman" w:eastAsia="Times New Roman" w:cs="Times New Roman"/>
          <w:b w:val="0"/>
          <w:color w:val="231F20"/>
          <w:spacing w:val="-4"/>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09"/>
        <w:jc w:val="both"/>
        <w:rPr>
          <w:rFonts w:eastAsia="Times New Roman" w:cs="Times New Roman"/>
          <w:b w:val="0"/>
          <w:color w:val="000000"/>
          <w:spacing w:val="0"/>
          <w:w w:val="100"/>
          <w:szCs w:val="24"/>
        </w:rPr>
      </w:pPr>
      <w:r>
        <w:rPr>
          <w:rFonts w:ascii="宋体" w:hAnsi="宋体" w:eastAsia="宋体"/>
          <w:color w:val="231F20"/>
          <w:sz w:val="22"/>
        </w:rPr>
        <w:t>在这两种情况下，一种一般的想法是通过引入一个随机的组件，通过任一温度或量子过程，来帮助解决问题。</w:t>
      </w:r>
      <w:r>
        <w:rPr>
          <w:rFonts w:ascii="宋体" w:hAnsi="宋体" w:eastAsia="宋体"/>
          <w:color w:val="231F20"/>
          <w:sz w:val="22"/>
        </w:rPr>
        <w:t>在这个意义上，量子退火是概念上类似的，并使用量子的熵变化过程（entropy of the quantum process ）来探索待解问题。</w:t>
      </w:r>
      <w:r>
        <w:rPr>
          <w:rFonts w:ascii="宋体" w:hAnsi="宋体" w:eastAsia="宋体"/>
          <w:color w:val="231F20"/>
          <w:sz w:val="22"/>
        </w:rPr>
        <w:t>在本章中讨论的环境中，量子退火（quantum annealing ）被D-Wave硬件系统实现（</w:t>
      </w:r>
      <w:r>
        <w:rPr>
          <w:rFonts w:ascii="宋体" w:hAnsi="宋体" w:eastAsia="宋体"/>
          <w:color w:val="231F20"/>
          <w:sz w:val="22"/>
        </w:rPr>
        <w:t>Farhi et al.</w:t>
      </w:r>
      <w:r>
        <w:rPr>
          <w:rFonts w:ascii="宋体" w:hAnsi="宋体" w:eastAsia="宋体"/>
          <w:color w:val="231F20"/>
          <w:sz w:val="22"/>
        </w:rPr>
        <w:t>，</w:t>
      </w:r>
      <w:r>
        <w:rPr>
          <w:rFonts w:ascii="宋体" w:hAnsi="宋体" w:eastAsia="宋体"/>
          <w:color w:val="231F20"/>
          <w:sz w:val="22"/>
        </w:rPr>
        <w:t>2000</w:t>
      </w:r>
      <w:r>
        <w:rPr>
          <w:rFonts w:ascii="宋体" w:hAnsi="宋体" w:eastAsia="宋体"/>
          <w:color w:val="231F20"/>
          <w:sz w:val="22"/>
        </w:rPr>
        <w:t>；</w:t>
      </w:r>
      <w:r>
        <w:rPr>
          <w:rFonts w:ascii="宋体" w:hAnsi="宋体" w:eastAsia="宋体"/>
          <w:color w:val="231F20"/>
          <w:sz w:val="22"/>
        </w:rPr>
        <w:t xml:space="preserve">Bian et al., 2010; </w:t>
      </w:r>
      <w:r>
        <w:rPr>
          <w:rFonts w:ascii="宋体" w:hAnsi="宋体" w:eastAsia="宋体"/>
          <w:color w:val="000000"/>
          <w:sz w:val="24"/>
        </w:rPr>
        <w:t> </w:t>
      </w:r>
      <w:r>
        <w:rPr>
          <w:rFonts w:ascii="宋体" w:hAnsi="宋体" w:eastAsia="宋体"/>
          <w:color w:val="231F20"/>
          <w:sz w:val="22"/>
        </w:rPr>
        <w:t xml:space="preserve">Hillier and Lieberman, 2010; </w:t>
      </w:r>
      <w:r>
        <w:rPr>
          <w:rFonts w:ascii="宋体" w:hAnsi="宋体" w:eastAsia="宋体"/>
          <w:color w:val="000000"/>
          <w:sz w:val="24"/>
        </w:rPr>
        <w:t> </w:t>
      </w:r>
      <w:r>
        <w:rPr>
          <w:rFonts w:ascii="宋体" w:hAnsi="宋体" w:eastAsia="宋体"/>
          <w:color w:val="231F20"/>
          <w:sz w:val="22"/>
        </w:rPr>
        <w:t>Gilli et al.</w:t>
      </w:r>
      <w:r>
        <w:rPr>
          <w:rFonts w:ascii="宋体" w:hAnsi="宋体" w:eastAsia="宋体"/>
          <w:color w:val="231F20"/>
          <w:sz w:val="22"/>
        </w:rPr>
        <w:t>，</w:t>
      </w:r>
      <w:r>
        <w:rPr>
          <w:rFonts w:ascii="宋体" w:hAnsi="宋体" w:eastAsia="宋体"/>
          <w:color w:val="231F20"/>
          <w:sz w:val="22"/>
        </w:rPr>
        <w:t>2011</w:t>
      </w:r>
      <w:r>
        <w:rPr>
          <w:rFonts w:ascii="宋体" w:hAnsi="宋体" w:eastAsia="宋体"/>
          <w:color w:val="231F20"/>
          <w:sz w:val="22"/>
        </w:rPr>
        <w:t>）。</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3"/>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10"/>
        <w:jc w:val="both"/>
        <w:rPr>
          <w:rFonts w:eastAsia="Times New Roman" w:cs="Times New Roman"/>
          <w:b w:val="0"/>
          <w:color w:val="000000"/>
          <w:spacing w:val="0"/>
          <w:w w:val="100"/>
          <w:szCs w:val="24"/>
        </w:rPr>
      </w:pPr>
      <w:r>
        <w:rPr>
          <w:rFonts w:ascii="宋体" w:hAnsi="宋体" w:eastAsia="宋体"/>
          <w:color w:val="231F20"/>
          <w:sz w:val="22"/>
        </w:rPr>
        <w:t>D-Wave</w:t>
      </w:r>
      <w:r>
        <w:rPr>
          <w:rFonts w:ascii="宋体" w:hAnsi="宋体" w:eastAsia="宋体"/>
          <w:color w:val="231F20"/>
          <w:sz w:val="22"/>
        </w:rPr>
        <w:t>系统之最基本的量子性质是人们讨论的一个热点。</w:t>
      </w:r>
      <w:r>
        <w:rPr>
          <w:rFonts w:ascii="宋体" w:hAnsi="宋体" w:eastAsia="宋体"/>
          <w:color w:val="231F20"/>
          <w:sz w:val="22"/>
        </w:rPr>
        <w:t>近来的研究似乎表明，量子签名（quantum signatures）在系统中存在（</w:t>
      </w:r>
      <w:r>
        <w:rPr>
          <w:rFonts w:ascii="宋体" w:hAnsi="宋体" w:eastAsia="宋体"/>
          <w:color w:val="231F20"/>
          <w:sz w:val="22"/>
        </w:rPr>
        <w:t>boixo et al.</w:t>
      </w:r>
      <w:r>
        <w:rPr>
          <w:rFonts w:ascii="宋体" w:hAnsi="宋体" w:eastAsia="宋体"/>
          <w:color w:val="231F20"/>
          <w:sz w:val="22"/>
        </w:rPr>
        <w:t>，</w:t>
      </w:r>
      <w:r>
        <w:rPr>
          <w:rFonts w:ascii="宋体" w:hAnsi="宋体" w:eastAsia="宋体"/>
          <w:color w:val="231F20"/>
          <w:sz w:val="22"/>
        </w:rPr>
        <w:t>2012</w:t>
      </w:r>
      <w:r>
        <w:rPr>
          <w:rFonts w:ascii="宋体" w:hAnsi="宋体" w:eastAsia="宋体"/>
          <w:color w:val="231F20"/>
          <w:sz w:val="22"/>
        </w:rPr>
        <w:t>）。</w:t>
      </w:r>
      <w:r>
        <w:rPr>
          <w:rFonts w:ascii="宋体" w:hAnsi="宋体" w:eastAsia="宋体"/>
          <w:color w:val="231F20"/>
          <w:sz w:val="22"/>
        </w:rPr>
        <w:t>不管这场辩论如何解决，如果该系统最终能提供合理成本下的解决复杂问题的方案，那么它就是有用的。</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8"/>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09"/>
        <w:jc w:val="both"/>
        <w:rPr>
          <w:rFonts w:eastAsia="Times New Roman" w:cs="Times New Roman"/>
          <w:b w:val="0"/>
          <w:color w:val="000000"/>
          <w:spacing w:val="0"/>
          <w:w w:val="100"/>
          <w:szCs w:val="24"/>
        </w:rPr>
      </w:pPr>
      <w:r>
        <w:rPr>
          <w:rFonts w:ascii="宋体" w:hAnsi="宋体" w:eastAsia="宋体"/>
          <w:color w:val="231F20"/>
          <w:sz w:val="22"/>
        </w:rPr>
        <w:t>总之，背景文献提出了各种模型和解决方案，他们有利于获得一个投资组合的组合。得到的投资组合可以用来代表一系列的财务目标。</w:t>
      </w:r>
      <w:r>
        <w:rPr>
          <w:rFonts w:ascii="宋体" w:hAnsi="宋体" w:eastAsia="宋体"/>
          <w:color w:val="231F20"/>
          <w:sz w:val="22"/>
        </w:rPr>
        <w:t>特别是，在QUBO问题中，前面提到的方法（</w:t>
      </w:r>
      <w:r>
        <w:rPr>
          <w:rFonts w:ascii="宋体" w:hAnsi="宋体" w:eastAsia="宋体"/>
          <w:color w:val="231F20"/>
          <w:sz w:val="22"/>
        </w:rPr>
        <w:t>Boros et al., 2008</w:t>
      </w:r>
      <w:r>
        <w:rPr>
          <w:rFonts w:ascii="宋体" w:hAnsi="宋体" w:eastAsia="宋体"/>
          <w:color w:val="231F20"/>
          <w:sz w:val="22"/>
        </w:rPr>
        <w:t>），是一种有特色的优化组合，被用以解决伊辛的物理问题（</w:t>
      </w:r>
      <w:r>
        <w:rPr>
          <w:rFonts w:ascii="宋体" w:hAnsi="宋体" w:eastAsia="宋体"/>
          <w:color w:val="231F20"/>
          <w:sz w:val="22"/>
        </w:rPr>
        <w:t>Palubeckis, 2004, Chen and Zhang 2010, Boixo et al., 2012</w:t>
      </w:r>
      <w:r>
        <w:rPr>
          <w:rFonts w:ascii="宋体" w:hAnsi="宋体" w:eastAsia="宋体"/>
          <w:color w:val="231F20"/>
          <w:sz w:val="22"/>
        </w:rPr>
        <w:t>）以及其他离散数学问题等的组合优化图论表示（</w:t>
      </w:r>
      <w:r>
        <w:rPr>
          <w:rFonts w:ascii="宋体" w:hAnsi="宋体" w:eastAsia="宋体"/>
          <w:color w:val="231F20"/>
          <w:sz w:val="22"/>
        </w:rPr>
        <w:t>Choi</w:t>
      </w:r>
      <w:r>
        <w:rPr>
          <w:rFonts w:ascii="宋体" w:hAnsi="宋体" w:eastAsia="宋体"/>
          <w:color w:val="231F20"/>
          <w:sz w:val="22"/>
        </w:rPr>
        <w:t>，</w:t>
      </w:r>
      <w:r>
        <w:rPr>
          <w:rFonts w:ascii="宋体" w:hAnsi="宋体" w:eastAsia="宋体"/>
          <w:color w:val="231F20"/>
          <w:sz w:val="22"/>
        </w:rPr>
        <w:t xml:space="preserve"> 2010</w:t>
      </w:r>
      <w:r>
        <w:rPr>
          <w:rFonts w:ascii="宋体" w:hAnsi="宋体" w:eastAsia="宋体"/>
          <w:color w:val="231F20"/>
          <w:sz w:val="22"/>
        </w:rPr>
        <w:t>）。</w:t>
      </w:r>
      <w:r>
        <w:rPr>
          <w:rFonts w:ascii="宋体" w:hAnsi="宋体" w:eastAsia="宋体"/>
          <w:color w:val="231F20"/>
          <w:sz w:val="22"/>
        </w:rPr>
        <w:t>这些主题一同为我们提供了一个独特的投资组合问题的制定，并将在本章被研究。</w:t>
      </w:r>
      <w:r>
        <w:rPr>
          <w:rFonts w:ascii="宋体" w:hAnsi="宋体" w:eastAsia="宋体"/>
          <w:color w:val="231F20"/>
          <w:sz w:val="22"/>
        </w:rPr>
        <w:t>模型部分讨论了在本研究中所使用的具体表述。</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Cs w:val="24"/>
        </w:rPr>
      </w:pPr>
    </w:p>
    <w:p>
      <w:pPr>
        <w:pStyle w:val="BodyText"/>
        <w:kinsoku w:val="0"/>
        <w:overflowPunct w:val="0"/>
        <w:spacing w:before="10" w:line="240" w:lineRule="auto"/>
        <w:ind w:left="0" w:firstLine="0"/>
        <w:rPr>
          <w:rFonts w:eastAsia="Times New Roman" w:cs="Times New Roman"/>
          <w:b w:val="0"/>
          <w:i w:val="0"/>
          <w:szCs w:val="24"/>
        </w:rPr>
      </w:pPr>
    </w:p>
    <w:p>
      <w:pPr>
        <w:pStyle w:val="Heading1"/>
        <w:numPr>
          <w:ilvl w:val="1"/>
          <w:numId w:val="3"/>
        </w:numPr>
        <w:tabs>
          <w:tab w:val="left" w:pos="686"/>
        </w:tabs>
        <w:kinsoku w:val="0"/>
        <w:overflowPunct w:val="0"/>
        <w:spacing w:line="240" w:lineRule="auto"/>
        <w:ind w:hanging="573"/>
        <w:jc w:val="both"/>
        <w:outlineLvl w:val="9"/>
        <w:rPr>
          <w:rFonts w:eastAsia="Times New Roman" w:cs="Times New Roman"/>
          <w:b w:val="0"/>
          <w:color w:val="000000"/>
          <w:spacing w:val="0"/>
          <w:szCs w:val="24"/>
        </w:rPr>
      </w:pPr>
      <w:r>
        <w:rPr>
          <w:rFonts w:ascii="宋体" w:hAnsi="宋体" w:eastAsia="宋体"/>
          <w:b/>
          <w:color w:val="231F20"/>
          <w:sz w:val="28"/>
        </w:rPr>
        <w:t>模型</w:t>
      </w:r>
      <w:r>
        <w:rPr>
          <w:rFonts w:ascii="Times New Roman" w:hAnsi="Times New Roman" w:eastAsia="Times New Roman" w:cs="Times New Roman"/>
          <w:b/>
          <w:color w:val="231F20"/>
          <w:sz w:val="27"/>
          <w:szCs w:val="24"/>
        </w:rPr>
      </w:r>
      <w:r>
        <w:rPr>
          <w:rFonts w:ascii="Times New Roman" w:hAnsi="Times New Roman" w:eastAsia="Times New Roman" w:cs="Times New Roman"/>
          <w:b/>
          <w:color w:val="231F20"/>
          <w:spacing w:val="-2"/>
          <w:sz w:val="27"/>
          <w:szCs w:val="24"/>
        </w:rPr>
      </w:r>
      <w:r>
        <w:rPr>
          <w:rFonts w:ascii="Times New Roman" w:hAnsi="Times New Roman" w:eastAsia="Times New Roman" w:cs="Times New Roman"/>
          <w:b/>
          <w:color w:val="231F20"/>
          <w:spacing w:val="0"/>
          <w:sz w:val="27"/>
          <w:szCs w:val="24"/>
        </w:rPr>
      </w:r>
    </w:p>
    <w:p>
      <w:pPr>
        <w:pStyle w:val="BodyText"/>
        <w:kinsoku w:val="0"/>
        <w:overflowPunct w:val="0"/>
        <w:spacing w:before="6" w:line="240" w:lineRule="auto"/>
        <w:ind w:left="0" w:firstLine="0"/>
        <w:rPr>
          <w:rFonts w:eastAsia="Times New Roman" w:cs="Times New Roman"/>
          <w:b/>
          <w:i w:val="0"/>
          <w:sz w:val="2"/>
          <w:szCs w:val="24"/>
        </w:rPr>
      </w:pPr>
    </w:p>
    <w:p>
      <w:pPr>
        <w:pStyle w:val="BodyText"/>
        <w:kinsoku w:val="0"/>
        <w:overflowPunct w:val="0"/>
        <w:spacing w:before="0" w:line="20" w:lineRule="exact"/>
        <w:ind w:left="107" w:firstLine="0"/>
        <w:rPr>
          <w:rFonts w:eastAsia="Times New Roman" w:cs="Times New Roman"/>
          <w:sz w:val="2"/>
          <w:szCs w:val="24"/>
        </w:rPr>
      </w:pPr>
      <w:r>
        <w:rPr>
          <w:rFonts w:ascii="Times New Roman" w:hAnsi="Times New Roman" w:eastAsia="Times New Roman" w:cs="Times New Roman"/>
          <w:sz w:val="2"/>
          <w:szCs w:val="24"/>
        </w:rPr>
        <w:pict>
          <v:group id="_x0000_i1037" style="height:1pt;mso-position-horizontal-relative:char;mso-position-vertical-relative:line;width:323.3pt" coordsize="6466,20" coordorigin="0,0" o:allowincell="f">
            <v:shape id="_x0000_s1038" style="height:20;left:5;mso-position-horizontal-relative:page;mso-position-vertical-relative:page;position:absolute;top:5;width:6456" coordsize="6456,20" o:allowincell="f" filled="f" stroked="t" strokecolor="black" strokeweight="0.5pt" path="m,hhl6455,hhe">
              <v:stroke filltype="solid"/>
              <v:path arrowok="t"/>
            </v:shape>
            <w10:wrap type="none"/>
            <w10:anchorlock/>
          </v:group>
        </w:pict>
      </w:r>
    </w:p>
    <w:p>
      <w:pPr>
        <w:pStyle w:val="BodyText"/>
        <w:kinsoku w:val="0"/>
        <w:overflowPunct w:val="0"/>
        <w:spacing w:before="9" w:line="240" w:lineRule="auto"/>
        <w:ind w:left="0" w:firstLine="0"/>
        <w:rPr>
          <w:rFonts w:eastAsia="Times New Roman" w:cs="Times New Roman"/>
          <w:b/>
          <w:i w:val="0"/>
          <w:sz w:val="14"/>
          <w:szCs w:val="24"/>
        </w:rPr>
      </w:pPr>
    </w:p>
    <w:p>
      <w:pPr>
        <w:pStyle w:val="BodyText"/>
        <w:kinsoku w:val="0"/>
        <w:overflowPunct w:val="0"/>
        <w:spacing w:before="71" w:line="264" w:lineRule="auto"/>
        <w:ind w:right="109" w:firstLine="0"/>
        <w:jc w:val="both"/>
        <w:rPr>
          <w:rFonts w:eastAsia="Times New Roman" w:cs="Times New Roman"/>
          <w:b w:val="0"/>
          <w:color w:val="000000"/>
          <w:spacing w:val="0"/>
          <w:w w:val="100"/>
          <w:szCs w:val="24"/>
        </w:rPr>
      </w:pPr>
      <w:r>
        <w:rPr>
          <w:rFonts w:ascii="宋体" w:hAnsi="宋体" w:eastAsia="宋体"/>
          <w:color w:val="231F20"/>
          <w:sz w:val="22"/>
        </w:rPr>
        <w:t>核心模型有金融（投资组合）、图论、组合优化、Ising</w:t>
      </w:r>
      <w:r>
        <w:rPr>
          <w:rFonts w:ascii="宋体" w:hAnsi="宋体" w:eastAsia="宋体"/>
          <w:color w:val="231F20"/>
          <w:sz w:val="22"/>
        </w:rPr>
        <w:t>/QUBO</w:t>
      </w:r>
      <w:r>
        <w:rPr>
          <w:rFonts w:ascii="宋体" w:hAnsi="宋体" w:eastAsia="宋体"/>
          <w:color w:val="231F20"/>
          <w:sz w:val="22"/>
        </w:rPr>
        <w:t>，以及最终得到的混合模型。</w:t>
      </w:r>
      <w:r>
        <w:rPr>
          <w:rFonts w:ascii="宋体" w:hAnsi="宋体" w:eastAsia="宋体"/>
          <w:color w:val="231F20"/>
          <w:sz w:val="22"/>
        </w:rPr>
        <w:t>每一种方法都被检验并且结合他们当下被使用的方式被讨论。</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71" w:line="264" w:lineRule="auto"/>
        <w:ind w:right="109" w:firstLine="0"/>
        <w:jc w:val="both"/>
        <w:rPr>
          <w:rFonts w:eastAsia="Times New Roman" w:cs="Times New Roman"/>
          <w:b w:val="0"/>
          <w:color w:val="000000"/>
          <w:spacing w:val="0"/>
          <w:w w:val="100"/>
          <w:szCs w:val="24"/>
        </w:rPr>
        <w:sectPr>
          <w:type w:val="nextPage"/>
          <w:pgSz w:w="8820" w:h="13320"/>
          <w:pgMar w:top="1060" w:right="1080" w:bottom="280" w:left="1060" w:header="775" w:footer="0"/>
          <w:cols w:equalWidth="0" w:space="720" w:num="1">
            <w:col w:w="6680"/>
          </w:cols>
        </w:sectPr>
      </w:pPr>
    </w:p>
    <w:p>
      <w:pPr>
        <w:pStyle w:val="BodyText"/>
        <w:kinsoku w:val="0"/>
        <w:overflowPunct w:val="0"/>
        <w:spacing w:before="7" w:line="240" w:lineRule="auto"/>
        <w:ind w:left="0" w:firstLine="0"/>
        <w:rPr>
          <w:rFonts w:eastAsia="Times New Roman" w:cs="Times New Roman"/>
          <w:b w:val="0"/>
          <w:i w:val="0"/>
          <w:sz w:val="15"/>
          <w:szCs w:val="24"/>
        </w:rPr>
      </w:pPr>
    </w:p>
    <w:p>
      <w:pPr>
        <w:pStyle w:val="ListParagraph"/>
        <w:numPr>
          <w:ilvl w:val="2"/>
          <w:numId w:val="3"/>
        </w:numPr>
        <w:tabs>
          <w:tab w:val="left" w:pos="792"/>
        </w:tabs>
        <w:kinsoku w:val="0"/>
        <w:overflowPunct w:val="0"/>
        <w:spacing w:before="70" w:line="240" w:lineRule="auto"/>
        <w:ind w:left="789" w:hanging="675"/>
        <w:jc w:val="both"/>
        <w:rPr>
          <w:rFonts w:ascii="Times New Roman" w:hAnsi="Times New Roman" w:eastAsia="Times New Roman" w:cs="Times New Roman"/>
          <w:b w:val="0"/>
          <w:color w:val="000000"/>
          <w:spacing w:val="0"/>
          <w:sz w:val="19"/>
          <w:szCs w:val="24"/>
        </w:rPr>
      </w:pPr>
      <w:r>
        <w:rPr>
          <w:rFonts w:ascii="宋体" w:hAnsi="宋体" w:eastAsia="宋体"/>
          <w:b/>
          <w:color w:val="231F20"/>
          <w:sz w:val="20"/>
        </w:rPr>
        <w:t>金融模型</w:t>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2"/>
          <w:sz w:val="19"/>
          <w:szCs w:val="24"/>
        </w:rPr>
      </w:r>
      <w:r>
        <w:rPr>
          <w:rFonts w:ascii="Times New Roman" w:hAnsi="Times New Roman" w:eastAsia="Times New Roman" w:cs="Times New Roman"/>
          <w:b/>
          <w:color w:val="231F20"/>
          <w:spacing w:val="0"/>
          <w:sz w:val="19"/>
          <w:szCs w:val="24"/>
        </w:rPr>
      </w:r>
    </w:p>
    <w:p>
      <w:pPr>
        <w:pStyle w:val="BodyText"/>
        <w:kinsoku w:val="0"/>
        <w:overflowPunct w:val="0"/>
        <w:spacing w:before="161" w:line="264" w:lineRule="auto"/>
        <w:ind w:left="114" w:right="167" w:firstLine="0"/>
        <w:jc w:val="both"/>
        <w:rPr>
          <w:rFonts w:eastAsia="Times New Roman" w:cs="Times New Roman"/>
          <w:b w:val="0"/>
          <w:color w:val="000000"/>
          <w:spacing w:val="0"/>
          <w:w w:val="100"/>
          <w:szCs w:val="24"/>
        </w:rPr>
      </w:pPr>
      <w:r>
        <w:rPr>
          <w:rFonts w:ascii="宋体" w:hAnsi="宋体" w:eastAsia="宋体"/>
          <w:color w:val="231F20"/>
          <w:sz w:val="22"/>
        </w:rPr>
        <w:t>原始模型基于</w:t>
      </w:r>
      <w:r>
        <w:rPr>
          <w:rFonts w:ascii="宋体" w:hAnsi="宋体" w:eastAsia="宋体"/>
          <w:color w:val="231F20"/>
          <w:sz w:val="22"/>
        </w:rPr>
        <w:t>Markowitz</w:t>
      </w:r>
      <w:r>
        <w:rPr>
          <w:rFonts w:ascii="宋体" w:hAnsi="宋体" w:eastAsia="宋体"/>
          <w:color w:val="231F20"/>
          <w:sz w:val="22"/>
        </w:rPr>
        <w:t>均值</w:t>
      </w:r>
      <w:r>
        <w:rPr>
          <w:rFonts w:ascii="宋体" w:hAnsi="宋体" w:eastAsia="宋体"/>
          <w:color w:val="231F20"/>
          <w:sz w:val="22"/>
        </w:rPr>
        <w:t>-</w:t>
      </w:r>
      <w:r>
        <w:rPr>
          <w:rFonts w:ascii="宋体" w:hAnsi="宋体" w:eastAsia="宋体"/>
          <w:color w:val="231F20"/>
          <w:sz w:val="22"/>
        </w:rPr>
        <w:t>方差范式（Markowitz mean-variance paradigm）。</w:t>
      </w:r>
      <w:r>
        <w:rPr>
          <w:rFonts w:ascii="宋体" w:hAnsi="宋体" w:eastAsia="宋体"/>
          <w:color w:val="231F20"/>
          <w:sz w:val="22"/>
        </w:rPr>
        <w:t>在这个模型中，用股票之间的方差和协方差表示的投资组合风险被考虑。</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56" w:lineRule="exact"/>
        <w:ind w:left="114" w:right="348" w:firstLine="0"/>
        <w:jc w:val="center"/>
        <w:rPr>
          <w:rFonts w:ascii="Trebuchet MS" w:hAnsi="Trebuchet MS" w:eastAsia="Times New Roman" w:cs="Times New Roman"/>
          <w:b w:val="0"/>
          <w:i w:val="0"/>
          <w:color w:val="000000"/>
          <w:spacing w:val="0"/>
          <w:position w:val="0"/>
          <w:szCs w:val="24"/>
        </w:rPr>
      </w:pPr>
      <w:r>
        <w:rPr>
          <w:rFonts w:ascii="Times New Roman" w:hAnsi="Times New Roman" w:eastAsia="Times New Roman" w:cs="Times New Roman"/>
          <w:b w:val="0"/>
          <w:color w:val="000000"/>
          <w:spacing w:val="0"/>
          <w:w w:val="100"/>
          <w:sz w:val="22"/>
          <w:szCs w:val="24"/>
        </w:rPr>
        <w:pict>
          <v:shape id="_x0000_s1039" style="height:7.7pt;margin-left:324.75pt;margin-top:8.05pt;mso-position-horizontal-relative:page;position:absolute;width:0.75pt;z-index:-251658240" o:allowincell="f" filled="f" stroked="f" type="#_x0000_t202">
            <v:textbox style="layout-flow:horizontal" inset="0,0,0,0">
              <w:txbxContent>
                <w:p>
                  <w:pPr>
                    <w:pStyle w:val="BodyText"/>
                    <w:kinsoku w:val="0"/>
                    <w:overflowPunct w:val="0"/>
                    <w:spacing w:before="0" w:line="153" w:lineRule="exact"/>
                    <w:ind w:left="0" w:firstLine="0"/>
                    <w:rPr>
                      <w:rFonts w:eastAsia="Times New Roman" w:cs="Times New Roman"/>
                      <w:b w:val="0"/>
                      <w:i w:val="0"/>
                      <w:color w:val="000000"/>
                      <w:spacing w:val="0"/>
                      <w:w w:val="100"/>
                      <w:sz w:val="15"/>
                      <w:szCs w:val="24"/>
                    </w:rPr>
                  </w:pPr>
                  <w:r>
                    <w:rPr>
                      <w:rFonts w:ascii="宋体" w:hAnsi="宋体" w:eastAsia="宋体" w:cs="Times New Roman"/>
                      <w:b w:val="0"/>
                      <w:i/>
                      <w:color w:val="231F20"/>
                      <w:spacing w:val="-80"/>
                      <w:w w:val="102"/>
                      <w:sz w:val="15"/>
                      <w:szCs w:val="24"/>
                    </w:rPr>
                    <w:t>P</w:t>
                  </w:r>
                  <w:r>
                    <w:rPr>
                      <w:rFonts w:ascii="Times New Roman" w:hAnsi="Times New Roman" w:eastAsia="Times New Roman" w:cs="Times New Roman"/>
                      <w:b w:val="0"/>
                      <w:i/>
                      <w:color w:val="231F20"/>
                      <w:spacing w:val="-80"/>
                      <w:w w:val="102"/>
                      <w:sz w:val="15"/>
                      <w:szCs w:val="24"/>
                    </w:rPr>
                  </w:r>
                </w:p>
              </w:txbxContent>
            </v:textbox>
          </v:shape>
        </w:pict>
      </w:r>
      <w:r>
        <w:rPr>
          <w:rFonts w:ascii="Times New Roman" w:hAnsi="Times New Roman" w:eastAsia="Times New Roman" w:cs="Times New Roman"/>
          <w:b w:val="0"/>
          <w:color w:val="231F20"/>
          <w:sz w:val="22"/>
          <w:szCs w:val="24"/>
        </w:rPr>
        <w:t>The</w:t>
      </w:r>
      <w:r>
        <w:rPr>
          <w:rFonts w:ascii="Times New Roman" w:hAnsi="Times New Roman" w:eastAsia="Times New Roman" w:cs="Times New Roman"/>
          <w:b w:val="0"/>
          <w:color w:val="231F20"/>
          <w:spacing w:val="-20"/>
          <w:sz w:val="22"/>
          <w:szCs w:val="24"/>
        </w:rPr>
        <w:t xml:space="preserve"> </w:t>
      </w:r>
      <w:r>
        <w:rPr>
          <w:rFonts w:ascii="Times New Roman" w:hAnsi="Times New Roman" w:eastAsia="Times New Roman" w:cs="Times New Roman"/>
          <w:b w:val="0"/>
          <w:color w:val="231F20"/>
          <w:spacing w:val="0"/>
          <w:sz w:val="22"/>
          <w:szCs w:val="24"/>
        </w:rPr>
        <w:t>formula</w:t>
      </w:r>
      <w:r>
        <w:rPr>
          <w:rFonts w:ascii="Times New Roman" w:hAnsi="Times New Roman" w:eastAsia="Times New Roman" w:cs="Times New Roman"/>
          <w:b w:val="0"/>
          <w:color w:val="231F20"/>
          <w:spacing w:val="-20"/>
          <w:sz w:val="22"/>
          <w:szCs w:val="24"/>
        </w:rPr>
        <w:t xml:space="preserve"> </w:t>
      </w:r>
      <w:r>
        <w:rPr>
          <w:rFonts w:ascii="Times New Roman" w:hAnsi="Times New Roman" w:eastAsia="Times New Roman" w:cs="Times New Roman"/>
          <w:b w:val="0"/>
          <w:color w:val="231F20"/>
          <w:spacing w:val="0"/>
          <w:sz w:val="22"/>
          <w:szCs w:val="24"/>
        </w:rPr>
        <w:t>expression</w:t>
      </w:r>
      <w:r>
        <w:rPr>
          <w:rFonts w:ascii="Times New Roman" w:hAnsi="Times New Roman" w:eastAsia="Times New Roman" w:cs="Times New Roman"/>
          <w:b w:val="0"/>
          <w:color w:val="231F20"/>
          <w:spacing w:val="-20"/>
          <w:sz w:val="22"/>
          <w:szCs w:val="24"/>
        </w:rPr>
        <w:t xml:space="preserve"> </w:t>
      </w:r>
      <w:r>
        <w:rPr>
          <w:rFonts w:ascii="Times New Roman" w:hAnsi="Times New Roman" w:eastAsia="Times New Roman" w:cs="Times New Roman"/>
          <w:b w:val="0"/>
          <w:color w:val="231F20"/>
          <w:spacing w:val="0"/>
          <w:sz w:val="22"/>
          <w:szCs w:val="24"/>
        </w:rPr>
        <w:t>for</w:t>
      </w:r>
      <w:r>
        <w:rPr>
          <w:rFonts w:ascii="Times New Roman" w:hAnsi="Times New Roman" w:eastAsia="Times New Roman" w:cs="Times New Roman"/>
          <w:b w:val="0"/>
          <w:color w:val="231F20"/>
          <w:spacing w:val="-20"/>
          <w:sz w:val="22"/>
          <w:szCs w:val="24"/>
        </w:rPr>
        <w:t xml:space="preserve"> </w:t>
      </w:r>
      <w:r>
        <w:rPr>
          <w:rFonts w:ascii="Times New Roman" w:hAnsi="Times New Roman" w:eastAsia="Times New Roman" w:cs="Times New Roman"/>
          <w:b w:val="0"/>
          <w:color w:val="231F20"/>
          <w:spacing w:val="0"/>
          <w:sz w:val="22"/>
          <w:szCs w:val="24"/>
        </w:rPr>
        <w:t>the</w:t>
      </w:r>
      <w:r>
        <w:rPr>
          <w:rFonts w:ascii="Times New Roman" w:hAnsi="Times New Roman" w:eastAsia="Times New Roman" w:cs="Times New Roman"/>
          <w:b w:val="0"/>
          <w:color w:val="231F20"/>
          <w:spacing w:val="-20"/>
          <w:sz w:val="22"/>
          <w:szCs w:val="24"/>
        </w:rPr>
        <w:t xml:space="preserve"> </w:t>
      </w:r>
      <w:r>
        <w:rPr>
          <w:rFonts w:ascii="Times New Roman" w:hAnsi="Times New Roman" w:eastAsia="Times New Roman" w:cs="Times New Roman"/>
          <w:b w:val="0"/>
          <w:color w:val="231F20"/>
          <w:spacing w:val="0"/>
          <w:sz w:val="22"/>
          <w:szCs w:val="24"/>
        </w:rPr>
        <w:t>variance</w:t>
      </w:r>
      <w:r>
        <w:rPr>
          <w:rFonts w:ascii="Times New Roman" w:hAnsi="Times New Roman" w:eastAsia="Times New Roman" w:cs="Times New Roman"/>
          <w:b w:val="0"/>
          <w:color w:val="231F20"/>
          <w:spacing w:val="-20"/>
          <w:sz w:val="22"/>
          <w:szCs w:val="24"/>
        </w:rPr>
        <w:t xml:space="preserve"> </w:t>
      </w:r>
      <w:r>
        <w:rPr>
          <w:rFonts w:ascii="Times New Roman" w:hAnsi="Times New Roman" w:eastAsia="Times New Roman" w:cs="Times New Roman"/>
          <w:b w:val="0"/>
          <w:color w:val="231F20"/>
          <w:spacing w:val="0"/>
          <w:sz w:val="22"/>
          <w:szCs w:val="24"/>
        </w:rPr>
        <w:t>of</w:t>
      </w:r>
      <w:r>
        <w:rPr>
          <w:rFonts w:ascii="Times New Roman" w:hAnsi="Times New Roman" w:eastAsia="Times New Roman" w:cs="Times New Roman"/>
          <w:b w:val="0"/>
          <w:color w:val="231F20"/>
          <w:spacing w:val="-20"/>
          <w:sz w:val="22"/>
          <w:szCs w:val="24"/>
        </w:rPr>
        <w:t xml:space="preserve"> </w:t>
      </w:r>
      <w:r>
        <w:rPr>
          <w:rFonts w:ascii="Times New Roman" w:hAnsi="Times New Roman" w:eastAsia="Times New Roman" w:cs="Times New Roman"/>
          <w:b w:val="0"/>
          <w:color w:val="231F20"/>
          <w:spacing w:val="0"/>
          <w:sz w:val="22"/>
          <w:szCs w:val="24"/>
        </w:rPr>
        <w:t>a</w:t>
      </w:r>
      <w:r>
        <w:rPr>
          <w:rFonts w:ascii="Times New Roman" w:hAnsi="Times New Roman" w:eastAsia="Times New Roman" w:cs="Times New Roman"/>
          <w:b w:val="0"/>
          <w:color w:val="231F20"/>
          <w:spacing w:val="-20"/>
          <w:sz w:val="22"/>
          <w:szCs w:val="24"/>
        </w:rPr>
        <w:t xml:space="preserve"> </w:t>
      </w:r>
      <w:r>
        <w:rPr>
          <w:rFonts w:ascii="Times New Roman" w:hAnsi="Times New Roman" w:eastAsia="Times New Roman" w:cs="Times New Roman"/>
          <w:b w:val="0"/>
          <w:color w:val="231F20"/>
          <w:spacing w:val="0"/>
          <w:sz w:val="22"/>
          <w:szCs w:val="24"/>
        </w:rPr>
        <w:t>portfolio,</w:t>
      </w:r>
      <w:r>
        <w:rPr>
          <w:rFonts w:ascii="Times New Roman" w:hAnsi="Times New Roman" w:eastAsia="Times New Roman" w:cs="Times New Roman"/>
          <w:b w:val="0"/>
          <w:color w:val="231F20"/>
          <w:spacing w:val="-20"/>
          <w:sz w:val="22"/>
          <w:szCs w:val="24"/>
        </w:rPr>
        <w:t xml:space="preserve"> </w:t>
      </w:r>
      <w:r>
        <w:rPr>
          <w:rFonts w:ascii="Arial" w:hAnsi="Arial" w:eastAsia="Times New Roman" w:cs="Times New Roman"/>
          <w:b w:val="0"/>
          <w:i/>
          <w:color w:val="231F20"/>
          <w:spacing w:val="0"/>
          <w:sz w:val="22"/>
          <w:szCs w:val="24"/>
        </w:rPr>
        <w:t/>
      </w:r>
      <w:r>
        <w:rPr>
          <w:rFonts w:ascii="Arial" w:hAnsi="Arial" w:eastAsia="Times New Roman" w:cs="Times New Roman"/>
          <w:b w:val="0"/>
          <w:i/>
          <w:color w:val="231F20"/>
          <w:spacing w:val="0"/>
          <w:sz w:val="22"/>
          <w:szCs w:val="24"/>
        </w:rPr>
        <w:t/>
      </w:r>
      <w:r>
        <w:rPr>
          <w:rFonts w:ascii="Arial" w:hAnsi="Arial" w:eastAsia="Times New Roman" w:cs="Times New Roman"/>
          <w:b w:val="0"/>
          <w:i/>
          <w:color w:val="231F20"/>
          <w:spacing w:val="-28"/>
          <w:sz w:val="22"/>
          <w:szCs w:val="24"/>
        </w:rPr>
        <w:t xml:space="preserve"> </w:t>
      </w:r>
      <w:r>
        <w:rPr>
          <w:rFonts w:ascii="Times New Roman" w:hAnsi="Times New Roman" w:eastAsia="Times New Roman" w:cs="Times New Roman"/>
          <w:b w:val="0"/>
          <w:i w:val="0"/>
          <w:color w:val="231F20"/>
          <w:spacing w:val="-37"/>
          <w:position w:val="8"/>
          <w:sz w:val="15"/>
          <w:szCs w:val="24"/>
        </w:rPr>
        <w:t>2</w:t>
      </w:r>
      <w:r>
        <w:rPr>
          <w:rFonts w:ascii="Times New Roman" w:hAnsi="Times New Roman" w:eastAsia="Times New Roman" w:cs="Times New Roman"/>
          <w:b w:val="0"/>
          <w:i w:val="0"/>
          <w:color w:val="231F20"/>
          <w:spacing w:val="-37"/>
          <w:position w:val="0"/>
          <w:sz w:val="22"/>
          <w:szCs w:val="24"/>
        </w:rPr>
        <w:t xml:space="preserve">, </w:t>
      </w:r>
      <w:r>
        <w:rPr>
          <w:rFonts w:ascii="Times New Roman" w:hAnsi="Times New Roman" w:eastAsia="Times New Roman" w:cs="Times New Roman"/>
          <w:b w:val="0"/>
          <w:i w:val="0"/>
          <w:color w:val="231F20"/>
          <w:spacing w:val="-34"/>
          <w:position w:val="0"/>
          <w:sz w:val="22"/>
          <w:szCs w:val="24"/>
        </w:rPr>
        <w:t xml:space="preserve"> </w:t>
      </w:r>
      <w:r>
        <w:rPr>
          <w:rFonts w:ascii="Times New Roman" w:hAnsi="Times New Roman" w:eastAsia="Times New Roman" w:cs="Times New Roman"/>
          <w:b w:val="0"/>
          <w:i w:val="0"/>
          <w:color w:val="231F20"/>
          <w:spacing w:val="3"/>
          <w:position w:val="0"/>
          <w:sz w:val="22"/>
          <w:szCs w:val="24"/>
        </w:rPr>
        <w:t>is</w:t>
      </w:r>
      <w:r>
        <w:rPr>
          <w:rFonts w:ascii="Trebuchet MS" w:hAnsi="Trebuchet MS" w:eastAsia="Times New Roman" w:cs="Times New Roman"/>
          <w:b w:val="0"/>
          <w:i/>
          <w:color w:val="231F20"/>
          <w:spacing w:val="3"/>
          <w:position w:val="0"/>
          <w:sz w:val="22"/>
          <w:szCs w:val="24"/>
        </w:rPr>
        <w:t>@@</w:t>
      </w:r>
    </w:p>
    <w:p>
      <w:pPr>
        <w:pStyle w:val="BodyText"/>
        <w:kinsoku w:val="0"/>
        <w:overflowPunct w:val="0"/>
        <w:spacing w:before="0" w:line="240" w:lineRule="auto"/>
        <w:ind w:left="0" w:firstLine="0"/>
        <w:rPr>
          <w:rFonts w:ascii="Trebuchet MS" w:hAnsi="Trebuchet MS" w:eastAsia="Times New Roman" w:cs="Times New Roman"/>
          <w:b w:val="0"/>
          <w:i/>
          <w:sz w:val="28"/>
          <w:szCs w:val="24"/>
        </w:rPr>
      </w:pPr>
    </w:p>
    <w:p>
      <w:pPr>
        <w:pStyle w:val="BodyText"/>
        <w:kinsoku w:val="0"/>
        <w:overflowPunct w:val="0"/>
        <w:spacing w:before="0" w:line="240" w:lineRule="auto"/>
        <w:ind w:left="0" w:firstLine="0"/>
        <w:rPr>
          <w:rFonts w:ascii="Trebuchet MS" w:hAnsi="Trebuchet MS" w:eastAsia="Times New Roman" w:cs="Times New Roman"/>
          <w:b w:val="0"/>
          <w:i/>
          <w:sz w:val="28"/>
          <w:szCs w:val="24"/>
        </w:rPr>
      </w:pPr>
    </w:p>
    <w:p>
      <w:pPr>
        <w:pStyle w:val="BodyText"/>
        <w:kinsoku w:val="0"/>
        <w:overflowPunct w:val="0"/>
        <w:spacing w:before="0" w:line="240" w:lineRule="auto"/>
        <w:ind w:left="0" w:firstLine="0"/>
        <w:rPr>
          <w:rFonts w:ascii="Trebuchet MS" w:hAnsi="Trebuchet MS" w:eastAsia="Times New Roman" w:cs="Times New Roman"/>
          <w:b w:val="0"/>
          <w:i/>
          <w:sz w:val="28"/>
          <w:szCs w:val="24"/>
        </w:rPr>
      </w:pPr>
    </w:p>
    <w:p>
      <w:pPr>
        <w:pStyle w:val="BodyText"/>
        <w:tabs>
          <w:tab w:val="left" w:pos="2691"/>
        </w:tabs>
        <w:kinsoku w:val="0"/>
        <w:overflowPunct w:val="0"/>
        <w:spacing w:before="169" w:line="278" w:lineRule="auto"/>
        <w:ind w:left="114" w:right="166" w:firstLine="0"/>
        <w:jc w:val="center"/>
        <w:rPr>
          <w:rFonts w:eastAsia="Times New Roman" w:cs="Times New Roman"/>
          <w:b w:val="0"/>
          <w:i w:val="0"/>
          <w:color w:val="000000"/>
          <w:spacing w:val="0"/>
          <w:w w:val="100"/>
          <w:position w:val="0"/>
          <w:szCs w:val="24"/>
        </w:rPr>
      </w:pPr>
      <w:r>
        <w:rPr>
          <w:rFonts w:ascii="Trebuchet MS" w:hAnsi="Trebuchet MS" w:eastAsia="Times New Roman" w:cs="Times New Roman"/>
          <w:b w:val="0"/>
          <w:i/>
          <w:sz w:val="28"/>
          <w:szCs w:val="24"/>
        </w:rPr>
        <w:pict>
          <v:shape id="_x0000_s1040" style="height:7.7pt;margin-left:98.15pt;margin-top:32pt;mso-position-horizontal-relative:page;position:absolute;width:2.15pt;z-index:-251657216" o:allowincell="f" filled="f" stroked="f" type="#_x0000_t202">
            <v:textbox style="layout-flow:horizontal" inset="0,0,0,0">
              <w:txbxContent>
                <w:p>
                  <w:pPr>
                    <w:pStyle w:val="BodyText"/>
                    <w:kinsoku w:val="0"/>
                    <w:overflowPunct w:val="0"/>
                    <w:spacing w:before="0" w:line="153" w:lineRule="exact"/>
                    <w:ind w:left="0" w:firstLine="0"/>
                    <w:rPr>
                      <w:rFonts w:eastAsia="Times New Roman" w:cs="Times New Roman"/>
                      <w:b w:val="0"/>
                      <w:i w:val="0"/>
                      <w:color w:val="000000"/>
                      <w:w w:val="100"/>
                      <w:sz w:val="15"/>
                      <w:szCs w:val="24"/>
                    </w:rPr>
                  </w:pPr>
                  <w:r>
                    <w:rPr>
                      <w:rFonts w:ascii="宋体" w:hAnsi="宋体" w:eastAsia="宋体" w:cs="Times New Roman"/>
                      <w:b w:val="0"/>
                      <w:i/>
                      <w:color w:val="231F20"/>
                      <w:w w:val="102"/>
                      <w:sz w:val="15"/>
                      <w:szCs w:val="24"/>
                    </w:rPr>
                    <w:t>J</w:t>
                  </w:r>
                  <w:r>
                    <w:rPr>
                      <w:rFonts w:ascii="Times New Roman" w:hAnsi="Times New Roman" w:eastAsia="Times New Roman" w:cs="Times New Roman"/>
                      <w:b w:val="0"/>
                      <w:i/>
                      <w:color w:val="231F20"/>
                      <w:w w:val="102"/>
                      <w:sz w:val="15"/>
                      <w:szCs w:val="24"/>
                    </w:rPr>
                  </w:r>
                </w:p>
              </w:txbxContent>
            </v:textbox>
          </v:shape>
        </w:pict>
      </w:r>
      <w:r>
        <w:rPr>
          <w:rFonts w:ascii="Times New Roman" w:hAnsi="Times New Roman" w:eastAsia="Times New Roman" w:cs="Times New Roman"/>
          <w:b w:val="0"/>
          <w:color w:val="231F20"/>
          <w:sz w:val="22"/>
          <w:szCs w:val="24"/>
        </w:rPr>
        <w:t>Here</w:t>
      </w:r>
      <w:r>
        <w:rPr>
          <w:rFonts w:ascii="Times New Roman" w:hAnsi="Times New Roman" w:eastAsia="Times New Roman" w:cs="Times New Roman"/>
          <w:b w:val="0"/>
          <w:color w:val="231F20"/>
          <w:spacing w:val="-27"/>
          <w:sz w:val="22"/>
          <w:szCs w:val="24"/>
        </w:rPr>
        <w:t xml:space="preserve"> </w:t>
      </w:r>
      <w:r>
        <w:rPr>
          <w:rFonts w:ascii="Times New Roman" w:hAnsi="Times New Roman" w:eastAsia="Times New Roman" w:cs="Times New Roman"/>
          <w:b w:val="0"/>
          <w:color w:val="231F20"/>
          <w:spacing w:val="0"/>
          <w:sz w:val="22"/>
          <w:szCs w:val="24"/>
        </w:rPr>
        <w:t>the</w:t>
      </w:r>
      <w:r>
        <w:rPr>
          <w:rFonts w:ascii="Times New Roman" w:hAnsi="Times New Roman" w:eastAsia="Times New Roman" w:cs="Times New Roman"/>
          <w:b w:val="0"/>
          <w:color w:val="231F20"/>
          <w:spacing w:val="-27"/>
          <w:sz w:val="22"/>
          <w:szCs w:val="24"/>
        </w:rPr>
        <w:t xml:space="preserve"> </w:t>
      </w:r>
      <w:r>
        <w:rPr>
          <w:rFonts w:ascii="Times New Roman" w:hAnsi="Times New Roman" w:eastAsia="Times New Roman" w:cs="Times New Roman"/>
          <w:b w:val="0"/>
          <w:color w:val="231F20"/>
          <w:spacing w:val="0"/>
          <w:sz w:val="22"/>
          <w:szCs w:val="24"/>
        </w:rPr>
        <w:t>first</w:t>
      </w:r>
      <w:r>
        <w:rPr>
          <w:rFonts w:ascii="Times New Roman" w:hAnsi="Times New Roman" w:eastAsia="Times New Roman" w:cs="Times New Roman"/>
          <w:b w:val="0"/>
          <w:color w:val="231F20"/>
          <w:spacing w:val="-27"/>
          <w:sz w:val="22"/>
          <w:szCs w:val="24"/>
        </w:rPr>
        <w:t xml:space="preserve"> </w:t>
      </w:r>
      <w:r>
        <w:rPr>
          <w:rFonts w:ascii="Times New Roman" w:hAnsi="Times New Roman" w:eastAsia="Times New Roman" w:cs="Times New Roman"/>
          <w:b w:val="0"/>
          <w:color w:val="231F20"/>
          <w:spacing w:val="0"/>
          <w:sz w:val="22"/>
          <w:szCs w:val="24"/>
        </w:rPr>
        <w:t>term,</w:t>
      </w:r>
      <w:r>
        <w:rPr>
          <w:rFonts w:ascii="Trebuchet MS" w:hAnsi="Trebuchet MS" w:eastAsia="Times New Roman" w:cs="Times New Roman"/>
          <w:b w:val="0"/>
          <w:i/>
          <w:color w:val="231F20"/>
          <w:spacing w:val="0"/>
          <w:sz w:val="22"/>
          <w:szCs w:val="24"/>
        </w:rPr>
        <w:t>@@</w:t>
        <w:tab/>
      </w:r>
      <w:r>
        <w:rPr>
          <w:rFonts w:ascii="Times New Roman" w:hAnsi="Times New Roman" w:eastAsia="Times New Roman" w:cs="Times New Roman"/>
          <w:b w:val="0"/>
          <w:i w:val="0"/>
          <w:color w:val="231F20"/>
          <w:spacing w:val="0"/>
          <w:sz w:val="22"/>
          <w:szCs w:val="24"/>
        </w:rPr>
        <w:t>),</w:t>
      </w:r>
      <w:r>
        <w:rPr>
          <w:rFonts w:ascii="Times New Roman" w:hAnsi="Times New Roman" w:eastAsia="Times New Roman" w:cs="Times New Roman"/>
          <w:b w:val="0"/>
          <w:i w:val="0"/>
          <w:color w:val="231F20"/>
          <w:spacing w:val="-25"/>
          <w:sz w:val="22"/>
          <w:szCs w:val="24"/>
        </w:rPr>
        <w:t xml:space="preserve"> </w:t>
      </w:r>
      <w:r>
        <w:rPr>
          <w:rFonts w:ascii="Times New Roman" w:hAnsi="Times New Roman" w:eastAsia="Times New Roman" w:cs="Times New Roman"/>
          <w:b w:val="0"/>
          <w:i w:val="0"/>
          <w:color w:val="231F20"/>
          <w:spacing w:val="0"/>
          <w:sz w:val="22"/>
          <w:szCs w:val="24"/>
        </w:rPr>
        <w:t>is</w:t>
      </w:r>
      <w:r>
        <w:rPr>
          <w:rFonts w:ascii="Times New Roman" w:hAnsi="Times New Roman" w:eastAsia="Times New Roman" w:cs="Times New Roman"/>
          <w:b w:val="0"/>
          <w:i w:val="0"/>
          <w:color w:val="231F20"/>
          <w:spacing w:val="-25"/>
          <w:sz w:val="22"/>
          <w:szCs w:val="24"/>
        </w:rPr>
        <w:t xml:space="preserve"> </w:t>
      </w:r>
      <w:r>
        <w:rPr>
          <w:rFonts w:ascii="Times New Roman" w:hAnsi="Times New Roman" w:eastAsia="Times New Roman" w:cs="Times New Roman"/>
          <w:b w:val="0"/>
          <w:i w:val="0"/>
          <w:color w:val="231F20"/>
          <w:spacing w:val="0"/>
          <w:sz w:val="22"/>
          <w:szCs w:val="24"/>
        </w:rPr>
        <w:t>the</w:t>
      </w:r>
      <w:r>
        <w:rPr>
          <w:rFonts w:ascii="Times New Roman" w:hAnsi="Times New Roman" w:eastAsia="Times New Roman" w:cs="Times New Roman"/>
          <w:b w:val="0"/>
          <w:i w:val="0"/>
          <w:color w:val="231F20"/>
          <w:spacing w:val="-25"/>
          <w:sz w:val="22"/>
          <w:szCs w:val="24"/>
        </w:rPr>
        <w:t xml:space="preserve"> </w:t>
      </w:r>
      <w:r>
        <w:rPr>
          <w:rFonts w:ascii="Times New Roman" w:hAnsi="Times New Roman" w:eastAsia="Times New Roman" w:cs="Times New Roman"/>
          <w:b w:val="0"/>
          <w:i w:val="0"/>
          <w:color w:val="231F20"/>
          <w:spacing w:val="0"/>
          <w:sz w:val="22"/>
          <w:szCs w:val="24"/>
        </w:rPr>
        <w:t>sum</w:t>
      </w:r>
      <w:r>
        <w:rPr>
          <w:rFonts w:ascii="Times New Roman" w:hAnsi="Times New Roman" w:eastAsia="Times New Roman" w:cs="Times New Roman"/>
          <w:b w:val="0"/>
          <w:i w:val="0"/>
          <w:color w:val="231F20"/>
          <w:spacing w:val="-25"/>
          <w:sz w:val="22"/>
          <w:szCs w:val="24"/>
        </w:rPr>
        <w:t xml:space="preserve"> </w:t>
      </w:r>
      <w:r>
        <w:rPr>
          <w:rFonts w:ascii="Times New Roman" w:hAnsi="Times New Roman" w:eastAsia="Times New Roman" w:cs="Times New Roman"/>
          <w:b w:val="0"/>
          <w:i w:val="0"/>
          <w:color w:val="231F20"/>
          <w:spacing w:val="0"/>
          <w:sz w:val="22"/>
          <w:szCs w:val="24"/>
        </w:rPr>
        <w:t>of</w:t>
      </w:r>
      <w:r>
        <w:rPr>
          <w:rFonts w:ascii="Times New Roman" w:hAnsi="Times New Roman" w:eastAsia="Times New Roman" w:cs="Times New Roman"/>
          <w:b w:val="0"/>
          <w:i w:val="0"/>
          <w:color w:val="231F20"/>
          <w:spacing w:val="-25"/>
          <w:sz w:val="22"/>
          <w:szCs w:val="24"/>
        </w:rPr>
        <w:t xml:space="preserve"> </w:t>
      </w:r>
      <w:r>
        <w:rPr>
          <w:rFonts w:ascii="Times New Roman" w:hAnsi="Times New Roman" w:eastAsia="Times New Roman" w:cs="Times New Roman"/>
          <w:b w:val="0"/>
          <w:i w:val="0"/>
          <w:color w:val="231F20"/>
          <w:spacing w:val="0"/>
          <w:sz w:val="22"/>
          <w:szCs w:val="24"/>
        </w:rPr>
        <w:t>the</w:t>
      </w:r>
      <w:r>
        <w:rPr>
          <w:rFonts w:ascii="Times New Roman" w:hAnsi="Times New Roman" w:eastAsia="Times New Roman" w:cs="Times New Roman"/>
          <w:b w:val="0"/>
          <w:i w:val="0"/>
          <w:color w:val="231F20"/>
          <w:spacing w:val="-25"/>
          <w:sz w:val="22"/>
          <w:szCs w:val="24"/>
        </w:rPr>
        <w:t xml:space="preserve"> </w:t>
      </w:r>
      <w:r>
        <w:rPr>
          <w:rFonts w:ascii="Times New Roman" w:hAnsi="Times New Roman" w:eastAsia="Times New Roman" w:cs="Times New Roman"/>
          <w:b w:val="0"/>
          <w:i/>
          <w:color w:val="231F20"/>
          <w:spacing w:val="0"/>
          <w:sz w:val="22"/>
          <w:szCs w:val="24"/>
        </w:rPr>
        <w:t>variances</w:t>
      </w:r>
      <w:r>
        <w:rPr>
          <w:rFonts w:ascii="Times New Roman" w:hAnsi="Times New Roman" w:eastAsia="Times New Roman" w:cs="Times New Roman"/>
          <w:b w:val="0"/>
          <w:i/>
          <w:color w:val="231F20"/>
          <w:spacing w:val="-25"/>
          <w:sz w:val="22"/>
          <w:szCs w:val="24"/>
        </w:rPr>
        <w:t xml:space="preserve"> </w:t>
      </w:r>
      <w:r>
        <w:rPr>
          <w:rFonts w:ascii="Times New Roman" w:hAnsi="Times New Roman" w:eastAsia="Times New Roman" w:cs="Times New Roman"/>
          <w:b w:val="0"/>
          <w:i w:val="0"/>
          <w:color w:val="231F20"/>
          <w:spacing w:val="0"/>
          <w:sz w:val="22"/>
          <w:szCs w:val="24"/>
        </w:rPr>
        <w:t>on</w:t>
      </w:r>
      <w:r>
        <w:rPr>
          <w:rFonts w:ascii="Times New Roman" w:hAnsi="Times New Roman" w:eastAsia="Times New Roman" w:cs="Times New Roman"/>
          <w:b w:val="0"/>
          <w:i w:val="0"/>
          <w:color w:val="231F20"/>
          <w:spacing w:val="-25"/>
          <w:sz w:val="22"/>
          <w:szCs w:val="24"/>
        </w:rPr>
        <w:t xml:space="preserve"> </w:t>
      </w:r>
      <w:r>
        <w:rPr>
          <w:rFonts w:ascii="Times New Roman" w:hAnsi="Times New Roman" w:eastAsia="Times New Roman" w:cs="Times New Roman"/>
          <w:b w:val="0"/>
          <w:i w:val="0"/>
          <w:color w:val="231F20"/>
          <w:spacing w:val="0"/>
          <w:sz w:val="22"/>
          <w:szCs w:val="24"/>
        </w:rPr>
        <w:t>the</w:t>
      </w:r>
      <w:r>
        <w:rPr>
          <w:rFonts w:ascii="Times New Roman" w:hAnsi="Times New Roman" w:eastAsia="Times New Roman" w:cs="Times New Roman"/>
          <w:b w:val="0"/>
          <w:i w:val="0"/>
          <w:color w:val="231F20"/>
          <w:spacing w:val="-25"/>
          <w:sz w:val="22"/>
          <w:szCs w:val="24"/>
        </w:rPr>
        <w:t xml:space="preserve"> </w:t>
      </w:r>
      <w:r>
        <w:rPr>
          <w:rFonts w:ascii="Times New Roman" w:hAnsi="Times New Roman" w:eastAsia="Times New Roman" w:cs="Times New Roman"/>
          <w:b w:val="0"/>
          <w:i w:val="0"/>
          <w:color w:val="231F20"/>
          <w:spacing w:val="0"/>
          <w:sz w:val="22"/>
          <w:szCs w:val="24"/>
        </w:rPr>
        <w:t>individual</w:t>
      </w:r>
      <w:r>
        <w:rPr>
          <w:rFonts w:ascii="Times New Roman" w:hAnsi="Times New Roman" w:eastAsia="Times New Roman" w:cs="Times New Roman"/>
          <w:b w:val="0"/>
          <w:i w:val="0"/>
          <w:color w:val="231F20"/>
          <w:spacing w:val="0"/>
          <w:w w:val="99"/>
          <w:sz w:val="22"/>
          <w:szCs w:val="24"/>
        </w:rPr>
        <w:t xml:space="preserve"> </w:t>
      </w:r>
      <w:r>
        <w:rPr>
          <w:rFonts w:ascii="Times New Roman" w:hAnsi="Times New Roman" w:eastAsia="Times New Roman" w:cs="Times New Roman"/>
          <w:b w:val="0"/>
          <w:i w:val="0"/>
          <w:color w:val="231F20"/>
          <w:spacing w:val="0"/>
          <w:w w:val="100"/>
          <w:sz w:val="22"/>
          <w:szCs w:val="24"/>
        </w:rPr>
        <w:t xml:space="preserve">assets, </w:t>
      </w:r>
      <w:r>
        <w:rPr>
          <w:rFonts w:ascii="Arial" w:hAnsi="Arial" w:eastAsia="Times New Roman" w:cs="Times New Roman"/>
          <w:b w:val="0"/>
          <w:i/>
          <w:color w:val="231F20"/>
          <w:spacing w:val="9"/>
          <w:w w:val="100"/>
          <w:sz w:val="22"/>
          <w:szCs w:val="24"/>
        </w:rPr>
        <w:t/>
      </w:r>
      <w:r>
        <w:rPr>
          <w:rFonts w:ascii="Arial" w:hAnsi="Arial" w:eastAsia="Times New Roman" w:cs="Times New Roman"/>
          <w:b w:val="0"/>
          <w:i/>
          <w:color w:val="231F20"/>
          <w:spacing w:val="9"/>
          <w:w w:val="100"/>
          <w:sz w:val="22"/>
          <w:szCs w:val="24"/>
        </w:rPr>
        <w:t/>
      </w:r>
      <w:r>
        <w:rPr>
          <w:rFonts w:ascii="Times New Roman" w:hAnsi="Times New Roman" w:eastAsia="Times New Roman" w:cs="Times New Roman"/>
          <w:b w:val="0"/>
          <w:i w:val="0"/>
          <w:color w:val="231F20"/>
          <w:spacing w:val="9"/>
          <w:w w:val="100"/>
          <w:position w:val="8"/>
          <w:sz w:val="15"/>
          <w:szCs w:val="24"/>
        </w:rPr>
        <w:t>2</w:t>
      </w:r>
      <w:r>
        <w:rPr>
          <w:rFonts w:ascii="Times New Roman" w:hAnsi="Times New Roman" w:eastAsia="Times New Roman" w:cs="Times New Roman"/>
          <w:b w:val="0"/>
          <w:i w:val="0"/>
          <w:color w:val="231F20"/>
          <w:spacing w:val="9"/>
          <w:w w:val="100"/>
          <w:position w:val="0"/>
          <w:sz w:val="22"/>
          <w:szCs w:val="24"/>
        </w:rPr>
        <w:t xml:space="preserve">, </w:t>
      </w:r>
      <w:r>
        <w:rPr>
          <w:rFonts w:ascii="Times New Roman" w:hAnsi="Times New Roman" w:eastAsia="Times New Roman" w:cs="Times New Roman"/>
          <w:b w:val="0"/>
          <w:i w:val="0"/>
          <w:color w:val="231F20"/>
          <w:spacing w:val="0"/>
          <w:w w:val="100"/>
          <w:position w:val="0"/>
          <w:sz w:val="22"/>
          <w:szCs w:val="24"/>
        </w:rPr>
        <w:t>multiplied by the square of the proportion invested</w:t>
      </w:r>
      <w:r>
        <w:rPr>
          <w:rFonts w:ascii="Times New Roman" w:hAnsi="Times New Roman" w:eastAsia="Times New Roman" w:cs="Times New Roman"/>
          <w:b w:val="0"/>
          <w:i w:val="0"/>
          <w:color w:val="231F20"/>
          <w:spacing w:val="45"/>
          <w:w w:val="100"/>
          <w:position w:val="0"/>
          <w:sz w:val="22"/>
          <w:szCs w:val="24"/>
        </w:rPr>
        <w:t xml:space="preserve"> </w:t>
      </w:r>
      <w:r>
        <w:rPr>
          <w:rFonts w:ascii="Times New Roman" w:hAnsi="Times New Roman" w:eastAsia="Times New Roman" w:cs="Times New Roman"/>
          <w:b w:val="0"/>
          <w:i w:val="0"/>
          <w:color w:val="231F20"/>
          <w:spacing w:val="0"/>
          <w:w w:val="100"/>
          <w:position w:val="0"/>
          <w:sz w:val="22"/>
          <w:szCs w:val="24"/>
        </w:rPr>
        <w:t xml:space="preserve">in </w:t>
      </w:r>
      <w:r>
        <w:rPr>
          <w:rFonts w:ascii="Times New Roman" w:hAnsi="Times New Roman" w:eastAsia="Times New Roman" w:cs="Times New Roman"/>
          <w:b w:val="0"/>
          <w:i w:val="0"/>
          <w:color w:val="231F20"/>
          <w:spacing w:val="-25"/>
          <w:w w:val="100"/>
          <w:position w:val="0"/>
          <w:sz w:val="22"/>
          <w:szCs w:val="24"/>
        </w:rPr>
        <w:t xml:space="preserve"> </w:t>
      </w:r>
      <w:r>
        <w:rPr>
          <w:rFonts w:ascii="Times New Roman" w:hAnsi="Times New Roman" w:eastAsia="Times New Roman" w:cs="Times New Roman"/>
          <w:b w:val="0"/>
          <w:i w:val="0"/>
          <w:color w:val="231F20"/>
          <w:spacing w:val="0"/>
          <w:w w:val="100"/>
          <w:position w:val="0"/>
          <w:sz w:val="22"/>
          <w:szCs w:val="24"/>
        </w:rPr>
        <w:t>each,</w:t>
      </w:r>
    </w:p>
    <w:p>
      <w:pPr>
        <w:pStyle w:val="BodyText"/>
        <w:kinsoku w:val="0"/>
        <w:overflowPunct w:val="0"/>
        <w:spacing w:before="44" w:line="240" w:lineRule="auto"/>
        <w:ind w:left="248" w:firstLine="0"/>
        <w:rPr>
          <w:rFonts w:eastAsia="Times New Roman" w:cs="Times New Roman"/>
          <w:b w:val="0"/>
          <w:i w:val="0"/>
          <w:color w:val="000000"/>
          <w:spacing w:val="0"/>
          <w:position w:val="0"/>
          <w:szCs w:val="24"/>
        </w:rPr>
      </w:pPr>
      <w:r>
        <w:rPr>
          <w:rFonts w:ascii="Times New Roman" w:hAnsi="Times New Roman" w:eastAsia="Times New Roman" w:cs="Times New Roman"/>
          <w:b w:val="0"/>
          <w:i w:val="0"/>
          <w:color w:val="000000"/>
          <w:spacing w:val="0"/>
          <w:w w:val="100"/>
          <w:position w:val="0"/>
          <w:sz w:val="22"/>
          <w:szCs w:val="24"/>
        </w:rPr>
        <w:pict>
          <v:shape id="_x0000_s1041" style="height:12.3pt;margin-left:59.7pt;margin-top:2.2pt;mso-position-horizontal-relative:page;position:absolute;width:11.05pt;z-index:-251656192" o:allowincell="f" filled="f" stroked="f" type="#_x0000_t202">
            <v:textbox style="layout-flow:horizontal" inset="0,0,0,0">
              <w:txbxContent>
                <w:p>
                  <w:pPr>
                    <w:pStyle w:val="BodyText"/>
                    <w:kinsoku w:val="0"/>
                    <w:overflowPunct w:val="0"/>
                    <w:spacing w:before="0" w:line="246" w:lineRule="exact"/>
                    <w:ind w:left="0" w:firstLine="0"/>
                    <w:rPr>
                      <w:rFonts w:eastAsia="Times New Roman" w:cs="Times New Roman"/>
                      <w:b w:val="0"/>
                      <w:i w:val="0"/>
                      <w:color w:val="000000"/>
                      <w:spacing w:val="0"/>
                      <w:w w:val="100"/>
                      <w:position w:val="0"/>
                      <w:sz w:val="15"/>
                      <w:szCs w:val="24"/>
                    </w:rPr>
                  </w:pPr>
                  <w:r>
                    <w:rPr>
                      <w:rFonts w:ascii="宋体" w:hAnsi="宋体" w:eastAsia="宋体"/>
                      <w:i/>
                      <w:color w:val="231F20"/>
                      <w:sz w:val="22"/>
                    </w:rPr>
                    <w:t>X2</w:t>
                  </w:r>
                  <w:r>
                    <w:rPr>
                      <w:rFonts w:ascii="Times New Roman" w:hAnsi="Times New Roman" w:eastAsia="Times New Roman" w:cs="Times New Roman"/>
                      <w:b w:val="0"/>
                      <w:i/>
                      <w:color w:val="231F20"/>
                      <w:spacing w:val="9"/>
                      <w:w w:val="99"/>
                      <w:position w:val="-8"/>
                      <w:sz w:val="22"/>
                      <w:szCs w:val="24"/>
                    </w:rPr>
                  </w:r>
                  <w:r>
                    <w:rPr>
                      <w:rFonts w:ascii="Times New Roman" w:hAnsi="Times New Roman" w:eastAsia="Times New Roman" w:cs="Times New Roman"/>
                      <w:b w:val="0"/>
                      <w:i w:val="0"/>
                      <w:color w:val="231F20"/>
                      <w:spacing w:val="0"/>
                      <w:w w:val="102"/>
                      <w:position w:val="0"/>
                      <w:sz w:val="15"/>
                      <w:szCs w:val="24"/>
                    </w:rPr>
                  </w:r>
                </w:p>
              </w:txbxContent>
            </v:textbox>
          </v:shape>
        </w:pict>
      </w:r>
      <w:r>
        <w:rPr>
          <w:rFonts w:ascii="Times New Roman" w:hAnsi="Times New Roman" w:eastAsia="Times New Roman" w:cs="Times New Roman"/>
          <w:b w:val="0"/>
          <w:i/>
          <w:color w:val="231F20"/>
          <w:position w:val="-2"/>
          <w:sz w:val="15"/>
          <w:szCs w:val="24"/>
        </w:rPr>
        <w:t xml:space="preserve">j </w:t>
      </w:r>
      <w:r>
        <w:rPr>
          <w:rFonts w:ascii="Times New Roman" w:hAnsi="Times New Roman" w:eastAsia="Times New Roman" w:cs="Times New Roman"/>
          <w:b w:val="0"/>
          <w:i w:val="0"/>
          <w:color w:val="231F20"/>
          <w:position w:val="5"/>
          <w:sz w:val="22"/>
          <w:szCs w:val="24"/>
        </w:rPr>
        <w:t xml:space="preserve">. The second term,  </w:t>
      </w:r>
      <w:r>
        <w:rPr>
          <w:rFonts w:ascii="Trebuchet MS" w:hAnsi="Trebuchet MS" w:eastAsia="Times New Roman" w:cs="Times New Roman"/>
          <w:b w:val="0"/>
          <w:i/>
          <w:color w:val="231F20"/>
          <w:position w:val="0"/>
          <w:sz w:val="22"/>
          <w:szCs w:val="24"/>
        </w:rPr>
        <w:t>@@</w:t>
      </w:r>
      <w:r>
        <w:rPr>
          <w:rFonts w:ascii="Times New Roman" w:hAnsi="Times New Roman" w:eastAsia="Times New Roman" w:cs="Times New Roman"/>
          <w:b w:val="0"/>
          <w:i w:val="0"/>
          <w:color w:val="231F20"/>
          <w:position w:val="0"/>
          <w:sz w:val="22"/>
          <w:szCs w:val="24"/>
        </w:rPr>
        <w:t xml:space="preserve">, is the effect of the </w:t>
      </w:r>
      <w:r>
        <w:rPr>
          <w:rFonts w:ascii="Times New Roman" w:hAnsi="Times New Roman" w:eastAsia="Times New Roman" w:cs="Times New Roman"/>
          <w:b w:val="0"/>
          <w:i w:val="0"/>
          <w:color w:val="231F20"/>
          <w:spacing w:val="50"/>
          <w:position w:val="0"/>
          <w:sz w:val="22"/>
          <w:szCs w:val="24"/>
        </w:rPr>
        <w:t xml:space="preserve"> </w:t>
      </w:r>
      <w:r>
        <w:rPr>
          <w:rFonts w:ascii="Times New Roman" w:hAnsi="Times New Roman" w:eastAsia="Times New Roman" w:cs="Times New Roman"/>
          <w:b w:val="0"/>
          <w:i/>
          <w:color w:val="231F20"/>
          <w:spacing w:val="0"/>
          <w:position w:val="0"/>
          <w:sz w:val="22"/>
          <w:szCs w:val="24"/>
        </w:rPr>
        <w:t>covariance</w:t>
      </w:r>
    </w:p>
    <w:p>
      <w:pPr>
        <w:pStyle w:val="BodyText"/>
        <w:kinsoku w:val="0"/>
        <w:overflowPunct w:val="0"/>
        <w:spacing w:before="51" w:line="240" w:lineRule="auto"/>
        <w:ind w:left="114" w:firstLine="0"/>
        <w:rPr>
          <w:rFonts w:eastAsia="Times New Roman" w:cs="Times New Roman"/>
          <w:b w:val="0"/>
          <w:color w:val="000000"/>
          <w:spacing w:val="0"/>
          <w:szCs w:val="24"/>
        </w:rPr>
      </w:pPr>
      <w:r>
        <w:rPr>
          <w:rFonts w:ascii="宋体" w:hAnsi="宋体" w:eastAsia="宋体"/>
          <w:color w:val="231F20"/>
          <w:sz w:val="22"/>
        </w:rPr>
        <w:t>在投资组合中的个人资产。</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6"/>
          <w:sz w:val="22"/>
          <w:szCs w:val="24"/>
        </w:rPr>
      </w:r>
      <w:r>
        <w:rPr>
          <w:rFonts w:ascii="Times New Roman" w:hAnsi="Times New Roman" w:eastAsia="Times New Roman" w:cs="Times New Roman"/>
          <w:b w:val="0"/>
          <w:color w:val="231F20"/>
          <w:spacing w:val="0"/>
          <w:sz w:val="22"/>
          <w:szCs w:val="24"/>
        </w:rPr>
      </w:r>
    </w:p>
    <w:p>
      <w:pPr>
        <w:pStyle w:val="BodyText"/>
        <w:kinsoku w:val="0"/>
        <w:overflowPunct w:val="0"/>
        <w:spacing w:before="25" w:line="240" w:lineRule="auto"/>
        <w:ind w:left="473" w:firstLine="0"/>
        <w:rPr>
          <w:rFonts w:ascii="Trebuchet MS" w:hAnsi="Trebuchet MS" w:eastAsia="Times New Roman" w:cs="Times New Roman"/>
          <w:b w:val="0"/>
          <w:i w:val="0"/>
          <w:color w:val="000000"/>
          <w:spacing w:val="0"/>
          <w:szCs w:val="24"/>
        </w:rPr>
      </w:pPr>
      <w:r>
        <w:rPr>
          <w:rFonts w:ascii="宋体" w:hAnsi="宋体" w:eastAsia="宋体"/>
          <w:color w:val="231F20"/>
          <w:sz w:val="22"/>
        </w:rPr>
        <w:t>矩阵表示的方差，V</w:t>
      </w:r>
      <w:r>
        <w:rPr>
          <w:rFonts w:ascii="宋体" w:hAnsi="宋体" w:eastAsia="宋体"/>
          <w:color w:val="231F20"/>
          <w:sz w:val="22"/>
        </w:rPr>
        <w:t xml:space="preserve"> </w:t>
      </w:r>
      <w:r>
        <w:rPr>
          <w:rFonts w:ascii="宋体" w:hAnsi="宋体" w:eastAsia="宋体"/>
          <w:color w:val="231F20"/>
          <w:sz w:val="22"/>
        </w:rPr>
        <w:t>等同于</w:t>
      </w:r>
      <w:r>
        <w:rPr>
          <w:rFonts w:ascii="宋体" w:hAnsi="宋体" w:eastAsia="宋体"/>
          <w:color w:val="231F20"/>
          <w:sz w:val="22"/>
        </w:rPr>
        <w:t>@ @</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5"/>
          <w:sz w:val="22"/>
          <w:szCs w:val="24"/>
        </w:rPr>
      </w:r>
      <w:r>
        <w:rPr>
          <w:rFonts w:ascii="Times New Roman" w:hAnsi="Times New Roman" w:eastAsia="Times New Roman" w:cs="Times New Roman"/>
          <w:b w:val="0"/>
          <w:i/>
          <w:color w:val="231F20"/>
          <w:spacing w:val="8"/>
          <w:sz w:val="22"/>
          <w:szCs w:val="24"/>
        </w:rPr>
      </w:r>
      <w:r>
        <w:rPr>
          <w:rFonts w:ascii="Times New Roman" w:hAnsi="Times New Roman" w:eastAsia="Times New Roman" w:cs="Times New Roman"/>
          <w:b w:val="0"/>
          <w:i w:val="0"/>
          <w:color w:val="231F20"/>
          <w:spacing w:val="8"/>
          <w:sz w:val="22"/>
          <w:szCs w:val="24"/>
        </w:rPr>
      </w:r>
      <w:r>
        <w:rPr>
          <w:rFonts w:ascii="Times New Roman" w:hAnsi="Times New Roman" w:eastAsia="Times New Roman" w:cs="Times New Roman"/>
          <w:b w:val="0"/>
          <w:i w:val="0"/>
          <w:color w:val="231F20"/>
          <w:spacing w:val="-5"/>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5"/>
          <w:sz w:val="22"/>
          <w:szCs w:val="24"/>
        </w:rPr>
      </w:r>
      <w:r>
        <w:rPr>
          <w:rFonts w:ascii="Times New Roman" w:hAnsi="Times New Roman" w:eastAsia="Times New Roman" w:cs="Times New Roman"/>
          <w:b w:val="0"/>
          <w:i w:val="0"/>
          <w:color w:val="231F20"/>
          <w:spacing w:val="0"/>
          <w:sz w:val="22"/>
          <w:szCs w:val="24"/>
        </w:rPr>
      </w:r>
      <w:r>
        <w:rPr>
          <w:rFonts w:ascii="Trebuchet MS" w:hAnsi="Trebuchet MS" w:eastAsia="Times New Roman" w:cs="Times New Roman"/>
          <w:b w:val="0"/>
          <w:i/>
          <w:color w:val="231F20"/>
          <w:spacing w:val="0"/>
          <w:sz w:val="22"/>
          <w:szCs w:val="24"/>
        </w:rPr>
      </w:r>
    </w:p>
    <w:p>
      <w:pPr>
        <w:pStyle w:val="BodyText"/>
        <w:kinsoku w:val="0"/>
        <w:overflowPunct w:val="0"/>
        <w:spacing w:before="150" w:line="264" w:lineRule="auto"/>
        <w:ind w:left="114" w:hanging="1"/>
        <w:rPr>
          <w:rFonts w:eastAsia="Times New Roman" w:cs="Times New Roman"/>
          <w:b w:val="0"/>
          <w:i w:val="0"/>
          <w:color w:val="000000"/>
          <w:spacing w:val="0"/>
          <w:w w:val="100"/>
          <w:position w:val="0"/>
          <w:szCs w:val="24"/>
        </w:rPr>
      </w:pPr>
      <w:r>
        <w:rPr>
          <w:rFonts w:ascii="宋体" w:hAnsi="宋体" w:eastAsia="宋体"/>
          <w:color w:val="231F20"/>
          <w:sz w:val="22"/>
        </w:rPr>
        <w:t>在表达式中</w:t>
      </w:r>
      <w:r>
        <w:rPr>
          <w:rFonts w:ascii="宋体" w:hAnsi="宋体" w:eastAsia="宋体"/>
          <w:color w:val="231F20"/>
          <w:sz w:val="22"/>
        </w:rPr>
        <w:t>xt</w:t>
      </w:r>
      <w:r>
        <w:rPr>
          <w:rFonts w:ascii="宋体" w:hAnsi="宋体" w:eastAsia="宋体"/>
          <w:color w:val="231F20"/>
          <w:sz w:val="22"/>
        </w:rPr>
        <w:t>是投资组合中各股票投资比例的转置向量，</w:t>
      </w:r>
      <w:r>
        <w:rPr>
          <w:rFonts w:ascii="宋体" w:hAnsi="宋体" w:eastAsia="宋体"/>
          <w:color w:val="231F20"/>
          <w:sz w:val="22"/>
        </w:rPr>
        <w:t>Q</w:t>
      </w:r>
      <w:r>
        <w:rPr>
          <w:rFonts w:ascii="宋体" w:hAnsi="宋体" w:eastAsia="宋体"/>
          <w:color w:val="231F20"/>
          <w:sz w:val="22"/>
        </w:rPr>
        <w:t>是方差协方差矩阵。</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i/>
          <w:color w:val="231F20"/>
          <w:sz w:val="22"/>
          <w:szCs w:val="24"/>
        </w:rPr>
      </w:r>
      <w:r>
        <w:rPr>
          <w:rFonts w:ascii="Times New Roman" w:hAnsi="Times New Roman" w:eastAsia="Times New Roman" w:cs="Times New Roman"/>
          <w:b w:val="0"/>
          <w:i/>
          <w:color w:val="231F20"/>
          <w:position w:val="8"/>
          <w:sz w:val="15"/>
          <w:szCs w:val="24"/>
        </w:rPr>
      </w:r>
      <w:r>
        <w:rPr>
          <w:rFonts w:ascii="Times New Roman" w:hAnsi="Times New Roman" w:eastAsia="Times New Roman" w:cs="Times New Roman"/>
          <w:b w:val="0"/>
          <w:i w:val="0"/>
          <w:color w:val="231F20"/>
          <w:position w:val="0"/>
          <w:sz w:val="22"/>
          <w:szCs w:val="24"/>
        </w:rPr>
      </w:r>
      <w:r>
        <w:rPr>
          <w:rFonts w:ascii="Times New Roman" w:hAnsi="Times New Roman" w:eastAsia="Times New Roman" w:cs="Times New Roman"/>
          <w:b w:val="0"/>
          <w:i w:val="0"/>
          <w:color w:val="231F20"/>
          <w:spacing w:val="5"/>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9"/>
          <w:w w:val="100"/>
          <w:position w:val="0"/>
          <w:sz w:val="22"/>
          <w:szCs w:val="24"/>
        </w:rPr>
      </w:r>
      <w:r>
        <w:rPr>
          <w:rFonts w:ascii="Times New Roman" w:hAnsi="Times New Roman" w:eastAsia="Times New Roman" w:cs="Times New Roman"/>
          <w:b w:val="0"/>
          <w:i w:val="0"/>
          <w:color w:val="231F20"/>
          <w:spacing w:val="0"/>
          <w:w w:val="100"/>
          <w:position w:val="0"/>
          <w:sz w:val="22"/>
          <w:szCs w:val="24"/>
        </w:rPr>
      </w:r>
    </w:p>
    <w:p>
      <w:pPr>
        <w:pStyle w:val="BodyText"/>
        <w:kinsoku w:val="0"/>
        <w:overflowPunct w:val="0"/>
        <w:spacing w:before="2" w:line="264" w:lineRule="auto"/>
        <w:ind w:left="114" w:right="116"/>
        <w:jc w:val="both"/>
        <w:rPr>
          <w:rFonts w:eastAsia="Times New Roman" w:cs="Times New Roman"/>
          <w:b w:val="0"/>
          <w:color w:val="000000"/>
          <w:spacing w:val="0"/>
          <w:w w:val="100"/>
          <w:szCs w:val="24"/>
        </w:rPr>
      </w:pPr>
      <w:r>
        <w:rPr>
          <w:rFonts w:ascii="宋体" w:hAnsi="宋体" w:eastAsia="宋体"/>
          <w:color w:val="231F20"/>
          <w:sz w:val="22"/>
        </w:rPr>
        <w:t>通常地，我们可以用一个简化的组合模型来代表投资组合的风险和回报，然后对此进行优化。</w:t>
      </w:r>
      <w:r>
        <w:rPr>
          <w:rFonts w:ascii="宋体" w:hAnsi="宋体" w:eastAsia="宋体"/>
          <w:color w:val="231F20"/>
          <w:sz w:val="22"/>
        </w:rPr>
        <w:t>这点从根本上看其实是</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150" w:line="240" w:lineRule="auto"/>
        <w:ind w:left="114" w:right="116" w:firstLine="0"/>
        <w:jc w:val="center"/>
        <w:rPr>
          <w:rFonts w:eastAsia="Times New Roman" w:cs="Times New Roman"/>
          <w:b w:val="0"/>
          <w:i w:val="0"/>
          <w:color w:val="000000"/>
          <w:spacing w:val="0"/>
          <w:szCs w:val="24"/>
        </w:rPr>
      </w:pPr>
      <w:r>
        <w:rPr>
          <w:rFonts w:ascii="宋体" w:hAnsi="宋体" w:eastAsia="宋体"/>
          <w:i/>
          <w:color w:val="231F20"/>
          <w:sz w:val="22"/>
        </w:rPr>
        <w:t>F =−R + V</w:t>
      </w:r>
      <w:r>
        <w:rPr>
          <w:rFonts w:ascii="Times New Roman" w:hAnsi="Times New Roman" w:eastAsia="Times New Roman" w:cs="Times New Roman"/>
          <w:b w:val="0"/>
          <w:i/>
          <w:color w:val="231F20"/>
          <w:sz w:val="22"/>
          <w:szCs w:val="24"/>
        </w:rPr>
      </w:r>
      <w:r>
        <w:rPr>
          <w:rFonts w:ascii="Garamond" w:hAnsi="Garamond" w:eastAsia="Times New Roman" w:cs="Times New Roman"/>
          <w:b w:val="0"/>
          <w:i w:val="0"/>
          <w:color w:val="231F20"/>
          <w:sz w:val="22"/>
          <w:szCs w:val="24"/>
        </w:rPr>
      </w:r>
      <w:r>
        <w:rPr>
          <w:rFonts w:ascii="Garamond" w:hAnsi="Garamond" w:eastAsia="Times New Roman" w:cs="Times New Roman"/>
          <w:b w:val="0"/>
          <w:i w:val="0"/>
          <w:color w:val="231F20"/>
          <w:sz w:val="22"/>
          <w:szCs w:val="24"/>
        </w:rPr>
      </w:r>
      <w:r>
        <w:rPr>
          <w:rFonts w:ascii="Times New Roman" w:hAnsi="Times New Roman" w:eastAsia="Times New Roman" w:cs="Times New Roman"/>
          <w:b w:val="0"/>
          <w:i/>
          <w:color w:val="231F20"/>
          <w:sz w:val="22"/>
          <w:szCs w:val="24"/>
        </w:rPr>
      </w:r>
      <w:r>
        <w:rPr>
          <w:rFonts w:ascii="Garamond" w:hAnsi="Garamond" w:eastAsia="Times New Roman" w:cs="Times New Roman"/>
          <w:b w:val="0"/>
          <w:i w:val="0"/>
          <w:color w:val="231F20"/>
          <w:sz w:val="22"/>
          <w:szCs w:val="24"/>
        </w:rPr>
      </w:r>
      <w:r>
        <w:rPr>
          <w:rFonts w:ascii="Garamond" w:hAnsi="Garamond" w:eastAsia="Times New Roman" w:cs="Times New Roman"/>
          <w:b w:val="0"/>
          <w:i w:val="0"/>
          <w:color w:val="231F20"/>
          <w:spacing w:val="-5"/>
          <w:sz w:val="22"/>
          <w:szCs w:val="24"/>
        </w:rPr>
      </w:r>
      <w:r>
        <w:rPr>
          <w:rFonts w:ascii="Times New Roman" w:hAnsi="Times New Roman" w:eastAsia="Times New Roman" w:cs="Times New Roman"/>
          <w:b w:val="0"/>
          <w:i/>
          <w:color w:val="231F20"/>
          <w:spacing w:val="0"/>
          <w:sz w:val="22"/>
          <w:szCs w:val="24"/>
        </w:rPr>
      </w:r>
    </w:p>
    <w:p>
      <w:pPr>
        <w:pStyle w:val="BodyText"/>
        <w:kinsoku w:val="0"/>
        <w:overflowPunct w:val="0"/>
        <w:spacing w:before="125" w:line="264" w:lineRule="auto"/>
        <w:ind w:left="114" w:right="178" w:hanging="1"/>
        <w:jc w:val="both"/>
        <w:rPr>
          <w:rFonts w:eastAsia="Times New Roman" w:cs="Times New Roman"/>
          <w:b w:val="0"/>
          <w:i w:val="0"/>
          <w:color w:val="000000"/>
          <w:spacing w:val="0"/>
          <w:w w:val="100"/>
          <w:position w:val="0"/>
          <w:szCs w:val="24"/>
        </w:rPr>
      </w:pPr>
      <w:r>
        <w:rPr>
          <w:rFonts w:ascii="宋体" w:hAnsi="宋体" w:eastAsia="宋体"/>
          <w:color w:val="231F20"/>
          <w:sz w:val="22"/>
        </w:rPr>
        <w:t>此中的R代表投资组合的收益率，V代表了投资组合的风险。在这一情况下，优化是一个最小化问题：</w:t>
      </w:r>
      <w:r>
        <w:rPr>
          <w:rFonts w:ascii="宋体" w:hAnsi="宋体" w:eastAsia="宋体"/>
          <w:color w:val="231F20"/>
          <w:sz w:val="22"/>
        </w:rPr>
        <w:t>我们希望找到</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i/>
          <w:color w:val="231F20"/>
          <w:spacing w:val="0"/>
          <w:sz w:val="22"/>
          <w:szCs w:val="24"/>
        </w:rPr>
      </w:r>
      <w:r>
        <w:rPr>
          <w:rFonts w:ascii="Times New Roman" w:hAnsi="Times New Roman" w:eastAsia="Times New Roman" w:cs="Times New Roman"/>
          <w:b w:val="0"/>
          <w:i/>
          <w:color w:val="231F20"/>
          <w:spacing w:val="-14"/>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4"/>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4"/>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4"/>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4"/>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4"/>
          <w:sz w:val="22"/>
          <w:szCs w:val="24"/>
        </w:rPr>
      </w:r>
      <w:r>
        <w:rPr>
          <w:rFonts w:ascii="Times New Roman" w:hAnsi="Times New Roman" w:eastAsia="Times New Roman" w:cs="Times New Roman"/>
          <w:b w:val="0"/>
          <w:i/>
          <w:color w:val="231F20"/>
          <w:spacing w:val="0"/>
          <w:sz w:val="22"/>
          <w:szCs w:val="24"/>
        </w:rPr>
      </w:r>
      <w:r>
        <w:rPr>
          <w:rFonts w:ascii="Times New Roman" w:hAnsi="Times New Roman" w:eastAsia="Times New Roman" w:cs="Times New Roman"/>
          <w:b w:val="0"/>
          <w:i/>
          <w:color w:val="231F20"/>
          <w:spacing w:val="2"/>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4"/>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4"/>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4"/>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0"/>
          <w:position w:val="8"/>
          <w:sz w:val="15"/>
          <w:szCs w:val="24"/>
        </w:rPr>
      </w:r>
      <w:r>
        <w:rPr>
          <w:rFonts w:ascii="Times New Roman" w:hAnsi="Times New Roman" w:eastAsia="Times New Roman" w:cs="Times New Roman"/>
          <w:b w:val="0"/>
          <w:i w:val="0"/>
          <w:color w:val="231F20"/>
          <w:spacing w:val="0"/>
          <w:w w:val="102"/>
          <w:position w:val="8"/>
          <w:sz w:val="15"/>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0"/>
          <w:w w:val="100"/>
          <w:position w:val="0"/>
          <w:sz w:val="22"/>
          <w:szCs w:val="24"/>
        </w:rPr>
      </w:r>
      <w:r>
        <w:rPr>
          <w:rFonts w:ascii="Times New Roman" w:hAnsi="Times New Roman" w:eastAsia="Times New Roman" w:cs="Times New Roman"/>
          <w:b w:val="0"/>
          <w:i w:val="0"/>
          <w:color w:val="231F20"/>
          <w:spacing w:val="0"/>
          <w:w w:val="100"/>
          <w:position w:val="0"/>
          <w:sz w:val="22"/>
          <w:szCs w:val="24"/>
        </w:rPr>
      </w:r>
    </w:p>
    <w:p>
      <w:pPr>
        <w:pStyle w:val="BodyText"/>
        <w:kinsoku w:val="0"/>
        <w:overflowPunct w:val="0"/>
        <w:spacing w:before="150" w:line="240" w:lineRule="auto"/>
        <w:ind w:left="114" w:right="116" w:firstLine="0"/>
        <w:jc w:val="center"/>
        <w:rPr>
          <w:rFonts w:eastAsia="Times New Roman" w:cs="Times New Roman"/>
          <w:b w:val="0"/>
          <w:i w:val="0"/>
          <w:color w:val="000000"/>
          <w:spacing w:val="0"/>
          <w:szCs w:val="24"/>
        </w:rPr>
      </w:pPr>
      <w:r>
        <w:rPr>
          <w:rFonts w:ascii="宋体" w:hAnsi="宋体" w:eastAsia="宋体"/>
          <w:color w:val="000000"/>
          <w:sz w:val="22"/>
        </w:rPr>
        <w:t xml:space="preserve">min {F} </w:t>
      </w:r>
      <w:r>
        <w:rPr>
          <w:rFonts w:ascii="宋体" w:hAnsi="宋体" w:eastAsia="宋体"/>
          <w:color w:val="000000"/>
          <w:sz w:val="24"/>
        </w:rPr>
        <w:t> </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i/>
          <w:color w:val="231F20"/>
          <w:spacing w:val="0"/>
          <w:sz w:val="22"/>
          <w:szCs w:val="24"/>
        </w:rPr>
      </w:r>
      <w:r>
        <w:rPr>
          <w:rFonts w:ascii="Times New Roman" w:hAnsi="Times New Roman" w:eastAsia="Times New Roman" w:cs="Times New Roman"/>
          <w:b w:val="0"/>
          <w:i w:val="0"/>
          <w:color w:val="231F20"/>
          <w:spacing w:val="0"/>
          <w:sz w:val="22"/>
          <w:szCs w:val="24"/>
        </w:rPr>
      </w:r>
    </w:p>
    <w:p>
      <w:pPr>
        <w:pStyle w:val="BodyText"/>
        <w:kinsoku w:val="0"/>
        <w:overflowPunct w:val="0"/>
        <w:spacing w:before="150" w:line="264" w:lineRule="auto"/>
        <w:ind w:left="114" w:right="116" w:firstLine="0"/>
        <w:jc w:val="both"/>
        <w:rPr>
          <w:rFonts w:eastAsia="Times New Roman" w:cs="Times New Roman"/>
          <w:b w:val="0"/>
          <w:color w:val="000000"/>
          <w:spacing w:val="0"/>
          <w:w w:val="100"/>
          <w:szCs w:val="24"/>
        </w:rPr>
      </w:pPr>
      <w:r>
        <w:rPr>
          <w:rFonts w:ascii="宋体" w:hAnsi="宋体" w:eastAsia="宋体"/>
          <w:color w:val="231F20"/>
          <w:sz w:val="22"/>
        </w:rPr>
        <w:t>此优化因而能最大限度地减少风险并增加收益。</w:t>
      </w:r>
      <w:r>
        <w:rPr>
          <w:rFonts w:ascii="宋体" w:hAnsi="宋体" w:eastAsia="宋体"/>
          <w:color w:val="231F20"/>
          <w:sz w:val="22"/>
        </w:rPr>
        <w:t>然而，这种优化通常受约束条件的影响。</w:t>
      </w:r>
      <w:r>
        <w:rPr>
          <w:rFonts w:ascii="宋体" w:hAnsi="宋体" w:eastAsia="宋体"/>
          <w:color w:val="231F20"/>
          <w:sz w:val="22"/>
        </w:rPr>
        <w:t>更进一步的深入探讨，用一种易处理的方式（Bartholomew-Biggs, 2005)，开发出一种复合函数形式的约束，把问题转化为一个无约束优化，在此基础上建立迭代，最终得到全局的无约束优化方案。</w:t>
      </w:r>
      <w:r>
        <w:rPr>
          <w:rFonts w:ascii="宋体" w:hAnsi="宋体" w:eastAsia="宋体"/>
          <w:color w:val="231F20"/>
          <w:sz w:val="22"/>
        </w:rPr>
        <w:t>抛开这个模型框架，我们开始考虑量子计算环境。</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before="3" w:line="240" w:lineRule="auto"/>
        <w:ind w:left="0" w:firstLine="0"/>
        <w:rPr>
          <w:rFonts w:eastAsia="Times New Roman" w:cs="Times New Roman"/>
          <w:b w:val="0"/>
          <w:i w:val="0"/>
          <w:sz w:val="20"/>
          <w:szCs w:val="24"/>
        </w:rPr>
      </w:pPr>
    </w:p>
    <w:p>
      <w:pPr>
        <w:pStyle w:val="BodyText"/>
        <w:kinsoku w:val="0"/>
        <w:overflowPunct w:val="0"/>
        <w:spacing w:before="0" w:line="20" w:lineRule="exact"/>
        <w:ind w:left="110" w:firstLine="0"/>
        <w:rPr>
          <w:rFonts w:eastAsia="Times New Roman" w:cs="Times New Roman"/>
          <w:sz w:val="2"/>
          <w:szCs w:val="24"/>
        </w:rPr>
      </w:pPr>
      <w:r>
        <w:rPr>
          <w:rFonts w:ascii="Times New Roman" w:hAnsi="Times New Roman" w:eastAsia="Times New Roman" w:cs="Times New Roman"/>
          <w:sz w:val="2"/>
          <w:szCs w:val="24"/>
        </w:rPr>
        <w:pict>
          <v:group id="_x0000_i1042" style="height:1pt;mso-position-horizontal-relative:char;mso-position-vertical-relative:line;width:72.15pt" coordsize="1443,20" coordorigin="0,0" o:allowincell="f">
            <v:shape id="_x0000_s1043" style="height:20;left:4;mso-position-horizontal-relative:page;mso-position-vertical-relative:page;position:absolute;top:4;width:1435" coordsize="1435,20" o:allowincell="f" filled="f" stroked="t" strokecolor="black" strokeweight="0.4pt" path="m,hhl1434,hhe">
              <v:stroke filltype="solid"/>
              <v:path arrowok="t"/>
            </v:shape>
            <w10:wrap type="none"/>
            <w10:anchorlock/>
          </v:group>
        </w:pict>
      </w:r>
    </w:p>
    <w:p>
      <w:pPr>
        <w:pStyle w:val="BodyText"/>
        <w:kinsoku w:val="0"/>
        <w:overflowPunct w:val="0"/>
        <w:spacing w:before="35" w:line="220" w:lineRule="exact"/>
        <w:ind w:left="114" w:hanging="1"/>
        <w:rPr>
          <w:rFonts w:eastAsia="Times New Roman" w:cs="Times New Roman"/>
          <w:b w:val="0"/>
          <w:i w:val="0"/>
          <w:color w:val="000000"/>
          <w:spacing w:val="0"/>
          <w:w w:val="100"/>
          <w:position w:val="0"/>
          <w:sz w:val="19"/>
          <w:szCs w:val="24"/>
        </w:rPr>
      </w:pPr>
      <w:r>
        <w:rPr>
          <w:rFonts w:ascii="宋体" w:hAnsi="宋体" w:eastAsia="宋体"/>
          <w:color w:val="000000"/>
          <w:sz w:val="24"/>
        </w:rPr>
        <w:t>在本章的研究中没有提及的一种复合函数是风险回报率F=V/R</w:t>
      </w:r>
      <w:r>
        <w:rPr>
          <w:rFonts w:ascii="Times New Roman" w:hAnsi="Times New Roman" w:eastAsia="Times New Roman" w:cs="Times New Roman"/>
          <w:b w:val="0"/>
          <w:color w:val="231F20"/>
          <w:spacing w:val="3"/>
          <w:position w:val="7"/>
          <w:sz w:val="13"/>
          <w:szCs w:val="24"/>
        </w:rPr>
      </w:r>
      <w:r>
        <w:rPr>
          <w:rFonts w:ascii="Times New Roman" w:hAnsi="Times New Roman" w:eastAsia="Times New Roman" w:cs="Times New Roman"/>
          <w:b w:val="0"/>
          <w:color w:val="231F20"/>
          <w:spacing w:val="3"/>
          <w:position w:val="0"/>
          <w:sz w:val="19"/>
          <w:szCs w:val="24"/>
        </w:rPr>
      </w:r>
      <w:r>
        <w:rPr>
          <w:rFonts w:ascii="Times New Roman" w:hAnsi="Times New Roman" w:eastAsia="Times New Roman" w:cs="Times New Roman"/>
          <w:b w:val="0"/>
          <w:color w:val="231F20"/>
          <w:spacing w:val="0"/>
          <w:position w:val="0"/>
          <w:sz w:val="19"/>
          <w:szCs w:val="24"/>
        </w:rPr>
      </w:r>
      <w:r>
        <w:rPr>
          <w:rFonts w:ascii="Times New Roman" w:hAnsi="Times New Roman" w:eastAsia="Times New Roman" w:cs="Times New Roman"/>
          <w:b w:val="0"/>
          <w:color w:val="231F20"/>
          <w:spacing w:val="-27"/>
          <w:position w:val="0"/>
          <w:sz w:val="19"/>
          <w:szCs w:val="24"/>
        </w:rPr>
      </w:r>
      <w:r>
        <w:rPr>
          <w:rFonts w:ascii="Times New Roman" w:hAnsi="Times New Roman" w:eastAsia="Times New Roman" w:cs="Times New Roman"/>
          <w:b w:val="0"/>
          <w:color w:val="231F20"/>
          <w:spacing w:val="0"/>
          <w:position w:val="0"/>
          <w:sz w:val="19"/>
          <w:szCs w:val="24"/>
        </w:rPr>
      </w:r>
      <w:r>
        <w:rPr>
          <w:rFonts w:ascii="Times New Roman" w:hAnsi="Times New Roman" w:eastAsia="Times New Roman" w:cs="Times New Roman"/>
          <w:b w:val="0"/>
          <w:color w:val="231F20"/>
          <w:spacing w:val="0"/>
          <w:w w:val="99"/>
          <w:position w:val="0"/>
          <w:sz w:val="19"/>
          <w:szCs w:val="24"/>
        </w:rPr>
      </w:r>
      <w:r>
        <w:rPr>
          <w:rFonts w:ascii="Times New Roman" w:hAnsi="Times New Roman" w:eastAsia="Times New Roman" w:cs="Times New Roman"/>
          <w:b w:val="0"/>
          <w:color w:val="231F20"/>
          <w:spacing w:val="0"/>
          <w:w w:val="100"/>
          <w:position w:val="0"/>
          <w:sz w:val="19"/>
          <w:szCs w:val="24"/>
        </w:rPr>
      </w:r>
      <w:r>
        <w:rPr>
          <w:rFonts w:ascii="Times New Roman" w:hAnsi="Times New Roman" w:eastAsia="Times New Roman" w:cs="Times New Roman"/>
          <w:b w:val="0"/>
          <w:i/>
          <w:color w:val="231F20"/>
          <w:spacing w:val="0"/>
          <w:w w:val="100"/>
          <w:position w:val="0"/>
          <w:sz w:val="19"/>
          <w:szCs w:val="24"/>
        </w:rPr>
      </w:r>
      <w:r>
        <w:rPr>
          <w:rFonts w:ascii="Garamond" w:hAnsi="Garamond" w:eastAsia="Times New Roman" w:cs="Times New Roman"/>
          <w:b w:val="0"/>
          <w:i w:val="0"/>
          <w:color w:val="231F20"/>
          <w:spacing w:val="0"/>
          <w:w w:val="100"/>
          <w:position w:val="0"/>
          <w:sz w:val="19"/>
          <w:szCs w:val="24"/>
        </w:rPr>
      </w:r>
      <w:r>
        <w:rPr>
          <w:rFonts w:ascii="Times New Roman" w:hAnsi="Times New Roman" w:eastAsia="Times New Roman" w:cs="Times New Roman"/>
          <w:b w:val="0"/>
          <w:i/>
          <w:color w:val="231F20"/>
          <w:spacing w:val="0"/>
          <w:w w:val="100"/>
          <w:position w:val="9"/>
          <w:sz w:val="13"/>
          <w:szCs w:val="24"/>
          <w:u w:val="single" w:color="000000"/>
        </w:rPr>
      </w:r>
      <w:r>
        <w:rPr>
          <w:rFonts w:ascii="Times New Roman" w:hAnsi="Times New Roman" w:eastAsia="Times New Roman" w:cs="Times New Roman"/>
          <w:b w:val="0"/>
          <w:i/>
          <w:color w:val="231F20"/>
          <w:spacing w:val="-10"/>
          <w:w w:val="100"/>
          <w:position w:val="9"/>
          <w:sz w:val="13"/>
          <w:szCs w:val="24"/>
          <w:u w:val="single" w:color="000000"/>
        </w:rPr>
      </w:r>
      <w:r>
        <w:rPr>
          <w:rFonts w:ascii="Times New Roman" w:hAnsi="Times New Roman" w:eastAsia="Times New Roman" w:cs="Times New Roman"/>
          <w:b w:val="0"/>
          <w:i w:val="0"/>
          <w:color w:val="231F20"/>
          <w:spacing w:val="0"/>
          <w:w w:val="100"/>
          <w:position w:val="0"/>
          <w:sz w:val="19"/>
          <w:szCs w:val="24"/>
        </w:rPr>
      </w:r>
    </w:p>
    <w:p>
      <w:pPr>
        <w:pStyle w:val="BodyText"/>
        <w:kinsoku w:val="0"/>
        <w:overflowPunct w:val="0"/>
        <w:spacing w:before="0" w:line="75" w:lineRule="exact"/>
        <w:ind w:left="894" w:firstLine="0"/>
        <w:rPr>
          <w:rFonts w:eastAsia="Times New Roman" w:cs="Times New Roman"/>
          <w:b w:val="0"/>
          <w:i w:val="0"/>
          <w:color w:val="000000"/>
          <w:w w:val="100"/>
          <w:sz w:val="13"/>
          <w:szCs w:val="24"/>
        </w:rPr>
      </w:pPr>
      <w:r>
        <w:rPr>
          <w:rFonts w:ascii="宋体" w:hAnsi="宋体" w:eastAsia="宋体"/>
          <w:i/>
          <w:color w:val="231F20"/>
          <w:sz w:val="14"/>
        </w:rPr>
        <w:t>R</w:t>
      </w:r>
      <w:r>
        <w:t xml:space="preserve"> </w:t>
      </w:r>
      <w:r>
        <w:rPr>
          <w:rFonts w:ascii="Times New Roman" w:hAnsi="Times New Roman" w:eastAsia="Times New Roman" w:cs="Times New Roman"/>
          <w:b w:val="0"/>
          <w:i/>
          <w:color w:val="231F20"/>
          <w:w w:val="101"/>
          <w:sz w:val="13"/>
          <w:szCs w:val="24"/>
        </w:rPr>
      </w:r>
      <w:r>
        <w:rPr>
          <w:rStyle w:val="a9"/>
        </w:rPr>
        <w:commentReference w:id="2"/>
      </w:r>
    </w:p>
    <w:p>
      <w:pPr>
        <w:pStyle w:val="BodyText"/>
        <w:kinsoku w:val="0"/>
        <w:overflowPunct w:val="0"/>
        <w:spacing w:before="0" w:line="75" w:lineRule="exact"/>
        <w:ind w:left="894" w:firstLine="0"/>
        <w:rPr>
          <w:rFonts w:eastAsia="Times New Roman" w:cs="Times New Roman"/>
          <w:b w:val="0"/>
          <w:i w:val="0"/>
          <w:color w:val="000000"/>
          <w:w w:val="100"/>
          <w:sz w:val="13"/>
          <w:szCs w:val="24"/>
        </w:rPr>
        <w:sectPr>
          <w:headerReference w:type="even" r:id="rId6"/>
          <w:headerReference w:type="default" r:id="rId7"/>
          <w:type w:val="nextPage"/>
          <w:pgSz w:w="8820" w:h="13320"/>
          <w:pgMar w:top="1060" w:right="1000" w:bottom="280" w:left="1080" w:header="775" w:footer="0"/>
          <w:pgNumType w:start="81"/>
          <w:cols w:equalWidth="0" w:space="720" w:num="1">
            <w:col w:w="6740"/>
          </w:cols>
        </w:sectPr>
      </w:pPr>
    </w:p>
    <w:p>
      <w:pPr>
        <w:pStyle w:val="BodyText"/>
        <w:kinsoku w:val="0"/>
        <w:overflowPunct w:val="0"/>
        <w:spacing w:before="7" w:line="240" w:lineRule="auto"/>
        <w:ind w:left="0" w:firstLine="0"/>
        <w:rPr>
          <w:rFonts w:eastAsia="Times New Roman" w:cs="Times New Roman"/>
          <w:b w:val="0"/>
          <w:i/>
          <w:sz w:val="15"/>
          <w:szCs w:val="24"/>
        </w:rPr>
      </w:pPr>
    </w:p>
    <w:p>
      <w:pPr>
        <w:pStyle w:val="ListParagraph"/>
        <w:numPr>
          <w:ilvl w:val="2"/>
          <w:numId w:val="3"/>
        </w:numPr>
        <w:tabs>
          <w:tab w:val="left" w:pos="790"/>
        </w:tabs>
        <w:kinsoku w:val="0"/>
        <w:overflowPunct w:val="0"/>
        <w:spacing w:before="70" w:line="283" w:lineRule="auto"/>
        <w:ind w:left="789" w:right="756" w:hanging="677"/>
        <w:rPr>
          <w:rFonts w:ascii="Times New Roman" w:hAnsi="Times New Roman" w:eastAsia="Times New Roman" w:cs="Times New Roman"/>
          <w:b w:val="0"/>
          <w:color w:val="000000"/>
          <w:spacing w:val="0"/>
          <w:w w:val="100"/>
          <w:sz w:val="19"/>
          <w:szCs w:val="24"/>
        </w:rPr>
      </w:pPr>
      <w:r>
        <w:rPr>
          <w:rFonts w:ascii="宋体" w:hAnsi="宋体" w:eastAsia="宋体"/>
          <w:b/>
          <w:color w:val="231F20"/>
          <w:sz w:val="20"/>
        </w:rPr>
        <w:t>图论（graph-theoretic)组合优化模型</w:t>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20"/>
          <w:sz w:val="19"/>
          <w:szCs w:val="24"/>
        </w:rPr>
      </w:r>
      <w:r>
        <w:rPr>
          <w:rFonts w:ascii="Times New Roman" w:hAnsi="Times New Roman" w:eastAsia="Times New Roman" w:cs="Times New Roman"/>
          <w:b/>
          <w:color w:val="231F20"/>
          <w:spacing w:val="0"/>
          <w:sz w:val="19"/>
          <w:szCs w:val="24"/>
        </w:rPr>
      </w:r>
      <w:r>
        <w:rPr>
          <w:rFonts w:ascii="Times New Roman" w:hAnsi="Times New Roman" w:eastAsia="Times New Roman" w:cs="Times New Roman"/>
          <w:b/>
          <w:color w:val="231F20"/>
          <w:spacing w:val="-20"/>
          <w:sz w:val="19"/>
          <w:szCs w:val="24"/>
        </w:rPr>
      </w:r>
      <w:r>
        <w:rPr>
          <w:rFonts w:ascii="Times New Roman" w:hAnsi="Times New Roman" w:eastAsia="Times New Roman" w:cs="Times New Roman"/>
          <w:b/>
          <w:color w:val="231F20"/>
          <w:spacing w:val="0"/>
          <w:sz w:val="19"/>
          <w:szCs w:val="24"/>
        </w:rPr>
      </w:r>
      <w:r>
        <w:rPr>
          <w:rFonts w:ascii="Times New Roman" w:hAnsi="Times New Roman" w:eastAsia="Times New Roman" w:cs="Times New Roman"/>
          <w:b/>
          <w:color w:val="231F20"/>
          <w:spacing w:val="-1"/>
          <w:w w:val="99"/>
          <w:sz w:val="19"/>
          <w:szCs w:val="24"/>
        </w:rPr>
      </w:r>
      <w:r>
        <w:rPr>
          <w:rFonts w:ascii="Times New Roman" w:hAnsi="Times New Roman" w:eastAsia="Times New Roman" w:cs="Times New Roman"/>
          <w:b/>
          <w:color w:val="231F20"/>
          <w:spacing w:val="0"/>
          <w:w w:val="100"/>
          <w:sz w:val="19"/>
          <w:szCs w:val="24"/>
        </w:rPr>
      </w:r>
    </w:p>
    <w:p>
      <w:pPr>
        <w:pStyle w:val="BodyText"/>
        <w:kinsoku w:val="0"/>
        <w:overflowPunct w:val="0"/>
        <w:spacing w:before="134" w:line="264" w:lineRule="auto"/>
        <w:ind w:right="109" w:firstLine="0"/>
        <w:jc w:val="both"/>
        <w:rPr>
          <w:rFonts w:eastAsia="Times New Roman" w:cs="Times New Roman"/>
          <w:b w:val="0"/>
          <w:color w:val="000000"/>
          <w:spacing w:val="0"/>
          <w:w w:val="100"/>
          <w:szCs w:val="24"/>
        </w:rPr>
      </w:pPr>
      <w:r>
        <w:rPr>
          <w:rFonts w:ascii="宋体" w:hAnsi="宋体" w:eastAsia="宋体"/>
          <w:color w:val="231F20"/>
          <w:sz w:val="22"/>
        </w:rPr>
        <w:t>图论结构是组合优化问题的问题的基础。</w:t>
      </w:r>
      <w:r>
        <w:rPr>
          <w:rFonts w:ascii="宋体" w:hAnsi="宋体" w:eastAsia="宋体"/>
          <w:color w:val="231F20"/>
          <w:sz w:val="22"/>
        </w:rPr>
        <w:t>组合优化用</w:t>
      </w:r>
      <w:r>
        <w:rPr>
          <w:rFonts w:ascii="宋体" w:hAnsi="宋体" w:eastAsia="宋体"/>
          <w:color w:val="231F20"/>
          <w:sz w:val="22"/>
        </w:rPr>
        <w:t>MIS</w:t>
      </w:r>
      <w:r>
        <w:rPr>
          <w:rFonts w:ascii="宋体" w:hAnsi="宋体" w:eastAsia="宋体"/>
          <w:color w:val="231F20"/>
          <w:sz w:val="22"/>
        </w:rPr>
        <w:t>（Management Information Systems）和加权</w:t>
      </w:r>
      <w:r>
        <w:rPr>
          <w:rFonts w:ascii="宋体" w:hAnsi="宋体" w:eastAsia="宋体"/>
          <w:color w:val="231F20"/>
          <w:sz w:val="22"/>
        </w:rPr>
        <w:t>MIS</w:t>
      </w:r>
      <w:r>
        <w:rPr>
          <w:rFonts w:ascii="宋体" w:hAnsi="宋体" w:eastAsia="宋体"/>
          <w:color w:val="231F20"/>
          <w:sz w:val="22"/>
        </w:rPr>
        <w:t>（</w:t>
      </w:r>
      <w:r>
        <w:rPr>
          <w:rFonts w:ascii="宋体" w:hAnsi="宋体" w:eastAsia="宋体"/>
          <w:color w:val="231F20"/>
          <w:sz w:val="22"/>
        </w:rPr>
        <w:t>WMIS</w:t>
      </w:r>
      <w:r>
        <w:rPr>
          <w:rFonts w:ascii="宋体" w:hAnsi="宋体" w:eastAsia="宋体"/>
          <w:color w:val="231F20"/>
          <w:sz w:val="22"/>
        </w:rPr>
        <w:t>）表示。</w:t>
      </w:r>
      <w:r>
        <w:rPr>
          <w:rFonts w:ascii="宋体" w:hAnsi="宋体" w:eastAsia="宋体"/>
          <w:color w:val="231F20"/>
          <w:sz w:val="22"/>
        </w:rPr>
        <w:t>MIS和</w:t>
      </w:r>
      <w:r>
        <w:rPr>
          <w:rFonts w:ascii="宋体" w:hAnsi="宋体" w:eastAsia="宋体"/>
          <w:color w:val="231F20"/>
          <w:sz w:val="22"/>
        </w:rPr>
        <w:t>WMIS</w:t>
      </w:r>
      <w:r>
        <w:rPr>
          <w:rFonts w:ascii="宋体" w:hAnsi="宋体" w:eastAsia="宋体"/>
          <w:color w:val="231F20"/>
          <w:sz w:val="22"/>
        </w:rPr>
        <w:t>为基本组合优化问题与现实可行的的量子计算环境建立了一个桥接。</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07"/>
        <w:jc w:val="both"/>
        <w:rPr>
          <w:rFonts w:eastAsia="Times New Roman" w:cs="Times New Roman"/>
          <w:b w:val="0"/>
          <w:i w:val="0"/>
          <w:color w:val="000000"/>
          <w:spacing w:val="0"/>
          <w:w w:val="100"/>
          <w:szCs w:val="24"/>
        </w:rPr>
      </w:pPr>
      <w:r>
        <w:rPr>
          <w:rFonts w:ascii="宋体" w:hAnsi="宋体" w:eastAsia="宋体"/>
          <w:color w:val="231F20"/>
          <w:sz w:val="22"/>
        </w:rPr>
        <w:t>考虑到目前为止，一直是二次式的形式，但不是二次二元问题。</w:t>
      </w:r>
      <w:r>
        <w:rPr>
          <w:rFonts w:ascii="宋体" w:hAnsi="宋体" w:eastAsia="宋体"/>
          <w:color w:val="231F20"/>
          <w:sz w:val="22"/>
        </w:rPr>
        <w:t>然而，论文（ Choi and Bian ）提供了一种连接伊辛</w:t>
      </w:r>
      <w:r>
        <w:rPr>
          <w:rFonts w:ascii="宋体" w:hAnsi="宋体" w:eastAsia="宋体"/>
          <w:color w:val="231F20"/>
          <w:sz w:val="22"/>
        </w:rPr>
        <w:t>/</w:t>
      </w:r>
      <w:r>
        <w:rPr>
          <w:rFonts w:ascii="宋体" w:hAnsi="宋体" w:eastAsia="宋体"/>
          <w:color w:val="231F20"/>
          <w:sz w:val="22"/>
        </w:rPr>
        <w:t>曲波形式与</w:t>
      </w:r>
      <w:r>
        <w:rPr>
          <w:rFonts w:ascii="宋体" w:hAnsi="宋体" w:eastAsia="宋体"/>
          <w:color w:val="231F20"/>
          <w:sz w:val="22"/>
        </w:rPr>
        <w:t>MIS</w:t>
      </w:r>
      <w:r>
        <w:rPr>
          <w:rFonts w:ascii="宋体" w:hAnsi="宋体" w:eastAsia="宋体"/>
          <w:color w:val="231F20"/>
          <w:sz w:val="22"/>
        </w:rPr>
        <w:t>或</w:t>
      </w:r>
      <w:r>
        <w:rPr>
          <w:rFonts w:ascii="宋体" w:hAnsi="宋体" w:eastAsia="宋体"/>
          <w:color w:val="231F20"/>
          <w:sz w:val="22"/>
        </w:rPr>
        <w:t>WMIS</w:t>
      </w:r>
      <w:r>
        <w:rPr>
          <w:rFonts w:ascii="宋体" w:hAnsi="宋体" w:eastAsia="宋体"/>
          <w:color w:val="231F20"/>
          <w:sz w:val="22"/>
        </w:rPr>
        <w:t>表示的方法，可以用来表达可能在量子计算环境可解的问题（Choi, 2008, 2010, Bian et al., 2010)。</w:t>
      </w:r>
      <w:r>
        <w:rPr>
          <w:rFonts w:ascii="宋体" w:hAnsi="宋体" w:eastAsia="宋体"/>
          <w:color w:val="231F20"/>
          <w:sz w:val="22"/>
        </w:rPr>
        <w:t>如上述提到的，优化和决策问题是相关的。</w:t>
      </w:r>
      <w:r>
        <w:rPr>
          <w:rFonts w:ascii="宋体" w:hAnsi="宋体" w:eastAsia="宋体"/>
          <w:color w:val="231F20"/>
          <w:sz w:val="22"/>
        </w:rPr>
        <w:t>对于管理信息系统MIS而言，决策问题（寻找能否回答或者确认问题）是</w:t>
      </w:r>
      <w:r>
        <w:rPr>
          <w:rFonts w:ascii="宋体" w:hAnsi="宋体" w:eastAsia="宋体"/>
          <w:color w:val="231F20"/>
          <w:sz w:val="22"/>
        </w:rPr>
        <w:t>NP-Complete</w:t>
      </w:r>
      <w:r>
        <w:rPr>
          <w:rFonts w:ascii="宋体" w:hAnsi="宋体" w:eastAsia="宋体"/>
          <w:color w:val="231F20"/>
          <w:sz w:val="22"/>
        </w:rPr>
        <w:t>的，而优化版本（寻找最小解）是</w:t>
      </w:r>
      <w:r>
        <w:rPr>
          <w:rFonts w:ascii="宋体" w:hAnsi="宋体" w:eastAsia="宋体"/>
          <w:color w:val="231F20"/>
          <w:sz w:val="22"/>
        </w:rPr>
        <w:t>NP-Hard</w:t>
      </w:r>
      <w:r>
        <w:rPr>
          <w:rFonts w:ascii="宋体" w:hAnsi="宋体" w:eastAsia="宋体"/>
          <w:color w:val="231F20"/>
          <w:sz w:val="22"/>
        </w:rPr>
        <w:t>的。</w:t>
      </w:r>
      <w:r>
        <w:rPr>
          <w:rFonts w:ascii="宋体" w:hAnsi="宋体" w:eastAsia="宋体"/>
          <w:color w:val="231F20"/>
          <w:sz w:val="22"/>
        </w:rPr>
        <w:t>找到一个解决这些问题的办法是相当困难同时也要要花很多时间的。</w:t>
      </w:r>
      <w:r>
        <w:rPr>
          <w:rFonts w:ascii="宋体" w:hAnsi="宋体" w:eastAsia="宋体"/>
          <w:color w:val="231F20"/>
          <w:sz w:val="22"/>
        </w:rPr>
        <w:t>量子计算环境解决了这些难题。</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7"/>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line="264" w:lineRule="auto"/>
        <w:ind w:right="107"/>
        <w:jc w:val="both"/>
        <w:rPr>
          <w:rFonts w:eastAsia="Times New Roman" w:cs="Times New Roman"/>
          <w:b w:val="0"/>
          <w:i w:val="0"/>
          <w:color w:val="000000"/>
          <w:spacing w:val="0"/>
          <w:w w:val="100"/>
          <w:szCs w:val="24"/>
        </w:rPr>
      </w:pPr>
      <w:r>
        <w:rPr>
          <w:rFonts w:ascii="宋体" w:hAnsi="宋体" w:eastAsia="宋体"/>
          <w:color w:val="231F20"/>
          <w:sz w:val="22"/>
        </w:rPr>
        <w:t>最初的适配模型在MIS中被使用。</w:t>
      </w:r>
      <w:r>
        <w:rPr>
          <w:rFonts w:ascii="宋体" w:hAnsi="宋体" w:eastAsia="宋体"/>
          <w:color w:val="231F20"/>
          <w:sz w:val="22"/>
        </w:rPr>
        <w:t>一个graph，G(V,E)，包含着股票，V，股票之间的边际联系，E,用一个标准来确定选择。</w:t>
      </w:r>
      <w:r>
        <w:rPr>
          <w:rFonts w:ascii="宋体" w:hAnsi="宋体" w:eastAsia="宋体"/>
          <w:color w:val="231F20"/>
          <w:sz w:val="22"/>
        </w:rPr>
        <w:t>第一选择准则是风险表示为股票之间的相关性。</w:t>
      </w:r>
      <w:r>
        <w:rPr>
          <w:rFonts w:ascii="宋体" w:hAnsi="宋体" w:eastAsia="宋体"/>
          <w:color w:val="231F20"/>
          <w:sz w:val="22"/>
        </w:rPr>
        <w:t>因此，当对应的两支股票某些临界值相关，他们的两个边界点将会被连接.</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5"/>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color w:val="231F20"/>
          <w:spacing w:val="-1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line="261" w:lineRule="auto"/>
        <w:ind w:right="109"/>
        <w:jc w:val="both"/>
        <w:rPr>
          <w:rFonts w:eastAsia="Times New Roman" w:cs="Times New Roman"/>
          <w:b w:val="0"/>
          <w:i w:val="0"/>
          <w:color w:val="000000"/>
          <w:spacing w:val="0"/>
          <w:w w:val="100"/>
          <w:position w:val="0"/>
          <w:szCs w:val="24"/>
        </w:rPr>
      </w:pPr>
      <w:r>
        <w:rPr>
          <w:rFonts w:ascii="宋体" w:hAnsi="宋体" w:eastAsia="宋体"/>
          <w:color w:val="231F20"/>
          <w:sz w:val="22"/>
        </w:rPr>
        <w:t>在这里使用的相关性是不同于方差</w:t>
      </w:r>
      <w:r>
        <w:rPr>
          <w:rFonts w:ascii="宋体" w:hAnsi="宋体" w:eastAsia="宋体"/>
          <w:color w:val="231F20"/>
          <w:sz w:val="22"/>
        </w:rPr>
        <w:t>-</w:t>
      </w:r>
      <w:r>
        <w:rPr>
          <w:rFonts w:ascii="宋体" w:hAnsi="宋体" w:eastAsia="宋体"/>
          <w:color w:val="231F20"/>
          <w:sz w:val="22"/>
        </w:rPr>
        <w:t>协方差模型或者认股权证的快速审查。</w:t>
      </w:r>
      <w:r>
        <w:rPr>
          <w:rFonts w:ascii="宋体" w:hAnsi="宋体" w:eastAsia="宋体"/>
          <w:color w:val="231F20"/>
          <w:sz w:val="22"/>
        </w:rPr>
        <w:t>这个标准允许选择一个多元化的投资组合；</w:t>
      </w:r>
      <w:r>
        <w:rPr>
          <w:rFonts w:ascii="宋体" w:hAnsi="宋体" w:eastAsia="宋体"/>
          <w:color w:val="231F20"/>
          <w:sz w:val="22"/>
        </w:rPr>
        <w:t>在这里，多样化的指标是相关的但是其他指标也可以选择，例如,在投资组合中来自市场走势的风险。</w:t>
      </w:r>
      <w:r>
        <w:rPr>
          <w:rFonts w:ascii="宋体" w:hAnsi="宋体" w:eastAsia="宋体"/>
          <w:color w:val="231F20"/>
          <w:sz w:val="22"/>
        </w:rPr>
        <w:t>这样投资组合的性能技术由埃尔顿和他的同事所研究.</w:t>
      </w:r>
      <w:r>
        <w:rPr>
          <w:rFonts w:ascii="宋体" w:hAnsi="宋体" w:eastAsia="宋体"/>
          <w:color w:val="231F20"/>
          <w:sz w:val="22"/>
        </w:rPr>
        <w:t xml:space="preserve">2007). </w:t>
      </w:r>
      <w:r>
        <w:rPr>
          <w:rFonts w:ascii="宋体" w:hAnsi="宋体" w:eastAsia="宋体"/>
          <w:color w:val="231F20"/>
          <w:sz w:val="22"/>
        </w:rPr>
        <w:t>他们关注这样的一种表示:最小化V(Rp-Rb)</w:t>
      </w:r>
      <w:r>
        <w:rPr>
          <w:rFonts w:ascii="宋体" w:hAnsi="宋体" w:eastAsia="宋体"/>
          <w:i/>
          <w:color w:val="231F20"/>
          <w:sz w:val="22"/>
        </w:rPr>
        <w:t>，这是投资组合的回报差额变化率，</w:t>
      </w:r>
      <w:r>
        <w:rPr>
          <w:rFonts w:ascii="Times New Roman" w:hAnsi="Times New Roman" w:eastAsia="Times New Roman" w:cs="Times New Roman"/>
          <w:b w:val="0"/>
          <w:color w:val="231F20"/>
          <w:w w:val="105"/>
          <w:sz w:val="22"/>
          <w:szCs w:val="24"/>
        </w:rPr>
      </w:r>
      <w:r>
        <w:rPr>
          <w:rFonts w:ascii="Times New Roman" w:hAnsi="Times New Roman" w:eastAsia="Times New Roman" w:cs="Times New Roman"/>
          <w:b w:val="0"/>
          <w:color w:val="231F20"/>
          <w:spacing w:val="-29"/>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29"/>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29"/>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29"/>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29"/>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29"/>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29"/>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29"/>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29"/>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4"/>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4"/>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4"/>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4"/>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4"/>
          <w:w w:val="105"/>
          <w:sz w:val="22"/>
          <w:szCs w:val="24"/>
        </w:rPr>
      </w:r>
      <w:r>
        <w:rPr>
          <w:rFonts w:ascii="Times New Roman" w:hAnsi="Times New Roman" w:eastAsia="Times New Roman" w:cs="Times New Roman"/>
          <w:b w:val="0"/>
          <w:color w:val="231F20"/>
          <w:spacing w:val="-4"/>
          <w:w w:val="105"/>
          <w:sz w:val="22"/>
          <w:szCs w:val="24"/>
        </w:rPr>
      </w:r>
      <w:r>
        <w:rPr>
          <w:rFonts w:ascii="Times New Roman" w:hAnsi="Times New Roman" w:eastAsia="Times New Roman" w:cs="Times New Roman"/>
          <w:b w:val="0"/>
          <w:color w:val="231F20"/>
          <w:spacing w:val="-34"/>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4"/>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4"/>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4"/>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4"/>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4"/>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5"/>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5"/>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5"/>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5"/>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5"/>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5"/>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5"/>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5"/>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5"/>
          <w:w w:val="105"/>
          <w:sz w:val="22"/>
          <w:szCs w:val="24"/>
        </w:rPr>
      </w:r>
      <w:r>
        <w:rPr>
          <w:rFonts w:ascii="Times New Roman" w:hAnsi="Times New Roman" w:eastAsia="Times New Roman" w:cs="Times New Roman"/>
          <w:b w:val="0"/>
          <w:i/>
          <w:color w:val="231F20"/>
          <w:spacing w:val="0"/>
          <w:w w:val="105"/>
          <w:sz w:val="22"/>
          <w:szCs w:val="24"/>
        </w:rPr>
      </w:r>
      <w:r>
        <w:rPr>
          <w:rFonts w:ascii="Times New Roman" w:hAnsi="Times New Roman" w:eastAsia="Times New Roman" w:cs="Times New Roman"/>
          <w:b w:val="0"/>
          <w:i/>
          <w:color w:val="231F20"/>
          <w:spacing w:val="-35"/>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6"/>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6"/>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7"/>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6"/>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6"/>
          <w:w w:val="105"/>
          <w:sz w:val="22"/>
          <w:szCs w:val="24"/>
        </w:rPr>
      </w:r>
      <w:r>
        <w:rPr>
          <w:rFonts w:ascii="Times New Roman" w:hAnsi="Times New Roman" w:eastAsia="Times New Roman" w:cs="Times New Roman"/>
          <w:b w:val="0"/>
          <w:i/>
          <w:color w:val="231F20"/>
          <w:spacing w:val="0"/>
          <w:w w:val="105"/>
          <w:sz w:val="22"/>
          <w:szCs w:val="24"/>
        </w:rPr>
      </w:r>
      <w:r>
        <w:rPr>
          <w:rFonts w:ascii="Times New Roman" w:hAnsi="Times New Roman" w:eastAsia="Times New Roman" w:cs="Times New Roman"/>
          <w:b w:val="0"/>
          <w:i/>
          <w:color w:val="231F20"/>
          <w:spacing w:val="-27"/>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6"/>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6"/>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6"/>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9"/>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9"/>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9"/>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9"/>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9"/>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9"/>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9"/>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9"/>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9"/>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9"/>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9"/>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9"/>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16"/>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16"/>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16"/>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16"/>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16"/>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16"/>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16"/>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16"/>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16"/>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3"/>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3"/>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3"/>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3"/>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3"/>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4"/>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4"/>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4"/>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4"/>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4"/>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4"/>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4"/>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4"/>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4"/>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4"/>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4"/>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4"/>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4"/>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7"/>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7"/>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7"/>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7"/>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7"/>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7"/>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7"/>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7"/>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27"/>
          <w:w w:val="105"/>
          <w:sz w:val="22"/>
          <w:szCs w:val="24"/>
        </w:rPr>
      </w:r>
      <w:r>
        <w:rPr>
          <w:rFonts w:ascii="Times New Roman" w:hAnsi="Times New Roman" w:eastAsia="Times New Roman" w:cs="Times New Roman"/>
          <w:b w:val="0"/>
          <w:i w:val="0"/>
          <w:color w:val="231F20"/>
          <w:spacing w:val="0"/>
          <w:w w:val="105"/>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color w:val="231F20"/>
          <w:spacing w:val="3"/>
          <w:w w:val="105"/>
          <w:sz w:val="22"/>
          <w:szCs w:val="24"/>
        </w:rPr>
      </w:r>
      <w:r>
        <w:rPr>
          <w:rFonts w:ascii="Times New Roman" w:hAnsi="Times New Roman" w:eastAsia="Times New Roman" w:cs="Times New Roman"/>
          <w:b w:val="0"/>
          <w:i w:val="0"/>
          <w:color w:val="231F20"/>
          <w:spacing w:val="3"/>
          <w:w w:val="105"/>
          <w:sz w:val="22"/>
          <w:szCs w:val="24"/>
        </w:rPr>
      </w:r>
      <w:r>
        <w:rPr>
          <w:rFonts w:ascii="Times New Roman" w:hAnsi="Times New Roman" w:eastAsia="Times New Roman" w:cs="Times New Roman"/>
          <w:b w:val="0"/>
          <w:i/>
          <w:color w:val="231F20"/>
          <w:spacing w:val="3"/>
          <w:w w:val="105"/>
          <w:sz w:val="22"/>
          <w:szCs w:val="24"/>
        </w:rPr>
      </w:r>
      <w:r>
        <w:rPr>
          <w:rFonts w:ascii="Times New Roman" w:hAnsi="Times New Roman" w:eastAsia="Times New Roman" w:cs="Times New Roman"/>
          <w:b w:val="0"/>
          <w:i/>
          <w:color w:val="231F20"/>
          <w:spacing w:val="3"/>
          <w:w w:val="105"/>
          <w:position w:val="-5"/>
          <w:sz w:val="15"/>
          <w:szCs w:val="24"/>
        </w:rPr>
      </w:r>
      <w:r>
        <w:rPr>
          <w:rFonts w:ascii="Times New Roman" w:hAnsi="Times New Roman" w:eastAsia="Times New Roman" w:cs="Times New Roman"/>
          <w:b w:val="0"/>
          <w:i/>
          <w:color w:val="231F20"/>
          <w:spacing w:val="-10"/>
          <w:w w:val="105"/>
          <w:position w:val="-5"/>
          <w:sz w:val="15"/>
          <w:szCs w:val="24"/>
        </w:rPr>
      </w:r>
      <w:r>
        <w:rPr>
          <w:rFonts w:ascii="Palatino Linotype" w:hAnsi="Palatino Linotype" w:eastAsia="Times New Roman" w:cs="Times New Roman"/>
          <w:b w:val="0"/>
          <w:i w:val="0"/>
          <w:color w:val="231F20"/>
          <w:spacing w:val="0"/>
          <w:w w:val="105"/>
          <w:position w:val="0"/>
          <w:sz w:val="22"/>
          <w:szCs w:val="24"/>
        </w:rPr>
      </w:r>
      <w:r>
        <w:rPr>
          <w:rFonts w:ascii="Palatino Linotype" w:hAnsi="Palatino Linotype" w:eastAsia="Times New Roman" w:cs="Times New Roman"/>
          <w:b w:val="0"/>
          <w:i w:val="0"/>
          <w:color w:val="231F20"/>
          <w:spacing w:val="-34"/>
          <w:w w:val="105"/>
          <w:position w:val="0"/>
          <w:sz w:val="22"/>
          <w:szCs w:val="24"/>
        </w:rPr>
      </w:r>
      <w:r>
        <w:rPr>
          <w:rFonts w:ascii="Times New Roman" w:hAnsi="Times New Roman" w:eastAsia="Times New Roman" w:cs="Times New Roman"/>
          <w:b w:val="0"/>
          <w:i/>
          <w:color w:val="231F20"/>
          <w:spacing w:val="0"/>
          <w:w w:val="105"/>
          <w:position w:val="0"/>
          <w:sz w:val="22"/>
          <w:szCs w:val="24"/>
        </w:rPr>
      </w:r>
      <w:r>
        <w:rPr>
          <w:rFonts w:ascii="Times New Roman" w:hAnsi="Times New Roman" w:eastAsia="Times New Roman" w:cs="Times New Roman"/>
          <w:b w:val="0"/>
          <w:i/>
          <w:color w:val="231F20"/>
          <w:spacing w:val="0"/>
          <w:w w:val="105"/>
          <w:position w:val="-5"/>
          <w:sz w:val="15"/>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37"/>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37"/>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37"/>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37"/>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37"/>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37"/>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37"/>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37"/>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37"/>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37"/>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37"/>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Style w:val="a9"/>
        </w:rPr>
        <w:commentReference w:id="3"/>
      </w:r>
    </w:p>
    <w:p>
      <w:pPr>
        <w:pStyle w:val="BodyText"/>
        <w:kinsoku w:val="0"/>
        <w:overflowPunct w:val="0"/>
        <w:spacing w:before="0" w:line="246" w:lineRule="exact"/>
        <w:ind w:firstLine="0"/>
        <w:jc w:val="both"/>
        <w:rPr>
          <w:rFonts w:eastAsia="Times New Roman" w:cs="Times New Roman"/>
          <w:b w:val="0"/>
          <w:i w:val="0"/>
          <w:color w:val="000000"/>
          <w:spacing w:val="0"/>
          <w:position w:val="0"/>
          <w:szCs w:val="24"/>
        </w:rPr>
      </w:pPr>
      <w:r>
        <w:rPr>
          <w:rFonts w:ascii="宋体" w:hAnsi="宋体" w:eastAsia="宋体"/>
          <w:i/>
          <w:color w:val="231F20"/>
          <w:sz w:val="22"/>
        </w:rPr>
        <w:t>RP</w:t>
      </w:r>
      <w:r>
        <w:rPr>
          <w:rFonts w:ascii="宋体" w:hAnsi="宋体" w:eastAsia="宋体"/>
          <w:i/>
          <w:color w:val="231F20"/>
          <w:sz w:val="22"/>
        </w:rPr>
        <w:t>，与一个基准</w:t>
      </w:r>
      <w:r>
        <w:rPr>
          <w:rFonts w:ascii="宋体" w:hAnsi="宋体" w:eastAsia="宋体"/>
          <w:i/>
          <w:color w:val="231F20"/>
          <w:sz w:val="22"/>
        </w:rPr>
        <w:t>Rb(</w:t>
      </w:r>
      <w:r>
        <w:rPr>
          <w:rFonts w:ascii="宋体" w:hAnsi="宋体" w:eastAsia="宋体"/>
          <w:i/>
          <w:color w:val="231F20"/>
          <w:sz w:val="22"/>
        </w:rPr>
        <w:t>例如，像道琼斯指数</w:t>
      </w:r>
      <w:r>
        <w:rPr>
          <w:rFonts w:ascii="宋体" w:hAnsi="宋体" w:eastAsia="宋体"/>
          <w:i/>
          <w:color w:val="231F20"/>
          <w:sz w:val="22"/>
        </w:rPr>
        <w:t>–</w:t>
      </w:r>
      <w:r>
        <w:rPr>
          <w:rFonts w:ascii="Times New Roman" w:hAnsi="Times New Roman" w:eastAsia="Times New Roman" w:cs="Times New Roman"/>
          <w:b w:val="0"/>
          <w:i/>
          <w:color w:val="231F20"/>
          <w:spacing w:val="2"/>
          <w:sz w:val="22"/>
          <w:szCs w:val="24"/>
        </w:rPr>
      </w:r>
      <w:r>
        <w:rPr>
          <w:rFonts w:ascii="Times New Roman" w:hAnsi="Times New Roman" w:eastAsia="Times New Roman" w:cs="Times New Roman"/>
          <w:b w:val="0"/>
          <w:i/>
          <w:color w:val="231F20"/>
          <w:spacing w:val="2"/>
          <w:position w:val="-5"/>
          <w:sz w:val="15"/>
          <w:szCs w:val="24"/>
        </w:rPr>
      </w:r>
      <w:r>
        <w:rPr>
          <w:rFonts w:ascii="Times New Roman" w:hAnsi="Times New Roman" w:eastAsia="Times New Roman" w:cs="Times New Roman"/>
          <w:b w:val="0"/>
          <w:i w:val="0"/>
          <w:color w:val="231F20"/>
          <w:spacing w:val="2"/>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color w:val="231F20"/>
          <w:spacing w:val="2"/>
          <w:position w:val="0"/>
          <w:sz w:val="22"/>
          <w:szCs w:val="24"/>
        </w:rPr>
      </w:r>
      <w:r>
        <w:rPr>
          <w:rFonts w:ascii="Times New Roman" w:hAnsi="Times New Roman" w:eastAsia="Times New Roman" w:cs="Times New Roman"/>
          <w:b w:val="0"/>
          <w:i/>
          <w:color w:val="231F20"/>
          <w:spacing w:val="2"/>
          <w:position w:val="-5"/>
          <w:sz w:val="15"/>
          <w:szCs w:val="24"/>
        </w:rPr>
      </w:r>
      <w:r>
        <w:rPr>
          <w:rFonts w:ascii="Times New Roman" w:hAnsi="Times New Roman" w:eastAsia="Times New Roman" w:cs="Times New Roman"/>
          <w:b w:val="0"/>
          <w:i w:val="0"/>
          <w:color w:val="231F20"/>
          <w:spacing w:val="2"/>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23"/>
          <w:position w:val="0"/>
          <w:sz w:val="22"/>
          <w:szCs w:val="24"/>
        </w:rPr>
      </w:r>
      <w:r>
        <w:rPr>
          <w:rFonts w:ascii="Times New Roman" w:hAnsi="Times New Roman" w:eastAsia="Times New Roman" w:cs="Times New Roman"/>
          <w:b w:val="0"/>
          <w:i w:val="0"/>
          <w:color w:val="231F20"/>
          <w:spacing w:val="0"/>
          <w:position w:val="0"/>
          <w:sz w:val="22"/>
          <w:szCs w:val="24"/>
        </w:rPr>
      </w:r>
    </w:p>
    <w:p>
      <w:pPr>
        <w:pStyle w:val="BodyText"/>
        <w:kinsoku w:val="0"/>
        <w:overflowPunct w:val="0"/>
        <w:spacing w:before="0" w:line="264" w:lineRule="auto"/>
        <w:ind w:right="109" w:firstLine="0"/>
        <w:jc w:val="both"/>
        <w:rPr>
          <w:rFonts w:eastAsia="Times New Roman" w:cs="Times New Roman"/>
          <w:b w:val="0"/>
          <w:color w:val="000000"/>
          <w:spacing w:val="0"/>
          <w:w w:val="100"/>
          <w:szCs w:val="24"/>
        </w:rPr>
      </w:pPr>
      <w:r>
        <w:rPr>
          <w:rFonts w:ascii="宋体" w:hAnsi="宋体" w:eastAsia="宋体"/>
          <w:color w:val="231F20"/>
          <w:sz w:val="22"/>
        </w:rPr>
        <w:t>等)（Charpin and Lacaze, 2007)。</w:t>
      </w:r>
      <w:r>
        <w:rPr>
          <w:rFonts w:ascii="宋体" w:hAnsi="宋体" w:eastAsia="宋体"/>
          <w:color w:val="000000"/>
          <w:sz w:val="24"/>
        </w:rPr>
        <w:t>因此,将来也有可能产生其他的投资选择.</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64" w:lineRule="auto"/>
        <w:ind w:right="109" w:firstLine="0"/>
        <w:jc w:val="both"/>
        <w:rPr>
          <w:rFonts w:eastAsia="Times New Roman" w:cs="Times New Roman"/>
          <w:b w:val="0"/>
          <w:color w:val="000000"/>
          <w:spacing w:val="0"/>
          <w:w w:val="100"/>
          <w:szCs w:val="24"/>
        </w:rPr>
        <w:sectPr>
          <w:type w:val="nextPage"/>
          <w:pgSz w:w="8820" w:h="13320"/>
          <w:pgMar w:top="1060" w:right="1080" w:bottom="280" w:left="1060" w:header="775" w:footer="0"/>
          <w:cols w:equalWidth="0" w:space="720" w:num="1">
            <w:col w:w="6680"/>
          </w:cols>
        </w:sectPr>
      </w:pPr>
    </w:p>
    <w:p>
      <w:pPr>
        <w:pStyle w:val="BodyText"/>
        <w:kinsoku w:val="0"/>
        <w:overflowPunct w:val="0"/>
        <w:spacing w:before="10" w:line="240" w:lineRule="auto"/>
        <w:ind w:left="0" w:firstLine="0"/>
        <w:rPr>
          <w:rFonts w:eastAsia="Times New Roman" w:cs="Times New Roman"/>
          <w:b w:val="0"/>
          <w:i w:val="0"/>
          <w:sz w:val="15"/>
          <w:szCs w:val="24"/>
        </w:rPr>
      </w:pPr>
    </w:p>
    <w:p>
      <w:pPr>
        <w:pStyle w:val="BodyText"/>
        <w:kinsoku w:val="0"/>
        <w:overflowPunct w:val="0"/>
        <w:spacing w:before="71" w:line="264" w:lineRule="auto"/>
        <w:ind w:left="114" w:right="167" w:firstLine="0"/>
        <w:jc w:val="both"/>
        <w:rPr>
          <w:rFonts w:eastAsia="Times New Roman" w:cs="Times New Roman"/>
          <w:b w:val="0"/>
          <w:i w:val="0"/>
          <w:color w:val="000000"/>
          <w:spacing w:val="0"/>
          <w:w w:val="100"/>
          <w:szCs w:val="24"/>
        </w:rPr>
      </w:pPr>
      <w:r>
        <w:rPr>
          <w:rFonts w:ascii="宋体" w:hAnsi="宋体" w:eastAsia="宋体"/>
          <w:color w:val="231F20"/>
          <w:sz w:val="22"/>
        </w:rPr>
        <w:t xml:space="preserve">investigations. </w:t>
      </w:r>
      <w:r>
        <w:rPr>
          <w:rFonts w:ascii="宋体" w:hAnsi="宋体" w:eastAsia="宋体"/>
          <w:color w:val="231F20"/>
          <w:sz w:val="22"/>
        </w:rPr>
        <w:t>值得注意的是，用相关的选择参数将两支股票的边缘对应时，股票的相关性应该高于一定的阈值。</w:t>
      </w:r>
      <w:r>
        <w:rPr>
          <w:rFonts w:ascii="宋体" w:hAnsi="宋体" w:eastAsia="宋体"/>
          <w:color w:val="231F20"/>
          <w:sz w:val="22"/>
        </w:rPr>
        <w:t>随着选择参数的变化，用选择参数来绘制边缘或许不太直观易懂：</w:t>
      </w:r>
      <w:r>
        <w:rPr>
          <w:rFonts w:ascii="宋体" w:hAnsi="宋体" w:eastAsia="宋体"/>
          <w:color w:val="231F20"/>
          <w:sz w:val="22"/>
        </w:rPr>
        <w:t>利用方差作为权重,选择最小权重:即最大权重优化函数的负函数——产生具有低方差的股票集。</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color w:val="231F20"/>
          <w:spacing w:val="24"/>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5"/>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1"/>
          <w:w w:val="100"/>
          <w:sz w:val="22"/>
          <w:szCs w:val="24"/>
        </w:rPr>
      </w:r>
      <w:r>
        <w:rPr>
          <w:rFonts w:ascii="Times New Roman" w:hAnsi="Times New Roman" w:eastAsia="Times New Roman" w:cs="Times New Roman"/>
          <w:b w:val="0"/>
          <w:i w:val="0"/>
          <w:color w:val="231F20"/>
          <w:spacing w:val="0"/>
          <w:w w:val="100"/>
          <w:sz w:val="22"/>
          <w:szCs w:val="24"/>
        </w:rPr>
      </w:r>
      <w:r>
        <w:rPr>
          <w:rStyle w:val="a9"/>
        </w:rPr>
        <w:commentReference w:id="4"/>
      </w:r>
    </w:p>
    <w:p>
      <w:pPr>
        <w:pStyle w:val="BodyText"/>
        <w:kinsoku w:val="0"/>
        <w:overflowPunct w:val="0"/>
        <w:spacing w:line="264" w:lineRule="auto"/>
        <w:ind w:left="114" w:right="167"/>
        <w:jc w:val="both"/>
        <w:rPr>
          <w:rFonts w:eastAsia="Times New Roman" w:cs="Times New Roman"/>
          <w:b w:val="0"/>
          <w:i w:val="0"/>
          <w:color w:val="000000"/>
          <w:spacing w:val="0"/>
          <w:w w:val="100"/>
          <w:szCs w:val="24"/>
        </w:rPr>
      </w:pPr>
      <w:r>
        <w:rPr>
          <w:rFonts w:ascii="宋体" w:hAnsi="宋体" w:eastAsia="宋体"/>
          <w:color w:val="231F20"/>
          <w:sz w:val="22"/>
        </w:rPr>
        <w:t>强化的模型考虑了</w:t>
      </w:r>
      <w:r>
        <w:rPr>
          <w:rFonts w:ascii="宋体" w:hAnsi="宋体" w:eastAsia="宋体"/>
          <w:color w:val="231F20"/>
          <w:sz w:val="22"/>
        </w:rPr>
        <w:t>WMIS</w:t>
      </w:r>
      <w:r>
        <w:rPr>
          <w:rFonts w:ascii="宋体" w:hAnsi="宋体" w:eastAsia="宋体"/>
          <w:color w:val="231F20"/>
          <w:sz w:val="22"/>
        </w:rPr>
        <w:t>。</w:t>
      </w:r>
      <w:r>
        <w:rPr>
          <w:rFonts w:ascii="宋体" w:hAnsi="宋体" w:eastAsia="宋体"/>
          <w:color w:val="231F20"/>
          <w:sz w:val="22"/>
        </w:rPr>
        <w:t>在这里，作为在初始适配模型，G(V,E)，被收纳入股票集合的股票与股票符号集的顶点，V，边缘连接，E,由一个选择标准确定。</w:t>
      </w:r>
      <w:r>
        <w:rPr>
          <w:rFonts w:ascii="宋体" w:hAnsi="宋体" w:eastAsia="宋体"/>
          <w:color w:val="231F20"/>
          <w:sz w:val="22"/>
        </w:rPr>
        <w:t>每个顶点都有一个附加的参数：</w:t>
      </w:r>
      <w:r>
        <w:rPr>
          <w:rFonts w:ascii="宋体" w:hAnsi="宋体" w:eastAsia="宋体"/>
          <w:color w:val="231F20"/>
          <w:sz w:val="22"/>
        </w:rPr>
        <w:t>权重。</w:t>
      </w:r>
      <w:r>
        <w:rPr>
          <w:rFonts w:ascii="宋体" w:hAnsi="宋体" w:eastAsia="宋体"/>
          <w:color w:val="231F20"/>
          <w:sz w:val="22"/>
        </w:rPr>
        <w:t>在这种情况下，优化的是找到产生最大的总权重的MIS（在管理信息系统中选择的顶点）。</w:t>
      </w:r>
      <w:r>
        <w:rPr>
          <w:rFonts w:ascii="宋体" w:hAnsi="宋体" w:eastAsia="宋体"/>
          <w:color w:val="231F20"/>
          <w:sz w:val="22"/>
        </w:rPr>
        <w:t>权重，在这一实施方案中，将代表股票的历史回报，残方差代表的顶点。</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i/>
          <w:color w:val="231F20"/>
          <w:spacing w:val="0"/>
          <w:sz w:val="22"/>
          <w:szCs w:val="24"/>
        </w:rPr>
      </w:r>
      <w:r>
        <w:rPr>
          <w:rFonts w:ascii="Times New Roman" w:hAnsi="Times New Roman" w:eastAsia="Times New Roman" w:cs="Times New Roman"/>
          <w:b w:val="0"/>
          <w:i/>
          <w:color w:val="231F20"/>
          <w:spacing w:val="23"/>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23"/>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23"/>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23"/>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5"/>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2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8"/>
          <w:w w:val="100"/>
          <w:sz w:val="22"/>
          <w:szCs w:val="24"/>
        </w:rPr>
      </w:r>
      <w:r>
        <w:rPr>
          <w:rFonts w:ascii="Times New Roman" w:hAnsi="Times New Roman" w:eastAsia="Times New Roman" w:cs="Times New Roman"/>
          <w:b w:val="0"/>
          <w:i w:val="0"/>
          <w:color w:val="231F20"/>
          <w:spacing w:val="-15"/>
          <w:w w:val="100"/>
          <w:sz w:val="22"/>
          <w:szCs w:val="24"/>
        </w:rPr>
      </w:r>
      <w:r>
        <w:rPr>
          <w:rFonts w:ascii="Times New Roman" w:hAnsi="Times New Roman" w:eastAsia="Times New Roman" w:cs="Times New Roman"/>
          <w:b w:val="0"/>
          <w:i w:val="0"/>
          <w:color w:val="231F20"/>
          <w:spacing w:val="-1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Cs w:val="24"/>
        </w:rPr>
      </w:pPr>
    </w:p>
    <w:p>
      <w:pPr>
        <w:pStyle w:val="BodyText"/>
        <w:kinsoku w:val="0"/>
        <w:overflowPunct w:val="0"/>
        <w:spacing w:before="11" w:line="240" w:lineRule="auto"/>
        <w:ind w:left="0" w:firstLine="0"/>
        <w:rPr>
          <w:rFonts w:eastAsia="Times New Roman" w:cs="Times New Roman"/>
          <w:b w:val="0"/>
          <w:i w:val="0"/>
          <w:sz w:val="26"/>
          <w:szCs w:val="24"/>
        </w:rPr>
      </w:pPr>
    </w:p>
    <w:p>
      <w:pPr>
        <w:pStyle w:val="ListParagraph"/>
        <w:numPr>
          <w:ilvl w:val="2"/>
          <w:numId w:val="3"/>
        </w:numPr>
        <w:tabs>
          <w:tab w:val="left" w:pos="792"/>
        </w:tabs>
        <w:kinsoku w:val="0"/>
        <w:overflowPunct w:val="0"/>
        <w:spacing w:line="240" w:lineRule="auto"/>
        <w:ind w:left="791" w:hanging="677"/>
        <w:jc w:val="both"/>
        <w:rPr>
          <w:rFonts w:ascii="Times New Roman" w:hAnsi="Times New Roman" w:eastAsia="Times New Roman" w:cs="Times New Roman"/>
          <w:b w:val="0"/>
          <w:color w:val="000000"/>
          <w:spacing w:val="0"/>
          <w:sz w:val="19"/>
          <w:szCs w:val="24"/>
        </w:rPr>
      </w:pPr>
      <w:r>
        <w:rPr>
          <w:rFonts w:ascii="宋体" w:hAnsi="宋体" w:eastAsia="宋体"/>
          <w:b/>
          <w:color w:val="231F20"/>
          <w:sz w:val="20"/>
        </w:rPr>
        <w:t>Ising模型和QUBO</w:t>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4"/>
          <w:sz w:val="19"/>
          <w:szCs w:val="24"/>
        </w:rPr>
      </w:r>
      <w:r>
        <w:rPr>
          <w:rFonts w:ascii="Times New Roman" w:hAnsi="Times New Roman" w:eastAsia="Times New Roman" w:cs="Times New Roman"/>
          <w:b/>
          <w:color w:val="231F20"/>
          <w:spacing w:val="0"/>
          <w:sz w:val="19"/>
          <w:szCs w:val="24"/>
        </w:rPr>
      </w:r>
    </w:p>
    <w:p>
      <w:pPr>
        <w:pStyle w:val="BodyText"/>
        <w:kinsoku w:val="0"/>
        <w:overflowPunct w:val="0"/>
        <w:spacing w:before="149" w:line="264" w:lineRule="auto"/>
        <w:ind w:left="114" w:right="117" w:firstLine="0"/>
        <w:jc w:val="both"/>
        <w:rPr>
          <w:rFonts w:ascii="Trebuchet MS" w:hAnsi="Trebuchet MS" w:eastAsia="Times New Roman" w:cs="Times New Roman"/>
          <w:b w:val="0"/>
          <w:i w:val="0"/>
          <w:color w:val="000000"/>
          <w:spacing w:val="0"/>
          <w:w w:val="100"/>
          <w:szCs w:val="24"/>
        </w:rPr>
      </w:pPr>
      <w:r>
        <w:rPr>
          <w:rFonts w:ascii="宋体" w:hAnsi="宋体" w:eastAsia="宋体"/>
          <w:color w:val="231F20"/>
          <w:sz w:val="22"/>
        </w:rPr>
        <w:t>Ising模型曾在早期的背景部分讨论，并反复在后续的模型讨论过程中被重复。</w:t>
      </w:r>
      <w:r>
        <w:rPr>
          <w:rFonts w:ascii="宋体" w:hAnsi="宋体" w:eastAsia="宋体"/>
          <w:color w:val="231F20"/>
          <w:sz w:val="22"/>
        </w:rPr>
        <w:t xml:space="preserve">NP-Hard Ising Represntation </w:t>
      </w:r>
      <w:r>
        <w:rPr>
          <w:rFonts w:ascii="宋体" w:hAnsi="宋体" w:eastAsia="宋体"/>
          <w:color w:val="231F20"/>
          <w:sz w:val="22"/>
        </w:rPr>
        <w:t>讨论在研究中被涉及（</w:t>
      </w:r>
      <w:r>
        <w:rPr>
          <w:rFonts w:ascii="宋体" w:hAnsi="宋体" w:eastAsia="宋体"/>
          <w:color w:val="231F20"/>
          <w:sz w:val="22"/>
        </w:rPr>
        <w:t>Boixo et al., 2012, Bian et al., 2010</w:t>
      </w:r>
      <w:r>
        <w:rPr>
          <w:rFonts w:ascii="宋体" w:hAnsi="宋体" w:eastAsia="宋体"/>
          <w:color w:val="231F20"/>
          <w:sz w:val="22"/>
        </w:rPr>
        <w:t>），Choi等人（</w:t>
      </w:r>
      <w:r>
        <w:rPr>
          <w:rFonts w:ascii="宋体" w:hAnsi="宋体" w:eastAsia="宋体"/>
          <w:color w:val="231F20"/>
          <w:sz w:val="22"/>
        </w:rPr>
        <w:t>2008</w:t>
      </w:r>
      <w:r>
        <w:rPr>
          <w:rFonts w:ascii="宋体" w:hAnsi="宋体" w:eastAsia="宋体"/>
          <w:color w:val="231F20"/>
          <w:sz w:val="22"/>
        </w:rPr>
        <w:t>）用能量函数表示</w:t>
      </w:r>
      <w:r>
        <w:rPr>
          <w:rFonts w:ascii="宋体" w:hAnsi="宋体" w:eastAsia="宋体"/>
          <w:color w:val="231F20"/>
          <w:sz w:val="22"/>
        </w:rPr>
        <w:t>@ @</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7"/>
          <w:sz w:val="22"/>
          <w:szCs w:val="24"/>
        </w:rPr>
      </w:r>
      <w:r>
        <w:rPr>
          <w:rFonts w:ascii="Times New Roman" w:hAnsi="Times New Roman" w:eastAsia="Times New Roman" w:cs="Times New Roman"/>
          <w:b w:val="0"/>
          <w:color w:val="231F20"/>
          <w:spacing w:val="3"/>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rebuchet MS" w:hAnsi="Trebuchet MS" w:eastAsia="Times New Roman" w:cs="Times New Roman"/>
          <w:b w:val="0"/>
          <w:i/>
          <w:color w:val="231F20"/>
          <w:spacing w:val="0"/>
          <w:w w:val="100"/>
          <w:sz w:val="22"/>
          <w:szCs w:val="24"/>
        </w:rPr>
      </w:r>
    </w:p>
    <w:p>
      <w:pPr>
        <w:pStyle w:val="BodyText"/>
        <w:kinsoku w:val="0"/>
        <w:overflowPunct w:val="0"/>
        <w:spacing w:before="0" w:line="240" w:lineRule="auto"/>
        <w:ind w:left="0" w:firstLine="0"/>
        <w:rPr>
          <w:rFonts w:ascii="Trebuchet MS" w:hAnsi="Trebuchet MS" w:eastAsia="Times New Roman" w:cs="Times New Roman"/>
          <w:b w:val="0"/>
          <w:i/>
          <w:szCs w:val="24"/>
        </w:rPr>
      </w:pPr>
    </w:p>
    <w:p>
      <w:pPr>
        <w:pStyle w:val="BodyText"/>
        <w:kinsoku w:val="0"/>
        <w:overflowPunct w:val="0"/>
        <w:spacing w:before="0" w:line="240" w:lineRule="auto"/>
        <w:ind w:left="0" w:firstLine="0"/>
        <w:rPr>
          <w:rFonts w:ascii="Trebuchet MS" w:hAnsi="Trebuchet MS" w:eastAsia="Times New Roman" w:cs="Times New Roman"/>
          <w:b w:val="0"/>
          <w:i/>
          <w:szCs w:val="24"/>
        </w:rPr>
      </w:pPr>
    </w:p>
    <w:p>
      <w:pPr>
        <w:pStyle w:val="BodyText"/>
        <w:kinsoku w:val="0"/>
        <w:overflowPunct w:val="0"/>
        <w:spacing w:before="0" w:line="240" w:lineRule="auto"/>
        <w:ind w:left="0" w:firstLine="0"/>
        <w:rPr>
          <w:rFonts w:ascii="Trebuchet MS" w:hAnsi="Trebuchet MS" w:eastAsia="Times New Roman" w:cs="Times New Roman"/>
          <w:b w:val="0"/>
          <w:i/>
          <w:szCs w:val="24"/>
        </w:rPr>
      </w:pPr>
    </w:p>
    <w:p>
      <w:pPr>
        <w:pStyle w:val="BodyText"/>
        <w:kinsoku w:val="0"/>
        <w:overflowPunct w:val="0"/>
        <w:spacing w:before="6" w:line="240" w:lineRule="auto"/>
        <w:ind w:left="0" w:firstLine="0"/>
        <w:rPr>
          <w:rFonts w:ascii="Trebuchet MS" w:hAnsi="Trebuchet MS" w:eastAsia="Times New Roman" w:cs="Times New Roman"/>
          <w:b w:val="0"/>
          <w:i/>
          <w:sz w:val="21"/>
          <w:szCs w:val="24"/>
        </w:rPr>
      </w:pPr>
    </w:p>
    <w:p>
      <w:pPr>
        <w:pStyle w:val="BodyText"/>
        <w:kinsoku w:val="0"/>
        <w:overflowPunct w:val="0"/>
        <w:spacing w:before="0" w:line="282" w:lineRule="exact"/>
        <w:ind w:left="113" w:right="150" w:firstLine="0"/>
        <w:jc w:val="both"/>
        <w:rPr>
          <w:rFonts w:eastAsia="Times New Roman" w:cs="Times New Roman"/>
          <w:b w:val="0"/>
          <w:i w:val="0"/>
          <w:color w:val="000000"/>
          <w:spacing w:val="0"/>
          <w:w w:val="100"/>
          <w:position w:val="0"/>
          <w:szCs w:val="24"/>
        </w:rPr>
      </w:pPr>
      <w:r>
        <w:rPr>
          <w:rFonts w:ascii="宋体" w:hAnsi="宋体" w:eastAsia="宋体"/>
          <w:color w:val="231F20"/>
          <w:sz w:val="22"/>
        </w:rPr>
        <w:t>在这个模型中，si∈</w:t>
      </w:r>
      <w:r>
        <w:rPr>
          <w:rFonts w:ascii="宋体" w:hAnsi="宋体" w:eastAsia="宋体"/>
          <w:color w:val="231F20"/>
          <w:sz w:val="22"/>
        </w:rPr>
        <w:t xml:space="preserve">{−1, +1} </w:t>
      </w:r>
      <w:r>
        <w:rPr>
          <w:rFonts w:ascii="宋体" w:hAnsi="宋体" w:eastAsia="宋体"/>
          <w:color w:val="231F20"/>
          <w:sz w:val="22"/>
        </w:rPr>
        <w:t>代表分子的自旋系统内。</w:t>
      </w:r>
      <w:r>
        <w:rPr>
          <w:rFonts w:ascii="宋体" w:hAnsi="宋体" w:eastAsia="宋体"/>
          <w:color w:val="231F20"/>
          <w:sz w:val="22"/>
        </w:rPr>
        <w:t>在该系统中，分子的外加磁场强度i是hi</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7"/>
          <w:sz w:val="22"/>
          <w:szCs w:val="24"/>
        </w:rPr>
      </w:r>
      <w:r>
        <w:rPr>
          <w:rFonts w:ascii="Times New Roman" w:hAnsi="Times New Roman" w:eastAsia="Times New Roman" w:cs="Times New Roman"/>
          <w:b w:val="0"/>
          <w:i/>
          <w:color w:val="231F20"/>
          <w:spacing w:val="0"/>
          <w:sz w:val="22"/>
          <w:szCs w:val="24"/>
        </w:rPr>
      </w:r>
      <w:r>
        <w:rPr>
          <w:rFonts w:ascii="Times New Roman" w:hAnsi="Times New Roman" w:eastAsia="Times New Roman" w:cs="Times New Roman"/>
          <w:b w:val="0"/>
          <w:i/>
          <w:color w:val="231F20"/>
          <w:spacing w:val="0"/>
          <w:position w:val="-5"/>
          <w:sz w:val="15"/>
          <w:szCs w:val="24"/>
        </w:rPr>
      </w:r>
      <w:r>
        <w:rPr>
          <w:rFonts w:ascii="Times New Roman" w:hAnsi="Times New Roman" w:eastAsia="Times New Roman" w:cs="Times New Roman"/>
          <w:b w:val="0"/>
          <w:i/>
          <w:color w:val="231F20"/>
          <w:spacing w:val="36"/>
          <w:position w:val="-5"/>
          <w:sz w:val="15"/>
          <w:szCs w:val="24"/>
        </w:rPr>
      </w:r>
      <w:r>
        <w:rPr>
          <w:rFonts w:ascii="Cambria" w:hAnsi="Cambria" w:eastAsia="Times New Roman" w:cs="Times New Roman"/>
          <w:b w:val="0"/>
          <w:i w:val="0"/>
          <w:color w:val="231F20"/>
          <w:spacing w:val="0"/>
          <w:position w:val="0"/>
          <w:sz w:val="22"/>
          <w:szCs w:val="24"/>
        </w:rPr>
      </w:r>
      <w:r>
        <w:rPr>
          <w:rFonts w:ascii="Cambria" w:hAnsi="Cambria" w:eastAsia="Times New Roman" w:cs="Times New Roman"/>
          <w:b w:val="0"/>
          <w:i w:val="0"/>
          <w:color w:val="231F20"/>
          <w:spacing w:val="15"/>
          <w:position w:val="0"/>
          <w:sz w:val="22"/>
          <w:szCs w:val="24"/>
        </w:rPr>
      </w:r>
      <w:r>
        <w:rPr>
          <w:rFonts w:ascii="Times New Roman" w:hAnsi="Times New Roman" w:eastAsia="Times New Roman" w:cs="Times New Roman"/>
          <w:b w:val="0"/>
          <w:i w:val="0"/>
          <w:color w:val="231F20"/>
          <w:spacing w:val="0"/>
          <w:position w:val="0"/>
          <w:sz w:val="22"/>
          <w:szCs w:val="24"/>
        </w:rPr>
      </w:r>
      <w:r>
        <w:rPr>
          <w:rFonts w:ascii="Cambria" w:hAnsi="Cambria"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18"/>
          <w:position w:val="0"/>
          <w:sz w:val="22"/>
          <w:szCs w:val="24"/>
        </w:rPr>
      </w:r>
      <w:r>
        <w:rPr>
          <w:rFonts w:ascii="Cambria" w:hAnsi="Cambria"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27"/>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27"/>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27"/>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27"/>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27"/>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27"/>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27"/>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0"/>
          <w:w w:val="100"/>
          <w:position w:val="0"/>
          <w:sz w:val="22"/>
          <w:szCs w:val="24"/>
        </w:rPr>
      </w:r>
      <w:r>
        <w:rPr>
          <w:rFonts w:ascii="Times New Roman" w:hAnsi="Times New Roman" w:eastAsia="Times New Roman" w:cs="Times New Roman"/>
          <w:b w:val="0"/>
          <w:i w:val="0"/>
          <w:color w:val="231F20"/>
          <w:spacing w:val="-9"/>
          <w:w w:val="100"/>
          <w:position w:val="0"/>
          <w:sz w:val="22"/>
          <w:szCs w:val="24"/>
        </w:rPr>
      </w:r>
      <w:r>
        <w:rPr>
          <w:rFonts w:ascii="Times New Roman" w:hAnsi="Times New Roman" w:eastAsia="Times New Roman" w:cs="Times New Roman"/>
          <w:b w:val="0"/>
          <w:i w:val="0"/>
          <w:color w:val="231F20"/>
          <w:spacing w:val="-10"/>
          <w:w w:val="100"/>
          <w:position w:val="0"/>
          <w:sz w:val="22"/>
          <w:szCs w:val="24"/>
        </w:rPr>
      </w:r>
      <w:r>
        <w:rPr>
          <w:rFonts w:ascii="Times New Roman" w:hAnsi="Times New Roman" w:eastAsia="Times New Roman" w:cs="Times New Roman"/>
          <w:b w:val="0"/>
          <w:i w:val="0"/>
          <w:color w:val="231F20"/>
          <w:spacing w:val="0"/>
          <w:w w:val="100"/>
          <w:position w:val="0"/>
          <w:sz w:val="22"/>
          <w:szCs w:val="24"/>
        </w:rPr>
      </w:r>
    </w:p>
    <w:p>
      <w:pPr>
        <w:pStyle w:val="BodyText"/>
        <w:kinsoku w:val="0"/>
        <w:overflowPunct w:val="0"/>
        <w:spacing w:before="12" w:line="278" w:lineRule="exact"/>
        <w:ind w:left="114" w:right="168" w:hanging="1"/>
        <w:jc w:val="both"/>
        <w:rPr>
          <w:rFonts w:eastAsia="Times New Roman" w:cs="Times New Roman"/>
          <w:b w:val="0"/>
          <w:i w:val="0"/>
          <w:color w:val="000000"/>
          <w:spacing w:val="0"/>
          <w:w w:val="100"/>
          <w:position w:val="0"/>
          <w:szCs w:val="24"/>
        </w:rPr>
      </w:pPr>
      <w:r>
        <w:rPr>
          <w:rFonts w:ascii="Times New Roman" w:hAnsi="Times New Roman" w:eastAsia="Times New Roman" w:cs="Times New Roman"/>
          <w:b w:val="0"/>
          <w:i/>
          <w:color w:val="231F20"/>
          <w:sz w:val="22"/>
          <w:szCs w:val="24"/>
        </w:rPr>
        <w:t>i</w:t>
      </w:r>
      <w:r>
        <w:rPr>
          <w:rFonts w:ascii="Times New Roman" w:hAnsi="Times New Roman" w:eastAsia="Times New Roman" w:cs="Times New Roman"/>
          <w:b w:val="0"/>
          <w:i/>
          <w:color w:val="231F20"/>
          <w:spacing w:val="18"/>
          <w:sz w:val="22"/>
          <w:szCs w:val="24"/>
        </w:rPr>
        <w:t xml:space="preserve"> </w:t>
      </w:r>
      <w:r>
        <w:rPr>
          <w:rFonts w:ascii="Times New Roman" w:hAnsi="Times New Roman" w:eastAsia="Times New Roman" w:cs="Times New Roman"/>
          <w:b w:val="0"/>
          <w:i w:val="0"/>
          <w:color w:val="231F20"/>
          <w:spacing w:val="0"/>
          <w:sz w:val="22"/>
          <w:szCs w:val="24"/>
        </w:rPr>
        <w:t>is</w:t>
      </w:r>
      <w:r>
        <w:rPr>
          <w:rFonts w:ascii="Times New Roman" w:hAnsi="Times New Roman" w:eastAsia="Times New Roman" w:cs="Times New Roman"/>
          <w:b w:val="0"/>
          <w:i w:val="0"/>
          <w:color w:val="231F20"/>
          <w:spacing w:val="18"/>
          <w:sz w:val="22"/>
          <w:szCs w:val="24"/>
        </w:rPr>
        <w:t xml:space="preserve"> </w:t>
      </w:r>
      <w:r>
        <w:rPr>
          <w:rFonts w:ascii="Times New Roman" w:hAnsi="Times New Roman" w:eastAsia="Times New Roman" w:cs="Times New Roman"/>
          <w:b w:val="0"/>
          <w:i/>
          <w:color w:val="231F20"/>
          <w:spacing w:val="2"/>
          <w:sz w:val="22"/>
          <w:szCs w:val="24"/>
        </w:rPr>
        <w:t>h</w:t>
      </w:r>
      <w:r>
        <w:rPr>
          <w:rFonts w:ascii="Times New Roman" w:hAnsi="Times New Roman" w:eastAsia="Times New Roman" w:cs="Times New Roman"/>
          <w:b w:val="0"/>
          <w:i/>
          <w:color w:val="231F20"/>
          <w:spacing w:val="2"/>
          <w:position w:val="-5"/>
          <w:sz w:val="15"/>
          <w:szCs w:val="24"/>
        </w:rPr>
        <w:t>i</w:t>
      </w:r>
      <w:r>
        <w:rPr>
          <w:rFonts w:ascii="Times New Roman" w:hAnsi="Times New Roman" w:eastAsia="Times New Roman" w:cs="Times New Roman"/>
          <w:b w:val="0"/>
          <w:i w:val="0"/>
          <w:color w:val="231F20"/>
          <w:spacing w:val="2"/>
          <w:position w:val="0"/>
          <w:sz w:val="22"/>
          <w:szCs w:val="24"/>
        </w:rPr>
        <w:t>.</w:t>
      </w:r>
      <w:r>
        <w:rPr>
          <w:rFonts w:ascii="Times New Roman" w:hAnsi="Times New Roman" w:eastAsia="Times New Roman" w:cs="Times New Roman"/>
          <w:b w:val="0"/>
          <w:i w:val="0"/>
          <w:color w:val="231F20"/>
          <w:spacing w:val="18"/>
          <w:position w:val="0"/>
          <w:sz w:val="22"/>
          <w:szCs w:val="24"/>
        </w:rPr>
        <w:t xml:space="preserve"> </w:t>
      </w:r>
      <w:r>
        <w:rPr>
          <w:rFonts w:ascii="Times New Roman" w:hAnsi="Times New Roman" w:eastAsia="Times New Roman" w:cs="Times New Roman"/>
          <w:b w:val="0"/>
          <w:i w:val="0"/>
          <w:color w:val="231F20"/>
          <w:spacing w:val="0"/>
          <w:position w:val="0"/>
          <w:sz w:val="22"/>
          <w:szCs w:val="24"/>
        </w:rPr>
        <w:t>The</w:t>
      </w:r>
      <w:r>
        <w:rPr>
          <w:rFonts w:ascii="Times New Roman" w:hAnsi="Times New Roman" w:eastAsia="Times New Roman" w:cs="Times New Roman"/>
          <w:b w:val="0"/>
          <w:i w:val="0"/>
          <w:color w:val="231F20"/>
          <w:spacing w:val="18"/>
          <w:position w:val="0"/>
          <w:sz w:val="22"/>
          <w:szCs w:val="24"/>
        </w:rPr>
        <w:t xml:space="preserve"> </w:t>
      </w:r>
      <w:r>
        <w:rPr>
          <w:rFonts w:ascii="Times New Roman" w:hAnsi="Times New Roman" w:eastAsia="Times New Roman" w:cs="Times New Roman"/>
          <w:b w:val="0"/>
          <w:i w:val="0"/>
          <w:color w:val="231F20"/>
          <w:spacing w:val="0"/>
          <w:position w:val="0"/>
          <w:sz w:val="22"/>
          <w:szCs w:val="24"/>
        </w:rPr>
        <w:t>strength</w:t>
      </w:r>
      <w:r>
        <w:rPr>
          <w:rFonts w:ascii="Times New Roman" w:hAnsi="Times New Roman" w:eastAsia="Times New Roman" w:cs="Times New Roman"/>
          <w:b w:val="0"/>
          <w:i w:val="0"/>
          <w:color w:val="231F20"/>
          <w:spacing w:val="18"/>
          <w:position w:val="0"/>
          <w:sz w:val="22"/>
          <w:szCs w:val="24"/>
        </w:rPr>
        <w:t xml:space="preserve"> </w:t>
      </w:r>
      <w:r>
        <w:rPr>
          <w:rFonts w:ascii="Times New Roman" w:hAnsi="Times New Roman" w:eastAsia="Times New Roman" w:cs="Times New Roman"/>
          <w:b w:val="0"/>
          <w:i w:val="0"/>
          <w:color w:val="231F20"/>
          <w:spacing w:val="0"/>
          <w:position w:val="0"/>
          <w:sz w:val="22"/>
          <w:szCs w:val="24"/>
        </w:rPr>
        <w:t>of</w:t>
      </w:r>
      <w:r>
        <w:rPr>
          <w:rFonts w:ascii="Times New Roman" w:hAnsi="Times New Roman" w:eastAsia="Times New Roman" w:cs="Times New Roman"/>
          <w:b w:val="0"/>
          <w:i w:val="0"/>
          <w:color w:val="231F20"/>
          <w:spacing w:val="18"/>
          <w:position w:val="0"/>
          <w:sz w:val="22"/>
          <w:szCs w:val="24"/>
        </w:rPr>
        <w:t xml:space="preserve"> </w:t>
      </w:r>
      <w:r>
        <w:rPr>
          <w:rFonts w:ascii="Times New Roman" w:hAnsi="Times New Roman" w:eastAsia="Times New Roman" w:cs="Times New Roman"/>
          <w:b w:val="0"/>
          <w:i w:val="0"/>
          <w:color w:val="231F20"/>
          <w:spacing w:val="0"/>
          <w:position w:val="0"/>
          <w:sz w:val="22"/>
          <w:szCs w:val="24"/>
        </w:rPr>
        <w:t>the</w:t>
      </w:r>
      <w:r>
        <w:rPr>
          <w:rFonts w:ascii="Times New Roman" w:hAnsi="Times New Roman" w:eastAsia="Times New Roman" w:cs="Times New Roman"/>
          <w:b w:val="0"/>
          <w:i w:val="0"/>
          <w:color w:val="231F20"/>
          <w:spacing w:val="18"/>
          <w:position w:val="0"/>
          <w:sz w:val="22"/>
          <w:szCs w:val="24"/>
        </w:rPr>
        <w:t xml:space="preserve"> </w:t>
      </w:r>
      <w:r>
        <w:rPr>
          <w:rFonts w:ascii="Times New Roman" w:hAnsi="Times New Roman" w:eastAsia="Times New Roman" w:cs="Times New Roman"/>
          <w:b w:val="0"/>
          <w:i w:val="0"/>
          <w:color w:val="231F20"/>
          <w:spacing w:val="0"/>
          <w:position w:val="0"/>
          <w:sz w:val="22"/>
          <w:szCs w:val="24"/>
        </w:rPr>
        <w:t>interaction</w:t>
      </w:r>
      <w:r>
        <w:rPr>
          <w:rFonts w:ascii="Times New Roman" w:hAnsi="Times New Roman" w:eastAsia="Times New Roman" w:cs="Times New Roman"/>
          <w:b w:val="0"/>
          <w:i w:val="0"/>
          <w:color w:val="231F20"/>
          <w:spacing w:val="18"/>
          <w:position w:val="0"/>
          <w:sz w:val="22"/>
          <w:szCs w:val="24"/>
        </w:rPr>
        <w:t xml:space="preserve"> </w:t>
      </w:r>
      <w:r>
        <w:rPr>
          <w:rFonts w:ascii="Times New Roman" w:hAnsi="Times New Roman" w:eastAsia="Times New Roman" w:cs="Times New Roman"/>
          <w:b w:val="0"/>
          <w:i w:val="0"/>
          <w:color w:val="231F20"/>
          <w:spacing w:val="0"/>
          <w:position w:val="0"/>
          <w:sz w:val="22"/>
          <w:szCs w:val="24"/>
        </w:rPr>
        <w:t>between</w:t>
      </w:r>
      <w:r>
        <w:rPr>
          <w:rFonts w:ascii="Times New Roman" w:hAnsi="Times New Roman" w:eastAsia="Times New Roman" w:cs="Times New Roman"/>
          <w:b w:val="0"/>
          <w:i w:val="0"/>
          <w:color w:val="231F20"/>
          <w:spacing w:val="18"/>
          <w:position w:val="0"/>
          <w:sz w:val="22"/>
          <w:szCs w:val="24"/>
        </w:rPr>
        <w:t xml:space="preserve"> </w:t>
      </w:r>
      <w:r>
        <w:rPr>
          <w:rFonts w:ascii="Times New Roman" w:hAnsi="Times New Roman" w:eastAsia="Times New Roman" w:cs="Times New Roman"/>
          <w:b w:val="0"/>
          <w:i w:val="0"/>
          <w:color w:val="231F20"/>
          <w:spacing w:val="0"/>
          <w:position w:val="0"/>
          <w:sz w:val="22"/>
          <w:szCs w:val="24"/>
        </w:rPr>
        <w:t>the</w:t>
      </w:r>
      <w:r>
        <w:rPr>
          <w:rFonts w:ascii="Times New Roman" w:hAnsi="Times New Roman" w:eastAsia="Times New Roman" w:cs="Times New Roman"/>
          <w:b w:val="0"/>
          <w:i w:val="0"/>
          <w:color w:val="231F20"/>
          <w:spacing w:val="18"/>
          <w:position w:val="0"/>
          <w:sz w:val="22"/>
          <w:szCs w:val="24"/>
        </w:rPr>
        <w:t xml:space="preserve"> </w:t>
      </w:r>
      <w:r>
        <w:rPr>
          <w:rFonts w:ascii="Times New Roman" w:hAnsi="Times New Roman" w:eastAsia="Times New Roman" w:cs="Times New Roman"/>
          <w:b w:val="0"/>
          <w:i w:val="0"/>
          <w:color w:val="231F20"/>
          <w:spacing w:val="0"/>
          <w:position w:val="0"/>
          <w:sz w:val="22"/>
          <w:szCs w:val="24"/>
        </w:rPr>
        <w:t>spins</w:t>
      </w:r>
      <w:r>
        <w:rPr>
          <w:rFonts w:ascii="Times New Roman" w:hAnsi="Times New Roman" w:eastAsia="Times New Roman" w:cs="Times New Roman"/>
          <w:b w:val="0"/>
          <w:i w:val="0"/>
          <w:color w:val="231F20"/>
          <w:spacing w:val="18"/>
          <w:position w:val="0"/>
          <w:sz w:val="22"/>
          <w:szCs w:val="24"/>
        </w:rPr>
        <w:t xml:space="preserve"> </w:t>
      </w:r>
      <w:r>
        <w:rPr>
          <w:rFonts w:ascii="Times New Roman" w:hAnsi="Times New Roman" w:eastAsia="Times New Roman" w:cs="Times New Roman"/>
          <w:b w:val="0"/>
          <w:i w:val="0"/>
          <w:color w:val="231F20"/>
          <w:spacing w:val="0"/>
          <w:position w:val="0"/>
          <w:sz w:val="22"/>
          <w:szCs w:val="24"/>
        </w:rPr>
        <w:t>of</w:t>
      </w:r>
      <w:r>
        <w:rPr>
          <w:rFonts w:ascii="Times New Roman" w:hAnsi="Times New Roman" w:eastAsia="Times New Roman" w:cs="Times New Roman"/>
          <w:b w:val="0"/>
          <w:i w:val="0"/>
          <w:color w:val="231F20"/>
          <w:spacing w:val="18"/>
          <w:position w:val="0"/>
          <w:sz w:val="22"/>
          <w:szCs w:val="24"/>
        </w:rPr>
        <w:t xml:space="preserve"> </w:t>
      </w:r>
      <w:r>
        <w:rPr>
          <w:rFonts w:ascii="Times New Roman" w:hAnsi="Times New Roman" w:eastAsia="Times New Roman" w:cs="Times New Roman"/>
          <w:b w:val="0"/>
          <w:i w:val="0"/>
          <w:color w:val="231F20"/>
          <w:spacing w:val="0"/>
          <w:position w:val="0"/>
          <w:sz w:val="22"/>
          <w:szCs w:val="24"/>
        </w:rPr>
        <w:t>neighboring</w:t>
      </w:r>
      <w:r>
        <w:rPr>
          <w:rFonts w:ascii="Times New Roman" w:hAnsi="Times New Roman" w:eastAsia="Times New Roman" w:cs="Times New Roman"/>
          <w:b w:val="0"/>
          <w:i w:val="0"/>
          <w:color w:val="231F20"/>
          <w:spacing w:val="0"/>
          <w:w w:val="99"/>
          <w:position w:val="0"/>
          <w:sz w:val="22"/>
          <w:szCs w:val="24"/>
        </w:rPr>
        <w:t xml:space="preserve"> </w:t>
      </w:r>
      <w:r>
        <w:rPr>
          <w:rFonts w:ascii="Times New Roman" w:hAnsi="Times New Roman" w:eastAsia="Times New Roman" w:cs="Times New Roman"/>
          <w:b w:val="0"/>
          <w:i w:val="0"/>
          <w:color w:val="231F20"/>
          <w:spacing w:val="0"/>
          <w:w w:val="100"/>
          <w:position w:val="0"/>
          <w:sz w:val="22"/>
          <w:szCs w:val="24"/>
        </w:rPr>
        <w:t xml:space="preserve">molecules </w:t>
      </w:r>
      <w:r>
        <w:rPr>
          <w:rFonts w:ascii="Times New Roman" w:hAnsi="Times New Roman" w:eastAsia="Times New Roman" w:cs="Times New Roman"/>
          <w:b w:val="0"/>
          <w:i/>
          <w:color w:val="231F20"/>
          <w:spacing w:val="0"/>
          <w:w w:val="100"/>
          <w:position w:val="0"/>
          <w:sz w:val="22"/>
          <w:szCs w:val="24"/>
        </w:rPr>
        <w:t xml:space="preserve">i </w:t>
      </w:r>
      <w:r>
        <w:rPr>
          <w:rFonts w:ascii="Times New Roman" w:hAnsi="Times New Roman" w:eastAsia="Times New Roman" w:cs="Times New Roman"/>
          <w:b w:val="0"/>
          <w:i w:val="0"/>
          <w:color w:val="231F20"/>
          <w:spacing w:val="0"/>
          <w:w w:val="100"/>
          <w:position w:val="0"/>
          <w:sz w:val="22"/>
          <w:szCs w:val="24"/>
        </w:rPr>
        <w:t xml:space="preserve">and </w:t>
      </w:r>
      <w:r>
        <w:rPr>
          <w:rFonts w:ascii="Times New Roman" w:hAnsi="Times New Roman" w:eastAsia="Times New Roman" w:cs="Times New Roman"/>
          <w:b w:val="0"/>
          <w:i/>
          <w:color w:val="231F20"/>
          <w:spacing w:val="0"/>
          <w:w w:val="100"/>
          <w:position w:val="0"/>
          <w:sz w:val="22"/>
          <w:szCs w:val="24"/>
        </w:rPr>
        <w:t xml:space="preserve">j </w:t>
      </w:r>
      <w:r>
        <w:rPr>
          <w:rFonts w:ascii="Times New Roman" w:hAnsi="Times New Roman" w:eastAsia="Times New Roman" w:cs="Times New Roman"/>
          <w:b w:val="0"/>
          <w:i w:val="0"/>
          <w:color w:val="231F20"/>
          <w:spacing w:val="0"/>
          <w:w w:val="100"/>
          <w:position w:val="0"/>
          <w:sz w:val="22"/>
          <w:szCs w:val="24"/>
        </w:rPr>
        <w:t>is represented by the matrix term</w:t>
      </w:r>
      <w:r>
        <w:rPr>
          <w:rFonts w:ascii="Times New Roman" w:hAnsi="Times New Roman" w:eastAsia="Times New Roman" w:cs="Times New Roman"/>
          <w:b w:val="0"/>
          <w:i w:val="0"/>
          <w:color w:val="231F20"/>
          <w:spacing w:val="-15"/>
          <w:w w:val="100"/>
          <w:position w:val="0"/>
          <w:sz w:val="22"/>
          <w:szCs w:val="24"/>
        </w:rPr>
        <w:t xml:space="preserve"> </w:t>
      </w:r>
      <w:r>
        <w:rPr>
          <w:rFonts w:ascii="Times New Roman" w:hAnsi="Times New Roman" w:eastAsia="Times New Roman" w:cs="Times New Roman"/>
          <w:b w:val="0"/>
          <w:i/>
          <w:color w:val="231F20"/>
          <w:spacing w:val="0"/>
          <w:w w:val="100"/>
          <w:position w:val="0"/>
          <w:sz w:val="22"/>
          <w:szCs w:val="24"/>
        </w:rPr>
        <w:t>J</w:t>
      </w:r>
      <w:r>
        <w:rPr>
          <w:rFonts w:ascii="Times New Roman" w:hAnsi="Times New Roman" w:eastAsia="Times New Roman" w:cs="Times New Roman"/>
          <w:b w:val="0"/>
          <w:i/>
          <w:color w:val="231F20"/>
          <w:spacing w:val="0"/>
          <w:w w:val="100"/>
          <w:position w:val="-5"/>
          <w:sz w:val="15"/>
          <w:szCs w:val="24"/>
        </w:rPr>
        <w:t>ij</w:t>
      </w:r>
      <w:r>
        <w:rPr>
          <w:rFonts w:ascii="Times New Roman" w:hAnsi="Times New Roman" w:eastAsia="Times New Roman" w:cs="Times New Roman"/>
          <w:b w:val="0"/>
          <w:i w:val="0"/>
          <w:color w:val="231F20"/>
          <w:spacing w:val="0"/>
          <w:w w:val="100"/>
          <w:position w:val="0"/>
          <w:sz w:val="22"/>
          <w:szCs w:val="24"/>
        </w:rPr>
        <w:t>.</w:t>
      </w:r>
    </w:p>
    <w:p>
      <w:pPr>
        <w:pStyle w:val="BodyText"/>
        <w:kinsoku w:val="0"/>
        <w:overflowPunct w:val="0"/>
        <w:spacing w:before="17" w:line="264" w:lineRule="auto"/>
        <w:ind w:left="114" w:right="118" w:firstLine="405"/>
        <w:jc w:val="both"/>
        <w:rPr>
          <w:rFonts w:ascii="Trebuchet MS" w:hAnsi="Trebuchet MS" w:eastAsia="Times New Roman" w:cs="Times New Roman"/>
          <w:b w:val="0"/>
          <w:i w:val="0"/>
          <w:color w:val="000000"/>
          <w:spacing w:val="0"/>
          <w:w w:val="100"/>
          <w:szCs w:val="24"/>
        </w:rPr>
      </w:pPr>
      <w:r>
        <w:rPr>
          <w:rFonts w:ascii="宋体" w:hAnsi="宋体" w:eastAsia="宋体"/>
          <w:color w:val="231F20"/>
          <w:sz w:val="22"/>
        </w:rPr>
        <w:t>代表着工程流管理系统（WMIS）的QUBO被Choi等人的研究中涉及：</w:t>
      </w:r>
      <w:r>
        <w:rPr>
          <w:rFonts w:ascii="宋体" w:hAnsi="宋体" w:eastAsia="宋体"/>
          <w:color w:val="231F20"/>
          <w:sz w:val="22"/>
        </w:rPr>
        <w:t>@ @</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3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rebuchet MS" w:hAnsi="Trebuchet MS" w:eastAsia="Times New Roman" w:cs="Times New Roman"/>
          <w:b w:val="0"/>
          <w:i/>
          <w:color w:val="231F20"/>
          <w:spacing w:val="0"/>
          <w:w w:val="100"/>
          <w:sz w:val="22"/>
          <w:szCs w:val="24"/>
        </w:rPr>
      </w:r>
    </w:p>
    <w:p>
      <w:pPr>
        <w:pStyle w:val="BodyText"/>
        <w:kinsoku w:val="0"/>
        <w:overflowPunct w:val="0"/>
        <w:spacing w:before="0" w:line="240" w:lineRule="auto"/>
        <w:ind w:left="0" w:firstLine="0"/>
        <w:rPr>
          <w:rFonts w:ascii="Trebuchet MS" w:hAnsi="Trebuchet MS" w:eastAsia="Times New Roman" w:cs="Times New Roman"/>
          <w:b w:val="0"/>
          <w:i/>
          <w:szCs w:val="24"/>
        </w:rPr>
      </w:pPr>
    </w:p>
    <w:p>
      <w:pPr>
        <w:pStyle w:val="BodyText"/>
        <w:kinsoku w:val="0"/>
        <w:overflowPunct w:val="0"/>
        <w:spacing w:before="0" w:line="240" w:lineRule="auto"/>
        <w:ind w:left="0" w:firstLine="0"/>
        <w:rPr>
          <w:rFonts w:ascii="Trebuchet MS" w:hAnsi="Trebuchet MS" w:eastAsia="Times New Roman" w:cs="Times New Roman"/>
          <w:b w:val="0"/>
          <w:i/>
          <w:szCs w:val="24"/>
        </w:rPr>
      </w:pPr>
    </w:p>
    <w:p>
      <w:pPr>
        <w:pStyle w:val="BodyText"/>
        <w:kinsoku w:val="0"/>
        <w:overflowPunct w:val="0"/>
        <w:spacing w:before="0" w:line="240" w:lineRule="auto"/>
        <w:ind w:left="0" w:firstLine="0"/>
        <w:rPr>
          <w:rFonts w:ascii="Trebuchet MS" w:hAnsi="Trebuchet MS" w:eastAsia="Times New Roman" w:cs="Times New Roman"/>
          <w:b w:val="0"/>
          <w:i/>
          <w:szCs w:val="24"/>
        </w:rPr>
      </w:pPr>
    </w:p>
    <w:p>
      <w:pPr>
        <w:pStyle w:val="BodyText"/>
        <w:kinsoku w:val="0"/>
        <w:overflowPunct w:val="0"/>
        <w:spacing w:before="11" w:line="240" w:lineRule="auto"/>
        <w:ind w:left="0" w:firstLine="0"/>
        <w:rPr>
          <w:rFonts w:ascii="Trebuchet MS" w:hAnsi="Trebuchet MS" w:eastAsia="Times New Roman" w:cs="Times New Roman"/>
          <w:b w:val="0"/>
          <w:i/>
          <w:sz w:val="21"/>
          <w:szCs w:val="24"/>
        </w:rPr>
      </w:pPr>
    </w:p>
    <w:p>
      <w:pPr>
        <w:pStyle w:val="BodyText"/>
        <w:kinsoku w:val="0"/>
        <w:overflowPunct w:val="0"/>
        <w:spacing w:before="0" w:line="280" w:lineRule="exact"/>
        <w:ind w:left="114" w:right="167" w:firstLine="0"/>
        <w:jc w:val="both"/>
        <w:rPr>
          <w:rFonts w:eastAsia="Times New Roman" w:cs="Times New Roman"/>
          <w:b w:val="0"/>
          <w:i w:val="0"/>
          <w:color w:val="000000"/>
          <w:spacing w:val="0"/>
          <w:w w:val="100"/>
          <w:position w:val="0"/>
          <w:szCs w:val="24"/>
        </w:rPr>
      </w:pPr>
      <w:r>
        <w:rPr>
          <w:rFonts w:ascii="宋体" w:hAnsi="宋体" w:eastAsia="宋体"/>
          <w:color w:val="231F20"/>
          <w:sz w:val="22"/>
        </w:rPr>
        <w:t>iCI</w:t>
      </w:r>
      <w:r>
        <w:rPr>
          <w:rFonts w:ascii="宋体" w:hAnsi="宋体" w:eastAsia="宋体"/>
          <w:color w:val="231F20"/>
          <w:sz w:val="22"/>
        </w:rPr>
        <w:t>是顶点i处的权重，同时</w:t>
      </w:r>
      <w:r>
        <w:rPr>
          <w:rFonts w:ascii="宋体" w:hAnsi="宋体" w:eastAsia="宋体"/>
          <w:color w:val="231F20"/>
          <w:sz w:val="22"/>
        </w:rPr>
        <w:t>Jij</w:t>
      </w:r>
      <w:r>
        <w:rPr>
          <w:rFonts w:ascii="宋体" w:hAnsi="宋体" w:eastAsia="宋体"/>
          <w:color w:val="231F20"/>
          <w:sz w:val="22"/>
        </w:rPr>
        <w:t>进一步在翻译的语境下深入讨论，详见</w:t>
      </w:r>
      <w:r>
        <w:rPr>
          <w:rFonts w:ascii="宋体" w:hAnsi="宋体" w:eastAsia="宋体"/>
          <w:color w:val="231F20"/>
          <w:sz w:val="22"/>
        </w:rPr>
        <w:t>4.3.4</w:t>
      </w:r>
      <w:r>
        <w:rPr>
          <w:rFonts w:ascii="宋体" w:hAnsi="宋体" w:eastAsia="宋体"/>
          <w:color w:val="231F20"/>
          <w:sz w:val="22"/>
        </w:rPr>
        <w:t>。</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i/>
          <w:color w:val="231F20"/>
          <w:sz w:val="22"/>
          <w:szCs w:val="24"/>
        </w:rPr>
      </w:r>
      <w:r>
        <w:rPr>
          <w:rFonts w:ascii="Times New Roman" w:hAnsi="Times New Roman" w:eastAsia="Times New Roman" w:cs="Times New Roman"/>
          <w:b w:val="0"/>
          <w:i/>
          <w:color w:val="231F20"/>
          <w:position w:val="-5"/>
          <w:sz w:val="15"/>
          <w:szCs w:val="24"/>
        </w:rPr>
      </w:r>
      <w:r>
        <w:rPr>
          <w:rFonts w:ascii="Times New Roman" w:hAnsi="Times New Roman" w:eastAsia="Times New Roman" w:cs="Times New Roman"/>
          <w:b w:val="0"/>
          <w:i w:val="0"/>
          <w:color w:val="231F20"/>
          <w:position w:val="0"/>
          <w:sz w:val="22"/>
          <w:szCs w:val="24"/>
        </w:rPr>
      </w:r>
      <w:r>
        <w:rPr>
          <w:rFonts w:ascii="Times New Roman" w:hAnsi="Times New Roman" w:eastAsia="Times New Roman" w:cs="Times New Roman"/>
          <w:b w:val="0"/>
          <w:i/>
          <w:color w:val="231F20"/>
          <w:position w:val="0"/>
          <w:sz w:val="22"/>
          <w:szCs w:val="24"/>
        </w:rPr>
      </w:r>
      <w:r>
        <w:rPr>
          <w:rFonts w:ascii="Times New Roman" w:hAnsi="Times New Roman" w:eastAsia="Times New Roman" w:cs="Times New Roman"/>
          <w:b w:val="0"/>
          <w:i w:val="0"/>
          <w:color w:val="231F20"/>
          <w:position w:val="0"/>
          <w:sz w:val="22"/>
          <w:szCs w:val="24"/>
        </w:rPr>
      </w:r>
      <w:r>
        <w:rPr>
          <w:rFonts w:ascii="Times New Roman" w:hAnsi="Times New Roman" w:eastAsia="Times New Roman" w:cs="Times New Roman"/>
          <w:b w:val="0"/>
          <w:i/>
          <w:color w:val="231F20"/>
          <w:position w:val="0"/>
          <w:sz w:val="22"/>
          <w:szCs w:val="24"/>
        </w:rPr>
      </w:r>
      <w:r>
        <w:rPr>
          <w:rFonts w:ascii="Times New Roman" w:hAnsi="Times New Roman" w:eastAsia="Times New Roman" w:cs="Times New Roman"/>
          <w:b w:val="0"/>
          <w:i/>
          <w:color w:val="231F20"/>
          <w:position w:val="-5"/>
          <w:sz w:val="15"/>
          <w:szCs w:val="24"/>
        </w:rPr>
      </w:r>
      <w:r>
        <w:rPr>
          <w:rFonts w:ascii="Times New Roman" w:hAnsi="Times New Roman" w:eastAsia="Times New Roman" w:cs="Times New Roman"/>
          <w:b w:val="0"/>
          <w:i w:val="0"/>
          <w:color w:val="231F20"/>
          <w:position w:val="0"/>
          <w:sz w:val="22"/>
          <w:szCs w:val="24"/>
        </w:rPr>
      </w:r>
      <w:r>
        <w:rPr>
          <w:rFonts w:ascii="Times New Roman" w:hAnsi="Times New Roman" w:eastAsia="Times New Roman" w:cs="Times New Roman"/>
          <w:b w:val="0"/>
          <w:i w:val="0"/>
          <w:color w:val="231F20"/>
          <w:spacing w:val="17"/>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5"/>
          <w:w w:val="100"/>
          <w:position w:val="0"/>
          <w:sz w:val="22"/>
          <w:szCs w:val="24"/>
        </w:rPr>
      </w:r>
      <w:r>
        <w:rPr>
          <w:rFonts w:ascii="Times New Roman" w:hAnsi="Times New Roman" w:eastAsia="Times New Roman" w:cs="Times New Roman"/>
          <w:b w:val="0"/>
          <w:i w:val="0"/>
          <w:color w:val="231F20"/>
          <w:spacing w:val="0"/>
          <w:w w:val="100"/>
          <w:position w:val="0"/>
          <w:sz w:val="22"/>
          <w:szCs w:val="24"/>
        </w:rPr>
      </w:r>
    </w:p>
    <w:p>
      <w:pPr>
        <w:pStyle w:val="BodyText"/>
        <w:kinsoku w:val="0"/>
        <w:overflowPunct w:val="0"/>
        <w:spacing w:before="0" w:line="280" w:lineRule="exact"/>
        <w:ind w:left="114" w:right="167" w:firstLine="0"/>
        <w:jc w:val="both"/>
        <w:rPr>
          <w:rFonts w:eastAsia="Times New Roman" w:cs="Times New Roman"/>
          <w:b w:val="0"/>
          <w:i w:val="0"/>
          <w:color w:val="000000"/>
          <w:spacing w:val="0"/>
          <w:w w:val="100"/>
          <w:position w:val="0"/>
          <w:szCs w:val="24"/>
        </w:rPr>
        <w:sectPr>
          <w:type w:val="nextPage"/>
          <w:pgSz w:w="8820" w:h="13320"/>
          <w:pgMar w:top="1060" w:right="1000" w:bottom="280" w:left="1080" w:header="775" w:footer="0"/>
          <w:cols w:equalWidth="0" w:space="720" w:num="1">
            <w:col w:w="6740"/>
          </w:cols>
        </w:sectPr>
      </w:pPr>
    </w:p>
    <w:p>
      <w:pPr>
        <w:pStyle w:val="BodyText"/>
        <w:kinsoku w:val="0"/>
        <w:overflowPunct w:val="0"/>
        <w:spacing w:before="7" w:line="240" w:lineRule="auto"/>
        <w:ind w:left="0" w:firstLine="0"/>
        <w:rPr>
          <w:rFonts w:eastAsia="Times New Roman" w:cs="Times New Roman"/>
          <w:b w:val="0"/>
          <w:i w:val="0"/>
          <w:sz w:val="15"/>
          <w:szCs w:val="24"/>
        </w:rPr>
      </w:pPr>
    </w:p>
    <w:p>
      <w:pPr>
        <w:pStyle w:val="ListParagraph"/>
        <w:numPr>
          <w:ilvl w:val="2"/>
          <w:numId w:val="3"/>
        </w:numPr>
        <w:tabs>
          <w:tab w:val="left" w:pos="790"/>
        </w:tabs>
        <w:kinsoku w:val="0"/>
        <w:overflowPunct w:val="0"/>
        <w:spacing w:before="70" w:line="240" w:lineRule="auto"/>
        <w:ind w:left="789" w:hanging="677"/>
        <w:jc w:val="both"/>
        <w:rPr>
          <w:rFonts w:ascii="Times New Roman" w:hAnsi="Times New Roman" w:eastAsia="Times New Roman" w:cs="Times New Roman"/>
          <w:b w:val="0"/>
          <w:color w:val="000000"/>
          <w:spacing w:val="0"/>
          <w:sz w:val="19"/>
          <w:szCs w:val="24"/>
        </w:rPr>
      </w:pPr>
      <w:r>
        <w:rPr>
          <w:rFonts w:ascii="宋体" w:hAnsi="宋体" w:eastAsia="宋体"/>
          <w:b/>
          <w:color w:val="231F20"/>
          <w:sz w:val="20"/>
        </w:rPr>
        <w:t>混合模型</w:t>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2"/>
          <w:sz w:val="19"/>
          <w:szCs w:val="24"/>
        </w:rPr>
      </w:r>
      <w:r>
        <w:rPr>
          <w:rFonts w:ascii="Times New Roman" w:hAnsi="Times New Roman" w:eastAsia="Times New Roman" w:cs="Times New Roman"/>
          <w:b/>
          <w:color w:val="231F20"/>
          <w:spacing w:val="0"/>
          <w:sz w:val="19"/>
          <w:szCs w:val="24"/>
        </w:rPr>
      </w:r>
    </w:p>
    <w:p>
      <w:pPr>
        <w:pStyle w:val="BodyText"/>
        <w:kinsoku w:val="0"/>
        <w:overflowPunct w:val="0"/>
        <w:spacing w:before="161" w:line="264" w:lineRule="auto"/>
        <w:ind w:right="109" w:firstLine="0"/>
        <w:jc w:val="both"/>
        <w:rPr>
          <w:rFonts w:eastAsia="Times New Roman" w:cs="Times New Roman"/>
          <w:b w:val="0"/>
          <w:color w:val="000000"/>
          <w:spacing w:val="0"/>
          <w:w w:val="100"/>
          <w:szCs w:val="24"/>
        </w:rPr>
      </w:pPr>
      <w:r>
        <w:rPr>
          <w:rFonts w:ascii="宋体" w:hAnsi="宋体" w:eastAsia="宋体"/>
          <w:color w:val="231F20"/>
          <w:sz w:val="22"/>
        </w:rPr>
        <w:t>为实现能考虑到这里，问题必须转化（即映射），从</w:t>
      </w:r>
      <w:r>
        <w:rPr>
          <w:rFonts w:ascii="宋体" w:hAnsi="宋体" w:eastAsia="宋体"/>
          <w:color w:val="231F20"/>
          <w:sz w:val="22"/>
        </w:rPr>
        <w:t>WMIS</w:t>
      </w:r>
      <w:r>
        <w:rPr>
          <w:rFonts w:ascii="宋体" w:hAnsi="宋体" w:eastAsia="宋体"/>
          <w:color w:val="231F20"/>
          <w:sz w:val="22"/>
        </w:rPr>
        <w:t>（工程流管理系统）到 Ising形式从而可以在</w:t>
      </w:r>
      <w:r>
        <w:rPr>
          <w:rFonts w:ascii="宋体" w:hAnsi="宋体" w:eastAsia="宋体"/>
          <w:color w:val="231F20"/>
          <w:sz w:val="22"/>
        </w:rPr>
        <w:t>D-Wave</w:t>
      </w:r>
      <w:r>
        <w:rPr>
          <w:rFonts w:ascii="宋体" w:hAnsi="宋体" w:eastAsia="宋体"/>
          <w:color w:val="231F20"/>
          <w:sz w:val="22"/>
        </w:rPr>
        <w:t>量子计算系统实现。</w:t>
      </w:r>
      <w:r>
        <w:rPr>
          <w:rFonts w:ascii="宋体" w:hAnsi="宋体" w:eastAsia="宋体"/>
          <w:color w:val="231F20"/>
          <w:sz w:val="22"/>
        </w:rPr>
        <w:t>以下的转述（D-wave，</w:t>
      </w:r>
      <w:r>
        <w:rPr>
          <w:rFonts w:ascii="宋体" w:hAnsi="宋体" w:eastAsia="宋体"/>
          <w:color w:val="231F20"/>
          <w:sz w:val="22"/>
        </w:rPr>
        <w:t>2013b</w:t>
      </w:r>
      <w:r>
        <w:rPr>
          <w:rFonts w:ascii="宋体" w:hAnsi="宋体" w:eastAsia="宋体"/>
          <w:color w:val="231F20"/>
          <w:sz w:val="22"/>
        </w:rPr>
        <w:t>），是Choi研究的进一步阐明（</w:t>
      </w:r>
      <w:r>
        <w:rPr>
          <w:rFonts w:ascii="宋体" w:hAnsi="宋体" w:eastAsia="宋体"/>
          <w:color w:val="231F20"/>
          <w:sz w:val="22"/>
        </w:rPr>
        <w:t>2010</w:t>
      </w:r>
      <w:r>
        <w:rPr>
          <w:rFonts w:ascii="宋体" w:hAnsi="宋体" w:eastAsia="宋体"/>
          <w:color w:val="231F20"/>
          <w:sz w:val="22"/>
        </w:rPr>
        <w:t>）。</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3" w:line="237" w:lineRule="auto"/>
        <w:ind w:left="111" w:right="109" w:firstLine="359"/>
        <w:jc w:val="both"/>
        <w:rPr>
          <w:rFonts w:eastAsia="Times New Roman" w:cs="Times New Roman"/>
          <w:b w:val="0"/>
          <w:i w:val="0"/>
          <w:color w:val="000000"/>
          <w:spacing w:val="0"/>
          <w:w w:val="100"/>
          <w:position w:val="0"/>
          <w:szCs w:val="24"/>
        </w:rPr>
      </w:pPr>
      <w:r>
        <w:rPr>
          <w:rFonts w:ascii="宋体" w:hAnsi="宋体" w:eastAsia="宋体"/>
          <w:color w:val="231F20"/>
          <w:sz w:val="22"/>
        </w:rPr>
        <w:t>映射表生成一个矩阵</w:t>
      </w:r>
      <w:r>
        <w:rPr>
          <w:rFonts w:ascii="宋体" w:hAnsi="宋体" w:eastAsia="宋体"/>
          <w:color w:val="231F20"/>
          <w:sz w:val="22"/>
        </w:rPr>
        <w:t>J</w:t>
      </w:r>
      <w:r>
        <w:rPr>
          <w:rFonts w:ascii="宋体" w:hAnsi="宋体" w:eastAsia="宋体"/>
          <w:color w:val="231F20"/>
          <w:sz w:val="22"/>
        </w:rPr>
        <w:t>，在本质上Jij是通过不断地constant*</w:t>
      </w:r>
      <w:r>
        <w:rPr>
          <w:rFonts w:ascii="宋体" w:hAnsi="宋体" w:eastAsia="宋体"/>
          <w:color w:val="231F20"/>
          <w:sz w:val="22"/>
        </w:rPr>
        <w:t>marketgraph</w:t>
      </w:r>
      <w:r>
        <w:rPr>
          <w:rFonts w:ascii="宋体" w:hAnsi="宋体" w:eastAsia="宋体"/>
          <w:color w:val="231F20"/>
          <w:sz w:val="22"/>
        </w:rPr>
        <w:t>来确定的；</w:t>
      </w:r>
      <w:r>
        <w:rPr>
          <w:rFonts w:ascii="宋体" w:hAnsi="宋体" w:eastAsia="宋体"/>
          <w:color w:val="231F20"/>
          <w:sz w:val="22"/>
        </w:rPr>
        <w:t>也就是说，市场图是多股线的恒定。</w:t>
      </w:r>
      <w:r>
        <w:rPr>
          <w:rFonts w:ascii="宋体" w:hAnsi="宋体" w:eastAsia="宋体"/>
          <w:color w:val="231F20"/>
          <w:sz w:val="22"/>
        </w:rPr>
        <w:t>常数为参数</w:t>
      </w:r>
      <w:r>
        <w:rPr>
          <w:rFonts w:ascii="宋体" w:hAnsi="宋体" w:eastAsia="宋体"/>
          <w:color w:val="231F20"/>
          <w:sz w:val="22"/>
        </w:rPr>
        <w:t>= 1.1</w:t>
      </w:r>
      <w:r>
        <w:rPr>
          <w:rFonts w:ascii="宋体" w:hAnsi="宋体" w:eastAsia="宋体"/>
          <w:color w:val="231F20"/>
          <w:sz w:val="22"/>
        </w:rPr>
        <w:t>，即任何</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i/>
          <w:color w:val="231F20"/>
          <w:spacing w:val="5"/>
          <w:sz w:val="22"/>
          <w:szCs w:val="24"/>
        </w:rPr>
      </w:r>
      <w:r>
        <w:rPr>
          <w:rFonts w:ascii="Times New Roman" w:hAnsi="Times New Roman" w:eastAsia="Times New Roman" w:cs="Times New Roman"/>
          <w:b w:val="0"/>
          <w:i w:val="0"/>
          <w:color w:val="231F20"/>
          <w:spacing w:val="5"/>
          <w:sz w:val="22"/>
          <w:szCs w:val="24"/>
        </w:rPr>
      </w:r>
      <w:r>
        <w:rPr>
          <w:rFonts w:ascii="Times New Roman" w:hAnsi="Times New Roman" w:eastAsia="Times New Roman" w:cs="Times New Roman"/>
          <w:b w:val="0"/>
          <w:i w:val="0"/>
          <w:color w:val="231F20"/>
          <w:spacing w:val="24"/>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24"/>
          <w:sz w:val="22"/>
          <w:szCs w:val="24"/>
        </w:rPr>
      </w:r>
      <w:r>
        <w:rPr>
          <w:rFonts w:ascii="Times New Roman" w:hAnsi="Times New Roman" w:eastAsia="Times New Roman" w:cs="Times New Roman"/>
          <w:b w:val="0"/>
          <w:i/>
          <w:color w:val="231F20"/>
          <w:spacing w:val="0"/>
          <w:sz w:val="22"/>
          <w:szCs w:val="24"/>
        </w:rPr>
      </w:r>
      <w:r>
        <w:rPr>
          <w:rFonts w:ascii="Times New Roman" w:hAnsi="Times New Roman" w:eastAsia="Times New Roman" w:cs="Times New Roman"/>
          <w:b w:val="0"/>
          <w:i/>
          <w:color w:val="231F20"/>
          <w:spacing w:val="0"/>
          <w:position w:val="-5"/>
          <w:sz w:val="15"/>
          <w:szCs w:val="24"/>
        </w:rPr>
      </w:r>
      <w:r>
        <w:rPr>
          <w:rFonts w:ascii="Times New Roman" w:hAnsi="Times New Roman" w:eastAsia="Times New Roman" w:cs="Times New Roman"/>
          <w:b w:val="0"/>
          <w:i/>
          <w:color w:val="231F20"/>
          <w:spacing w:val="14"/>
          <w:position w:val="-5"/>
          <w:sz w:val="15"/>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24"/>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24"/>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Cambria" w:hAnsi="Cambria" w:eastAsia="Times New Roman" w:cs="Times New Roman"/>
          <w:b w:val="0"/>
          <w:i w:val="0"/>
          <w:color w:val="231F20"/>
          <w:spacing w:val="0"/>
          <w:w w:val="100"/>
          <w:position w:val="8"/>
          <w:sz w:val="15"/>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6"/>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6"/>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6"/>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6"/>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6"/>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6"/>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6"/>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6"/>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6"/>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14"/>
          <w:w w:val="100"/>
          <w:position w:val="0"/>
          <w:sz w:val="22"/>
          <w:szCs w:val="24"/>
        </w:rPr>
      </w:r>
      <w:r>
        <w:rPr>
          <w:rFonts w:ascii="Cambria" w:hAnsi="Cambria" w:eastAsia="Times New Roman" w:cs="Times New Roman"/>
          <w:b w:val="0"/>
          <w:i w:val="0"/>
          <w:color w:val="231F20"/>
          <w:spacing w:val="0"/>
          <w:w w:val="100"/>
          <w:position w:val="0"/>
          <w:sz w:val="22"/>
          <w:szCs w:val="24"/>
        </w:rPr>
      </w:r>
      <w:r>
        <w:rPr>
          <w:rFonts w:ascii="Cambria" w:hAnsi="Cambria" w:eastAsia="Times New Roman" w:cs="Times New Roman"/>
          <w:b w:val="0"/>
          <w:i w:val="0"/>
          <w:color w:val="231F20"/>
          <w:spacing w:val="11"/>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Lucida Sans" w:hAnsi="Lucida Sans" w:eastAsia="Times New Roman" w:cs="Times New Roman"/>
          <w:b w:val="0"/>
          <w:i/>
          <w:color w:val="231F20"/>
          <w:spacing w:val="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6"/>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6"/>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6"/>
          <w:w w:val="100"/>
          <w:position w:val="0"/>
          <w:sz w:val="22"/>
          <w:szCs w:val="24"/>
        </w:rPr>
      </w:r>
      <w:r>
        <w:rPr>
          <w:rFonts w:ascii="Times New Roman" w:hAnsi="Times New Roman" w:eastAsia="Times New Roman" w:cs="Times New Roman"/>
          <w:b w:val="0"/>
          <w:i w:val="0"/>
          <w:color w:val="231F20"/>
          <w:spacing w:val="0"/>
          <w:w w:val="100"/>
          <w:position w:val="0"/>
          <w:sz w:val="22"/>
          <w:szCs w:val="24"/>
        </w:rPr>
      </w:r>
    </w:p>
    <w:p>
      <w:pPr>
        <w:pStyle w:val="BodyText"/>
        <w:kinsoku w:val="0"/>
        <w:overflowPunct w:val="0"/>
        <w:spacing w:before="8" w:line="278" w:lineRule="exact"/>
        <w:ind w:left="111" w:right="109" w:hanging="1"/>
        <w:jc w:val="both"/>
        <w:rPr>
          <w:rFonts w:eastAsia="Times New Roman" w:cs="Times New Roman"/>
          <w:b w:val="0"/>
          <w:i w:val="0"/>
          <w:color w:val="000000"/>
          <w:spacing w:val="0"/>
          <w:w w:val="100"/>
          <w:position w:val="0"/>
          <w:szCs w:val="24"/>
        </w:rPr>
      </w:pPr>
      <w:r>
        <w:rPr>
          <w:rFonts w:ascii="宋体" w:hAnsi="宋体" w:eastAsia="宋体"/>
          <w:color w:val="231F20"/>
          <w:sz w:val="22"/>
        </w:rPr>
        <w:t>大于</w:t>
      </w:r>
      <w:r>
        <w:rPr>
          <w:rFonts w:ascii="宋体" w:hAnsi="宋体" w:eastAsia="宋体"/>
          <w:color w:val="231F20"/>
          <w:sz w:val="22"/>
        </w:rPr>
        <w:t>1</w:t>
      </w:r>
      <w:r>
        <w:rPr>
          <w:rFonts w:ascii="宋体" w:hAnsi="宋体" w:eastAsia="宋体"/>
          <w:color w:val="231F20"/>
          <w:sz w:val="22"/>
        </w:rPr>
        <w:t>的参数，在参考文献中讨论：</w:t>
      </w:r>
      <w:r>
        <w:rPr>
          <w:rFonts w:ascii="宋体" w:hAnsi="宋体" w:eastAsia="宋体"/>
          <w:color w:val="000000"/>
          <w:sz w:val="24"/>
        </w:rPr>
        <w:t>Jij</w:t>
      </w:r>
      <w:r>
        <w:rPr>
          <w:rFonts w:ascii="宋体" w:hAnsi="宋体" w:eastAsia="宋体"/>
          <w:color w:val="000000"/>
          <w:sz w:val="24"/>
        </w:rPr>
        <w:t>上 的条件是它满足Jij&gt;min（ci，cj）</w:t>
      </w:r>
      <w:r>
        <w:rPr>
          <w:rFonts w:ascii="宋体" w:hAnsi="宋体" w:eastAsia="宋体"/>
          <w:color w:val="231F20"/>
          <w:sz w:val="22"/>
        </w:rPr>
        <w:t>并且如果它的权重（</w:t>
      </w:r>
      <w:r>
        <w:rPr>
          <w:rFonts w:ascii="宋体" w:hAnsi="宋体" w:eastAsia="宋体"/>
          <w:color w:val="231F20"/>
          <w:sz w:val="22"/>
        </w:rPr>
        <w:t>CI</w:t>
      </w:r>
      <w:r>
        <w:rPr>
          <w:rFonts w:ascii="宋体" w:hAnsi="宋体" w:eastAsia="宋体"/>
          <w:color w:val="231F20"/>
          <w:sz w:val="22"/>
        </w:rPr>
        <w:t>，</w:t>
      </w:r>
      <w:r>
        <w:rPr>
          <w:rFonts w:ascii="宋体" w:hAnsi="宋体" w:eastAsia="宋体"/>
          <w:color w:val="231F20"/>
          <w:sz w:val="22"/>
        </w:rPr>
        <w:t>CJ</w:t>
      </w:r>
      <w:r>
        <w:rPr>
          <w:rFonts w:ascii="宋体" w:hAnsi="宋体" w:eastAsia="宋体"/>
          <w:color w:val="231F20"/>
          <w:sz w:val="22"/>
        </w:rPr>
        <w:t>）都是平等的权重值</w:t>
      </w:r>
      <w:r>
        <w:rPr>
          <w:rFonts w:ascii="宋体" w:hAnsi="宋体" w:eastAsia="宋体"/>
          <w:color w:val="231F20"/>
          <w:sz w:val="22"/>
        </w:rPr>
        <w:t>1</w:t>
      </w:r>
      <w:r>
        <w:rPr>
          <w:rFonts w:ascii="宋体" w:hAnsi="宋体" w:eastAsia="宋体"/>
          <w:color w:val="231F20"/>
          <w:sz w:val="22"/>
        </w:rPr>
        <w:t>，那么J</w:t>
      </w:r>
      <w:r>
        <w:rPr>
          <w:rFonts w:ascii="宋体" w:hAnsi="宋体" w:eastAsia="宋体"/>
          <w:color w:val="231F20"/>
          <w:sz w:val="22"/>
        </w:rPr>
        <w:t xml:space="preserve"> = 1.1 &gt;</w:t>
      </w:r>
      <w:r>
        <w:rPr>
          <w:rFonts w:ascii="宋体" w:hAnsi="宋体" w:eastAsia="宋体"/>
          <w:color w:val="231F20"/>
          <w:sz w:val="22"/>
        </w:rPr>
        <w:t>min { CI</w:t>
      </w:r>
      <w:r>
        <w:rPr>
          <w:rFonts w:ascii="宋体" w:hAnsi="宋体" w:eastAsia="宋体"/>
          <w:color w:val="231F20"/>
          <w:sz w:val="22"/>
        </w:rPr>
        <w:t>，</w:t>
      </w:r>
      <w:r>
        <w:rPr>
          <w:rFonts w:ascii="宋体" w:hAnsi="宋体" w:eastAsia="宋体"/>
          <w:color w:val="231F20"/>
          <w:sz w:val="22"/>
        </w:rPr>
        <w:t>CJ }</w:t>
      </w:r>
      <w:r>
        <w:rPr>
          <w:rFonts w:ascii="宋体" w:hAnsi="宋体" w:eastAsia="宋体"/>
          <w:color w:val="231F20"/>
          <w:sz w:val="22"/>
        </w:rPr>
        <w:t>。</w:t>
      </w:r>
      <w:r>
        <w:rPr>
          <w:rFonts w:ascii="宋体" w:hAnsi="宋体" w:eastAsia="宋体"/>
          <w:color w:val="231F20"/>
          <w:sz w:val="22"/>
        </w:rPr>
        <w:t>市场图具有值为</w:t>
      </w:r>
      <w:r>
        <w:rPr>
          <w:rFonts w:ascii="宋体" w:hAnsi="宋体" w:eastAsia="宋体"/>
          <w:color w:val="231F20"/>
          <w:sz w:val="22"/>
        </w:rPr>
        <w:t>1</w:t>
      </w:r>
      <w:r>
        <w:rPr>
          <w:rFonts w:ascii="宋体" w:hAnsi="宋体" w:eastAsia="宋体"/>
          <w:color w:val="231F20"/>
          <w:sz w:val="22"/>
        </w:rPr>
        <w:t xml:space="preserve">的条目，表示对应的顶点之间的连接存在，否则值为 </w:t>
      </w:r>
      <w:r>
        <w:rPr>
          <w:rFonts w:ascii="宋体" w:hAnsi="宋体" w:eastAsia="宋体"/>
          <w:color w:val="231F20"/>
          <w:sz w:val="22"/>
        </w:rPr>
        <w:t>0</w:t>
      </w:r>
      <w:r>
        <w:rPr>
          <w:rFonts w:ascii="宋体" w:hAnsi="宋体" w:eastAsia="宋体"/>
          <w:color w:val="231F20"/>
          <w:sz w:val="22"/>
        </w:rPr>
        <w:t>。</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i/>
          <w:color w:val="231F20"/>
          <w:spacing w:val="0"/>
          <w:sz w:val="22"/>
          <w:szCs w:val="24"/>
        </w:rPr>
      </w:r>
      <w:r>
        <w:rPr>
          <w:rFonts w:ascii="Times New Roman" w:hAnsi="Times New Roman" w:eastAsia="Times New Roman" w:cs="Times New Roman"/>
          <w:b w:val="0"/>
          <w:i/>
          <w:color w:val="231F20"/>
          <w:spacing w:val="0"/>
          <w:position w:val="-5"/>
          <w:sz w:val="15"/>
          <w:szCs w:val="24"/>
        </w:rPr>
      </w:r>
      <w:r>
        <w:rPr>
          <w:rFonts w:ascii="Times New Roman" w:hAnsi="Times New Roman" w:eastAsia="Times New Roman" w:cs="Times New Roman"/>
          <w:b w:val="0"/>
          <w:i/>
          <w:color w:val="231F20"/>
          <w:spacing w:val="16"/>
          <w:position w:val="-5"/>
          <w:sz w:val="15"/>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12"/>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12"/>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12"/>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Lucida Sans" w:hAnsi="Lucida Sans" w:eastAsia="Times New Roman" w:cs="Times New Roman"/>
          <w:b w:val="0"/>
          <w:i/>
          <w:color w:val="231F20"/>
          <w:spacing w:val="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2"/>
          <w:w w:val="100"/>
          <w:position w:val="0"/>
          <w:sz w:val="22"/>
          <w:szCs w:val="24"/>
        </w:rPr>
      </w:r>
      <w:r>
        <w:rPr>
          <w:rFonts w:ascii="Times New Roman" w:hAnsi="Times New Roman" w:eastAsia="Times New Roman" w:cs="Times New Roman"/>
          <w:b w:val="0"/>
          <w:i/>
          <w:color w:val="231F20"/>
          <w:spacing w:val="2"/>
          <w:w w:val="100"/>
          <w:position w:val="-5"/>
          <w:sz w:val="15"/>
          <w:szCs w:val="24"/>
        </w:rPr>
      </w:r>
      <w:r>
        <w:rPr>
          <w:rFonts w:ascii="Times New Roman" w:hAnsi="Times New Roman" w:eastAsia="Times New Roman" w:cs="Times New Roman"/>
          <w:b w:val="0"/>
          <w:i w:val="0"/>
          <w:color w:val="231F20"/>
          <w:spacing w:val="2"/>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2"/>
          <w:w w:val="100"/>
          <w:position w:val="0"/>
          <w:sz w:val="22"/>
          <w:szCs w:val="24"/>
        </w:rPr>
      </w:r>
      <w:r>
        <w:rPr>
          <w:rFonts w:ascii="Times New Roman" w:hAnsi="Times New Roman" w:eastAsia="Times New Roman" w:cs="Times New Roman"/>
          <w:b w:val="0"/>
          <w:i/>
          <w:color w:val="231F20"/>
          <w:spacing w:val="2"/>
          <w:w w:val="100"/>
          <w:position w:val="-5"/>
          <w:sz w:val="15"/>
          <w:szCs w:val="24"/>
        </w:rPr>
      </w:r>
      <w:r>
        <w:rPr>
          <w:rFonts w:ascii="Times New Roman" w:hAnsi="Times New Roman" w:eastAsia="Times New Roman" w:cs="Times New Roman"/>
          <w:b w:val="0"/>
          <w:i w:val="0"/>
          <w:color w:val="231F20"/>
          <w:spacing w:val="2"/>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7"/>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5"/>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17"/>
          <w:w w:val="100"/>
          <w:position w:val="0"/>
          <w:sz w:val="22"/>
          <w:szCs w:val="24"/>
        </w:rPr>
      </w:r>
      <w:r>
        <w:rPr>
          <w:rFonts w:ascii="Cambria" w:hAnsi="Cambria" w:eastAsia="Times New Roman" w:cs="Times New Roman"/>
          <w:b w:val="0"/>
          <w:i w:val="0"/>
          <w:color w:val="231F20"/>
          <w:spacing w:val="0"/>
          <w:w w:val="100"/>
          <w:position w:val="0"/>
          <w:sz w:val="22"/>
          <w:szCs w:val="24"/>
        </w:rPr>
      </w:r>
      <w:r>
        <w:rPr>
          <w:rFonts w:ascii="Cambria" w:hAnsi="Cambria" w:eastAsia="Times New Roman" w:cs="Times New Roman"/>
          <w:b w:val="0"/>
          <w:i w:val="0"/>
          <w:color w:val="231F20"/>
          <w:spacing w:val="12"/>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Lucida Sans" w:hAnsi="Lucida Sans" w:eastAsia="Times New Roman" w:cs="Times New Roman"/>
          <w:b w:val="0"/>
          <w:i/>
          <w:color w:val="231F20"/>
          <w:spacing w:val="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5"/>
          <w:w w:val="100"/>
          <w:position w:val="0"/>
          <w:sz w:val="22"/>
          <w:szCs w:val="24"/>
        </w:rPr>
      </w:r>
      <w:r>
        <w:rPr>
          <w:rFonts w:ascii="Lucida Sans" w:hAnsi="Lucida Sans" w:eastAsia="Times New Roman" w:cs="Times New Roman"/>
          <w:b w:val="0"/>
          <w:i/>
          <w:color w:val="231F20"/>
          <w:spacing w:val="0"/>
          <w:w w:val="100"/>
          <w:position w:val="0"/>
          <w:sz w:val="22"/>
          <w:szCs w:val="24"/>
        </w:rPr>
      </w:r>
      <w:r>
        <w:rPr>
          <w:rFonts w:ascii="Lucida Sans" w:hAnsi="Lucida Sans" w:eastAsia="Times New Roman" w:cs="Times New Roman"/>
          <w:b w:val="0"/>
          <w:i/>
          <w:color w:val="231F20"/>
          <w:spacing w:val="-9"/>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9"/>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6"/>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1"/>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1"/>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1"/>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1"/>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1"/>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2"/>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1"/>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1"/>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1"/>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1"/>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3"/>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Times New Roman" w:hAnsi="Times New Roman" w:eastAsia="Times New Roman" w:cs="Times New Roman"/>
          <w:b w:val="0"/>
          <w:i/>
          <w:color w:val="231F20"/>
          <w:spacing w:val="35"/>
          <w:w w:val="100"/>
          <w:position w:val="-5"/>
          <w:sz w:val="15"/>
          <w:szCs w:val="24"/>
        </w:rPr>
      </w:r>
      <w:r>
        <w:rPr>
          <w:rFonts w:ascii="Cambria" w:hAnsi="Cambria" w:eastAsia="Times New Roman" w:cs="Times New Roman"/>
          <w:b w:val="0"/>
          <w:i w:val="0"/>
          <w:color w:val="231F20"/>
          <w:spacing w:val="0"/>
          <w:w w:val="100"/>
          <w:position w:val="0"/>
          <w:sz w:val="22"/>
          <w:szCs w:val="24"/>
        </w:rPr>
      </w:r>
      <w:r>
        <w:rPr>
          <w:rFonts w:ascii="Cambria" w:hAnsi="Cambria" w:eastAsia="Times New Roman" w:cs="Times New Roman"/>
          <w:b w:val="0"/>
          <w:i w:val="0"/>
          <w:color w:val="231F20"/>
          <w:spacing w:val="14"/>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Times New Roman" w:hAnsi="Times New Roman" w:eastAsia="Times New Roman" w:cs="Times New Roman"/>
          <w:b w:val="0"/>
          <w:i/>
          <w:color w:val="231F20"/>
          <w:spacing w:val="23"/>
          <w:w w:val="100"/>
          <w:position w:val="-5"/>
          <w:sz w:val="15"/>
          <w:szCs w:val="24"/>
        </w:rPr>
      </w:r>
      <w:r>
        <w:rPr>
          <w:rFonts w:ascii="Cambria" w:hAnsi="Cambria" w:eastAsia="Times New Roman" w:cs="Times New Roman"/>
          <w:b w:val="0"/>
          <w:i w:val="0"/>
          <w:color w:val="231F20"/>
          <w:spacing w:val="0"/>
          <w:w w:val="100"/>
          <w:position w:val="0"/>
          <w:sz w:val="22"/>
          <w:szCs w:val="24"/>
        </w:rPr>
      </w:r>
      <w:r>
        <w:rPr>
          <w:rFonts w:ascii="Cambria" w:hAnsi="Cambria" w:eastAsia="Times New Roman" w:cs="Times New Roman"/>
          <w:b w:val="0"/>
          <w:i w:val="0"/>
          <w:color w:val="231F20"/>
          <w:spacing w:val="2"/>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7"/>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7"/>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7"/>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6"/>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19"/>
          <w:w w:val="100"/>
          <w:position w:val="0"/>
          <w:sz w:val="22"/>
          <w:szCs w:val="24"/>
        </w:rPr>
      </w:r>
      <w:r>
        <w:rPr>
          <w:rFonts w:ascii="Cambria" w:hAnsi="Cambria" w:eastAsia="Times New Roman" w:cs="Times New Roman"/>
          <w:b w:val="0"/>
          <w:i w:val="0"/>
          <w:color w:val="231F20"/>
          <w:spacing w:val="0"/>
          <w:w w:val="100"/>
          <w:position w:val="0"/>
          <w:sz w:val="22"/>
          <w:szCs w:val="24"/>
        </w:rPr>
      </w:r>
      <w:r>
        <w:rPr>
          <w:rFonts w:ascii="Cambria" w:hAnsi="Cambria" w:eastAsia="Times New Roman" w:cs="Times New Roman"/>
          <w:b w:val="0"/>
          <w:i w:val="0"/>
          <w:color w:val="231F20"/>
          <w:spacing w:val="14"/>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Lucida Sans" w:hAnsi="Lucida Sans" w:eastAsia="Times New Roman" w:cs="Times New Roman"/>
          <w:b w:val="0"/>
          <w:i/>
          <w:color w:val="231F20"/>
          <w:spacing w:val="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7"/>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Times New Roman" w:hAnsi="Times New Roman" w:eastAsia="Times New Roman" w:cs="Times New Roman"/>
          <w:b w:val="0"/>
          <w:i/>
          <w:color w:val="231F20"/>
          <w:spacing w:val="27"/>
          <w:w w:val="100"/>
          <w:position w:val="-5"/>
          <w:sz w:val="15"/>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7"/>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7"/>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7"/>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7"/>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7"/>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3"/>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3"/>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4"/>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val="0"/>
          <w:color w:val="231F20"/>
          <w:spacing w:val="0"/>
          <w:w w:val="100"/>
          <w:position w:val="8"/>
          <w:sz w:val="15"/>
          <w:szCs w:val="24"/>
        </w:rPr>
      </w:r>
      <w:r>
        <w:rPr>
          <w:rFonts w:ascii="Times New Roman" w:hAnsi="Times New Roman" w:eastAsia="Times New Roman" w:cs="Times New Roman"/>
          <w:b w:val="0"/>
          <w:i w:val="0"/>
          <w:color w:val="231F20"/>
          <w:spacing w:val="24"/>
          <w:w w:val="100"/>
          <w:position w:val="8"/>
          <w:sz w:val="15"/>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3"/>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4"/>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Times New Roman" w:hAnsi="Times New Roman" w:eastAsia="Times New Roman" w:cs="Times New Roman"/>
          <w:b w:val="0"/>
          <w:i/>
          <w:color w:val="231F20"/>
          <w:spacing w:val="24"/>
          <w:w w:val="100"/>
          <w:position w:val="-5"/>
          <w:sz w:val="15"/>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4"/>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4"/>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3"/>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3"/>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4"/>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p>
    <w:p>
      <w:pPr>
        <w:pStyle w:val="BodyText"/>
        <w:kinsoku w:val="0"/>
        <w:overflowPunct w:val="0"/>
        <w:spacing w:before="18" w:line="264" w:lineRule="auto"/>
        <w:ind w:right="110"/>
        <w:jc w:val="both"/>
        <w:rPr>
          <w:rFonts w:eastAsia="Times New Roman" w:cs="Times New Roman"/>
          <w:b w:val="0"/>
          <w:i w:val="0"/>
          <w:color w:val="000000"/>
          <w:spacing w:val="0"/>
          <w:w w:val="100"/>
          <w:position w:val="0"/>
          <w:szCs w:val="24"/>
        </w:rPr>
      </w:pPr>
      <w:r>
        <w:rPr>
          <w:rFonts w:ascii="宋体" w:hAnsi="宋体" w:eastAsia="宋体"/>
          <w:color w:val="231F20"/>
          <w:sz w:val="22"/>
        </w:rPr>
        <w:t>简化的</w:t>
      </w:r>
      <w:r>
        <w:rPr>
          <w:rFonts w:ascii="宋体" w:hAnsi="宋体" w:eastAsia="宋体"/>
          <w:color w:val="231F20"/>
          <w:sz w:val="22"/>
        </w:rPr>
        <w:t>MIS</w:t>
      </w:r>
      <w:r>
        <w:rPr>
          <w:rFonts w:ascii="宋体" w:hAnsi="宋体" w:eastAsia="宋体"/>
          <w:color w:val="231F20"/>
          <w:sz w:val="22"/>
        </w:rPr>
        <w:t>模型本质上是几个与</w:t>
      </w:r>
      <w:r>
        <w:rPr>
          <w:rFonts w:ascii="宋体" w:hAnsi="宋体" w:eastAsia="宋体"/>
          <w:color w:val="231F20"/>
          <w:sz w:val="22"/>
        </w:rPr>
        <w:t>CI</w:t>
      </w:r>
      <w:r>
        <w:rPr>
          <w:rFonts w:ascii="宋体" w:hAnsi="宋体" w:eastAsia="宋体"/>
          <w:color w:val="231F20"/>
          <w:sz w:val="22"/>
        </w:rPr>
        <w:t>（节点）的权重设置为</w:t>
      </w:r>
      <w:r>
        <w:rPr>
          <w:rFonts w:ascii="宋体" w:hAnsi="宋体" w:eastAsia="宋体"/>
          <w:color w:val="231F20"/>
          <w:sz w:val="22"/>
        </w:rPr>
        <w:t>1</w:t>
      </w:r>
      <w:r>
        <w:rPr>
          <w:rFonts w:ascii="宋体" w:hAnsi="宋体" w:eastAsia="宋体"/>
          <w:color w:val="231F20"/>
          <w:sz w:val="22"/>
        </w:rPr>
        <w:t>，即平均加权的WMIS。</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color w:val="231F20"/>
          <w:spacing w:val="0"/>
          <w:w w:val="100"/>
          <w:position w:val="-5"/>
          <w:sz w:val="15"/>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35"/>
          <w:w w:val="100"/>
          <w:position w:val="0"/>
          <w:sz w:val="22"/>
          <w:szCs w:val="24"/>
        </w:rPr>
      </w:r>
      <w:r>
        <w:rPr>
          <w:rFonts w:ascii="Times New Roman" w:hAnsi="Times New Roman" w:eastAsia="Times New Roman" w:cs="Times New Roman"/>
          <w:b w:val="0"/>
          <w:i w:val="0"/>
          <w:color w:val="231F20"/>
          <w:spacing w:val="0"/>
          <w:w w:val="100"/>
          <w:position w:val="0"/>
          <w:sz w:val="22"/>
          <w:szCs w:val="24"/>
        </w:rPr>
      </w:r>
    </w:p>
    <w:p>
      <w:pPr>
        <w:pStyle w:val="BodyText"/>
        <w:kinsoku w:val="0"/>
        <w:overflowPunct w:val="0"/>
        <w:spacing w:before="0" w:line="216" w:lineRule="exact"/>
        <w:jc w:val="both"/>
        <w:rPr>
          <w:rFonts w:eastAsia="Times New Roman" w:cs="Times New Roman"/>
          <w:b w:val="0"/>
          <w:color w:val="000000"/>
          <w:spacing w:val="0"/>
          <w:szCs w:val="24"/>
        </w:rPr>
      </w:pPr>
      <w:r>
        <w:rPr>
          <w:rFonts w:ascii="宋体" w:hAnsi="宋体" w:eastAsia="宋体"/>
          <w:color w:val="231F20"/>
          <w:sz w:val="22"/>
        </w:rPr>
        <w:t>WMIS模型综合了股票的收益和方差</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p>
    <w:p>
      <w:pPr>
        <w:pStyle w:val="BodyText"/>
        <w:kinsoku w:val="0"/>
        <w:overflowPunct w:val="0"/>
        <w:spacing w:before="26" w:line="283" w:lineRule="exact"/>
        <w:ind w:firstLine="0"/>
        <w:jc w:val="both"/>
        <w:rPr>
          <w:rFonts w:eastAsia="Times New Roman" w:cs="Times New Roman"/>
          <w:b w:val="0"/>
          <w:i w:val="0"/>
          <w:color w:val="000000"/>
          <w:spacing w:val="0"/>
          <w:position w:val="0"/>
          <w:sz w:val="15"/>
          <w:szCs w:val="24"/>
        </w:rPr>
      </w:pPr>
      <w:r>
        <w:rPr>
          <w:rFonts w:ascii="宋体" w:hAnsi="宋体" w:eastAsia="宋体"/>
          <w:color w:val="231F20"/>
          <w:sz w:val="22"/>
        </w:rPr>
        <w:t>作为市场图中每个节点的权重，即为每一个ci</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
          <w:sz w:val="22"/>
          <w:szCs w:val="24"/>
        </w:rPr>
      </w:r>
      <w:r>
        <w:rPr>
          <w:rFonts w:ascii="Times New Roman" w:hAnsi="Times New Roman" w:eastAsia="Times New Roman" w:cs="Times New Roman"/>
          <w:b w:val="0"/>
          <w:i/>
          <w:color w:val="231F20"/>
          <w:spacing w:val="0"/>
          <w:sz w:val="22"/>
          <w:szCs w:val="24"/>
        </w:rPr>
      </w:r>
      <w:r>
        <w:rPr>
          <w:rFonts w:ascii="Times New Roman" w:hAnsi="Times New Roman" w:eastAsia="Times New Roman" w:cs="Times New Roman"/>
          <w:b w:val="0"/>
          <w:i/>
          <w:color w:val="231F20"/>
          <w:spacing w:val="0"/>
          <w:position w:val="-5"/>
          <w:sz w:val="15"/>
          <w:szCs w:val="24"/>
        </w:rPr>
      </w:r>
    </w:p>
    <w:p>
      <w:pPr>
        <w:pStyle w:val="BodyText"/>
        <w:kinsoku w:val="0"/>
        <w:overflowPunct w:val="0"/>
        <w:spacing w:before="0" w:line="283" w:lineRule="exact"/>
        <w:ind w:firstLine="0"/>
        <w:jc w:val="both"/>
        <w:rPr>
          <w:rFonts w:eastAsia="Times New Roman" w:cs="Times New Roman"/>
          <w:b w:val="0"/>
          <w:i w:val="0"/>
          <w:color w:val="000000"/>
          <w:spacing w:val="0"/>
          <w:position w:val="0"/>
          <w:szCs w:val="24"/>
        </w:rPr>
      </w:pPr>
      <w:r>
        <w:rPr>
          <w:rFonts w:ascii="宋体" w:hAnsi="宋体" w:eastAsia="宋体"/>
          <w:color w:val="231F20"/>
          <w:sz w:val="22"/>
        </w:rPr>
        <w:t>在Hi表示的Ising向量。</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i/>
          <w:color w:val="231F20"/>
          <w:sz w:val="22"/>
          <w:szCs w:val="24"/>
        </w:rPr>
      </w:r>
      <w:r>
        <w:rPr>
          <w:rFonts w:ascii="Times New Roman" w:hAnsi="Times New Roman" w:eastAsia="Times New Roman" w:cs="Times New Roman"/>
          <w:b w:val="0"/>
          <w:i/>
          <w:color w:val="231F20"/>
          <w:position w:val="-5"/>
          <w:sz w:val="15"/>
          <w:szCs w:val="24"/>
        </w:rPr>
      </w:r>
      <w:r>
        <w:rPr>
          <w:rFonts w:ascii="Times New Roman" w:hAnsi="Times New Roman" w:eastAsia="Times New Roman" w:cs="Times New Roman"/>
          <w:b w:val="0"/>
          <w:i w:val="0"/>
          <w:color w:val="231F20"/>
          <w:position w:val="0"/>
          <w:sz w:val="22"/>
          <w:szCs w:val="24"/>
        </w:rPr>
      </w:r>
      <w:r>
        <w:rPr>
          <w:rFonts w:ascii="Times New Roman" w:hAnsi="Times New Roman" w:eastAsia="Times New Roman" w:cs="Times New Roman"/>
          <w:b w:val="0"/>
          <w:i w:val="0"/>
          <w:color w:val="231F20"/>
          <w:spacing w:val="-24"/>
          <w:position w:val="0"/>
          <w:sz w:val="22"/>
          <w:szCs w:val="24"/>
        </w:rPr>
      </w:r>
      <w:r>
        <w:rPr>
          <w:rFonts w:ascii="Times New Roman" w:hAnsi="Times New Roman" w:eastAsia="Times New Roman" w:cs="Times New Roman"/>
          <w:b w:val="0"/>
          <w:i w:val="0"/>
          <w:color w:val="231F20"/>
          <w:spacing w:val="0"/>
          <w:position w:val="0"/>
          <w:sz w:val="22"/>
          <w:szCs w:val="24"/>
        </w:rPr>
      </w:r>
    </w:p>
    <w:p>
      <w:pPr>
        <w:pStyle w:val="BodyText"/>
        <w:kinsoku w:val="0"/>
        <w:overflowPunct w:val="0"/>
        <w:spacing w:before="0" w:line="240" w:lineRule="auto"/>
        <w:ind w:left="0" w:firstLine="0"/>
        <w:rPr>
          <w:rFonts w:eastAsia="Times New Roman" w:cs="Times New Roman"/>
          <w:b w:val="0"/>
          <w:i w:val="0"/>
          <w:sz w:val="26"/>
          <w:szCs w:val="24"/>
        </w:rPr>
      </w:pPr>
    </w:p>
    <w:p>
      <w:pPr>
        <w:pStyle w:val="BodyText"/>
        <w:kinsoku w:val="0"/>
        <w:overflowPunct w:val="0"/>
        <w:spacing w:before="3" w:line="240" w:lineRule="auto"/>
        <w:ind w:left="0" w:firstLine="0"/>
        <w:rPr>
          <w:rFonts w:eastAsia="Times New Roman" w:cs="Times New Roman"/>
          <w:b w:val="0"/>
          <w:i w:val="0"/>
          <w:sz w:val="33"/>
          <w:szCs w:val="24"/>
        </w:rPr>
      </w:pPr>
    </w:p>
    <w:p>
      <w:pPr>
        <w:pStyle w:val="Heading1"/>
        <w:numPr>
          <w:ilvl w:val="1"/>
          <w:numId w:val="3"/>
        </w:numPr>
        <w:tabs>
          <w:tab w:val="left" w:pos="686"/>
        </w:tabs>
        <w:kinsoku w:val="0"/>
        <w:overflowPunct w:val="0"/>
        <w:spacing w:line="240" w:lineRule="auto"/>
        <w:ind w:hanging="573"/>
        <w:jc w:val="both"/>
        <w:outlineLvl w:val="9"/>
        <w:rPr>
          <w:rFonts w:eastAsia="Times New Roman" w:cs="Times New Roman"/>
          <w:b w:val="0"/>
          <w:color w:val="000000"/>
          <w:szCs w:val="24"/>
        </w:rPr>
      </w:pPr>
      <w:r>
        <w:rPr>
          <w:rFonts w:ascii="宋体" w:hAnsi="宋体" w:eastAsia="宋体" w:cs="Times New Roman"/>
          <w:b/>
          <w:color w:val="231F20"/>
          <w:sz w:val="27"/>
          <w:szCs w:val="24"/>
        </w:rPr>
        <w:t>方法</w:t>
      </w:r>
      <w:r>
        <w:rPr>
          <w:rFonts w:ascii="Times New Roman" w:hAnsi="Times New Roman" w:eastAsia="Times New Roman" w:cs="Times New Roman"/>
          <w:b/>
          <w:color w:val="231F20"/>
          <w:sz w:val="27"/>
          <w:szCs w:val="24"/>
        </w:rPr>
      </w:r>
    </w:p>
    <w:p>
      <w:pPr>
        <w:pStyle w:val="BodyText"/>
        <w:kinsoku w:val="0"/>
        <w:overflowPunct w:val="0"/>
        <w:spacing w:before="6" w:line="240" w:lineRule="auto"/>
        <w:ind w:left="0" w:firstLine="0"/>
        <w:rPr>
          <w:rFonts w:eastAsia="Times New Roman" w:cs="Times New Roman"/>
          <w:b/>
          <w:i w:val="0"/>
          <w:sz w:val="2"/>
          <w:szCs w:val="24"/>
        </w:rPr>
      </w:pPr>
    </w:p>
    <w:p>
      <w:pPr>
        <w:pStyle w:val="BodyText"/>
        <w:kinsoku w:val="0"/>
        <w:overflowPunct w:val="0"/>
        <w:spacing w:before="0" w:line="20" w:lineRule="exact"/>
        <w:ind w:left="107" w:firstLine="0"/>
        <w:rPr>
          <w:rFonts w:eastAsia="Times New Roman" w:cs="Times New Roman"/>
          <w:sz w:val="2"/>
          <w:szCs w:val="24"/>
        </w:rPr>
      </w:pPr>
      <w:r>
        <w:rPr>
          <w:rFonts w:ascii="Times New Roman" w:hAnsi="Times New Roman" w:eastAsia="Times New Roman" w:cs="Times New Roman"/>
          <w:sz w:val="2"/>
          <w:szCs w:val="24"/>
        </w:rPr>
        <w:pict>
          <v:group id="_x0000_i1044" style="height:1pt;mso-position-horizontal-relative:char;mso-position-vertical-relative:line;width:323.3pt" coordsize="6466,20" coordorigin="0,0" o:allowincell="f">
            <v:shape id="_x0000_s1045" style="height:20;left:5;mso-position-horizontal-relative:page;mso-position-vertical-relative:page;position:absolute;top:5;width:6456" coordsize="6456,20" o:allowincell="f" filled="f" stroked="t" strokecolor="black" strokeweight="0.5pt" path="m,hhl6455,hhe">
              <v:stroke filltype="solid"/>
              <v:path arrowok="t"/>
            </v:shape>
            <w10:wrap type="none"/>
            <w10:anchorlock/>
          </v:group>
        </w:pict>
      </w:r>
    </w:p>
    <w:p>
      <w:pPr>
        <w:pStyle w:val="BodyText"/>
        <w:kinsoku w:val="0"/>
        <w:overflowPunct w:val="0"/>
        <w:spacing w:before="9" w:line="240" w:lineRule="auto"/>
        <w:ind w:left="0" w:firstLine="0"/>
        <w:rPr>
          <w:rFonts w:eastAsia="Times New Roman" w:cs="Times New Roman"/>
          <w:b/>
          <w:i w:val="0"/>
          <w:sz w:val="14"/>
          <w:szCs w:val="24"/>
        </w:rPr>
      </w:pPr>
    </w:p>
    <w:p>
      <w:pPr>
        <w:pStyle w:val="BodyText"/>
        <w:kinsoku w:val="0"/>
        <w:overflowPunct w:val="0"/>
        <w:spacing w:before="71" w:line="264" w:lineRule="auto"/>
        <w:ind w:right="106" w:firstLine="0"/>
        <w:jc w:val="both"/>
        <w:rPr>
          <w:rFonts w:eastAsia="Times New Roman" w:cs="Times New Roman"/>
          <w:b w:val="0"/>
          <w:color w:val="000000"/>
          <w:spacing w:val="0"/>
          <w:w w:val="100"/>
          <w:szCs w:val="24"/>
        </w:rPr>
      </w:pPr>
      <w:r>
        <w:rPr>
          <w:rFonts w:ascii="宋体" w:hAnsi="宋体" w:eastAsia="宋体"/>
          <w:color w:val="231F20"/>
          <w:sz w:val="22"/>
        </w:rPr>
        <w:t>这个概念的证明遵循以下特定的方法步骤：</w:t>
      </w:r>
      <w:r>
        <w:rPr>
          <w:rFonts w:ascii="宋体" w:hAnsi="宋体" w:eastAsia="宋体"/>
          <w:color w:val="231F20"/>
          <w:sz w:val="22"/>
        </w:rPr>
        <w:t>认识到前面讨论的量子计算环境在解决金融问题的潜在用途；</w:t>
      </w:r>
      <w:r>
        <w:rPr>
          <w:rFonts w:ascii="宋体" w:hAnsi="宋体" w:eastAsia="宋体"/>
          <w:color w:val="000000"/>
          <w:sz w:val="24"/>
        </w:rPr>
        <w:t>回顾了一般的联系二次和组合选择的模型；</w:t>
      </w:r>
      <w:r>
        <w:rPr>
          <w:rFonts w:ascii="宋体" w:hAnsi="宋体" w:eastAsia="宋体"/>
          <w:color w:val="231F20"/>
          <w:sz w:val="22"/>
        </w:rPr>
        <w:t>目光锁定在 之前讨论过他们之间可分析、可论证的共同点——选择一种模型来表示；</w:t>
      </w:r>
      <w:r>
        <w:rPr>
          <w:rFonts w:ascii="宋体" w:hAnsi="宋体" w:eastAsia="宋体"/>
          <w:color w:val="231F20"/>
          <w:sz w:val="22"/>
        </w:rPr>
        <w:t>在这种情况下选择一个实现环境——</w:t>
      </w:r>
      <w:r>
        <w:rPr>
          <w:rFonts w:ascii="宋体" w:hAnsi="宋体" w:eastAsia="宋体"/>
          <w:color w:val="231F20"/>
          <w:sz w:val="22"/>
        </w:rPr>
        <w:t>MATLAB</w:t>
      </w:r>
      <w:r>
        <w:rPr>
          <w:rFonts w:ascii="宋体" w:hAnsi="宋体" w:eastAsia="宋体"/>
          <w:color w:val="231F20"/>
          <w:sz w:val="22"/>
        </w:rPr>
        <w:t>；</w:t>
      </w:r>
      <w:r>
        <w:rPr>
          <w:rFonts w:ascii="宋体" w:hAnsi="宋体" w:eastAsia="宋体"/>
          <w:color w:val="231F20"/>
          <w:sz w:val="22"/>
        </w:rPr>
        <w:t>收集真实的股票数据作为模型的输入——DowJones stocks的一个子集；</w:t>
      </w:r>
      <w:r>
        <w:rPr>
          <w:rFonts w:ascii="宋体" w:hAnsi="宋体" w:eastAsia="宋体"/>
          <w:color w:val="231F20"/>
          <w:sz w:val="22"/>
        </w:rPr>
        <w:t>调用底层的硬件实现编码从而使预处理后的模型适应所需的基本表示；</w:t>
      </w:r>
      <w:r>
        <w:rPr>
          <w:rFonts w:ascii="宋体" w:hAnsi="宋体" w:eastAsia="宋体"/>
          <w:color w:val="231F20"/>
          <w:sz w:val="22"/>
        </w:rPr>
        <w:t>分析评价结果；</w:t>
      </w:r>
      <w:r>
        <w:rPr>
          <w:rFonts w:ascii="宋体" w:hAnsi="宋体" w:eastAsia="宋体"/>
          <w:color w:val="231F20"/>
          <w:sz w:val="22"/>
        </w:rPr>
        <w:t>最后，考虑未来的研究主题在</w:t>
      </w:r>
      <w:r>
        <w:rPr>
          <w:rFonts w:ascii="宋体" w:hAnsi="宋体" w:eastAsia="宋体"/>
          <w:color w:val="231F20"/>
          <w:sz w:val="22"/>
        </w:rPr>
        <w:t>“</w:t>
      </w:r>
      <w:r>
        <w:rPr>
          <w:rFonts w:ascii="宋体" w:hAnsi="宋体" w:eastAsia="宋体"/>
          <w:color w:val="231F20"/>
          <w:sz w:val="22"/>
        </w:rPr>
        <w:t>讨论</w:t>
      </w:r>
      <w:r>
        <w:rPr>
          <w:rFonts w:ascii="宋体" w:hAnsi="宋体" w:eastAsia="宋体"/>
          <w:color w:val="231F20"/>
          <w:sz w:val="22"/>
        </w:rPr>
        <w:t>”</w:t>
      </w:r>
      <w:r>
        <w:rPr>
          <w:rFonts w:ascii="宋体" w:hAnsi="宋体" w:eastAsia="宋体"/>
          <w:color w:val="231F20"/>
          <w:sz w:val="22"/>
        </w:rPr>
        <w:t>部分。</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71" w:line="264" w:lineRule="auto"/>
        <w:ind w:right="106" w:firstLine="0"/>
        <w:jc w:val="both"/>
        <w:rPr>
          <w:rFonts w:eastAsia="Times New Roman" w:cs="Times New Roman"/>
          <w:b w:val="0"/>
          <w:color w:val="000000"/>
          <w:spacing w:val="0"/>
          <w:w w:val="100"/>
          <w:szCs w:val="24"/>
        </w:rPr>
        <w:sectPr>
          <w:type w:val="nextPage"/>
          <w:pgSz w:w="8820" w:h="13320"/>
          <w:pgMar w:top="1060" w:right="1080" w:bottom="280" w:left="1060" w:header="775" w:footer="0"/>
          <w:cols w:equalWidth="0" w:space="720" w:num="1">
            <w:col w:w="6680"/>
          </w:cols>
        </w:sectPr>
      </w:pPr>
    </w:p>
    <w:p>
      <w:pPr>
        <w:pStyle w:val="BodyText"/>
        <w:kinsoku w:val="0"/>
        <w:overflowPunct w:val="0"/>
        <w:spacing w:before="7" w:line="240" w:lineRule="auto"/>
        <w:ind w:left="0" w:firstLine="0"/>
        <w:rPr>
          <w:rFonts w:eastAsia="Times New Roman" w:cs="Times New Roman"/>
          <w:b w:val="0"/>
          <w:i w:val="0"/>
          <w:sz w:val="15"/>
          <w:szCs w:val="24"/>
        </w:rPr>
      </w:pPr>
    </w:p>
    <w:p>
      <w:pPr>
        <w:pStyle w:val="ListParagraph"/>
        <w:numPr>
          <w:ilvl w:val="2"/>
          <w:numId w:val="3"/>
        </w:numPr>
        <w:tabs>
          <w:tab w:val="left" w:pos="792"/>
        </w:tabs>
        <w:kinsoku w:val="0"/>
        <w:overflowPunct w:val="0"/>
        <w:spacing w:before="70" w:line="240" w:lineRule="auto"/>
        <w:ind w:left="791" w:hanging="677"/>
        <w:jc w:val="both"/>
        <w:rPr>
          <w:rFonts w:ascii="Times New Roman" w:hAnsi="Times New Roman" w:eastAsia="Times New Roman" w:cs="Times New Roman"/>
          <w:b w:val="0"/>
          <w:color w:val="000000"/>
          <w:spacing w:val="0"/>
          <w:sz w:val="19"/>
          <w:szCs w:val="24"/>
        </w:rPr>
      </w:pPr>
      <w:r>
        <w:rPr>
          <w:rFonts w:ascii="宋体" w:hAnsi="宋体" w:eastAsia="宋体"/>
          <w:b/>
          <w:color w:val="231F20"/>
          <w:sz w:val="20"/>
        </w:rPr>
        <w:t>模型的实现</w:t>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2"/>
          <w:sz w:val="19"/>
          <w:szCs w:val="24"/>
        </w:rPr>
      </w:r>
      <w:r>
        <w:rPr>
          <w:rFonts w:ascii="Times New Roman" w:hAnsi="Times New Roman" w:eastAsia="Times New Roman" w:cs="Times New Roman"/>
          <w:b/>
          <w:color w:val="231F20"/>
          <w:spacing w:val="0"/>
          <w:sz w:val="19"/>
          <w:szCs w:val="24"/>
        </w:rPr>
      </w:r>
    </w:p>
    <w:p>
      <w:pPr>
        <w:pStyle w:val="BodyText"/>
        <w:kinsoku w:val="0"/>
        <w:overflowPunct w:val="0"/>
        <w:spacing w:before="149" w:line="264" w:lineRule="auto"/>
        <w:ind w:left="114" w:right="167" w:firstLine="0"/>
        <w:jc w:val="both"/>
        <w:rPr>
          <w:rFonts w:eastAsia="Times New Roman" w:cs="Times New Roman"/>
          <w:b w:val="0"/>
          <w:color w:val="000000"/>
          <w:spacing w:val="0"/>
          <w:w w:val="100"/>
          <w:szCs w:val="24"/>
        </w:rPr>
      </w:pPr>
      <w:r>
        <w:rPr>
          <w:rFonts w:ascii="宋体" w:hAnsi="宋体" w:eastAsia="宋体"/>
          <w:color w:val="231F20"/>
          <w:sz w:val="22"/>
        </w:rPr>
        <w:t>前面讨论的模型表示，被通过一个积极性的实现手段来实现（D-Wave，</w:t>
      </w:r>
      <w:r>
        <w:rPr>
          <w:rFonts w:ascii="宋体" w:hAnsi="宋体" w:eastAsia="宋体"/>
          <w:color w:val="231F20"/>
          <w:sz w:val="22"/>
        </w:rPr>
        <w:t>2013b</w:t>
      </w:r>
      <w:r>
        <w:rPr>
          <w:rFonts w:ascii="宋体" w:hAnsi="宋体" w:eastAsia="宋体"/>
          <w:color w:val="231F20"/>
          <w:sz w:val="22"/>
        </w:rPr>
        <w:t>），产生一个简化的、通过连接在市场图的两个股票的相关性高于某个阈值之间的股票组合分类来获得投资组合。</w:t>
      </w:r>
      <w:r>
        <w:rPr>
          <w:rFonts w:ascii="宋体" w:hAnsi="宋体" w:eastAsia="宋体"/>
          <w:color w:val="231F20"/>
          <w:sz w:val="22"/>
        </w:rPr>
        <w:t>然后一个图形表示的</w:t>
      </w:r>
      <w:r>
        <w:rPr>
          <w:rFonts w:ascii="宋体" w:hAnsi="宋体" w:eastAsia="宋体"/>
          <w:color w:val="231F20"/>
          <w:sz w:val="22"/>
        </w:rPr>
        <w:t>MIS</w:t>
      </w:r>
      <w:r>
        <w:rPr>
          <w:rFonts w:ascii="宋体" w:hAnsi="宋体" w:eastAsia="宋体"/>
          <w:color w:val="231F20"/>
          <w:sz w:val="22"/>
        </w:rPr>
        <w:t>是通过改写变成一个Ising问题。</w:t>
      </w:r>
      <w:r>
        <w:rPr>
          <w:rFonts w:ascii="宋体" w:hAnsi="宋体" w:eastAsia="宋体"/>
          <w:color w:val="231F20"/>
          <w:sz w:val="22"/>
        </w:rPr>
        <w:t>该问题被硬件优化引擎解决。</w:t>
      </w:r>
      <w:r>
        <w:rPr>
          <w:rFonts w:ascii="宋体" w:hAnsi="宋体" w:eastAsia="宋体"/>
          <w:color w:val="231F20"/>
          <w:sz w:val="22"/>
        </w:rPr>
        <w:t>参考性的实现是用</w:t>
      </w:r>
      <w:r>
        <w:rPr>
          <w:rFonts w:ascii="宋体" w:hAnsi="宋体" w:eastAsia="宋体"/>
          <w:color w:val="231F20"/>
          <w:sz w:val="22"/>
        </w:rPr>
        <w:t>Python</w:t>
      </w:r>
      <w:r>
        <w:rPr>
          <w:rFonts w:ascii="宋体" w:hAnsi="宋体" w:eastAsia="宋体"/>
          <w:color w:val="231F20"/>
          <w:sz w:val="22"/>
        </w:rPr>
        <w:t>写的，而这一章中我们将用</w:t>
      </w:r>
      <w:r>
        <w:rPr>
          <w:rFonts w:ascii="宋体" w:hAnsi="宋体" w:eastAsia="宋体"/>
          <w:color w:val="231F20"/>
          <w:sz w:val="22"/>
        </w:rPr>
        <w:t>MATLAB</w:t>
      </w:r>
      <w:r>
        <w:rPr>
          <w:rFonts w:ascii="宋体" w:hAnsi="宋体" w:eastAsia="宋体"/>
          <w:color w:val="231F20"/>
          <w:sz w:val="22"/>
        </w:rPr>
        <w:t>再现。</w:t>
      </w:r>
      <w:r>
        <w:rPr>
          <w:rFonts w:ascii="宋体" w:hAnsi="宋体" w:eastAsia="宋体"/>
          <w:color w:val="231F20"/>
          <w:sz w:val="22"/>
        </w:rPr>
        <w:t>同时，我们的实现将考虑在风险度量的阈值的变化和各股票的历史收益率为代表的权重</w:t>
      </w:r>
      <w:r>
        <w:rPr>
          <w:rFonts w:ascii="宋体" w:hAnsi="宋体" w:eastAsia="宋体"/>
          <w:color w:val="231F20"/>
          <w:sz w:val="22"/>
        </w:rPr>
        <w:t>WMIS</w:t>
      </w:r>
      <w:r>
        <w:rPr>
          <w:rFonts w:ascii="宋体" w:hAnsi="宋体" w:eastAsia="宋体"/>
          <w:color w:val="231F20"/>
          <w:sz w:val="22"/>
        </w:rPr>
        <w:t>的实现。</w:t>
      </w:r>
      <w:r>
        <w:rPr>
          <w:rFonts w:ascii="宋体" w:hAnsi="宋体" w:eastAsia="宋体"/>
          <w:color w:val="231F20"/>
          <w:sz w:val="22"/>
        </w:rPr>
        <w:t>要充分认识到，有可能有替代品的权重分配，如在投资组合中的股票，最终与实际权重的股票在投资中的组合；</w:t>
      </w:r>
      <w:r>
        <w:rPr>
          <w:rFonts w:ascii="宋体" w:hAnsi="宋体" w:eastAsia="宋体"/>
          <w:color w:val="231F20"/>
          <w:sz w:val="22"/>
        </w:rPr>
        <w:t>见</w:t>
      </w:r>
      <w:r>
        <w:rPr>
          <w:rFonts w:ascii="宋体" w:hAnsi="宋体" w:eastAsia="宋体"/>
          <w:color w:val="231F20"/>
          <w:sz w:val="22"/>
        </w:rPr>
        <w:t>“</w:t>
      </w:r>
      <w:r>
        <w:rPr>
          <w:rFonts w:ascii="宋体" w:hAnsi="宋体" w:eastAsia="宋体"/>
          <w:color w:val="231F20"/>
          <w:sz w:val="22"/>
        </w:rPr>
        <w:t>讨论</w:t>
      </w:r>
      <w:r>
        <w:rPr>
          <w:rFonts w:ascii="宋体" w:hAnsi="宋体" w:eastAsia="宋体"/>
          <w:color w:val="231F20"/>
          <w:sz w:val="22"/>
        </w:rPr>
        <w:t>”</w:t>
      </w:r>
      <w:r>
        <w:rPr>
          <w:rFonts w:ascii="宋体" w:hAnsi="宋体" w:eastAsia="宋体"/>
          <w:color w:val="231F20"/>
          <w:sz w:val="22"/>
        </w:rPr>
        <w:t>部分。</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left="114" w:right="166"/>
        <w:jc w:val="both"/>
        <w:rPr>
          <w:rFonts w:eastAsia="Times New Roman" w:cs="Times New Roman"/>
          <w:b w:val="0"/>
          <w:color w:val="000000"/>
          <w:spacing w:val="0"/>
          <w:w w:val="100"/>
          <w:szCs w:val="24"/>
        </w:rPr>
      </w:pPr>
      <w:r>
        <w:rPr>
          <w:rFonts w:ascii="宋体" w:hAnsi="宋体" w:eastAsia="宋体"/>
          <w:color w:val="231F20"/>
          <w:sz w:val="22"/>
        </w:rPr>
        <w:t>再次，主要目的是利用一个已知的模型但是必须使量子计算机能运行它的语言表达。</w:t>
      </w:r>
      <w:r>
        <w:rPr>
          <w:rFonts w:ascii="宋体" w:hAnsi="宋体" w:eastAsia="宋体"/>
          <w:color w:val="231F20"/>
          <w:sz w:val="22"/>
        </w:rPr>
        <w:t>本次调查的设置既有理论上的解析，也有实际的：</w:t>
      </w:r>
      <w:r>
        <w:rPr>
          <w:rFonts w:ascii="宋体" w:hAnsi="宋体" w:eastAsia="宋体"/>
          <w:color w:val="231F20"/>
          <w:sz w:val="22"/>
        </w:rPr>
        <w:t>投资组合理论和量子计算理论，合理的实施可行性和对问题 进行编程以在具体环境中运行。</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9"/>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2" w:line="240" w:lineRule="auto"/>
        <w:ind w:left="0" w:firstLine="0"/>
        <w:rPr>
          <w:rFonts w:eastAsia="Times New Roman" w:cs="Times New Roman"/>
          <w:b w:val="0"/>
          <w:i w:val="0"/>
          <w:sz w:val="27"/>
          <w:szCs w:val="24"/>
        </w:rPr>
      </w:pPr>
    </w:p>
    <w:p>
      <w:pPr>
        <w:pStyle w:val="ListParagraph"/>
        <w:numPr>
          <w:ilvl w:val="2"/>
          <w:numId w:val="3"/>
        </w:numPr>
        <w:tabs>
          <w:tab w:val="left" w:pos="792"/>
        </w:tabs>
        <w:kinsoku w:val="0"/>
        <w:overflowPunct w:val="0"/>
        <w:spacing w:line="240" w:lineRule="auto"/>
        <w:ind w:left="791" w:hanging="677"/>
        <w:jc w:val="both"/>
        <w:rPr>
          <w:rFonts w:ascii="Times New Roman" w:hAnsi="Times New Roman" w:eastAsia="Times New Roman" w:cs="Times New Roman"/>
          <w:b w:val="0"/>
          <w:color w:val="000000"/>
          <w:spacing w:val="0"/>
          <w:sz w:val="19"/>
          <w:szCs w:val="24"/>
        </w:rPr>
      </w:pPr>
      <w:r>
        <w:rPr>
          <w:rFonts w:ascii="宋体" w:hAnsi="宋体" w:eastAsia="宋体"/>
          <w:b/>
          <w:color w:val="231F20"/>
          <w:sz w:val="20"/>
        </w:rPr>
        <w:t>输入数据</w:t>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2"/>
          <w:sz w:val="19"/>
          <w:szCs w:val="24"/>
        </w:rPr>
      </w:r>
      <w:r>
        <w:rPr>
          <w:rFonts w:ascii="Times New Roman" w:hAnsi="Times New Roman" w:eastAsia="Times New Roman" w:cs="Times New Roman"/>
          <w:b/>
          <w:color w:val="231F20"/>
          <w:spacing w:val="0"/>
          <w:sz w:val="19"/>
          <w:szCs w:val="24"/>
        </w:rPr>
      </w:r>
    </w:p>
    <w:p>
      <w:pPr>
        <w:pStyle w:val="BodyText"/>
        <w:kinsoku w:val="0"/>
        <w:overflowPunct w:val="0"/>
        <w:spacing w:before="149" w:line="264" w:lineRule="auto"/>
        <w:ind w:left="114" w:right="168" w:firstLine="0"/>
        <w:jc w:val="both"/>
        <w:rPr>
          <w:rFonts w:eastAsia="Times New Roman" w:cs="Times New Roman"/>
          <w:b w:val="0"/>
          <w:color w:val="000000"/>
          <w:spacing w:val="0"/>
          <w:w w:val="100"/>
          <w:szCs w:val="24"/>
        </w:rPr>
      </w:pPr>
      <w:r>
        <w:rPr>
          <w:rFonts w:ascii="宋体" w:hAnsi="宋体" w:eastAsia="宋体"/>
          <w:color w:val="231F20"/>
          <w:sz w:val="22"/>
        </w:rPr>
        <w:t>对于实施，数据检索来自雅虎金融并且存储在数组和结构中。</w:t>
      </w:r>
      <w:r>
        <w:rPr>
          <w:rFonts w:ascii="宋体" w:hAnsi="宋体" w:eastAsia="宋体"/>
          <w:color w:val="231F20"/>
          <w:sz w:val="22"/>
        </w:rPr>
        <w:t>下一步是计算日志返回</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56" w:line="296" w:lineRule="exact"/>
        <w:ind w:left="114" w:right="215" w:firstLine="0"/>
        <w:jc w:val="both"/>
        <w:rPr>
          <w:rFonts w:eastAsia="Times New Roman" w:cs="Times New Roman"/>
          <w:b w:val="0"/>
          <w:i w:val="0"/>
          <w:color w:val="000000"/>
          <w:spacing w:val="0"/>
          <w:w w:val="100"/>
          <w:position w:val="0"/>
          <w:szCs w:val="24"/>
        </w:rPr>
      </w:pPr>
      <w:r>
        <w:rPr>
          <w:rFonts w:ascii="宋体" w:hAnsi="宋体" w:eastAsia="宋体"/>
          <w:color w:val="231F20"/>
          <w:sz w:val="22"/>
        </w:rPr>
        <w:t>每一个历史每日回报：</w:t>
      </w:r>
      <w:r>
        <w:rPr>
          <w:rFonts w:ascii="Times New Roman" w:hAnsi="Times New Roman" w:eastAsia="Times New Roman" w:cs="Times New Roman"/>
          <w:b w:val="0"/>
          <w:color w:val="231F20"/>
          <w:w w:val="105"/>
          <w:sz w:val="22"/>
          <w:szCs w:val="24"/>
        </w:rPr>
      </w:r>
      <w:r>
        <w:rPr>
          <w:rFonts w:ascii="Times New Roman" w:hAnsi="Times New Roman" w:eastAsia="Times New Roman" w:cs="Times New Roman"/>
          <w:b w:val="0"/>
          <w:color w:val="231F20"/>
          <w:spacing w:val="-35"/>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5"/>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5"/>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5"/>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5"/>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5"/>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5"/>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5"/>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5"/>
          <w:w w:val="105"/>
          <w:sz w:val="22"/>
          <w:szCs w:val="24"/>
        </w:rPr>
      </w:r>
      <w:r>
        <w:rPr>
          <w:rFonts w:ascii="Times New Roman" w:hAnsi="Times New Roman" w:eastAsia="Times New Roman" w:cs="Times New Roman"/>
          <w:b w:val="0"/>
          <w:color w:val="231F20"/>
          <w:spacing w:val="0"/>
          <w:w w:val="105"/>
          <w:sz w:val="22"/>
          <w:szCs w:val="24"/>
        </w:rPr>
      </w:r>
      <w:r>
        <w:rPr>
          <w:rFonts w:ascii="Times New Roman" w:hAnsi="Times New Roman" w:eastAsia="Times New Roman" w:cs="Times New Roman"/>
          <w:b w:val="0"/>
          <w:color w:val="231F20"/>
          <w:spacing w:val="-35"/>
          <w:w w:val="105"/>
          <w:sz w:val="22"/>
          <w:szCs w:val="24"/>
        </w:rPr>
      </w:r>
      <w:r>
        <w:rPr>
          <w:rFonts w:ascii="Times New Roman" w:hAnsi="Times New Roman" w:eastAsia="Times New Roman" w:cs="Times New Roman"/>
          <w:b w:val="0"/>
          <w:i/>
          <w:color w:val="231F20"/>
          <w:spacing w:val="0"/>
          <w:w w:val="105"/>
          <w:sz w:val="22"/>
          <w:szCs w:val="24"/>
        </w:rPr>
      </w:r>
      <w:r>
        <w:rPr>
          <w:rFonts w:ascii="Times New Roman" w:hAnsi="Times New Roman" w:eastAsia="Times New Roman" w:cs="Times New Roman"/>
          <w:b w:val="0"/>
          <w:i/>
          <w:color w:val="231F20"/>
          <w:spacing w:val="0"/>
          <w:w w:val="105"/>
          <w:position w:val="-5"/>
          <w:sz w:val="15"/>
          <w:szCs w:val="24"/>
        </w:rPr>
      </w:r>
      <w:r>
        <w:rPr>
          <w:rFonts w:ascii="Times New Roman" w:hAnsi="Times New Roman" w:eastAsia="Times New Roman" w:cs="Times New Roman"/>
          <w:b w:val="0"/>
          <w:i/>
          <w:color w:val="231F20"/>
          <w:spacing w:val="-24"/>
          <w:w w:val="105"/>
          <w:position w:val="-5"/>
          <w:sz w:val="15"/>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35"/>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26"/>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26"/>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color w:val="231F20"/>
          <w:spacing w:val="0"/>
          <w:w w:val="105"/>
          <w:position w:val="0"/>
          <w:sz w:val="22"/>
          <w:szCs w:val="24"/>
        </w:rPr>
      </w:r>
      <w:r>
        <w:rPr>
          <w:rFonts w:ascii="Times New Roman" w:hAnsi="Times New Roman" w:eastAsia="Times New Roman" w:cs="Times New Roman"/>
          <w:b w:val="0"/>
          <w:i/>
          <w:color w:val="231F20"/>
          <w:spacing w:val="0"/>
          <w:w w:val="105"/>
          <w:position w:val="-5"/>
          <w:sz w:val="15"/>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26"/>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26"/>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26"/>
          <w:w w:val="105"/>
          <w:position w:val="0"/>
          <w:sz w:val="22"/>
          <w:szCs w:val="24"/>
        </w:rPr>
      </w:r>
      <w:r>
        <w:rPr>
          <w:rFonts w:ascii="Times New Roman" w:hAnsi="Times New Roman" w:eastAsia="Times New Roman" w:cs="Times New Roman"/>
          <w:b w:val="0"/>
          <w:i/>
          <w:color w:val="231F20"/>
          <w:spacing w:val="0"/>
          <w:w w:val="105"/>
          <w:position w:val="0"/>
          <w:sz w:val="22"/>
          <w:szCs w:val="24"/>
        </w:rPr>
      </w:r>
      <w:r>
        <w:rPr>
          <w:rFonts w:ascii="Times New Roman" w:hAnsi="Times New Roman" w:eastAsia="Times New Roman" w:cs="Times New Roman"/>
          <w:b w:val="0"/>
          <w:i/>
          <w:color w:val="231F20"/>
          <w:spacing w:val="-26"/>
          <w:w w:val="105"/>
          <w:position w:val="0"/>
          <w:sz w:val="22"/>
          <w:szCs w:val="24"/>
        </w:rPr>
      </w:r>
      <w:r>
        <w:rPr>
          <w:rFonts w:ascii="Palatino Linotype" w:hAnsi="Palatino Linotype" w:eastAsia="Times New Roman" w:cs="Times New Roman"/>
          <w:b w:val="0"/>
          <w:i w:val="0"/>
          <w:color w:val="231F20"/>
          <w:spacing w:val="0"/>
          <w:w w:val="105"/>
          <w:position w:val="0"/>
          <w:sz w:val="22"/>
          <w:szCs w:val="24"/>
        </w:rPr>
      </w:r>
      <w:r>
        <w:rPr>
          <w:rFonts w:ascii="Palatino Linotype" w:hAnsi="Palatino Linotype" w:eastAsia="Times New Roman" w:cs="Times New Roman"/>
          <w:b w:val="0"/>
          <w:i w:val="0"/>
          <w:color w:val="231F20"/>
          <w:spacing w:val="-26"/>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22"/>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22"/>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22"/>
          <w:w w:val="105"/>
          <w:position w:val="0"/>
          <w:sz w:val="22"/>
          <w:szCs w:val="24"/>
        </w:rPr>
      </w:r>
      <w:r>
        <w:rPr>
          <w:rFonts w:ascii="Times New Roman" w:hAnsi="Times New Roman" w:eastAsia="Times New Roman" w:cs="Times New Roman"/>
          <w:b w:val="0"/>
          <w:i/>
          <w:color w:val="231F20"/>
          <w:spacing w:val="0"/>
          <w:w w:val="105"/>
          <w:position w:val="0"/>
          <w:sz w:val="22"/>
          <w:szCs w:val="24"/>
        </w:rPr>
      </w:r>
      <w:r>
        <w:rPr>
          <w:rFonts w:ascii="Times New Roman" w:hAnsi="Times New Roman" w:eastAsia="Times New Roman" w:cs="Times New Roman"/>
          <w:b w:val="0"/>
          <w:i/>
          <w:color w:val="231F20"/>
          <w:spacing w:val="-14"/>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26"/>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26"/>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26"/>
          <w:w w:val="105"/>
          <w:position w:val="0"/>
          <w:sz w:val="22"/>
          <w:szCs w:val="24"/>
        </w:rPr>
      </w:r>
      <w:r>
        <w:rPr>
          <w:rFonts w:ascii="Times New Roman" w:hAnsi="Times New Roman" w:eastAsia="Times New Roman" w:cs="Times New Roman"/>
          <w:b w:val="0"/>
          <w:i w:val="0"/>
          <w:color w:val="231F20"/>
          <w:spacing w:val="0"/>
          <w:w w:val="105"/>
          <w:position w:val="0"/>
          <w:sz w:val="22"/>
          <w:szCs w:val="24"/>
        </w:rPr>
      </w:r>
    </w:p>
    <w:p>
      <w:pPr>
        <w:pStyle w:val="BodyText"/>
        <w:tabs>
          <w:tab w:val="left" w:pos="1079"/>
        </w:tabs>
        <w:kinsoku w:val="0"/>
        <w:overflowPunct w:val="0"/>
        <w:spacing w:before="0" w:line="155" w:lineRule="exact"/>
        <w:ind w:left="510" w:firstLine="0"/>
        <w:jc w:val="center"/>
        <w:rPr>
          <w:rFonts w:ascii="Arial" w:hAnsi="Arial" w:eastAsia="Times New Roman" w:cs="Times New Roman"/>
          <w:b w:val="0"/>
          <w:color w:val="000000"/>
          <w:w w:val="100"/>
          <w:szCs w:val="24"/>
        </w:rPr>
      </w:pPr>
      <w:r>
        <w:rPr>
          <w:rFonts w:ascii="宋体" w:hAnsi="宋体" w:eastAsia="宋体"/>
          <w:color w:val="231F20"/>
          <w:sz w:val="22"/>
        </w:rPr>
        <w:t>(</w:t>
      </w:r>
      <w:r>
        <w:rPr>
          <w:rFonts w:ascii="宋体" w:hAnsi="宋体" w:eastAsia="宋体"/>
          <w:color w:val="000000"/>
          <w:sz w:val="24"/>
        </w:rPr>
        <w:t xml:space="preserve"> </w:t>
      </w:r>
      <w:r>
        <w:rPr>
          <w:rFonts w:ascii="宋体" w:hAnsi="宋体" w:eastAsia="宋体"/>
          <w:color w:val="231F20"/>
          <w:sz w:val="22"/>
        </w:rPr>
        <w:t>)</w:t>
      </w:r>
      <w:r>
        <w:rPr>
          <w:rFonts w:ascii="宋体" w:hAnsi="宋体" w:eastAsia="宋体"/>
          <w:color w:val="000000"/>
          <w:sz w:val="24"/>
        </w:rPr>
        <w:t xml:space="preserve"> </w:t>
      </w:r>
      <w:r>
        <w:rPr>
          <w:rFonts w:ascii="Arial" w:hAnsi="Arial" w:eastAsia="Times New Roman" w:cs="Times New Roman"/>
          <w:b w:val="0"/>
          <w:color w:val="231F20"/>
          <w:w w:val="220"/>
          <w:sz w:val="22"/>
          <w:szCs w:val="24"/>
        </w:rPr>
      </w:r>
      <w:r>
        <w:rPr>
          <w:rFonts w:ascii="Arial" w:hAnsi="Arial" w:eastAsia="Times New Roman" w:cs="Times New Roman"/>
          <w:b w:val="0"/>
          <w:color w:val="231F20"/>
          <w:w w:val="225"/>
          <w:sz w:val="22"/>
          <w:szCs w:val="24"/>
        </w:rPr>
      </w:r>
    </w:p>
    <w:p>
      <w:pPr>
        <w:pStyle w:val="BodyText"/>
        <w:kinsoku w:val="0"/>
        <w:overflowPunct w:val="0"/>
        <w:spacing w:before="9" w:line="240" w:lineRule="auto"/>
        <w:ind w:left="0" w:firstLine="0"/>
        <w:rPr>
          <w:rFonts w:ascii="Arial" w:hAnsi="Arial" w:eastAsia="Times New Roman" w:cs="Times New Roman"/>
          <w:b w:val="0"/>
          <w:i w:val="0"/>
          <w:sz w:val="29"/>
          <w:szCs w:val="24"/>
        </w:rPr>
      </w:pPr>
    </w:p>
    <w:p>
      <w:pPr>
        <w:pStyle w:val="BodyText"/>
        <w:kinsoku w:val="0"/>
        <w:overflowPunct w:val="0"/>
        <w:spacing w:before="69" w:line="264" w:lineRule="auto"/>
        <w:ind w:left="114" w:right="117"/>
        <w:jc w:val="both"/>
        <w:rPr>
          <w:rFonts w:eastAsia="Times New Roman" w:cs="Times New Roman"/>
          <w:b w:val="0"/>
          <w:i w:val="0"/>
          <w:color w:val="000000"/>
          <w:spacing w:val="0"/>
          <w:w w:val="100"/>
          <w:szCs w:val="24"/>
        </w:rPr>
      </w:pPr>
      <w:r>
        <w:rPr>
          <w:rFonts w:ascii="宋体" w:hAnsi="宋体" w:eastAsia="宋体"/>
          <w:i/>
          <w:color w:val="231F20"/>
          <w:sz w:val="22"/>
        </w:rPr>
        <w:t>“</w:t>
      </w:r>
      <w:r>
        <w:rPr>
          <w:rFonts w:ascii="宋体" w:hAnsi="宋体" w:eastAsia="宋体"/>
          <w:i/>
          <w:color w:val="231F20"/>
          <w:sz w:val="22"/>
        </w:rPr>
        <w:t>这是计算历史周期性股票价值的样本空间。</w:t>
      </w:r>
      <w:r>
        <w:rPr>
          <w:rFonts w:ascii="宋体" w:hAnsi="宋体" w:eastAsia="宋体"/>
          <w:color w:val="231F20"/>
          <w:sz w:val="22"/>
        </w:rPr>
        <w:t>每个系列的日志返回值进行了计算然后被存储在新的数组。</w:t>
      </w:r>
      <w:r>
        <w:rPr>
          <w:rFonts w:ascii="Trebuchet MS" w:hAnsi="Trebuchet MS" w:eastAsia="Times New Roman" w:cs="Times New Roman"/>
          <w:b w:val="0"/>
          <w:i/>
          <w:color w:val="231F20"/>
          <w:sz w:val="22"/>
          <w:szCs w:val="24"/>
        </w:rPr>
      </w:r>
      <w:r>
        <w:rPr>
          <w:rFonts w:ascii="Times New Roman" w:hAnsi="Times New Roman" w:eastAsia="Times New Roman" w:cs="Times New Roman"/>
          <w:b w:val="0"/>
          <w:i w:val="0"/>
          <w:color w:val="231F20"/>
          <w:sz w:val="22"/>
          <w:szCs w:val="24"/>
        </w:rPr>
      </w:r>
      <w:r>
        <w:rPr>
          <w:rFonts w:ascii="Times New Roman" w:hAnsi="Times New Roman" w:eastAsia="Times New Roman" w:cs="Times New Roman"/>
          <w:b w:val="0"/>
          <w:i w:val="0"/>
          <w:color w:val="231F20"/>
          <w:spacing w:val="42"/>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42"/>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42"/>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42"/>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42"/>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42"/>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42"/>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42"/>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42"/>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3"/>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5"/>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before="2" w:line="240" w:lineRule="auto"/>
        <w:ind w:left="0" w:firstLine="0"/>
        <w:rPr>
          <w:rFonts w:eastAsia="Times New Roman" w:cs="Times New Roman"/>
          <w:b w:val="0"/>
          <w:i w:val="0"/>
          <w:sz w:val="27"/>
          <w:szCs w:val="24"/>
        </w:rPr>
      </w:pPr>
    </w:p>
    <w:p>
      <w:pPr>
        <w:pStyle w:val="ListParagraph"/>
        <w:numPr>
          <w:ilvl w:val="2"/>
          <w:numId w:val="3"/>
        </w:numPr>
        <w:tabs>
          <w:tab w:val="left" w:pos="792"/>
        </w:tabs>
        <w:kinsoku w:val="0"/>
        <w:overflowPunct w:val="0"/>
        <w:spacing w:line="240" w:lineRule="auto"/>
        <w:ind w:left="791" w:hanging="677"/>
        <w:jc w:val="both"/>
        <w:rPr>
          <w:rFonts w:ascii="Times New Roman" w:hAnsi="Times New Roman" w:eastAsia="Times New Roman" w:cs="Times New Roman"/>
          <w:b w:val="0"/>
          <w:color w:val="000000"/>
          <w:spacing w:val="0"/>
          <w:sz w:val="19"/>
          <w:szCs w:val="24"/>
        </w:rPr>
      </w:pPr>
      <w:r>
        <w:rPr>
          <w:rFonts w:ascii="宋体" w:hAnsi="宋体" w:eastAsia="宋体"/>
          <w:b/>
          <w:color w:val="231F20"/>
          <w:sz w:val="20"/>
        </w:rPr>
        <w:t>主方差（</w:t>
      </w:r>
      <w:r>
        <w:rPr>
          <w:rFonts w:ascii="宋体" w:hAnsi="宋体" w:eastAsia="宋体"/>
          <w:b/>
          <w:color w:val="231F20"/>
          <w:sz w:val="20"/>
        </w:rPr>
        <w:t>mean-variance</w:t>
      </w:r>
      <w:r>
        <w:rPr>
          <w:rFonts w:ascii="宋体" w:hAnsi="宋体" w:eastAsia="宋体"/>
          <w:b/>
          <w:color w:val="231F20"/>
          <w:sz w:val="20"/>
        </w:rPr>
        <w:t>）计算</w:t>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1"/>
          <w:sz w:val="19"/>
          <w:szCs w:val="24"/>
        </w:rPr>
      </w:r>
      <w:r>
        <w:rPr>
          <w:rFonts w:ascii="Times New Roman" w:hAnsi="Times New Roman" w:eastAsia="Times New Roman" w:cs="Times New Roman"/>
          <w:b/>
          <w:color w:val="231F20"/>
          <w:spacing w:val="0"/>
          <w:sz w:val="19"/>
          <w:szCs w:val="24"/>
        </w:rPr>
      </w:r>
    </w:p>
    <w:p>
      <w:pPr>
        <w:pStyle w:val="BodyText"/>
        <w:kinsoku w:val="0"/>
        <w:overflowPunct w:val="0"/>
        <w:spacing w:before="149" w:line="264" w:lineRule="auto"/>
        <w:ind w:left="114" w:right="167" w:firstLine="0"/>
        <w:jc w:val="both"/>
        <w:rPr>
          <w:rFonts w:eastAsia="Times New Roman" w:cs="Times New Roman"/>
          <w:b w:val="0"/>
          <w:color w:val="000000"/>
          <w:spacing w:val="0"/>
          <w:w w:val="100"/>
          <w:szCs w:val="24"/>
        </w:rPr>
      </w:pPr>
      <w:r>
        <w:rPr>
          <w:rFonts w:ascii="宋体" w:hAnsi="宋体" w:eastAsia="宋体"/>
          <w:color w:val="231F20"/>
          <w:sz w:val="22"/>
        </w:rPr>
        <w:t>下一步方差-协方差矩阵在收集期确定。</w:t>
      </w:r>
      <w:r>
        <w:rPr>
          <w:rFonts w:ascii="宋体" w:hAnsi="宋体" w:eastAsia="宋体"/>
          <w:color w:val="231F20"/>
          <w:sz w:val="22"/>
        </w:rPr>
        <w:t>在代表性的实现中使用了相关矩阵，因此，我们也计算了相关矩阵。</w:t>
      </w:r>
      <w:r>
        <w:rPr>
          <w:rFonts w:ascii="宋体" w:hAnsi="宋体" w:eastAsia="宋体"/>
          <w:color w:val="000000"/>
          <w:sz w:val="24"/>
        </w:rPr>
        <w:t> </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149" w:line="264" w:lineRule="auto"/>
        <w:ind w:left="114" w:right="167" w:firstLine="0"/>
        <w:jc w:val="both"/>
        <w:rPr>
          <w:rFonts w:eastAsia="Times New Roman" w:cs="Times New Roman"/>
          <w:b w:val="0"/>
          <w:color w:val="000000"/>
          <w:spacing w:val="0"/>
          <w:w w:val="100"/>
          <w:szCs w:val="24"/>
        </w:rPr>
        <w:sectPr>
          <w:headerReference w:type="even" r:id="rId8"/>
          <w:headerReference w:type="default" r:id="rId9"/>
          <w:type w:val="nextPage"/>
          <w:pgSz w:w="8820" w:h="13320"/>
          <w:pgMar w:top="1060" w:right="1000" w:bottom="280" w:left="1080" w:header="775" w:footer="0"/>
          <w:pgNumType w:start="85"/>
          <w:cols w:equalWidth="0" w:space="720" w:num="1">
            <w:col w:w="6740"/>
          </w:cols>
        </w:sectPr>
      </w:pPr>
    </w:p>
    <w:p>
      <w:pPr>
        <w:pStyle w:val="BodyText"/>
        <w:kinsoku w:val="0"/>
        <w:overflowPunct w:val="0"/>
        <w:spacing w:before="10" w:line="240" w:lineRule="auto"/>
        <w:ind w:left="0" w:firstLine="0"/>
        <w:rPr>
          <w:rFonts w:eastAsia="Times New Roman" w:cs="Times New Roman"/>
          <w:b w:val="0"/>
          <w:i w:val="0"/>
          <w:sz w:val="16"/>
          <w:szCs w:val="24"/>
        </w:rPr>
      </w:pPr>
    </w:p>
    <w:p>
      <w:pPr>
        <w:pStyle w:val="BodyText"/>
        <w:kinsoku w:val="0"/>
        <w:overflowPunct w:val="0"/>
        <w:spacing w:before="71" w:line="264" w:lineRule="auto"/>
        <w:ind w:right="109" w:firstLine="0"/>
        <w:jc w:val="both"/>
        <w:rPr>
          <w:rFonts w:eastAsia="Times New Roman" w:cs="Times New Roman"/>
          <w:b w:val="0"/>
          <w:color w:val="000000"/>
          <w:spacing w:val="0"/>
          <w:w w:val="100"/>
          <w:szCs w:val="24"/>
        </w:rPr>
      </w:pPr>
      <w:r>
        <w:rPr>
          <w:rFonts w:ascii="宋体" w:hAnsi="宋体" w:eastAsia="宋体"/>
          <w:color w:val="231F20"/>
          <w:sz w:val="22"/>
        </w:rPr>
        <w:t>方差，协方差矩阵的值将根据样本区间和样本数量变化而变化。</w:t>
      </w:r>
      <w:r>
        <w:rPr>
          <w:rFonts w:ascii="宋体" w:hAnsi="宋体" w:eastAsia="宋体"/>
          <w:color w:val="231F20"/>
          <w:sz w:val="22"/>
        </w:rPr>
        <w:t>在这种情况下，在整个样本期间，从</w:t>
      </w:r>
      <w:r>
        <w:rPr>
          <w:rFonts w:ascii="宋体" w:hAnsi="宋体" w:eastAsia="宋体"/>
          <w:color w:val="231F20"/>
          <w:sz w:val="22"/>
        </w:rPr>
        <w:t>2012</w:t>
      </w:r>
      <w:r>
        <w:rPr>
          <w:rFonts w:ascii="宋体" w:hAnsi="宋体" w:eastAsia="宋体"/>
          <w:color w:val="231F20"/>
          <w:sz w:val="22"/>
        </w:rPr>
        <w:t>开始，对每天样品的值进行了测定。</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Cs w:val="24"/>
        </w:rPr>
      </w:pPr>
    </w:p>
    <w:p>
      <w:pPr>
        <w:pStyle w:val="BodyText"/>
        <w:kinsoku w:val="0"/>
        <w:overflowPunct w:val="0"/>
        <w:spacing w:before="0" w:line="240" w:lineRule="auto"/>
        <w:ind w:left="0" w:firstLine="0"/>
        <w:rPr>
          <w:rFonts w:eastAsia="Times New Roman" w:cs="Times New Roman"/>
          <w:b w:val="0"/>
          <w:i w:val="0"/>
          <w:sz w:val="25"/>
          <w:szCs w:val="24"/>
        </w:rPr>
      </w:pPr>
    </w:p>
    <w:p>
      <w:pPr>
        <w:pStyle w:val="ListParagraph"/>
        <w:numPr>
          <w:ilvl w:val="2"/>
          <w:numId w:val="3"/>
        </w:numPr>
        <w:tabs>
          <w:tab w:val="left" w:pos="790"/>
        </w:tabs>
        <w:kinsoku w:val="0"/>
        <w:overflowPunct w:val="0"/>
        <w:spacing w:line="240" w:lineRule="auto"/>
        <w:ind w:left="789" w:hanging="677"/>
        <w:jc w:val="both"/>
        <w:rPr>
          <w:rFonts w:ascii="Times New Roman" w:hAnsi="Times New Roman" w:eastAsia="Times New Roman" w:cs="Times New Roman"/>
          <w:b w:val="0"/>
          <w:color w:val="000000"/>
          <w:spacing w:val="0"/>
          <w:sz w:val="19"/>
          <w:szCs w:val="24"/>
        </w:rPr>
      </w:pPr>
      <w:r>
        <w:rPr>
          <w:rFonts w:ascii="宋体" w:hAnsi="宋体" w:eastAsia="宋体"/>
          <w:b/>
          <w:color w:val="231F20"/>
          <w:sz w:val="20"/>
        </w:rPr>
        <w:t>实施风险度量</w:t>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5"/>
          <w:sz w:val="19"/>
          <w:szCs w:val="24"/>
        </w:rPr>
      </w:r>
      <w:r>
        <w:rPr>
          <w:rFonts w:ascii="Times New Roman" w:hAnsi="Times New Roman" w:eastAsia="Times New Roman" w:cs="Times New Roman"/>
          <w:b/>
          <w:color w:val="231F20"/>
          <w:spacing w:val="0"/>
          <w:sz w:val="19"/>
          <w:szCs w:val="24"/>
        </w:rPr>
      </w:r>
    </w:p>
    <w:p>
      <w:pPr>
        <w:pStyle w:val="BodyText"/>
        <w:kinsoku w:val="0"/>
        <w:overflowPunct w:val="0"/>
        <w:spacing w:before="161" w:line="264" w:lineRule="auto"/>
        <w:ind w:left="111" w:right="109" w:firstLine="0"/>
        <w:jc w:val="both"/>
        <w:rPr>
          <w:rFonts w:eastAsia="Times New Roman" w:cs="Times New Roman"/>
          <w:b w:val="0"/>
          <w:i w:val="0"/>
          <w:color w:val="000000"/>
          <w:spacing w:val="0"/>
          <w:w w:val="100"/>
          <w:szCs w:val="24"/>
        </w:rPr>
      </w:pPr>
      <w:r>
        <w:rPr>
          <w:rFonts w:ascii="宋体" w:hAnsi="宋体" w:eastAsia="宋体"/>
          <w:color w:val="231F20"/>
          <w:sz w:val="22"/>
        </w:rPr>
        <w:t>本章所采用的风险度量指标基于对股票的相关性和协方差值。</w:t>
      </w:r>
      <w:r>
        <w:rPr>
          <w:rFonts w:ascii="宋体" w:hAnsi="宋体" w:eastAsia="宋体"/>
          <w:color w:val="231F20"/>
          <w:sz w:val="22"/>
        </w:rPr>
        <w:t>其他合适的风险措施，可以选择为构建市场投资图的验收标准，只要它进行风险度量合格。</w:t>
      </w:r>
      <w:r>
        <w:rPr>
          <w:rFonts w:ascii="宋体" w:hAnsi="宋体" w:eastAsia="宋体"/>
          <w:color w:val="231F20"/>
          <w:sz w:val="22"/>
        </w:rPr>
        <w:t>相关性被用来作为一个边缘选择阈值：</w:t>
      </w:r>
      <w:r>
        <w:rPr>
          <w:rFonts w:ascii="宋体" w:hAnsi="宋体" w:eastAsia="宋体"/>
          <w:color w:val="231F20"/>
          <w:sz w:val="22"/>
        </w:rPr>
        <w:t>当相关方面顶点</w:t>
      </w:r>
      <w:r>
        <w:rPr>
          <w:rFonts w:ascii="宋体" w:hAnsi="宋体" w:eastAsia="宋体"/>
          <w:color w:val="231F20"/>
          <w:sz w:val="22"/>
        </w:rPr>
        <w:t>ij &gt;</w:t>
      </w:r>
      <w:r>
        <w:rPr>
          <w:rFonts w:ascii="宋体" w:hAnsi="宋体" w:eastAsia="宋体"/>
          <w:color w:val="231F20"/>
          <w:sz w:val="22"/>
        </w:rPr>
        <w:t>阈值，则在图中的</w:t>
      </w:r>
      <w:r>
        <w:rPr>
          <w:rFonts w:ascii="宋体" w:hAnsi="宋体" w:eastAsia="宋体"/>
          <w:color w:val="231F20"/>
          <w:sz w:val="22"/>
        </w:rPr>
        <w:t>2</w:t>
      </w:r>
      <w:r>
        <w:rPr>
          <w:rFonts w:ascii="宋体" w:hAnsi="宋体" w:eastAsia="宋体"/>
          <w:color w:val="231F20"/>
          <w:sz w:val="22"/>
        </w:rPr>
        <w:t>个顶点之间绘制一个边。</w:t>
      </w:r>
      <w:r>
        <w:rPr>
          <w:rFonts w:ascii="宋体" w:hAnsi="宋体" w:eastAsia="宋体"/>
          <w:color w:val="231F20"/>
          <w:sz w:val="22"/>
        </w:rPr>
        <w:t>这会产生市场图：</w:t>
      </w:r>
      <w:r>
        <w:rPr>
          <w:rFonts w:ascii="宋体" w:hAnsi="宋体" w:eastAsia="宋体"/>
          <w:color w:val="231F20"/>
          <w:sz w:val="22"/>
        </w:rPr>
        <w:t>当它们的相关性高于某些适用的阈值时，股票就被连接起来了。</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Lucida Sans" w:hAnsi="Lucida Sans" w:eastAsia="Times New Roman" w:cs="Times New Roman"/>
          <w:b w:val="0"/>
          <w:i/>
          <w:color w:val="231F20"/>
          <w:spacing w:val="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3"/>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before="0" w:line="264" w:lineRule="auto"/>
        <w:ind w:left="111" w:right="110" w:firstLine="0"/>
        <w:jc w:val="both"/>
        <w:rPr>
          <w:rFonts w:eastAsia="Times New Roman" w:cs="Times New Roman"/>
          <w:b w:val="0"/>
          <w:i w:val="0"/>
          <w:color w:val="000000"/>
          <w:spacing w:val="0"/>
          <w:w w:val="100"/>
          <w:szCs w:val="24"/>
        </w:rPr>
      </w:pPr>
      <w:r>
        <w:rPr>
          <w:rFonts w:ascii="宋体" w:hAnsi="宋体" w:eastAsia="宋体"/>
          <w:color w:val="231F20"/>
          <w:sz w:val="22"/>
        </w:rPr>
        <w:t>例如，</w:t>
      </w:r>
      <w:r>
        <w:rPr>
          <w:rFonts w:ascii="宋体" w:hAnsi="宋体" w:eastAsia="宋体"/>
          <w:color w:val="231F20"/>
          <w:sz w:val="22"/>
        </w:rPr>
        <w:t>那些没有与其他股票的边缘连接的股票被视为独立。</w:t>
      </w:r>
      <w:r>
        <w:rPr>
          <w:rFonts w:ascii="宋体" w:hAnsi="宋体" w:eastAsia="宋体"/>
          <w:color w:val="231F20"/>
          <w:sz w:val="22"/>
        </w:rPr>
        <w:t>这个选择导致最多的独立股票——这些独立的股票组里包含着最好的投资组合。</w:t>
      </w:r>
      <w:r>
        <w:rPr>
          <w:rFonts w:ascii="Times New Roman" w:hAnsi="Times New Roman" w:eastAsia="Times New Roman" w:cs="Times New Roman"/>
          <w:b w:val="0"/>
          <w:color w:val="231F20"/>
          <w:sz w:val="22"/>
          <w:szCs w:val="24"/>
        </w:rPr>
      </w:r>
      <w:r>
        <w:rPr>
          <w:rFonts w:ascii="Lucida Sans" w:hAnsi="Lucida Sans" w:eastAsia="Times New Roman" w:cs="Times New Roman"/>
          <w:b w:val="0"/>
          <w:i/>
          <w:color w:val="231F20"/>
          <w:sz w:val="22"/>
          <w:szCs w:val="24"/>
        </w:rPr>
      </w:r>
      <w:r>
        <w:rPr>
          <w:rFonts w:ascii="Times New Roman" w:hAnsi="Times New Roman" w:eastAsia="Times New Roman" w:cs="Times New Roman"/>
          <w:b w:val="0"/>
          <w:i w:val="0"/>
          <w:color w:val="231F20"/>
          <w:sz w:val="22"/>
          <w:szCs w:val="24"/>
        </w:rPr>
      </w:r>
      <w:r>
        <w:rPr>
          <w:rFonts w:ascii="Times New Roman" w:hAnsi="Times New Roman" w:eastAsia="Times New Roman" w:cs="Times New Roman"/>
          <w:b w:val="0"/>
          <w:i w:val="0"/>
          <w:color w:val="231F20"/>
          <w:spacing w:val="19"/>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9"/>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9"/>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9"/>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9"/>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9"/>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9"/>
          <w:sz w:val="22"/>
          <w:szCs w:val="24"/>
        </w:rPr>
      </w:r>
      <w:r>
        <w:rPr>
          <w:rFonts w:ascii="Times New Roman" w:hAnsi="Times New Roman" w:eastAsia="Times New Roman" w:cs="Times New Roman"/>
          <w:b w:val="0"/>
          <w:i w:val="0"/>
          <w:color w:val="231F20"/>
          <w:spacing w:val="-3"/>
          <w:sz w:val="22"/>
          <w:szCs w:val="24"/>
        </w:rPr>
      </w:r>
      <w:r>
        <w:rPr>
          <w:rFonts w:ascii="Times New Roman" w:hAnsi="Times New Roman" w:eastAsia="Times New Roman" w:cs="Times New Roman"/>
          <w:b w:val="0"/>
          <w:i w:val="0"/>
          <w:color w:val="231F20"/>
          <w:spacing w:val="19"/>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9"/>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9"/>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9"/>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9"/>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9"/>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4"/>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before="0" w:line="256" w:lineRule="exact"/>
        <w:ind w:left="0" w:right="110" w:firstLine="0"/>
        <w:jc w:val="right"/>
        <w:rPr>
          <w:rFonts w:ascii="Cambria" w:hAnsi="Cambria" w:eastAsia="Times New Roman" w:cs="Times New Roman"/>
          <w:b w:val="0"/>
          <w:color w:val="000000"/>
          <w:spacing w:val="0"/>
          <w:szCs w:val="24"/>
        </w:rPr>
      </w:pPr>
      <w:r>
        <w:rPr>
          <w:rFonts w:ascii="宋体" w:hAnsi="宋体" w:eastAsia="宋体"/>
          <w:color w:val="231F20"/>
          <w:sz w:val="22"/>
        </w:rPr>
        <w:t>对于每一个模型，风险阈值在</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3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6"/>
          <w:sz w:val="22"/>
          <w:szCs w:val="24"/>
        </w:rPr>
      </w:r>
      <w:r>
        <w:rPr>
          <w:rFonts w:ascii="Cambria" w:hAnsi="Cambria" w:eastAsia="Times New Roman" w:cs="Times New Roman"/>
          <w:b w:val="0"/>
          <w:color w:val="231F20"/>
          <w:spacing w:val="0"/>
          <w:sz w:val="22"/>
          <w:szCs w:val="24"/>
        </w:rPr>
      </w:r>
    </w:p>
    <w:p>
      <w:pPr>
        <w:pStyle w:val="BodyText"/>
        <w:kinsoku w:val="0"/>
        <w:overflowPunct w:val="0"/>
        <w:spacing w:before="17" w:line="264" w:lineRule="auto"/>
        <w:ind w:left="111" w:right="109" w:firstLine="0"/>
        <w:jc w:val="both"/>
        <w:rPr>
          <w:rFonts w:eastAsia="Times New Roman" w:cs="Times New Roman"/>
          <w:b w:val="0"/>
          <w:i w:val="0"/>
          <w:color w:val="000000"/>
          <w:spacing w:val="0"/>
          <w:w w:val="100"/>
          <w:szCs w:val="24"/>
        </w:rPr>
      </w:pPr>
      <w:r>
        <w:rPr>
          <w:rFonts w:ascii="宋体" w:hAnsi="宋体" w:eastAsia="宋体"/>
          <w:color w:val="231F20"/>
          <w:sz w:val="22"/>
        </w:rPr>
        <w:t>{0</w:t>
      </w:r>
      <w:r>
        <w:rPr>
          <w:rFonts w:ascii="宋体" w:hAnsi="宋体" w:eastAsia="宋体"/>
          <w:i/>
          <w:color w:val="231F20"/>
          <w:sz w:val="22"/>
        </w:rPr>
        <w:t>.</w:t>
      </w:r>
      <w:r>
        <w:rPr>
          <w:rFonts w:ascii="宋体" w:hAnsi="宋体" w:eastAsia="宋体"/>
          <w:color w:val="231F20"/>
          <w:sz w:val="22"/>
        </w:rPr>
        <w:t>35, 0</w:t>
      </w:r>
      <w:r>
        <w:rPr>
          <w:rFonts w:ascii="宋体" w:hAnsi="宋体" w:eastAsia="宋体"/>
          <w:i/>
          <w:color w:val="231F20"/>
          <w:sz w:val="22"/>
        </w:rPr>
        <w:t>.</w:t>
      </w:r>
      <w:r>
        <w:rPr>
          <w:rFonts w:ascii="宋体" w:hAnsi="宋体" w:eastAsia="宋体"/>
          <w:color w:val="231F20"/>
          <w:sz w:val="22"/>
        </w:rPr>
        <w:t>4, 0</w:t>
      </w:r>
      <w:r>
        <w:rPr>
          <w:rFonts w:ascii="宋体" w:hAnsi="宋体" w:eastAsia="宋体"/>
          <w:i/>
          <w:color w:val="231F20"/>
          <w:sz w:val="22"/>
        </w:rPr>
        <w:t>.</w:t>
      </w:r>
      <w:r>
        <w:rPr>
          <w:rFonts w:ascii="宋体" w:hAnsi="宋体" w:eastAsia="宋体"/>
          <w:color w:val="231F20"/>
          <w:sz w:val="22"/>
        </w:rPr>
        <w:t>45, 0</w:t>
      </w:r>
      <w:r>
        <w:rPr>
          <w:rFonts w:ascii="宋体" w:hAnsi="宋体" w:eastAsia="宋体"/>
          <w:i/>
          <w:color w:val="231F20"/>
          <w:sz w:val="22"/>
        </w:rPr>
        <w:t>.</w:t>
      </w:r>
      <w:r>
        <w:rPr>
          <w:rFonts w:ascii="宋体" w:hAnsi="宋体" w:eastAsia="宋体"/>
          <w:color w:val="231F20"/>
          <w:sz w:val="22"/>
        </w:rPr>
        <w:t>5, 0</w:t>
      </w:r>
      <w:r>
        <w:rPr>
          <w:rFonts w:ascii="宋体" w:hAnsi="宋体" w:eastAsia="宋体"/>
          <w:i/>
          <w:color w:val="231F20"/>
          <w:sz w:val="22"/>
        </w:rPr>
        <w:t>.</w:t>
      </w:r>
      <w:r>
        <w:rPr>
          <w:rFonts w:ascii="宋体" w:hAnsi="宋体" w:eastAsia="宋体"/>
          <w:color w:val="231F20"/>
          <w:sz w:val="22"/>
        </w:rPr>
        <w:t>55, 0</w:t>
      </w:r>
      <w:r>
        <w:rPr>
          <w:rFonts w:ascii="宋体" w:hAnsi="宋体" w:eastAsia="宋体"/>
          <w:i/>
          <w:color w:val="231F20"/>
          <w:sz w:val="22"/>
        </w:rPr>
        <w:t>.</w:t>
      </w:r>
      <w:r>
        <w:rPr>
          <w:rFonts w:ascii="宋体" w:hAnsi="宋体" w:eastAsia="宋体"/>
          <w:color w:val="231F20"/>
          <w:sz w:val="22"/>
        </w:rPr>
        <w:t>6, 0</w:t>
      </w:r>
      <w:r>
        <w:rPr>
          <w:rFonts w:ascii="宋体" w:hAnsi="宋体" w:eastAsia="宋体"/>
          <w:i/>
          <w:color w:val="231F20"/>
          <w:sz w:val="22"/>
        </w:rPr>
        <w:t>.</w:t>
      </w:r>
      <w:r>
        <w:rPr>
          <w:rFonts w:ascii="宋体" w:hAnsi="宋体" w:eastAsia="宋体"/>
          <w:color w:val="231F20"/>
          <w:sz w:val="22"/>
        </w:rPr>
        <w:t>65}</w:t>
      </w:r>
      <w:r>
        <w:rPr>
          <w:rFonts w:ascii="宋体" w:hAnsi="宋体" w:eastAsia="宋体"/>
          <w:color w:val="231F20"/>
          <w:sz w:val="22"/>
        </w:rPr>
        <w:t>范围内变动</w:t>
      </w:r>
      <w:r>
        <w:rPr>
          <w:rFonts w:ascii="宋体" w:hAnsi="宋体" w:eastAsia="宋体"/>
          <w:color w:val="231F20"/>
          <w:sz w:val="22"/>
        </w:rPr>
        <w:t xml:space="preserve">. </w:t>
      </w:r>
      <w:r>
        <w:rPr>
          <w:rFonts w:ascii="宋体" w:hAnsi="宋体" w:eastAsia="宋体"/>
          <w:color w:val="231F20"/>
          <w:sz w:val="22"/>
        </w:rPr>
        <w:t>0.05</w:t>
      </w:r>
      <w:r>
        <w:rPr>
          <w:rFonts w:ascii="宋体" w:hAnsi="宋体" w:eastAsia="宋体"/>
          <w:color w:val="231F20"/>
          <w:sz w:val="22"/>
        </w:rPr>
        <w:t>的步长值是选择改变的，以适应研究参数。</w:t>
      </w:r>
      <w:r>
        <w:rPr>
          <w:rFonts w:ascii="宋体" w:hAnsi="宋体" w:eastAsia="宋体"/>
          <w:color w:val="231F20"/>
          <w:sz w:val="22"/>
        </w:rPr>
        <w:t>边界值的范围在相关性分布的观测的基础上被选择，因此，所得到的市场图将既不完全连接所有股票，也不会太稀疏或断开。</w:t>
      </w:r>
      <w:r>
        <w:rPr>
          <w:rFonts w:ascii="Times New Roman" w:hAnsi="Times New Roman" w:eastAsia="Times New Roman" w:cs="Times New Roman"/>
          <w:b w:val="0"/>
          <w:color w:val="231F20"/>
          <w:sz w:val="22"/>
          <w:szCs w:val="24"/>
        </w:rPr>
      </w:r>
      <w:r>
        <w:rPr>
          <w:rFonts w:ascii="Lucida Sans" w:hAnsi="Lucida Sans" w:eastAsia="Times New Roman" w:cs="Times New Roman"/>
          <w:b w:val="0"/>
          <w:i/>
          <w:color w:val="231F20"/>
          <w:sz w:val="22"/>
          <w:szCs w:val="24"/>
        </w:rPr>
      </w:r>
      <w:r>
        <w:rPr>
          <w:rFonts w:ascii="Times New Roman" w:hAnsi="Times New Roman" w:eastAsia="Times New Roman" w:cs="Times New Roman"/>
          <w:b w:val="0"/>
          <w:i w:val="0"/>
          <w:color w:val="231F20"/>
          <w:sz w:val="22"/>
          <w:szCs w:val="24"/>
        </w:rPr>
      </w:r>
      <w:r>
        <w:rPr>
          <w:rFonts w:ascii="Lucida Sans" w:hAnsi="Lucida Sans" w:eastAsia="Times New Roman" w:cs="Times New Roman"/>
          <w:b w:val="0"/>
          <w:i/>
          <w:color w:val="231F20"/>
          <w:sz w:val="22"/>
          <w:szCs w:val="24"/>
        </w:rPr>
      </w:r>
      <w:r>
        <w:rPr>
          <w:rFonts w:ascii="Times New Roman" w:hAnsi="Times New Roman" w:eastAsia="Times New Roman" w:cs="Times New Roman"/>
          <w:b w:val="0"/>
          <w:i w:val="0"/>
          <w:color w:val="231F20"/>
          <w:sz w:val="22"/>
          <w:szCs w:val="24"/>
        </w:rPr>
      </w:r>
      <w:r>
        <w:rPr>
          <w:rFonts w:ascii="Lucida Sans" w:hAnsi="Lucida Sans" w:eastAsia="Times New Roman" w:cs="Times New Roman"/>
          <w:b w:val="0"/>
          <w:i/>
          <w:color w:val="231F20"/>
          <w:sz w:val="22"/>
          <w:szCs w:val="24"/>
        </w:rPr>
      </w:r>
      <w:r>
        <w:rPr>
          <w:rFonts w:ascii="Times New Roman" w:hAnsi="Times New Roman" w:eastAsia="Times New Roman" w:cs="Times New Roman"/>
          <w:b w:val="0"/>
          <w:i w:val="0"/>
          <w:color w:val="231F20"/>
          <w:sz w:val="22"/>
          <w:szCs w:val="24"/>
        </w:rPr>
      </w:r>
      <w:r>
        <w:rPr>
          <w:rFonts w:ascii="Lucida Sans" w:hAnsi="Lucida Sans" w:eastAsia="Times New Roman" w:cs="Times New Roman"/>
          <w:b w:val="0"/>
          <w:i/>
          <w:color w:val="231F20"/>
          <w:sz w:val="22"/>
          <w:szCs w:val="24"/>
        </w:rPr>
      </w:r>
      <w:r>
        <w:rPr>
          <w:rFonts w:ascii="Times New Roman" w:hAnsi="Times New Roman" w:eastAsia="Times New Roman" w:cs="Times New Roman"/>
          <w:b w:val="0"/>
          <w:i w:val="0"/>
          <w:color w:val="231F20"/>
          <w:sz w:val="22"/>
          <w:szCs w:val="24"/>
        </w:rPr>
      </w:r>
      <w:r>
        <w:rPr>
          <w:rFonts w:ascii="Lucida Sans" w:hAnsi="Lucida Sans" w:eastAsia="Times New Roman" w:cs="Times New Roman"/>
          <w:b w:val="0"/>
          <w:i/>
          <w:color w:val="231F20"/>
          <w:sz w:val="22"/>
          <w:szCs w:val="24"/>
        </w:rPr>
      </w:r>
      <w:r>
        <w:rPr>
          <w:rFonts w:ascii="Times New Roman" w:hAnsi="Times New Roman" w:eastAsia="Times New Roman" w:cs="Times New Roman"/>
          <w:b w:val="0"/>
          <w:i w:val="0"/>
          <w:color w:val="231F20"/>
          <w:sz w:val="22"/>
          <w:szCs w:val="24"/>
        </w:rPr>
      </w:r>
      <w:r>
        <w:rPr>
          <w:rFonts w:ascii="Lucida Sans" w:hAnsi="Lucida Sans" w:eastAsia="Times New Roman" w:cs="Times New Roman"/>
          <w:b w:val="0"/>
          <w:i/>
          <w:color w:val="231F20"/>
          <w:sz w:val="22"/>
          <w:szCs w:val="24"/>
        </w:rPr>
      </w:r>
      <w:r>
        <w:rPr>
          <w:rFonts w:ascii="Times New Roman" w:hAnsi="Times New Roman" w:eastAsia="Times New Roman" w:cs="Times New Roman"/>
          <w:b w:val="0"/>
          <w:i w:val="0"/>
          <w:color w:val="231F20"/>
          <w:sz w:val="22"/>
          <w:szCs w:val="24"/>
        </w:rPr>
      </w:r>
      <w:r>
        <w:rPr>
          <w:rFonts w:ascii="Lucida Sans" w:hAnsi="Lucida Sans" w:eastAsia="Times New Roman" w:cs="Times New Roman"/>
          <w:b w:val="0"/>
          <w:i/>
          <w:color w:val="231F20"/>
          <w:sz w:val="22"/>
          <w:szCs w:val="24"/>
        </w:rPr>
      </w:r>
      <w:r>
        <w:rPr>
          <w:rFonts w:ascii="Times New Roman" w:hAnsi="Times New Roman" w:eastAsia="Times New Roman" w:cs="Times New Roman"/>
          <w:b w:val="0"/>
          <w:i w:val="0"/>
          <w:color w:val="231F20"/>
          <w:sz w:val="22"/>
          <w:szCs w:val="24"/>
        </w:rPr>
      </w:r>
      <w:r>
        <w:rPr>
          <w:rFonts w:ascii="Times New Roman" w:hAnsi="Times New Roman" w:eastAsia="Times New Roman" w:cs="Times New Roman"/>
          <w:b w:val="0"/>
          <w:i w:val="0"/>
          <w:color w:val="231F20"/>
          <w:spacing w:val="-22"/>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3"/>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5"/>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Cs w:val="24"/>
        </w:rPr>
      </w:pPr>
    </w:p>
    <w:p>
      <w:pPr>
        <w:pStyle w:val="BodyText"/>
        <w:kinsoku w:val="0"/>
        <w:overflowPunct w:val="0"/>
        <w:spacing w:before="0" w:line="240" w:lineRule="auto"/>
        <w:ind w:left="0" w:firstLine="0"/>
        <w:rPr>
          <w:rFonts w:eastAsia="Times New Roman" w:cs="Times New Roman"/>
          <w:b w:val="0"/>
          <w:i w:val="0"/>
          <w:sz w:val="25"/>
          <w:szCs w:val="24"/>
        </w:rPr>
      </w:pPr>
    </w:p>
    <w:p>
      <w:pPr>
        <w:pStyle w:val="BodyText"/>
        <w:kinsoku w:val="0"/>
        <w:overflowPunct w:val="0"/>
        <w:spacing w:before="0" w:line="240" w:lineRule="auto"/>
        <w:ind w:firstLine="0"/>
        <w:jc w:val="both"/>
        <w:rPr>
          <w:rFonts w:eastAsia="Times New Roman" w:cs="Times New Roman"/>
          <w:b w:val="0"/>
          <w:color w:val="000000"/>
          <w:spacing w:val="0"/>
          <w:sz w:val="19"/>
          <w:szCs w:val="24"/>
        </w:rPr>
      </w:pPr>
      <w:r>
        <w:rPr>
          <w:rFonts w:ascii="宋体" w:hAnsi="宋体" w:eastAsia="宋体"/>
          <w:b/>
          <w:color w:val="231F20"/>
          <w:sz w:val="24"/>
        </w:rPr>
        <w:t>4.4.5</w:t>
      </w:r>
      <w:r>
        <w:rPr>
          <w:rFonts w:ascii="宋体" w:hAnsi="宋体" w:eastAsia="宋体"/>
          <w:b/>
          <w:color w:val="231F20"/>
          <w:sz w:val="24"/>
        </w:rPr>
        <w:t>映射实现</w:t>
      </w:r>
      <w:r>
        <w:rPr>
          <w:rFonts w:ascii="Times New Roman" w:hAnsi="Times New Roman" w:eastAsia="Times New Roman" w:cs="Times New Roman"/>
          <w:b/>
          <w:color w:val="231F20"/>
          <w:sz w:val="24"/>
          <w:szCs w:val="24"/>
        </w:rPr>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3"/>
          <w:sz w:val="19"/>
          <w:szCs w:val="24"/>
        </w:rPr>
      </w:r>
      <w:r>
        <w:rPr>
          <w:rFonts w:ascii="Times New Roman" w:hAnsi="Times New Roman" w:eastAsia="Times New Roman" w:cs="Times New Roman"/>
          <w:b/>
          <w:color w:val="231F20"/>
          <w:spacing w:val="0"/>
          <w:sz w:val="19"/>
          <w:szCs w:val="24"/>
        </w:rPr>
      </w:r>
    </w:p>
    <w:p>
      <w:pPr>
        <w:pStyle w:val="BodyText"/>
        <w:kinsoku w:val="0"/>
        <w:overflowPunct w:val="0"/>
        <w:spacing w:before="161" w:line="264" w:lineRule="auto"/>
        <w:ind w:left="0" w:right="109" w:firstLine="0"/>
        <w:jc w:val="right"/>
        <w:rPr>
          <w:rFonts w:eastAsia="Times New Roman" w:cs="Times New Roman"/>
          <w:b w:val="0"/>
          <w:i w:val="0"/>
          <w:color w:val="000000"/>
          <w:spacing w:val="0"/>
          <w:w w:val="100"/>
          <w:szCs w:val="24"/>
        </w:rPr>
      </w:pPr>
      <w:r>
        <w:rPr>
          <w:rFonts w:ascii="宋体" w:hAnsi="宋体" w:eastAsia="宋体"/>
          <w:color w:val="231F20"/>
          <w:sz w:val="22"/>
        </w:rPr>
        <w:t>为了解决在</w:t>
      </w:r>
      <w:r>
        <w:rPr>
          <w:rFonts w:ascii="宋体" w:hAnsi="宋体" w:eastAsia="宋体"/>
          <w:color w:val="231F20"/>
          <w:sz w:val="22"/>
        </w:rPr>
        <w:t>D-Wave</w:t>
      </w:r>
      <w:r>
        <w:rPr>
          <w:rFonts w:ascii="宋体" w:hAnsi="宋体" w:eastAsia="宋体"/>
          <w:color w:val="231F20"/>
          <w:sz w:val="22"/>
        </w:rPr>
        <w:t>系统的问题，它必须映射到硬件结构。</w:t>
      </w:r>
      <w:r>
        <w:rPr>
          <w:rFonts w:ascii="宋体" w:hAnsi="宋体" w:eastAsia="宋体"/>
          <w:color w:val="231F20"/>
          <w:sz w:val="22"/>
        </w:rPr>
        <w:t>D-Wave</w:t>
      </w:r>
      <w:r>
        <w:rPr>
          <w:rFonts w:ascii="宋体" w:hAnsi="宋体" w:eastAsia="宋体"/>
          <w:color w:val="231F20"/>
          <w:sz w:val="22"/>
        </w:rPr>
        <w:t>系统的实现，讨论了（</w:t>
      </w:r>
      <w:r>
        <w:rPr>
          <w:rFonts w:ascii="宋体" w:hAnsi="宋体" w:eastAsia="宋体"/>
          <w:color w:val="231F20"/>
          <w:sz w:val="22"/>
        </w:rPr>
        <w:t>Rose</w:t>
      </w:r>
      <w:r>
        <w:rPr>
          <w:rFonts w:ascii="宋体" w:hAnsi="宋体" w:eastAsia="宋体"/>
          <w:color w:val="231F20"/>
          <w:sz w:val="22"/>
        </w:rPr>
        <w:t>，</w:t>
      </w:r>
      <w:r>
        <w:rPr>
          <w:rFonts w:ascii="宋体" w:hAnsi="宋体" w:eastAsia="宋体"/>
          <w:color w:val="231F20"/>
          <w:sz w:val="22"/>
        </w:rPr>
        <w:t>2008</w:t>
      </w:r>
      <w:r>
        <w:rPr>
          <w:rFonts w:ascii="宋体" w:hAnsi="宋体" w:eastAsia="宋体"/>
          <w:color w:val="231F20"/>
          <w:sz w:val="22"/>
        </w:rPr>
        <w:t>）和（</w:t>
      </w:r>
      <w:r>
        <w:rPr>
          <w:rFonts w:ascii="宋体" w:hAnsi="宋体" w:eastAsia="宋体"/>
          <w:color w:val="231F20"/>
          <w:sz w:val="22"/>
        </w:rPr>
        <w:t>D-Wave, 2013a</w:t>
      </w:r>
      <w:r>
        <w:rPr>
          <w:rFonts w:ascii="宋体" w:hAnsi="宋体" w:eastAsia="宋体"/>
          <w:color w:val="231F20"/>
          <w:sz w:val="22"/>
        </w:rPr>
        <w:t>），务实的说,我们并不能提供边缘（链接）之间的所有量子位(Qubit:量子计算器中的最小的信息单位,译者注)——详情请看</w:t>
      </w:r>
      <w:r>
        <w:rPr>
          <w:rFonts w:ascii="宋体" w:hAnsi="宋体" w:eastAsia="宋体"/>
          <w:color w:val="231F20"/>
          <w:sz w:val="22"/>
        </w:rPr>
        <w:t>4.1</w:t>
      </w:r>
      <w:r>
        <w:rPr>
          <w:rFonts w:ascii="宋体" w:hAnsi="宋体" w:eastAsia="宋体"/>
          <w:color w:val="231F20"/>
          <w:sz w:val="22"/>
        </w:rPr>
        <w:t>的说明图。</w:t>
      </w:r>
      <w:r>
        <w:rPr>
          <w:rFonts w:ascii="宋体" w:hAnsi="宋体" w:eastAsia="宋体"/>
          <w:color w:val="231F20"/>
          <w:sz w:val="22"/>
        </w:rPr>
        <w:t>找到一个非嵌合体来嵌入嵌合体本身就是一个很难的问题。</w:t>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before="161" w:line="264" w:lineRule="auto"/>
        <w:ind w:left="0" w:right="109" w:firstLine="0"/>
        <w:jc w:val="right"/>
        <w:rPr>
          <w:rFonts w:eastAsia="Times New Roman" w:cs="Times New Roman"/>
          <w:b w:val="0"/>
          <w:i w:val="0"/>
          <w:color w:val="000000"/>
          <w:spacing w:val="0"/>
          <w:w w:val="100"/>
          <w:szCs w:val="24"/>
        </w:rPr>
        <w:sectPr>
          <w:type w:val="nextPage"/>
          <w:pgSz w:w="8820" w:h="13320"/>
          <w:pgMar w:top="1060" w:right="1080" w:bottom="280" w:left="1060" w:header="775" w:footer="0"/>
          <w:cols w:equalWidth="0" w:space="720" w:num="1">
            <w:col w:w="6680"/>
          </w:cols>
        </w:sectPr>
      </w:pPr>
    </w:p>
    <w:p>
      <w:pPr>
        <w:pStyle w:val="BodyText"/>
        <w:kinsoku w:val="0"/>
        <w:overflowPunct w:val="0"/>
        <w:spacing w:before="10" w:line="240" w:lineRule="auto"/>
        <w:ind w:left="0" w:firstLine="0"/>
        <w:rPr>
          <w:rFonts w:eastAsia="Times New Roman" w:cs="Times New Roman"/>
          <w:b w:val="0"/>
          <w:i w:val="0"/>
          <w:sz w:val="16"/>
          <w:szCs w:val="24"/>
        </w:rPr>
      </w:pPr>
    </w:p>
    <w:p>
      <w:pPr>
        <w:pStyle w:val="BodyText"/>
        <w:kinsoku w:val="0"/>
        <w:overflowPunct w:val="0"/>
        <w:spacing w:before="71" w:line="264" w:lineRule="auto"/>
        <w:ind w:left="114" w:right="21" w:firstLine="0"/>
        <w:rPr>
          <w:rFonts w:eastAsia="Times New Roman" w:cs="Times New Roman"/>
          <w:b w:val="0"/>
          <w:color w:val="000000"/>
          <w:spacing w:val="0"/>
          <w:w w:val="100"/>
          <w:szCs w:val="24"/>
        </w:rPr>
      </w:pPr>
      <w:r>
        <w:rPr>
          <w:rFonts w:ascii="宋体" w:hAnsi="宋体" w:eastAsia="宋体"/>
          <w:color w:val="231F20"/>
          <w:sz w:val="22"/>
        </w:rPr>
        <w:t>如果找不到一个嵌入，这个问题就不能在系统中直接解决。</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5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left="114" w:right="107"/>
        <w:jc w:val="both"/>
        <w:rPr>
          <w:rFonts w:eastAsia="Times New Roman" w:cs="Times New Roman"/>
          <w:b w:val="0"/>
          <w:color w:val="000000"/>
          <w:spacing w:val="0"/>
          <w:w w:val="100"/>
          <w:szCs w:val="24"/>
        </w:rPr>
      </w:pPr>
      <w:r>
        <w:rPr>
          <w:rFonts w:ascii="宋体" w:hAnsi="宋体" w:eastAsia="宋体"/>
          <w:color w:val="231F20"/>
          <w:sz w:val="22"/>
        </w:rPr>
        <w:t>在调查的时间被限制的情况下，我们不得不把问题变成具有</w:t>
      </w:r>
      <w:r>
        <w:rPr>
          <w:rFonts w:ascii="宋体" w:hAnsi="宋体" w:eastAsia="宋体"/>
          <w:color w:val="231F20"/>
          <w:sz w:val="22"/>
        </w:rPr>
        <w:t>128</w:t>
      </w:r>
      <w:r>
        <w:rPr>
          <w:rFonts w:ascii="宋体" w:hAnsi="宋体" w:eastAsia="宋体"/>
          <w:color w:val="231F20"/>
          <w:sz w:val="22"/>
        </w:rPr>
        <w:t>个变量或更少的问题。</w:t>
      </w:r>
      <w:r>
        <w:rPr>
          <w:rFonts w:ascii="宋体" w:hAnsi="宋体" w:eastAsia="宋体"/>
          <w:color w:val="231F20"/>
          <w:sz w:val="22"/>
        </w:rPr>
        <w:t>大的问题必须被分解成子问题。</w:t>
      </w:r>
      <w:r>
        <w:rPr>
          <w:rFonts w:ascii="宋体" w:hAnsi="宋体" w:eastAsia="宋体"/>
          <w:color w:val="231F20"/>
          <w:sz w:val="22"/>
        </w:rPr>
        <w:t>本次调查中，对于量子计算机来说限制问题的变量不多于17个是有用的。</w:t>
      </w:r>
      <w:r>
        <w:rPr>
          <w:rFonts w:ascii="宋体" w:hAnsi="宋体" w:eastAsia="宋体"/>
          <w:color w:val="231F20"/>
          <w:sz w:val="22"/>
        </w:rPr>
        <w:t>我们找到的一个嵌入，这里标记作</w:t>
      </w:r>
      <w:r>
        <w:rPr>
          <w:rFonts w:ascii="宋体" w:hAnsi="宋体" w:eastAsia="宋体"/>
          <w:color w:val="231F20"/>
          <w:sz w:val="22"/>
        </w:rPr>
        <w:t>K17_Q128_EMBEDDING</w:t>
      </w:r>
      <w:r>
        <w:rPr>
          <w:rFonts w:ascii="宋体" w:hAnsi="宋体" w:eastAsia="宋体"/>
          <w:color w:val="231F20"/>
          <w:sz w:val="22"/>
        </w:rPr>
        <w:t>，将</w:t>
      </w:r>
      <w:r>
        <w:rPr>
          <w:rFonts w:ascii="宋体" w:hAnsi="宋体" w:eastAsia="宋体"/>
          <w:color w:val="231F20"/>
          <w:sz w:val="22"/>
        </w:rPr>
        <w:t>17</w:t>
      </w:r>
      <w:r>
        <w:rPr>
          <w:rFonts w:ascii="宋体" w:hAnsi="宋体" w:eastAsia="宋体"/>
          <w:color w:val="231F20"/>
          <w:sz w:val="22"/>
        </w:rPr>
        <w:t>个变量与</w:t>
      </w:r>
      <w:r>
        <w:rPr>
          <w:rFonts w:ascii="宋体" w:hAnsi="宋体" w:eastAsia="宋体"/>
          <w:color w:val="231F20"/>
          <w:sz w:val="22"/>
        </w:rPr>
        <w:t>128</w:t>
      </w:r>
      <w:r>
        <w:rPr>
          <w:rFonts w:ascii="宋体" w:hAnsi="宋体" w:eastAsia="宋体"/>
          <w:color w:val="231F20"/>
          <w:sz w:val="22"/>
        </w:rPr>
        <w:t>量子位相联系，已经被量子计算机提供并解决。</w:t>
      </w:r>
      <w:r>
        <w:rPr>
          <w:rFonts w:ascii="宋体" w:hAnsi="宋体" w:eastAsia="宋体"/>
          <w:color w:val="231F20"/>
          <w:sz w:val="22"/>
        </w:rPr>
        <w:t>这个嵌入将适用于本章中使用的</w:t>
      </w:r>
      <w:r>
        <w:rPr>
          <w:rFonts w:ascii="宋体" w:hAnsi="宋体" w:eastAsia="宋体"/>
          <w:color w:val="231F20"/>
          <w:sz w:val="22"/>
        </w:rPr>
        <w:t>10</w:t>
      </w:r>
      <w:r>
        <w:rPr>
          <w:rFonts w:ascii="宋体" w:hAnsi="宋体" w:eastAsia="宋体"/>
          <w:color w:val="231F20"/>
          <w:sz w:val="22"/>
        </w:rPr>
        <w:t>只个股的情况——见本章附录中名为K17_Q128_EMBEDDING的</w:t>
      </w:r>
      <w:r>
        <w:rPr>
          <w:rFonts w:ascii="宋体" w:hAnsi="宋体" w:eastAsia="宋体"/>
          <w:color w:val="231F20"/>
          <w:sz w:val="22"/>
        </w:rPr>
        <w:t>MATLAB</w:t>
      </w:r>
      <w:r>
        <w:rPr>
          <w:rFonts w:ascii="宋体" w:hAnsi="宋体" w:eastAsia="宋体"/>
          <w:color w:val="231F20"/>
          <w:sz w:val="22"/>
        </w:rPr>
        <w:t>代码。</w:t>
      </w:r>
      <w:r>
        <w:rPr>
          <w:rFonts w:ascii="宋体" w:hAnsi="宋体" w:eastAsia="宋体"/>
          <w:color w:val="231F20"/>
          <w:sz w:val="22"/>
        </w:rPr>
        <w:t>下面的图（图</w:t>
      </w:r>
      <w:r>
        <w:rPr>
          <w:rFonts w:ascii="宋体" w:hAnsi="宋体" w:eastAsia="宋体"/>
          <w:color w:val="231F20"/>
          <w:sz w:val="22"/>
        </w:rPr>
        <w:t>4.1</w:t>
      </w:r>
      <w:r>
        <w:rPr>
          <w:rFonts w:ascii="宋体" w:hAnsi="宋体" w:eastAsia="宋体"/>
          <w:color w:val="231F20"/>
          <w:sz w:val="22"/>
        </w:rPr>
        <w:t>），从量子计算的材料，说明什么系统的量子比特的连接可能看起来像一个特定的硬件实现（在灰度）和可能的嵌入图拟合的一个特殊问题（彩色）：</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before="5" w:line="240" w:lineRule="auto"/>
        <w:ind w:left="0" w:firstLine="0"/>
        <w:rPr>
          <w:rFonts w:eastAsia="Times New Roman" w:cs="Times New Roman"/>
          <w:b w:val="0"/>
          <w:i w:val="0"/>
          <w:sz w:val="21"/>
          <w:szCs w:val="24"/>
        </w:rPr>
      </w:pPr>
    </w:p>
    <w:p>
      <w:pPr>
        <w:pStyle w:val="BodyText"/>
        <w:kinsoku w:val="0"/>
        <w:overflowPunct w:val="0"/>
        <w:spacing w:before="0" w:line="5760" w:lineRule="exact"/>
        <w:ind w:left="462" w:firstLine="0"/>
        <w:rPr>
          <w:rFonts w:eastAsia="Times New Roman" w:cs="Times New Roman"/>
          <w:position w:val="-115"/>
          <w:sz w:val="20"/>
          <w:szCs w:val="24"/>
        </w:rPr>
      </w:pPr>
      <w:r>
        <w:rPr>
          <w:rFonts w:ascii="Times New Roman" w:hAnsi="Times New Roman" w:eastAsia="Times New Roman" w:cs="Times New Roman"/>
          <w:position w:val="-115"/>
          <w:sz w:val="20"/>
          <w:szCs w:val="24"/>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6" style="height:4in;width:4in" o:allowincell="f" stroked="f" type="#_x0000_t75">
            <v:imagedata o:title="" r:id="rId10"/>
          </v:shape>
        </w:pict>
      </w:r>
    </w:p>
    <w:p>
      <w:pPr>
        <w:pStyle w:val="BodyText"/>
        <w:kinsoku w:val="0"/>
        <w:overflowPunct w:val="0"/>
        <w:spacing w:before="8" w:line="240" w:lineRule="auto"/>
        <w:ind w:left="0" w:firstLine="0"/>
        <w:rPr>
          <w:rFonts w:eastAsia="Times New Roman" w:cs="Times New Roman"/>
          <w:b w:val="0"/>
          <w:i w:val="0"/>
          <w:sz w:val="8"/>
          <w:szCs w:val="24"/>
        </w:rPr>
      </w:pPr>
    </w:p>
    <w:p>
      <w:pPr>
        <w:pStyle w:val="BodyText"/>
        <w:kinsoku w:val="0"/>
        <w:overflowPunct w:val="0"/>
        <w:spacing w:before="75" w:line="240" w:lineRule="auto"/>
        <w:ind w:left="1844" w:right="21" w:firstLine="0"/>
        <w:rPr>
          <w:rFonts w:eastAsia="Times New Roman" w:cs="Times New Roman"/>
          <w:b w:val="0"/>
          <w:color w:val="000000"/>
          <w:spacing w:val="0"/>
          <w:sz w:val="20"/>
          <w:szCs w:val="24"/>
        </w:rPr>
      </w:pPr>
      <w:r>
        <w:rPr>
          <w:rFonts w:ascii="宋体" w:hAnsi="宋体" w:eastAsia="宋体"/>
          <w:b/>
          <w:color w:val="808285"/>
          <w:sz w:val="20"/>
        </w:rPr>
        <w:t>图</w:t>
      </w:r>
      <w:r>
        <w:rPr>
          <w:rFonts w:ascii="宋体" w:hAnsi="宋体" w:eastAsia="宋体"/>
          <w:b/>
          <w:color w:val="808285"/>
          <w:sz w:val="20"/>
        </w:rPr>
        <w:t>4.1</w:t>
      </w:r>
      <w:r>
        <w:rPr>
          <w:rFonts w:ascii="宋体" w:hAnsi="宋体" w:eastAsia="宋体"/>
          <w:b/>
          <w:color w:val="808285"/>
          <w:sz w:val="20"/>
        </w:rPr>
        <w:t>例子嵌入。</w:t>
      </w:r>
      <w:r>
        <w:rPr>
          <w:rFonts w:ascii="Arial" w:hAnsi="Arial" w:eastAsia="Times New Roman" w:cs="Times New Roman"/>
          <w:b/>
          <w:color w:val="808285"/>
          <w:sz w:val="20"/>
          <w:szCs w:val="24"/>
        </w:rPr>
      </w:r>
      <w:r>
        <w:rPr>
          <w:rFonts w:ascii="Times New Roman" w:hAnsi="Times New Roman" w:eastAsia="Times New Roman" w:cs="Times New Roman"/>
          <w:b/>
          <w:color w:val="231F20"/>
          <w:sz w:val="20"/>
          <w:szCs w:val="24"/>
        </w:rPr>
      </w:r>
      <w:r>
        <w:rPr>
          <w:rFonts w:ascii="Times New Roman" w:hAnsi="Times New Roman" w:eastAsia="Times New Roman" w:cs="Times New Roman"/>
          <w:b/>
          <w:color w:val="231F20"/>
          <w:spacing w:val="-21"/>
          <w:sz w:val="20"/>
          <w:szCs w:val="24"/>
        </w:rPr>
      </w:r>
      <w:r>
        <w:rPr>
          <w:rFonts w:ascii="Times New Roman" w:hAnsi="Times New Roman" w:eastAsia="Times New Roman" w:cs="Times New Roman"/>
          <w:b/>
          <w:color w:val="231F20"/>
          <w:spacing w:val="0"/>
          <w:sz w:val="20"/>
          <w:szCs w:val="24"/>
        </w:rPr>
      </w:r>
    </w:p>
    <w:p>
      <w:pPr>
        <w:pStyle w:val="BodyText"/>
        <w:kinsoku w:val="0"/>
        <w:overflowPunct w:val="0"/>
        <w:spacing w:before="75" w:line="240" w:lineRule="auto"/>
        <w:ind w:left="1844" w:right="21" w:firstLine="0"/>
        <w:rPr>
          <w:rFonts w:eastAsia="Times New Roman" w:cs="Times New Roman"/>
          <w:b w:val="0"/>
          <w:color w:val="000000"/>
          <w:spacing w:val="0"/>
          <w:sz w:val="20"/>
          <w:szCs w:val="24"/>
        </w:rPr>
        <w:sectPr>
          <w:type w:val="nextPage"/>
          <w:pgSz w:w="8820" w:h="13320"/>
          <w:pgMar w:top="1060" w:right="1060" w:bottom="280" w:left="1080" w:header="775" w:footer="0"/>
          <w:cols w:space="720"/>
        </w:sectPr>
      </w:pPr>
    </w:p>
    <w:p>
      <w:pPr>
        <w:pStyle w:val="BodyText"/>
        <w:kinsoku w:val="0"/>
        <w:overflowPunct w:val="0"/>
        <w:spacing w:before="10" w:line="240" w:lineRule="auto"/>
        <w:ind w:left="0" w:firstLine="0"/>
        <w:rPr>
          <w:rFonts w:eastAsia="Times New Roman" w:cs="Times New Roman"/>
          <w:b/>
          <w:i w:val="0"/>
          <w:sz w:val="16"/>
          <w:szCs w:val="24"/>
        </w:rPr>
      </w:pPr>
    </w:p>
    <w:p>
      <w:pPr>
        <w:pStyle w:val="BodyText"/>
        <w:kinsoku w:val="0"/>
        <w:overflowPunct w:val="0"/>
        <w:spacing w:before="54" w:line="278" w:lineRule="exact"/>
        <w:ind w:right="109"/>
        <w:jc w:val="both"/>
        <w:rPr>
          <w:rFonts w:eastAsia="Times New Roman" w:cs="Times New Roman"/>
          <w:b w:val="0"/>
          <w:i w:val="0"/>
          <w:color w:val="000000"/>
          <w:spacing w:val="0"/>
          <w:w w:val="100"/>
          <w:position w:val="0"/>
          <w:szCs w:val="24"/>
        </w:rPr>
      </w:pPr>
      <w:r>
        <w:rPr>
          <w:rFonts w:ascii="Times New Roman" w:hAnsi="Times New Roman" w:eastAsia="Times New Roman" w:cs="Times New Roman"/>
          <w:b w:val="0"/>
          <w:color w:val="231F20"/>
          <w:spacing w:val="-10"/>
          <w:sz w:val="22"/>
          <w:szCs w:val="24"/>
        </w:rPr>
        <w:t xml:space="preserve">To </w:t>
      </w:r>
      <w:r>
        <w:rPr>
          <w:rFonts w:ascii="Times New Roman" w:hAnsi="Times New Roman" w:eastAsia="Times New Roman" w:cs="Times New Roman"/>
          <w:b w:val="0"/>
          <w:color w:val="231F20"/>
          <w:spacing w:val="0"/>
          <w:sz w:val="22"/>
          <w:szCs w:val="24"/>
        </w:rPr>
        <w:t xml:space="preserve">implement a WMIS problem, the mapping </w:t>
      </w:r>
      <w:r>
        <w:rPr>
          <w:rFonts w:ascii="Times New Roman" w:hAnsi="Times New Roman" w:eastAsia="Times New Roman" w:cs="Times New Roman"/>
          <w:b w:val="0"/>
          <w:i/>
          <w:color w:val="231F20"/>
          <w:spacing w:val="0"/>
          <w:sz w:val="22"/>
          <w:szCs w:val="24"/>
        </w:rPr>
        <w:t>h</w:t>
      </w:r>
      <w:r>
        <w:rPr>
          <w:rFonts w:ascii="Times New Roman" w:hAnsi="Times New Roman" w:eastAsia="Times New Roman" w:cs="Times New Roman"/>
          <w:b w:val="0"/>
          <w:i/>
          <w:color w:val="231F20"/>
          <w:spacing w:val="0"/>
          <w:position w:val="-5"/>
          <w:sz w:val="15"/>
          <w:szCs w:val="24"/>
        </w:rPr>
        <w:t xml:space="preserve">i </w:t>
      </w:r>
      <w:r>
        <w:rPr>
          <w:rFonts w:ascii="Garamond" w:hAnsi="Garamond" w:eastAsia="Times New Roman" w:cs="Times New Roman"/>
          <w:b w:val="0"/>
          <w:i w:val="0"/>
          <w:color w:val="231F20"/>
          <w:spacing w:val="0"/>
          <w:position w:val="0"/>
          <w:sz w:val="22"/>
          <w:szCs w:val="24"/>
        </w:rPr>
        <w:t xml:space="preserve">= </w:t>
      </w:r>
      <w:r>
        <w:rPr>
          <w:rFonts w:ascii="Times New Roman" w:hAnsi="Times New Roman" w:eastAsia="Times New Roman" w:cs="Times New Roman"/>
          <w:b w:val="0"/>
          <w:i/>
          <w:color w:val="231F20"/>
          <w:spacing w:val="0"/>
          <w:position w:val="0"/>
          <w:sz w:val="22"/>
          <w:szCs w:val="24"/>
        </w:rPr>
        <w:t>Jd</w:t>
      </w:r>
      <w:r>
        <w:rPr>
          <w:rFonts w:ascii="Times New Roman" w:hAnsi="Times New Roman" w:eastAsia="Times New Roman" w:cs="Times New Roman"/>
          <w:b w:val="0"/>
          <w:i/>
          <w:color w:val="231F20"/>
          <w:spacing w:val="0"/>
          <w:position w:val="-5"/>
          <w:sz w:val="15"/>
          <w:szCs w:val="24"/>
        </w:rPr>
        <w:t xml:space="preserve">i </w:t>
      </w:r>
      <w:r>
        <w:rPr>
          <w:rFonts w:ascii="Garamond" w:hAnsi="Garamond" w:eastAsia="Times New Roman" w:cs="Times New Roman"/>
          <w:b w:val="0"/>
          <w:i w:val="0"/>
          <w:color w:val="231F20"/>
          <w:spacing w:val="0"/>
          <w:position w:val="0"/>
          <w:sz w:val="22"/>
          <w:szCs w:val="24"/>
        </w:rPr>
        <w:t xml:space="preserve">− </w:t>
      </w:r>
      <w:r>
        <w:rPr>
          <w:rFonts w:ascii="Times New Roman" w:hAnsi="Times New Roman" w:eastAsia="Times New Roman" w:cs="Times New Roman"/>
          <w:b w:val="0"/>
          <w:i w:val="0"/>
          <w:color w:val="231F20"/>
          <w:spacing w:val="0"/>
          <w:position w:val="0"/>
          <w:sz w:val="22"/>
          <w:szCs w:val="24"/>
        </w:rPr>
        <w:t>2</w:t>
      </w:r>
      <w:r>
        <w:rPr>
          <w:rFonts w:ascii="Times New Roman" w:hAnsi="Times New Roman" w:eastAsia="Times New Roman" w:cs="Times New Roman"/>
          <w:b w:val="0"/>
          <w:i/>
          <w:color w:val="231F20"/>
          <w:spacing w:val="0"/>
          <w:position w:val="0"/>
          <w:sz w:val="22"/>
          <w:szCs w:val="24"/>
        </w:rPr>
        <w:t>c</w:t>
      </w:r>
      <w:r>
        <w:rPr>
          <w:rFonts w:ascii="Times New Roman" w:hAnsi="Times New Roman" w:eastAsia="Times New Roman" w:cs="Times New Roman"/>
          <w:b w:val="0"/>
          <w:i/>
          <w:color w:val="231F20"/>
          <w:spacing w:val="0"/>
          <w:position w:val="-5"/>
          <w:sz w:val="15"/>
          <w:szCs w:val="24"/>
        </w:rPr>
        <w:t xml:space="preserve">i </w:t>
      </w:r>
      <w:r>
        <w:rPr>
          <w:rFonts w:ascii="Times New Roman" w:hAnsi="Times New Roman" w:eastAsia="Times New Roman" w:cs="Times New Roman"/>
          <w:b w:val="0"/>
          <w:i w:val="0"/>
          <w:color w:val="231F20"/>
          <w:spacing w:val="0"/>
          <w:position w:val="0"/>
          <w:sz w:val="22"/>
          <w:szCs w:val="24"/>
        </w:rPr>
        <w:t>is</w:t>
      </w:r>
      <w:r>
        <w:rPr>
          <w:rFonts w:ascii="Times New Roman" w:hAnsi="Times New Roman" w:eastAsia="Times New Roman" w:cs="Times New Roman"/>
          <w:b w:val="0"/>
          <w:i w:val="0"/>
          <w:color w:val="231F20"/>
          <w:spacing w:val="31"/>
          <w:position w:val="0"/>
          <w:sz w:val="22"/>
          <w:szCs w:val="24"/>
        </w:rPr>
        <w:t xml:space="preserve"> </w:t>
      </w:r>
      <w:r>
        <w:rPr>
          <w:rFonts w:ascii="Times New Roman" w:hAnsi="Times New Roman" w:eastAsia="Times New Roman" w:cs="Times New Roman"/>
          <w:b w:val="0"/>
          <w:i w:val="0"/>
          <w:color w:val="231F20"/>
          <w:spacing w:val="0"/>
          <w:position w:val="0"/>
          <w:sz w:val="22"/>
          <w:szCs w:val="24"/>
        </w:rPr>
        <w:t>used,</w:t>
      </w:r>
      <w:r>
        <w:rPr>
          <w:rFonts w:ascii="Times New Roman" w:hAnsi="Times New Roman" w:eastAsia="Times New Roman" w:cs="Times New Roman"/>
          <w:b w:val="0"/>
          <w:i w:val="0"/>
          <w:color w:val="231F20"/>
          <w:spacing w:val="0"/>
          <w:w w:val="99"/>
          <w:position w:val="0"/>
          <w:sz w:val="22"/>
          <w:szCs w:val="24"/>
        </w:rPr>
        <w:t xml:space="preserve"> </w:t>
      </w:r>
      <w:r>
        <w:rPr>
          <w:rFonts w:ascii="Times New Roman" w:hAnsi="Times New Roman" w:eastAsia="Times New Roman" w:cs="Times New Roman"/>
          <w:b w:val="0"/>
          <w:i w:val="0"/>
          <w:color w:val="231F20"/>
          <w:spacing w:val="0"/>
          <w:w w:val="100"/>
          <w:position w:val="0"/>
          <w:sz w:val="22"/>
          <w:szCs w:val="24"/>
        </w:rPr>
        <w:t xml:space="preserve">as discussed earlier, in which the </w:t>
      </w:r>
      <w:r>
        <w:rPr>
          <w:rFonts w:ascii="Times New Roman" w:hAnsi="Times New Roman" w:eastAsia="Times New Roman" w:cs="Times New Roman"/>
          <w:b w:val="0"/>
          <w:i/>
          <w:color w:val="231F20"/>
          <w:spacing w:val="0"/>
          <w:w w:val="100"/>
          <w:position w:val="0"/>
          <w:sz w:val="22"/>
          <w:szCs w:val="24"/>
        </w:rPr>
        <w:t>c</w:t>
      </w:r>
      <w:r>
        <w:rPr>
          <w:rFonts w:ascii="Times New Roman" w:hAnsi="Times New Roman" w:eastAsia="Times New Roman" w:cs="Times New Roman"/>
          <w:b w:val="0"/>
          <w:i/>
          <w:color w:val="231F20"/>
          <w:spacing w:val="0"/>
          <w:w w:val="100"/>
          <w:position w:val="-5"/>
          <w:sz w:val="15"/>
          <w:szCs w:val="24"/>
        </w:rPr>
        <w:t xml:space="preserve">i </w:t>
      </w:r>
      <w:r>
        <w:rPr>
          <w:rFonts w:ascii="Times New Roman" w:hAnsi="Times New Roman" w:eastAsia="Times New Roman" w:cs="Times New Roman"/>
          <w:b w:val="0"/>
          <w:i w:val="0"/>
          <w:color w:val="231F20"/>
          <w:spacing w:val="0"/>
          <w:w w:val="100"/>
          <w:position w:val="0"/>
          <w:sz w:val="22"/>
          <w:szCs w:val="24"/>
        </w:rPr>
        <w:t>term is the assigned weighting of</w:t>
      </w:r>
      <w:r>
        <w:rPr>
          <w:rFonts w:ascii="Times New Roman" w:hAnsi="Times New Roman" w:eastAsia="Times New Roman" w:cs="Times New Roman"/>
          <w:b w:val="0"/>
          <w:i w:val="0"/>
          <w:color w:val="231F20"/>
          <w:spacing w:val="42"/>
          <w:w w:val="100"/>
          <w:position w:val="0"/>
          <w:sz w:val="22"/>
          <w:szCs w:val="24"/>
        </w:rPr>
        <w:t xml:space="preserve"> </w:t>
      </w:r>
      <w:r>
        <w:rPr>
          <w:rFonts w:ascii="Times New Roman" w:hAnsi="Times New Roman" w:eastAsia="Times New Roman" w:cs="Times New Roman"/>
          <w:b w:val="0"/>
          <w:i w:val="0"/>
          <w:color w:val="231F20"/>
          <w:spacing w:val="0"/>
          <w:w w:val="100"/>
          <w:position w:val="0"/>
          <w:sz w:val="22"/>
          <w:szCs w:val="24"/>
        </w:rPr>
        <w:t>the</w:t>
      </w:r>
      <w:r>
        <w:rPr>
          <w:rFonts w:ascii="Times New Roman" w:hAnsi="Times New Roman" w:eastAsia="Times New Roman" w:cs="Times New Roman"/>
          <w:b w:val="0"/>
          <w:i w:val="0"/>
          <w:color w:val="231F20"/>
          <w:spacing w:val="0"/>
          <w:w w:val="99"/>
          <w:position w:val="0"/>
          <w:sz w:val="22"/>
          <w:szCs w:val="24"/>
        </w:rPr>
        <w:t xml:space="preserve"> </w:t>
      </w:r>
      <w:r>
        <w:rPr>
          <w:rFonts w:ascii="Times New Roman" w:hAnsi="Times New Roman" w:eastAsia="Times New Roman" w:cs="Times New Roman"/>
          <w:b w:val="0"/>
          <w:i/>
          <w:color w:val="231F20"/>
          <w:spacing w:val="0"/>
          <w:w w:val="100"/>
          <w:position w:val="0"/>
          <w:sz w:val="22"/>
          <w:szCs w:val="24"/>
        </w:rPr>
        <w:t>i</w:t>
      </w:r>
      <w:r>
        <w:rPr>
          <w:rFonts w:ascii="Times New Roman" w:hAnsi="Times New Roman" w:eastAsia="Times New Roman" w:cs="Times New Roman"/>
          <w:b w:val="0"/>
          <w:i w:val="0"/>
          <w:color w:val="231F20"/>
          <w:spacing w:val="0"/>
          <w:w w:val="100"/>
          <w:position w:val="8"/>
          <w:sz w:val="15"/>
          <w:szCs w:val="24"/>
        </w:rPr>
        <w:t>th</w:t>
      </w:r>
      <w:r>
        <w:rPr>
          <w:rFonts w:ascii="Times New Roman" w:hAnsi="Times New Roman" w:eastAsia="Times New Roman" w:cs="Times New Roman"/>
          <w:b w:val="0"/>
          <w:i w:val="0"/>
          <w:color w:val="231F20"/>
          <w:spacing w:val="17"/>
          <w:w w:val="100"/>
          <w:position w:val="8"/>
          <w:sz w:val="15"/>
          <w:szCs w:val="24"/>
        </w:rPr>
        <w:t xml:space="preserve"> </w:t>
      </w:r>
      <w:r>
        <w:rPr>
          <w:rFonts w:ascii="Times New Roman" w:hAnsi="Times New Roman" w:eastAsia="Times New Roman" w:cs="Times New Roman"/>
          <w:b w:val="0"/>
          <w:i w:val="0"/>
          <w:color w:val="231F20"/>
          <w:spacing w:val="0"/>
          <w:w w:val="100"/>
          <w:position w:val="0"/>
          <w:sz w:val="22"/>
          <w:szCs w:val="24"/>
        </w:rPr>
        <w:t>vertex.</w:t>
      </w:r>
    </w:p>
    <w:p>
      <w:pPr>
        <w:pStyle w:val="BodyText"/>
        <w:kinsoku w:val="0"/>
        <w:overflowPunct w:val="0"/>
        <w:spacing w:before="18" w:line="264" w:lineRule="auto"/>
        <w:ind w:right="109"/>
        <w:jc w:val="both"/>
        <w:rPr>
          <w:rFonts w:eastAsia="Times New Roman" w:cs="Times New Roman"/>
          <w:b w:val="0"/>
          <w:color w:val="000000"/>
          <w:spacing w:val="0"/>
          <w:w w:val="100"/>
          <w:szCs w:val="24"/>
        </w:rPr>
      </w:pPr>
      <w:r>
        <w:rPr>
          <w:rFonts w:ascii="宋体" w:hAnsi="宋体" w:eastAsia="宋体"/>
          <w:color w:val="231F20"/>
          <w:sz w:val="22"/>
        </w:rPr>
        <w:t>对几个问题的优化，应用于投资组合的过程，在这一章中规定，必须产生最大收益、最小风险阈值内的平均加权。</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11"/>
        <w:jc w:val="both"/>
        <w:rPr>
          <w:rFonts w:eastAsia="Times New Roman" w:cs="Times New Roman"/>
          <w:b w:val="0"/>
          <w:color w:val="000000"/>
          <w:spacing w:val="0"/>
          <w:w w:val="100"/>
          <w:szCs w:val="24"/>
        </w:rPr>
      </w:pPr>
      <w:r>
        <w:rPr>
          <w:rFonts w:ascii="宋体" w:hAnsi="宋体" w:eastAsia="宋体"/>
          <w:color w:val="231F20"/>
          <w:sz w:val="22"/>
        </w:rPr>
        <w:t>对</w:t>
      </w:r>
      <w:r>
        <w:rPr>
          <w:rFonts w:ascii="宋体" w:hAnsi="宋体" w:eastAsia="宋体"/>
          <w:color w:val="231F20"/>
          <w:sz w:val="22"/>
        </w:rPr>
        <w:t>WMIS D-Wave</w:t>
      </w:r>
      <w:r>
        <w:rPr>
          <w:rFonts w:ascii="宋体" w:hAnsi="宋体" w:eastAsia="宋体"/>
          <w:color w:val="231F20"/>
          <w:sz w:val="22"/>
        </w:rPr>
        <w:t>应用编程接口实现是</w:t>
      </w:r>
      <w:r>
        <w:rPr>
          <w:rFonts w:ascii="宋体" w:hAnsi="宋体" w:eastAsia="宋体"/>
          <w:color w:val="231F20"/>
          <w:sz w:val="22"/>
        </w:rPr>
        <w:t>MATLAB</w:t>
      </w:r>
      <w:r>
        <w:rPr>
          <w:rFonts w:ascii="宋体" w:hAnsi="宋体" w:eastAsia="宋体"/>
          <w:color w:val="231F20"/>
          <w:sz w:val="22"/>
        </w:rPr>
        <w:t>代码在附录</w:t>
      </w:r>
      <w:r>
        <w:rPr>
          <w:rFonts w:ascii="宋体" w:hAnsi="宋体" w:eastAsia="宋体"/>
          <w:color w:val="231F20"/>
          <w:sz w:val="22"/>
        </w:rPr>
        <w:t>4</w:t>
      </w:r>
      <w:r>
        <w:rPr>
          <w:rFonts w:ascii="宋体" w:hAnsi="宋体" w:eastAsia="宋体"/>
          <w:color w:val="231F20"/>
          <w:sz w:val="22"/>
        </w:rPr>
        <w:t>中给出的：</w:t>
      </w:r>
      <w:r>
        <w:rPr>
          <w:rFonts w:ascii="宋体" w:hAnsi="宋体" w:eastAsia="宋体"/>
          <w:color w:val="231F20"/>
          <w:sz w:val="22"/>
        </w:rPr>
        <w:t>WMIS MATLAB Code</w:t>
      </w:r>
      <w:r>
        <w:rPr>
          <w:rFonts w:ascii="宋体" w:hAnsi="宋体" w:eastAsia="宋体"/>
          <w:color w:val="231F20"/>
          <w:sz w:val="22"/>
        </w:rPr>
        <w:t>。</w:t>
      </w:r>
      <w:r>
        <w:rPr>
          <w:rFonts w:ascii="宋体" w:hAnsi="宋体" w:eastAsia="宋体"/>
          <w:color w:val="231F20"/>
          <w:sz w:val="22"/>
        </w:rPr>
        <w:t>管理或实用程序脚本在这里不详细说明，例如执行实际的载入和预处理的数据，例如，排序算法。</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Cs w:val="24"/>
        </w:rPr>
      </w:pPr>
    </w:p>
    <w:p>
      <w:pPr>
        <w:pStyle w:val="BodyText"/>
        <w:kinsoku w:val="0"/>
        <w:overflowPunct w:val="0"/>
        <w:spacing w:before="11" w:line="240" w:lineRule="auto"/>
        <w:ind w:left="0" w:firstLine="0"/>
        <w:rPr>
          <w:rFonts w:eastAsia="Times New Roman" w:cs="Times New Roman"/>
          <w:b w:val="0"/>
          <w:i w:val="0"/>
          <w:sz w:val="26"/>
          <w:szCs w:val="24"/>
        </w:rPr>
      </w:pPr>
    </w:p>
    <w:p>
      <w:pPr>
        <w:pStyle w:val="Heading1"/>
        <w:numPr>
          <w:ilvl w:val="1"/>
          <w:numId w:val="2"/>
        </w:numPr>
        <w:tabs>
          <w:tab w:val="left" w:pos="686"/>
        </w:tabs>
        <w:kinsoku w:val="0"/>
        <w:overflowPunct w:val="0"/>
        <w:spacing w:line="240" w:lineRule="auto"/>
        <w:ind w:right="21" w:hanging="573"/>
        <w:outlineLvl w:val="9"/>
        <w:rPr>
          <w:rFonts w:eastAsia="Times New Roman" w:cs="Times New Roman"/>
          <w:b w:val="0"/>
          <w:color w:val="000000"/>
          <w:szCs w:val="24"/>
        </w:rPr>
      </w:pPr>
      <w:r>
        <w:rPr>
          <w:rFonts w:ascii="宋体" w:hAnsi="宋体" w:eastAsia="宋体" w:cs="Times New Roman"/>
          <w:b/>
          <w:color w:val="231F20"/>
          <w:sz w:val="27"/>
          <w:szCs w:val="24"/>
        </w:rPr>
        <w:t>结果</w:t>
      </w:r>
      <w:r>
        <w:rPr>
          <w:rFonts w:ascii="Times New Roman" w:hAnsi="Times New Roman" w:eastAsia="Times New Roman" w:cs="Times New Roman"/>
          <w:b/>
          <w:color w:val="231F20"/>
          <w:sz w:val="27"/>
          <w:szCs w:val="24"/>
        </w:rPr>
      </w:r>
    </w:p>
    <w:p>
      <w:pPr>
        <w:pStyle w:val="BodyText"/>
        <w:kinsoku w:val="0"/>
        <w:overflowPunct w:val="0"/>
        <w:spacing w:before="6" w:line="240" w:lineRule="auto"/>
        <w:ind w:left="0" w:firstLine="0"/>
        <w:rPr>
          <w:rFonts w:eastAsia="Times New Roman" w:cs="Times New Roman"/>
          <w:b/>
          <w:i w:val="0"/>
          <w:sz w:val="2"/>
          <w:szCs w:val="24"/>
        </w:rPr>
      </w:pPr>
    </w:p>
    <w:p>
      <w:pPr>
        <w:pStyle w:val="BodyText"/>
        <w:kinsoku w:val="0"/>
        <w:overflowPunct w:val="0"/>
        <w:spacing w:before="0" w:line="20" w:lineRule="exact"/>
        <w:ind w:left="107" w:firstLine="0"/>
        <w:rPr>
          <w:rFonts w:eastAsia="Times New Roman" w:cs="Times New Roman"/>
          <w:sz w:val="2"/>
          <w:szCs w:val="24"/>
        </w:rPr>
      </w:pPr>
      <w:r>
        <w:rPr>
          <w:rFonts w:ascii="Times New Roman" w:hAnsi="Times New Roman" w:eastAsia="Times New Roman" w:cs="Times New Roman"/>
          <w:sz w:val="2"/>
          <w:szCs w:val="24"/>
        </w:rPr>
        <w:pict>
          <v:group id="_x0000_i1047" style="height:1pt;mso-position-horizontal-relative:char;mso-position-vertical-relative:line;width:323.3pt" coordsize="6466,20" coordorigin="0,0" o:allowincell="f">
            <v:shape id="_x0000_s1048" style="height:20;left:5;mso-position-horizontal-relative:page;mso-position-vertical-relative:page;position:absolute;top:5;width:6456" coordsize="6456,20" o:allowincell="f" filled="f" stroked="t" strokecolor="black" strokeweight="0.5pt" path="m,hhl6455,hhe">
              <v:stroke filltype="solid"/>
              <v:path arrowok="t"/>
            </v:shape>
            <w10:wrap type="none"/>
            <w10:anchorlock/>
          </v:group>
        </w:pict>
      </w:r>
    </w:p>
    <w:p>
      <w:pPr>
        <w:pStyle w:val="BodyText"/>
        <w:kinsoku w:val="0"/>
        <w:overflowPunct w:val="0"/>
        <w:spacing w:before="9" w:line="240" w:lineRule="auto"/>
        <w:ind w:left="0" w:firstLine="0"/>
        <w:rPr>
          <w:rFonts w:eastAsia="Times New Roman" w:cs="Times New Roman"/>
          <w:b/>
          <w:i w:val="0"/>
          <w:sz w:val="14"/>
          <w:szCs w:val="24"/>
        </w:rPr>
      </w:pPr>
    </w:p>
    <w:p>
      <w:pPr>
        <w:pStyle w:val="BodyText"/>
        <w:kinsoku w:val="0"/>
        <w:overflowPunct w:val="0"/>
        <w:spacing w:before="71" w:line="264" w:lineRule="auto"/>
        <w:ind w:right="109" w:firstLine="0"/>
        <w:jc w:val="both"/>
        <w:rPr>
          <w:rFonts w:eastAsia="Times New Roman" w:cs="Times New Roman"/>
          <w:b w:val="0"/>
          <w:color w:val="000000"/>
          <w:spacing w:val="0"/>
          <w:w w:val="100"/>
          <w:szCs w:val="24"/>
        </w:rPr>
      </w:pPr>
      <w:r>
        <w:rPr>
          <w:rFonts w:ascii="宋体" w:hAnsi="宋体" w:eastAsia="宋体"/>
          <w:color w:val="231F20"/>
          <w:sz w:val="22"/>
        </w:rPr>
        <w:t>模拟运行的几个模型的变化进行了考虑。</w:t>
      </w:r>
      <w:r>
        <w:rPr>
          <w:rFonts w:ascii="宋体" w:hAnsi="宋体" w:eastAsia="宋体"/>
          <w:color w:val="231F20"/>
          <w:sz w:val="22"/>
        </w:rPr>
        <w:t>首先，一个简单的模型，在使用股票的相关性作为风险测度表明市场多元化水平的D-Wave开发者入口。</w:t>
      </w:r>
      <w:r>
        <w:rPr>
          <w:rFonts w:ascii="宋体" w:hAnsi="宋体" w:eastAsia="宋体"/>
          <w:color w:val="231F20"/>
          <w:sz w:val="22"/>
        </w:rPr>
        <w:t>在模拟中使用的下一个模型是更接近传统的平均方差公式使用方差</w:t>
      </w:r>
      <w:r>
        <w:rPr>
          <w:rFonts w:ascii="宋体" w:hAnsi="宋体" w:eastAsia="宋体"/>
          <w:color w:val="231F20"/>
          <w:sz w:val="22"/>
        </w:rPr>
        <w:t>-</w:t>
      </w:r>
      <w:r>
        <w:rPr>
          <w:rFonts w:ascii="宋体" w:hAnsi="宋体" w:eastAsia="宋体"/>
          <w:color w:val="231F20"/>
          <w:sz w:val="22"/>
        </w:rPr>
        <w:t>协方差矩阵，但仅考虑与协方差的股票对相互作用的限制；</w:t>
      </w:r>
      <w:r>
        <w:rPr>
          <w:rFonts w:ascii="宋体" w:hAnsi="宋体" w:eastAsia="宋体"/>
          <w:color w:val="231F20"/>
          <w:sz w:val="22"/>
        </w:rPr>
        <w:t>节点值与单位值保持相等的加权。</w:t>
      </w:r>
      <w:r>
        <w:rPr>
          <w:rFonts w:ascii="宋体" w:hAnsi="宋体" w:eastAsia="宋体"/>
          <w:color w:val="231F20"/>
          <w:sz w:val="22"/>
        </w:rPr>
        <w:t>最后的版本使用的股票相互作用的协方差，代表占市场图的边缘选择标准的市场图节点的权重为代表的个人股票收益率。</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3"/>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Cs w:val="24"/>
        </w:rPr>
      </w:pPr>
    </w:p>
    <w:p>
      <w:pPr>
        <w:pStyle w:val="BodyText"/>
        <w:kinsoku w:val="0"/>
        <w:overflowPunct w:val="0"/>
        <w:spacing w:before="5" w:line="240" w:lineRule="auto"/>
        <w:ind w:left="0" w:firstLine="0"/>
        <w:rPr>
          <w:rFonts w:eastAsia="Times New Roman" w:cs="Times New Roman"/>
          <w:b w:val="0"/>
          <w:i w:val="0"/>
          <w:sz w:val="17"/>
          <w:szCs w:val="24"/>
        </w:rPr>
      </w:pPr>
    </w:p>
    <w:p>
      <w:pPr>
        <w:pStyle w:val="ListParagraph"/>
        <w:numPr>
          <w:ilvl w:val="2"/>
          <w:numId w:val="2"/>
        </w:numPr>
        <w:tabs>
          <w:tab w:val="left" w:pos="790"/>
        </w:tabs>
        <w:kinsoku w:val="0"/>
        <w:overflowPunct w:val="0"/>
        <w:spacing w:line="240" w:lineRule="auto"/>
        <w:ind w:left="789" w:hanging="677"/>
        <w:jc w:val="both"/>
        <w:rPr>
          <w:rFonts w:ascii="Times New Roman" w:hAnsi="Times New Roman" w:eastAsia="Times New Roman" w:cs="Times New Roman"/>
          <w:b w:val="0"/>
          <w:color w:val="000000"/>
          <w:spacing w:val="0"/>
          <w:sz w:val="19"/>
          <w:szCs w:val="24"/>
        </w:rPr>
      </w:pPr>
      <w:r>
        <w:rPr>
          <w:rFonts w:ascii="宋体" w:hAnsi="宋体" w:eastAsia="宋体"/>
          <w:b/>
          <w:color w:val="231F20"/>
          <w:sz w:val="20"/>
        </w:rPr>
        <w:t>简单相关模型</w:t>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4"/>
          <w:sz w:val="19"/>
          <w:szCs w:val="24"/>
        </w:rPr>
      </w:r>
      <w:r>
        <w:rPr>
          <w:rFonts w:ascii="Times New Roman" w:hAnsi="Times New Roman" w:eastAsia="Times New Roman" w:cs="Times New Roman"/>
          <w:b/>
          <w:color w:val="231F20"/>
          <w:spacing w:val="0"/>
          <w:sz w:val="19"/>
          <w:szCs w:val="24"/>
        </w:rPr>
      </w:r>
    </w:p>
    <w:p>
      <w:pPr>
        <w:pStyle w:val="BodyText"/>
        <w:kinsoku w:val="0"/>
        <w:overflowPunct w:val="0"/>
        <w:spacing w:before="161" w:line="264" w:lineRule="auto"/>
        <w:ind w:right="110" w:firstLine="0"/>
        <w:jc w:val="both"/>
        <w:rPr>
          <w:rFonts w:eastAsia="Times New Roman" w:cs="Times New Roman"/>
          <w:b w:val="0"/>
          <w:color w:val="000000"/>
          <w:spacing w:val="0"/>
          <w:w w:val="100"/>
          <w:szCs w:val="24"/>
        </w:rPr>
      </w:pPr>
      <w:r>
        <w:rPr>
          <w:rFonts w:ascii="宋体" w:hAnsi="宋体" w:eastAsia="宋体"/>
          <w:color w:val="231F20"/>
          <w:sz w:val="22"/>
        </w:rPr>
        <w:t>一个当前运行的股票处理程序，总结在了后续的图形（图</w:t>
      </w:r>
      <w:r>
        <w:rPr>
          <w:rFonts w:ascii="宋体" w:hAnsi="宋体" w:eastAsia="宋体"/>
          <w:color w:val="231F20"/>
          <w:sz w:val="22"/>
        </w:rPr>
        <w:t>4.2</w:t>
      </w:r>
      <w:r>
        <w:rPr>
          <w:rFonts w:ascii="宋体" w:hAnsi="宋体" w:eastAsia="宋体"/>
          <w:color w:val="231F20"/>
          <w:sz w:val="22"/>
        </w:rPr>
        <w:t>）中，从</w:t>
      </w:r>
      <w:r>
        <w:rPr>
          <w:rFonts w:ascii="宋体" w:hAnsi="宋体" w:eastAsia="宋体"/>
          <w:color w:val="231F20"/>
          <w:sz w:val="22"/>
        </w:rPr>
        <w:t>2012</w:t>
      </w:r>
      <w:r>
        <w:rPr>
          <w:rFonts w:ascii="宋体" w:hAnsi="宋体" w:eastAsia="宋体"/>
          <w:color w:val="231F20"/>
          <w:sz w:val="22"/>
        </w:rPr>
        <w:t>年初的数据到最新得到的数据，总共导致了</w:t>
      </w:r>
      <w:r>
        <w:rPr>
          <w:rFonts w:ascii="宋体" w:hAnsi="宋体" w:eastAsia="宋体"/>
          <w:color w:val="231F20"/>
          <w:sz w:val="22"/>
        </w:rPr>
        <w:t>314</w:t>
      </w:r>
      <w:r>
        <w:rPr>
          <w:rFonts w:ascii="宋体" w:hAnsi="宋体" w:eastAsia="宋体"/>
          <w:color w:val="231F20"/>
          <w:sz w:val="22"/>
        </w:rPr>
        <w:t>个样本。</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09"/>
        <w:jc w:val="both"/>
        <w:rPr>
          <w:rFonts w:eastAsia="Times New Roman" w:cs="Times New Roman"/>
          <w:b w:val="0"/>
          <w:color w:val="000000"/>
          <w:spacing w:val="0"/>
          <w:w w:val="100"/>
          <w:szCs w:val="24"/>
        </w:rPr>
      </w:pPr>
      <w:r>
        <w:rPr>
          <w:rFonts w:ascii="宋体" w:hAnsi="宋体" w:eastAsia="宋体"/>
          <w:color w:val="231F20"/>
          <w:sz w:val="22"/>
        </w:rPr>
        <w:t>相关性图表表示了</w:t>
      </w:r>
      <w:r>
        <w:rPr>
          <w:rFonts w:ascii="宋体" w:hAnsi="宋体" w:eastAsia="宋体"/>
          <w:color w:val="231F20"/>
          <w:sz w:val="22"/>
        </w:rPr>
        <w:t>10</w:t>
      </w:r>
      <w:r>
        <w:rPr>
          <w:rFonts w:ascii="宋体" w:hAnsi="宋体" w:eastAsia="宋体"/>
          <w:color w:val="231F20"/>
          <w:sz w:val="22"/>
        </w:rPr>
        <w:t>个股票中两两之间的相关性：</w:t>
      </w:r>
      <w:r>
        <w:rPr>
          <w:rFonts w:ascii="宋体" w:hAnsi="宋体" w:eastAsia="宋体"/>
          <w:color w:val="231F20"/>
          <w:sz w:val="22"/>
        </w:rPr>
        <w:t xml:space="preserve">10 × </w:t>
      </w:r>
      <w:r>
        <w:rPr>
          <w:rFonts w:ascii="宋体" w:hAnsi="宋体" w:eastAsia="宋体"/>
          <w:color w:val="231F20"/>
          <w:sz w:val="22"/>
        </w:rPr>
        <w:t>10 = 100</w:t>
      </w:r>
      <w:r>
        <w:rPr>
          <w:rFonts w:ascii="宋体" w:hAnsi="宋体" w:eastAsia="宋体"/>
          <w:color w:val="231F20"/>
          <w:sz w:val="22"/>
        </w:rPr>
        <w:t>的相关性。</w:t>
      </w:r>
      <w:r>
        <w:rPr>
          <w:rFonts w:ascii="宋体" w:hAnsi="宋体" w:eastAsia="宋体"/>
          <w:color w:val="231F20"/>
          <w:sz w:val="22"/>
        </w:rPr>
        <w:t>单位价值之间的关系是预期的股票价格与其本身的相关性。</w:t>
      </w:r>
      <w:r>
        <w:rPr>
          <w:rFonts w:ascii="宋体" w:hAnsi="宋体" w:eastAsia="宋体"/>
          <w:color w:val="231F20"/>
          <w:sz w:val="22"/>
        </w:rPr>
        <w:t>从相关性和随后的分析或解释的结果不是这里的重点：</w:t>
      </w:r>
      <w:r>
        <w:rPr>
          <w:rFonts w:ascii="宋体" w:hAnsi="宋体" w:eastAsia="宋体"/>
          <w:color w:val="000000"/>
          <w:sz w:val="24"/>
        </w:rPr>
        <w:t>相关性被作为风险度量的代表被使用。</w:t>
      </w:r>
      <w:r>
        <w:rPr>
          <w:rFonts w:ascii="宋体" w:hAnsi="宋体" w:eastAsia="宋体"/>
          <w:color w:val="231F20"/>
          <w:sz w:val="22"/>
        </w:rPr>
        <w:t>自道琼斯指数中选择的股票代表性指数表明，这种相关性很小</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Garamond" w:hAnsi="Garamond"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100"/>
          <w:sz w:val="22"/>
          <w:szCs w:val="24"/>
        </w:rPr>
      </w:r>
      <w:r>
        <w:rPr>
          <w:rFonts w:ascii="Garamond" w:hAnsi="Garamond"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09"/>
        <w:jc w:val="both"/>
        <w:rPr>
          <w:rFonts w:eastAsia="Times New Roman" w:cs="Times New Roman"/>
          <w:b w:val="0"/>
          <w:color w:val="000000"/>
          <w:spacing w:val="0"/>
          <w:w w:val="100"/>
          <w:szCs w:val="24"/>
        </w:rPr>
        <w:sectPr>
          <w:type w:val="nextPage"/>
          <w:pgSz w:w="8820" w:h="13320"/>
          <w:pgMar w:top="1060" w:right="1080" w:bottom="280" w:left="1060" w:header="775" w:footer="0"/>
          <w:cols w:space="720"/>
        </w:sectPr>
      </w:pP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before="10" w:line="240" w:lineRule="auto"/>
        <w:ind w:left="0" w:firstLine="0"/>
        <w:rPr>
          <w:rFonts w:eastAsia="Times New Roman" w:cs="Times New Roman"/>
          <w:b w:val="0"/>
          <w:i w:val="0"/>
          <w:sz w:val="21"/>
          <w:szCs w:val="24"/>
        </w:rPr>
      </w:pPr>
    </w:p>
    <w:p>
      <w:pPr>
        <w:pStyle w:val="BodyText"/>
        <w:kinsoku w:val="0"/>
        <w:overflowPunct w:val="0"/>
        <w:spacing w:before="86" w:line="240" w:lineRule="auto"/>
        <w:ind w:left="660" w:firstLine="0"/>
        <w:rPr>
          <w:rFonts w:ascii="Arial" w:hAnsi="Arial" w:eastAsia="Times New Roman" w:cs="Times New Roman"/>
          <w:b w:val="0"/>
          <w:color w:val="000000"/>
          <w:spacing w:val="0"/>
          <w:sz w:val="12"/>
          <w:szCs w:val="24"/>
        </w:rPr>
      </w:pPr>
      <w:r>
        <w:rPr>
          <w:rFonts w:ascii="Times New Roman" w:hAnsi="Times New Roman" w:eastAsia="Times New Roman" w:cs="Times New Roman"/>
          <w:b w:val="0"/>
          <w:i w:val="0"/>
          <w:sz w:val="21"/>
          <w:szCs w:val="24"/>
        </w:rPr>
        <w:pict>
          <v:group id="_x0000_s1049" style="height:94.5pt;margin-left:99.4pt;margin-top:-7.2pt;mso-position-horizontal-relative:page;position:absolute;width:272.2pt;z-index:-251655168" coordsize="5444,1890" coordorigin="1988,-144" o:allowincell="f">
            <v:shape id="_x0000_s1050" style="height:20;left:2002;mso-position-horizontal-relative:page;position:absolute;top:152;width:4535" coordsize="4535,20" o:allowincell="f" filled="f" stroked="t" strokecolor="#231f20" strokeweight="0.47pt" path="m,hhl4534,hhe">
              <v:stroke filltype="solid"/>
              <v:path arrowok="t"/>
            </v:shape>
            <v:shape id="_x0000_s1051" style="height:1590;left:2002;mso-position-horizontal-relative:page;position:absolute;top:152;width:4985" coordsize="4985,1590" o:allowincell="f" filled="f" stroked="t" strokecolor="#231f20" strokeweight="0.47pt" path="m,1589hhl4984,1589hhl4984,hhe">
              <v:stroke filltype="solid"/>
              <v:path arrowok="t"/>
            </v:shape>
            <v:shape id="_x0000_s1052" style="height:1590;left:2002;mso-position-horizontal-relative:page;position:absolute;top:152;width:20" coordsize="20,1590" o:allowincell="f" filled="f" stroked="t" strokecolor="#231f20" strokeweight="0.47pt" path="m,1589hhl,hhe">
              <v:stroke filltype="solid"/>
              <v:path arrowok="t"/>
            </v:shape>
            <v:shape id="_x0000_s1053" style="height:20;left:2002;mso-position-horizontal-relative:page;position:absolute;top:1741;width:4985" coordsize="4985,20" o:allowincell="f" filled="f" stroked="t" strokecolor="#231f20" strokeweight="0.47pt" path="m,hhl4984,hhe">
              <v:stroke filltype="solid"/>
              <v:path arrowok="t"/>
            </v:shape>
            <v:shape id="_x0000_s1054" style="height:1590;left:2002;mso-position-horizontal-relative:page;position:absolute;top:152;width:20" coordsize="20,1590" o:allowincell="f" filled="f" stroked="t" strokecolor="#231f20" strokeweight="0.47pt" path="m,1589hhl,hhe">
              <v:stroke filltype="solid"/>
              <v:path arrowok="t"/>
            </v:shape>
            <v:shape id="_x0000_s1055" style="height:57;left:2002;mso-position-horizontal-relative:page;position:absolute;top:1685;width:20" coordsize="20,57" o:allowincell="f" filled="f" stroked="t" strokecolor="#231f20" strokeweight="0.47pt" path="m,56hhl,hhe">
              <v:stroke filltype="solid"/>
              <v:path arrowok="t"/>
            </v:shape>
            <v:shape id="_x0000_s1056" style="height:47;left:2002;mso-position-horizontal-relative:page;position:absolute;top:152;width:20" coordsize="20,47" o:allowincell="f" filled="f" stroked="t" strokecolor="#231f20" strokeweight="0.47pt" path="m,hhl,47hhe">
              <v:stroke filltype="solid"/>
              <v:path arrowok="t"/>
            </v:shape>
            <v:shape id="_x0000_s1057" style="height:57;left:2708;mso-position-horizontal-relative:page;position:absolute;top:1685;width:20" coordsize="20,57" o:allowincell="f" filled="f" stroked="t" strokecolor="#231f20" strokeweight="0.47pt" path="m,56hhl,hhe">
              <v:stroke filltype="solid"/>
              <v:path arrowok="t"/>
            </v:shape>
            <v:shape id="_x0000_s1058" style="height:47;left:2708;mso-position-horizontal-relative:page;position:absolute;top:152;width:20" coordsize="20,47" o:allowincell="f" filled="f" stroked="t" strokecolor="#231f20" strokeweight="0.47pt" path="m,hhl,47hhe">
              <v:stroke filltype="solid"/>
              <v:path arrowok="t"/>
            </v:shape>
            <v:shape id="_x0000_s1059" style="height:57;left:3422;mso-position-horizontal-relative:page;position:absolute;top:1685;width:20" coordsize="20,57" o:allowincell="f" filled="f" stroked="t" strokecolor="#231f20" strokeweight="0.47pt" path="m,56hhl,hhe">
              <v:stroke filltype="solid"/>
              <v:path arrowok="t"/>
            </v:shape>
            <v:shape id="_x0000_s1060" style="height:47;left:3422;mso-position-horizontal-relative:page;position:absolute;top:152;width:20" coordsize="20,47" o:allowincell="f" filled="f" stroked="t" strokecolor="#231f20" strokeweight="0.47pt" path="m,hhl,47hhe">
              <v:stroke filltype="solid"/>
              <v:path arrowok="t"/>
            </v:shape>
            <v:shape id="_x0000_s1061" style="height:57;left:4137;mso-position-horizontal-relative:page;position:absolute;top:1685;width:20" coordsize="20,57" o:allowincell="f" filled="f" stroked="t" strokecolor="#231f20" strokeweight="0.47pt" path="m,56hhl,hhe">
              <v:stroke filltype="solid"/>
              <v:path arrowok="t"/>
            </v:shape>
            <v:shape id="_x0000_s1062" style="height:47;left:4137;mso-position-horizontal-relative:page;position:absolute;top:152;width:20" coordsize="20,47" o:allowincell="f" filled="f" stroked="t" strokecolor="#231f20" strokeweight="0.47pt" path="m,hhl,47hhe">
              <v:stroke filltype="solid"/>
              <v:path arrowok="t"/>
            </v:shape>
            <v:shape id="_x0000_s1063" style="height:57;left:4842;mso-position-horizontal-relative:page;position:absolute;top:1685;width:20" coordsize="20,57" o:allowincell="f" filled="f" stroked="t" strokecolor="#231f20" strokeweight="0.47pt" path="m,56hhl,hhe">
              <v:stroke filltype="solid"/>
              <v:path arrowok="t"/>
            </v:shape>
            <v:shape id="_x0000_s1064" style="height:47;left:4842;mso-position-horizontal-relative:page;position:absolute;top:152;width:20" coordsize="20,47" o:allowincell="f" filled="f" stroked="t" strokecolor="#231f20" strokeweight="0.47pt" path="m,hhl,47hhe">
              <v:stroke filltype="solid"/>
              <v:path arrowok="t"/>
            </v:shape>
            <v:shape id="_x0000_s1065" style="height:57;left:5557;mso-position-horizontal-relative:page;position:absolute;top:1685;width:20" coordsize="20,57" o:allowincell="f" filled="f" stroked="t" strokecolor="#231f20" strokeweight="0.47pt" path="m,56hhl,hhe">
              <v:stroke filltype="solid"/>
              <v:path arrowok="t"/>
            </v:shape>
            <v:shape id="_x0000_s1066" style="height:47;left:5557;mso-position-horizontal-relative:page;position:absolute;top:152;width:20" coordsize="20,47" o:allowincell="f" filled="f" stroked="t" strokecolor="#231f20" strokeweight="0.47pt" path="m,hhl,47hhe">
              <v:stroke filltype="solid"/>
              <v:path arrowok="t"/>
            </v:shape>
            <v:shape id="_x0000_s1067" style="height:57;left:6272;mso-position-horizontal-relative:page;position:absolute;top:1685;width:20" coordsize="20,57" o:allowincell="f" filled="f" stroked="t" strokecolor="#231f20" strokeweight="0.47pt" path="m,56hhl,hhe">
              <v:stroke filltype="solid"/>
              <v:path arrowok="t"/>
            </v:shape>
            <v:shape id="_x0000_s1068" style="height:47;left:6272;mso-position-horizontal-relative:page;position:absolute;top:152;width:20" coordsize="20,47" o:allowincell="f" filled="f" stroked="t" strokecolor="#231f20" strokeweight="0.47pt" path="m,hhl,47hhe">
              <v:stroke filltype="solid"/>
              <v:path arrowok="t"/>
            </v:shape>
            <v:shape id="_x0000_s1069" style="height:57;left:6987;mso-position-horizontal-relative:page;position:absolute;top:1685;width:20" coordsize="20,57" o:allowincell="f" filled="f" stroked="t" strokecolor="#231f20" strokeweight="0.47pt" path="m,56hhl,hhe">
              <v:stroke filltype="solid"/>
              <v:path arrowok="t"/>
            </v:shape>
            <v:shape id="_x0000_s1070" style="height:20;left:2002;mso-position-horizontal-relative:page;position:absolute;top:1741;width:48" coordsize="48,20" o:allowincell="f" filled="f" stroked="t" strokecolor="#231f20" strokeweight="0.47pt" path="m,hhl47,hhe">
              <v:stroke filltype="solid"/>
              <v:path arrowok="t"/>
            </v:shape>
            <v:shape id="_x0000_s1071" style="height:20;left:6930;mso-position-horizontal-relative:page;position:absolute;top:1741;width:57" coordsize="57,20" o:allowincell="f" filled="f" stroked="t" strokecolor="#231f20" strokeweight="0.47pt" path="m56,hhl,hhe">
              <v:stroke filltype="solid"/>
              <v:path arrowok="t"/>
            </v:shape>
            <v:shape id="_x0000_s1072" style="height:20;left:2002;mso-position-horizontal-relative:page;position:absolute;top:1421;width:48" coordsize="48,20" o:allowincell="f" filled="f" stroked="t" strokecolor="#231f20" strokeweight="0.47pt" path="m,hhl47,hhe">
              <v:stroke filltype="solid"/>
              <v:path arrowok="t"/>
            </v:shape>
            <v:shape id="_x0000_s1073" style="height:20;left:2002;mso-position-horizontal-relative:page;position:absolute;top:1102;width:48" coordsize="48,20" o:allowincell="f" filled="f" stroked="t" strokecolor="#231f20" strokeweight="0.47pt" path="m,hhl47,hhe">
              <v:stroke filltype="solid"/>
              <v:path arrowok="t"/>
            </v:shape>
            <v:shape id="_x0000_s1074" style="height:20;left:2002;mso-position-horizontal-relative:page;position:absolute;top:782;width:48" coordsize="48,20" o:allowincell="f" filled="f" stroked="t" strokecolor="#231f20" strokeweight="0.47pt" path="m,hhl47,hhe">
              <v:stroke filltype="solid"/>
              <v:path arrowok="t"/>
            </v:shape>
            <v:shape id="_x0000_s1075" style="height:20;left:2002;mso-position-horizontal-relative:page;position:absolute;top:462;width:48" coordsize="48,20" o:allowincell="f" filled="f" stroked="t" strokecolor="#231f20" strokeweight="0.47pt" path="m,hhl47,hhe">
              <v:stroke filltype="solid"/>
              <v:path arrowok="t"/>
            </v:shape>
            <v:shape id="_x0000_s1076" style="height:20;left:2002;mso-position-horizontal-relative:page;position:absolute;top:152;width:48" coordsize="48,20" o:allowincell="f" filled="f" stroked="t" strokecolor="#231f20" strokeweight="0.47pt" path="m,hhl47,hhe">
              <v:stroke filltype="solid"/>
              <v:path arrowok="t"/>
            </v:shape>
            <v:shape id="_x0000_s1077" style="height:20;left:2002;mso-position-horizontal-relative:page;position:absolute;top:152;width:4535" coordsize="4535,20" o:allowincell="f" filled="f" stroked="t" strokecolor="#231f20" strokeweight="0.47pt" path="m,hhl4534,hhe">
              <v:stroke filltype="solid"/>
              <v:path arrowok="t"/>
            </v:shape>
            <v:shape id="_x0000_s1078" style="height:1590;left:2002;mso-position-horizontal-relative:page;position:absolute;top:152;width:4985" coordsize="4985,1590" o:allowincell="f" filled="f" stroked="t" strokecolor="#231f20" strokeweight="0.47pt" path="m,1589hhl4984,1589hhl4984,hhe">
              <v:stroke filltype="solid"/>
              <v:path arrowok="t"/>
            </v:shape>
            <v:shape id="_x0000_s1079" style="height:1795;left:6537;mso-position-horizontal-relative:page;position:absolute;top:-139;width:891" coordsize="891,1795" o:allowincell="f" filled="t" fillcolor="white" stroked="f" path="m,1795hhl890,1795hhl890,hhl,hhl,1795hhxe">
              <v:stroke filltype="solid"/>
              <v:path arrowok="t"/>
            </v:shape>
            <v:shape id="_x0000_s1080" style="height:1795;left:6537;mso-position-horizontal-relative:page;position:absolute;top:-139;width:891" coordsize="891,1795" o:allowincell="f" filled="f" stroked="t" strokecolor="#231f20" strokeweight="0.47pt" path="m890,1795hhl,1795hhl,hhl890,hhl890,1795hhxe">
              <v:stroke filltype="solid"/>
              <v:path arrowok="t"/>
            </v:shape>
            <v:shape id="_x0000_s1081" style="height:1590;left:2002;mso-position-horizontal-relative:page;position:absolute;top:152;width:20" coordsize="20,1590" o:allowincell="f" filled="f" stroked="t" strokecolor="#231f20" strokeweight="0.47pt" path="m,1589hhl,hhe">
              <v:stroke filltype="solid"/>
              <v:path arrowok="t"/>
            </v:shape>
            <v:shape id="_x0000_s1082" style="height:48;left:2012;mso-position-horizontal-relative:page;position:absolute;top:1657;width:4477" coordsize="4477,48" o:allowincell="f" filled="f" stroked="t" strokecolor="#3953a4" strokeweight="0.31pt" path="m,47hhl18,47hhl28,37hhl47,37hhl67,37hhl87,37hhl107,37hhl127,37hhl147,37hhl167,37hhl187,37hhl207,37hhl282,37hhl300,28hhl366,28hhl386,28hhl406,28hhl426,28hhl526,28hhl546,28hhl566,28hhl586,28hhl630,28hhl650,28hhl670,28hhl690,28hhl714,18hhl743,18hhl763,18hhl783,18hhl803,18hhl823,18hhl843,18hhl863,18hhl883,18hhl903,18hhl923,18hhl949,28hhl968,28hhl987,18hhl997,28hhl1015,28hhl1025,18hhl1044,18hhl1053,28hhl1109,28hhl1129,28hhl1149,28hhl1169,28hhl1278,28hhl1298,37hhl1326,37hhl1346,37hhl1366,37hhl1386,37hhl1420,37hhl1438,28hhl1448,37hhl1514,37hhl1523,28hhl1551,28hhl1570,37hhl1579,28hhl1599,28hhl1619,28hhl1639,28hhl1659,28hhl1679,28hhl1699,28hhl1719,28hhl1739,28hhl1759,28hhl1779,28hhl1805,28hhl1937,28hhl1946,37hhl2097,37hhl2106,28hhl2247,28hhl2267,28hhl2287,28hhl2307,28hhl2327,28hhl2347,28hhl2367,28hhl2387,28hhl2464,28hhl2482,18hhl2623,18hhl2633,28hhl2652,18hhl2661,28hhl2680,18hhl2689,18hhl2711,18hhl2733,18hhl2754,18hhl2776,18hhl2797,18hhl2819,18hhl2841,18hhl2862,18hhl2884,18hhl2906,18hhl2927,18hhl2949,18hhl2970,18hhl2992,18hhl3014,18hhl3035,18hhl3057,18hhl3079,18hhl3100,18hhl3122,18hhl3263,18hhl3279,19hhl3289,18hhl3294,17hhl3296,16hhl3296,14hhl3295,13hhl3296,11hhl3298,10hhl3304,9hhl3315,8hhl3385,9hhl3405,9hhl3425,9hhl3445,9hhl3545,9hhl3564,hhl3620,hhl3630,9hhl3658,9hhl3678,9hhl3698,9hhl3718,9hhl3738,9hhl3758,9hhl3778,9hhl3798,9hhl3874,9hhl3884,hhl3903,hhl3912,9hhl3931,9hhl3940,hhl4015,hhl4034,9hhl4157,9hhl4175,hhl4241,hhl4261,hhl4281,hhl4301,hhl4321,hhl4341,hhl4361,hhl4381,hhl4429,hhl4438,9hhl4457,hhl4476,hhe">
              <v:stroke filltype="solid"/>
              <v:path arrowok="t"/>
            </v:shape>
            <v:shape id="_x0000_s1083" style="height:20;left:2012;mso-position-horizontal-relative:page;position:absolute;top:1624;width:4477" coordsize="4477,20" o:allowincell="f" filled="f" stroked="t" strokecolor="#0b8040" strokeweight="2.35pt" path="m,hhl4476,hhe">
              <v:stroke filltype="solid"/>
              <v:path arrowok="t"/>
            </v:shape>
            <v:shape id="_x0000_s1084" style="height:47;left:2012;mso-position-horizontal-relative:page;position:absolute;top:1581;width:4477" coordsize="4477,47" o:allowincell="f" filled="f" stroked="t" strokecolor="#ed1f24" strokeweight="0.31pt" path="m,46hhl18,37hhl47,37hhl67,37hhl87,37hhl107,37hhl127,37hhl147,37hhl167,37hhl187,37hhl207,37hhl227,37hhl247,37hhl267,37hhl287,37hhl307,37hhl327,37hhl347,37hhl367,37hhl387,37hhl442,37hhl462,37hhl482,37hhl502,37hhl522,37hhl542,37hhl562,37hhl582,37hhl696,37hhl714,28hhl771,28hhl780,37hhl799,37hhl808,28hhl893,28hhl912,37hhl1025,37hhl1045,37hhl1065,37hhl1085,37hhl1105,37hhl1125,37hhl1145,37hhl1165,37hhl1241,37hhl1261,37hhl1281,37hhl1301,37hhl1321,37hhl1341,37hhl1361,37hhl1381,37hhl1486,37hhl1495,46hhl1514,46hhl1523,37hhl1608,37hhl1627,28hhl1636,37hhl1655,28hhl1664,28hhl1683,37hhl1692,28hhl1711,37hhl1721,28hhl1741,28hhl1761,28hhl1781,28hhl1805,28hhl1834,28hhl1852,37hhl1880,37hhl1890,28hhl1909,37hhl1918,28hhl1937,28hhl1961,28hhl1985,28hhl2009,28hhl2033,28hhl2057,28hhl2081,28hhl2105,28hhl2129,28hhl2153,28hhl2177,28hhl2201,28hhl2225,28hhl2249,28hhl2273,28hhl2297,28hhl2321,28hhl2345,28hhl2369,28hhl2393,28hhl2417,28hhl2435,18hhl2482,18hhl2502,18hhl2522,18hhl2542,18hhl2633,18hhl2652,9hhl2765,9hhl2774,18hhl2802,18hhl2821,9hhl2841,8hhl2853,9hhl2861,10hhl2866,12hhl2869,15hhl2874,17hhl2880,18hhl2892,19hhl2943,18hhl2962,28hhl2981,18hhl3009,18hhl3025,18hhl3035,18hhl3040,19hhl3042,21hhl3042,22hhl3042,24hhl3042,26hhl3044,27hhl3051,28hhl3062,28hhl3103,28hhl3123,28hhl3143,28hhl3163,28hhl3216,28hhl3235,18hhl3263,18hhl3272,28hhl3291,28hhl3301,18hhl3329,18hhl3349,18hhl3369,18hhl3389,18hhl3432,18hhl3442,28hhl3460,18hhl3479,28hhl3536,28hhl3545,18hhl3620,18hhl3648,18hhl3668,18hhl3688,18hhl3708,18hhl3790,18hhl3799,9hhl3818,9hhl3827,18hhl3846,18hhl3855,9hhl3874,18hhl3884,9hhl3903,9hhl3923,9hhl3943,9hhl3963,9hhl3983,9hhl4003,9hhl4023,9hhl4043,9hhl4157,9hhl4175,hhl4203,hhl4213,9hhl4241,9hhl4260,hhl4269,9hhl4289,9hhl4309,9hhl4329,9hhl4349,9hhl4369,9hhl4389,9hhl4409,9hhl4429,9hhl4449,9hhl4476,9hhe">
              <v:stroke filltype="solid"/>
              <v:path arrowok="t"/>
            </v:shape>
            <v:shape id="_x0000_s1085" style="height:198;left:2012;mso-position-horizontal-relative:page;position:absolute;top:1280;width:4477" coordsize="4477,198" o:allowincell="f" filled="f" stroked="t" strokecolor="#1bbcbd" strokeweight="0.31pt" path="m,197hhl18,188hhl131,188hhl141,178hhl169,178hhl189,178hhl209,178hhl229,178hhl249,178hhl269,178hhl385,178hhl395,169hhl526,169hhl545,159hhl601,159hhl611,169hhl630,159hhl658,159hhl667,150hhl799,150hhl808,141hhl893,141hhl912,150hhl921,141hhl940,141hhl949,150hhl968,150hhl987,141hhl997,141hhl1015,131hhl1072,131hhl1081,141hhl1100,141hhl1109,131hhl1222,131hhl1241,141hhl1298,141hhl1307,150hhl1326,150hhl1335,159hhl1382,159hhl1391,150hhl1420,150hhl1438,141hhl1448,141hhl1467,150hhl1486,159hhl1495,150hhl1514,150hhl1523,141hhl1542,131hhl1579,131hhl1598,141hhl1608,131hhl1636,131hhl1655,122hhl1664,122hhl1683,131hhl1749,131hhl1768,122hhl1777,122hhl1796,131hhl1805,131hhl1909,131hhl1918,141hhl1984,141hhl1993,131hhl2012,131hhl2022,122hhl2050,122hhl2068,131hhl2106,131hhl2123,132hhl2133,131hhl2139,129hhl2143,127hhl2146,125hhl2151,123hhl2160,122hhl2174,121hhl2210,112hhl2219,112hhl2238,103hhl2351,103hhl2360,94hhl2379,103hhl2388,103hhl2407,94hhl2417,103hhl2435,94hhl2464,94hhl2482,103hhl2492,94hhl2511,84hhl2531,84hhl2551,84hhl2571,84hhl2591,84hhl2633,84hhl2652,75hhl2689,75hhl2708,66hhl2717,66hhl2736,56hhl2746,66hhl2765,75hhl2774,84hhl2802,84hhl2821,75hhl2830,75hhl2849,66hhl2915,66hhl2934,75hhl2943,75hhl2962,66hhl3037,66hhl3047,75hhl3075,75hhl3094,56hhl3103,66hhl3122,75hhl3131,66hhl3150,56hhl3178,56hhl3188,47hhl3329,47hhl3348,56hhl3376,56hhl3385,66hhl3404,66hhl3413,56hhl3432,56hhl3442,66hhl3517,66hhl3536,75hhl3545,66hhl3564,56hhl3620,56hhl3705,56hhl3714,47hhl3733,37hhl3761,37hhl3771,28hhl3827,28hhl3846,37hhl3855,28hhl3874,37hhl3912,37hhl3931,28hhl3940,37hhl3959,28hhl4015,28hhl4034,37hhl4044,47hhl4062,37hhl4072,56hhl4091,28hhl4100,28hhl4119,18hhl4128,18hhl4147,9hhl4260,9hhl4269,18hhl4326,18hhl4345,9hhl4354,18hhl4373,9hhl4410,9hhl4429,hhl4438,9hhl4476,9hhe">
              <v:stroke filltype="solid"/>
              <v:path arrowok="t"/>
            </v:shape>
            <v:shape id="_x0000_s1086" style="height:255;left:2012;mso-position-horizontal-relative:page;position:absolute;top:368;width:4477" coordsize="4477,255" o:allowincell="f" filled="f" stroked="t" strokecolor="#a53f97" strokeweight="0.31pt" path="m,206hhl18,216hhl28,216hhl47,235hhl84,235hhl103,244hhl112,254hhl131,244hhl159,244hhl169,197hhl188,188hhl197,169hhl216,178hhl232,179hhl242,178hhl247,177hhl249,176hhl249,174hhl249,173hhl249,171hhl251,170hhl257,169hhl268,168hhl300,178hhl310,159hhl329,169hhl338,159hhl366,159hhl385,169hhl395,159hhl413,169hhl423,169hhl442,159hhl489,159hhl498,131hhl545,131hhl554,141hhl573,131hhl583,122hhl601,112hhl611,131hhl630,131hhl639,122hhl658,112hhl667,112hhl686,94hhl696,84hhl743,84hhl752,94hhl771,84hhl799,84hhl808,66hhl827,75hhl837,75hhl855,66hhl865,66hhl884,56hhl893,56hhl912,84hhl940,84hhl949,103hhl968,103hhl987,84hhl997,103hhl1015,103hhl1025,75hhl1044,112hhl1053,122hhl1100,122hhl1109,94hhl1128,84hhl1137,75hhl1156,75hhl1166,66hhl1185,66hhl1194,75hhl1213,84hhl1222,94hhl1241,103hhl1250,103hhl1269,112hhl1278,103hhl1298,112hhl1307,122hhl1326,112hhl1335,122hhl1354,141hhl1363,131hhl1382,131hhl1391,141hhl1410,141hhl1420,150hhl1438,131hhl1448,150hhl1467,159hhl1486,178hhl1495,188hhl1514,178hhl1523,150hhl1542,150hhl1551,141hhl1570,159hhl1579,150hhl1598,159hhl1608,141hhl1627,122hhl1664,122hhl1683,150hhl1692,150hhl1711,159hhl1739,159hhl1749,169hhl1768,141hhl1805,141hhl1824,169hhl1834,178hhl1852,197hhl1862,206hhl1880,216hhl1890,197hhl1909,206hhl1918,216hhl1937,188hhl1946,141hhl1965,159hhl1984,169hhl2012,169hhl2022,150hhl2040,131hhl2050,131hhl2068,141hhl2078,141hhl2097,150hhl2106,122hhl2125,122hhl2134,112hhl2153,112hhl2163,122hhl2181,112hhl2191,112hhl2210,122hhl2219,122hhl2238,103hhl2266,103hhl2276,112hhl2294,122hhl2304,131hhl2323,122hhl2332,131hhl2351,141hhl2360,141hhl2379,150hhl2388,141hhl2417,141hhl2435,112hhl2445,112hhl2464,103hhl2482,84hhl2492,84hhl2511,66hhl2595,66hhl2605,75hhl2623,75hhl2633,84hhl2652,66hhl2661,56hhl2680,37hhl2689,47hhl2708,37hhl2736,37hhl2746,47hhl2765,56hhl2774,75hhl2793,75hhl2802,56hhl2821,47hhl2830,37hhl2849,103hhl2858,141hhl2877,150hhl2887,141hhl2906,159hhl2915,169hhl2934,159hhl2943,150hhl2962,141hhl2981,122hhl2990,150hhl3009,141hhl3018,141hhl3037,159hhl3047,169hhl3075,169hhl3094,178hhl3103,197hhl3122,188hhl3131,188hhl3150,159hhl3159,169hhl3178,159hhl3188,141hhl3207,150hhl3216,159hhl3235,150hhl3244,159hhl3263,169hhl3291,169hhl3301,178hhl3319,169hhl3329,150hhl3348,150hhl3357,141hhl3376,150hhl3404,150hhl3413,141hhl3432,131hhl3460,131hhl3479,141hhl3489,150hhl3517,150hhl3536,169hhl3545,159hhl3564,122hhl3573,131hhl3592,141hhl3602,141hhl3620,150hhl3648,150hhl3658,141hhl3677,150hhl3705,150hhl3714,141hhl3733,141hhl3743,131hhl3761,75hhl3827,75hhl3846,84hhl3855,66hhl3874,75hhl3884,84hhl3903,94hhl3912,94hhl3931,84hhl3940,94hhl3978,94hhl3987,103hhl4006,94hhl4015,94hhl4034,103hhl4044,103hhl4062,94hhl4072,112hhl4091,103hhl4100,84hhl4119,94hhl4128,75hhl4147,66hhl4157,56hhl4175,47hhl4185,37hhl4203,28hhl4232,28hhl4241,18hhl4260,hhl4269,hhl4288,9hhl4297,9hhl4316,hhl4326,18hhl4345,18hhl4354,28hhl4373,18hhl4382,28hhl4401,9hhl4410,18hhl4429,9hhl4438,18hhl4457,28hhl4476,37hhe">
              <v:stroke filltype="solid"/>
              <v:path arrowok="t"/>
            </v:shape>
            <v:shape id="_x0000_s1087" style="height:142;left:2012;mso-position-horizontal-relative:page;position:absolute;top:1214;width:4477" coordsize="4477,142" o:allowincell="f" filled="f" stroked="t" strokecolor="#bebf32" strokeweight="0.31pt" path="m,122hhl28,122hhl47,131hhl56,131hhl75,122hhl188,122hhl208,122hhl228,122hhl248,122hhl268,122hhl357,122hhl366,131hhl442,131hhl451,122hhl470,122hhl490,122hhl510,122hhl530,122hhl550,122hhl570,122hhl601,122hhl611,131hhl630,131hhl639,122hhl667,122hhl687,122hhl707,122hhl727,122hhl747,122hhl767,122hhl855,122hhl865,112hhl884,112hhl893,122hhl940,122hhl949,131hhl969,131hhl989,131hhl1009,131hhl1029,131hhl1049,131hhl1100,131hhl1109,122hhl1241,122hhl1250,131hhl1269,122hhl1278,131hhl1298,131hhl1318,131hhl1338,131hhl1358,131hhl1378,131hhl1398,131hhl1418,131hhl1448,141hhl1467,131hhl1486,141hhl1495,131hhl1514,141hhl1523,131hhl1551,131hhl1570,141hhl1579,131hhl1598,122hhl1608,112hhl1655,112hhl1664,103hhl1683,112hhl1721,112hhl1739,103hhl1805,103hhl1880,103hhl1890,93hhl1965,93hhl1984,103hhl2012,103hhl2022,93hhl2125,93hhl2134,103hhl2153,93hhl2219,93hhl2238,103hhl2276,103hhl2296,103hhl2316,103hhl2336,103hhl2417,103hhl2435,93hhl2511,93hhl2531,93hhl2551,93hhl2571,93hhl2605,93hhl2623,84hhl2633,93hhl2708,93hhl2717,84hhl2746,84hhl2765,93hhl2821,93hhl2830,84hhl2849,75hhl2858,65hhl2877,75hhl2906,75hhl2926,75hhl2946,75hhl2966,75hhl2986,75hhl3006,75hhl3018,75hhl3037,84hhl3103,84hhl3122,93hhl3131,93hhl3150,84hhl3207,84hhl3227,84hhl3247,84hhl3267,84hhl3287,84hhl3319,84hhl3329,75hhl3349,75hhl3369,75hhl3389,75hhl3409,75hhl3429,75hhl3479,75hhl3489,84hhl3507,75hhl3517,75hhl3536,84hhl3545,75hhl3620,75hhl3630,65hhl3650,65hhl3670,65hhl3690,65hhl3710,65hhl3733,56hhl3743,65hhl3761,65hhl3771,56hhl3874,56hhl3884,47hhl3987,47hhl4006,37hhl4128,37hhl4147,28hhl4203,28hhl4213,18hhl4354,18hhl4373,9hhl4382,9hhl4401,hhl4476,hhe">
              <v:stroke filltype="solid"/>
              <v:path arrowok="t"/>
            </v:shape>
            <v:shape id="_x0000_s1088" style="height:123;left:2012;mso-position-horizontal-relative:page;position:absolute;top:1092;width:4477" coordsize="4477,123" o:allowincell="f" filled="f" stroked="t" strokecolor="#3953a4" strokeweight="0.31pt" path="m,37hhl28,37hhl47,28hhl56,37hhl84,37hhl103,28hhl159,28hhl169,18hhl188,28hhl197,37hhl272,37hhl282,47hhl300,37hhl329,37hhl338,28hhl357,28hhl366,37hhl451,37hhl470,28hhl545,28hhl554,37hhl573,37hhl583,28hhl630,28hhl639,47hhl696,47hhl714,37hhl724,47hhl771,47hhl780,56hhl799,56hhl808,47hhl855,47hhl865,37hhl884,37hhl893,28hhl912,47hhl921,37hhl940,37hhl949,47hhl968,37hhl987,47hhl1044,47hhl1053,56hhl1081,56hhl1100,66hhl1109,56hhl1128,56hhl1137,47hhl1194,47hhl1213,56hhl1222,56hhl1241,66hhl1250,75hhl1278,75hhl1298,84hhl1326,84hhl1335,94hhl1354,94hhl1363,84hhl1438,84hhl1448,94hhl1467,94hhl1486,103hhl1495,112hhl1514,103hhl1523,94hhl1542,94hhl1551,103hhl1579,103hhl1598,94hhl1608,84hhl1655,84hhl1664,94hhl1683,103hhl1692,94hhl1712,94hhl1732,94hhl1752,94hhl1772,94hhl1792,94hhl1805,94hhl1824,84hhl1862,84hhl1880,75hhl1937,75hhl1946,66hhl1965,75hhl1984,94hhl2004,94hhl2024,94hhl2044,94hhl2078,94hhl2097,84hhl2125,84hhl2134,94hhl2153,103hhl2163,103hhl2181,94hhl2191,103hhl2210,94hhl2219,103hhl2247,103hhl2266,94hhl2323,94hhl2332,84hhl2351,94hhl2360,84hhl2379,94hhl2388,84hhl2417,84hhl2435,75hhl2520,75hhl2539,66hhl2577,66hhl2595,56hhl2605,56hhl2623,66hhl2652,66hhl2661,75hhl2680,66hhl2689,75hhl2746,75hhl2765,66hhl2802,66hhl2821,56hhl2849,56hhl2858,66hhl2877,94hhl2934,94hhl2943,103hhl2990,103hhl3009,94hhl3018,94hhl3037,103hhl3047,112hhl3103,112hhl3122,122hhl3131,122hhl3150,112hhl3159,112hhl3178,103hhl3235,103hhl3244,94hhl3301,94hhl3319,84hhl3348,84hhl3357,75hhl3376,84hhl3404,84hhl3413,75hhl3479,75hhl3489,84hhl3517,84hhl3536,94hhl3545,84hhl3564,75hhl3620,75hhl3630,75hhl3648,66hhl3668,66hhl3688,66hhl3708,66hhl3733,66hhl3743,56hhl3790,56hhl3799,47hhl3846,47hhl3855,37hhl3874,47hhl3903,47hhl3923,47hhl3943,47hhl3963,47hhl3987,56hhl4034,56hhl4044,47hhl4062,47hhl4072,37hhl4128,37hhl4148,38hhl4167,33hhl4185,26hhl4203,18hhl4232,18hhl4241,9hhl4269,9hhl4288,18hhl4326,18hhl4345,9hhl4354,18hhl4382,18hhl4401,9hhl4410,18hhl4429,9hhl4438,9hhl4457,hhl4476,hhe">
              <v:stroke filltype="solid"/>
              <v:path arrowok="t"/>
            </v:shape>
            <v:shape id="_x0000_s1089" style="height:132;left:2012;mso-position-horizontal-relative:page;position:absolute;top:1252;width:4477" coordsize="4477,132" o:allowincell="f" filled="f" stroked="t" strokecolor="#0b8040" strokeweight="0.31pt" path="m,112hhl18,112hhl28,122hhl84,122hhl103,112hhl188,112hhl197,103hhl216,103hhl225,112hhl244,112hhl254,103hhl338,103hhl358,103hhl378,103hhl398,103hhl451,103hhl470,112hhl489,122hhl611,122hhl630,112hhl658,112hhl667,103hhl743,103hhl752,112hhl771,112hhl780,103hhl800,103hhl820,103hhl840,103hhl893,103hhl912,112hhl921,103hhl940,112hhl1015,112hhl1025,103hhl1053,103hhl1072,94hhl1081,112hhl1100,122hhl1109,131hhl1128,122hhl1148,122hhl1168,122hhl1188,122hhl1208,122hhl1222,112hhl1241,122hhl1250,112hhl1326,112hhl1335,103hhl1354,94hhl1363,94hhl1382,84hhl1391,84hhl1410,75hhl1542,75hhl1551,56hhl1570,65hhl1579,65hhl1596,66hhl1606,65hhl1612,63hhl1616,61hhl1620,59hhl1625,57hhl1634,55hhl1649,55hhl1683,65hhl1692,65hhl1711,56hhl1749,56hhl1768,46hhl1777,46hhl1796,37hhl1805,37hhl1852,37hhl1862,28hhl1937,28hhl1946,37hhl1965,28hhl1984,37hhl2012,37hhl2022,28hhl2040,18hhl2068,18hhl2078,28hhl2097,18hhl2219,18hhl2238,28hhl2266,28hhl2276,37hhl2304,37hhl2323,28hhl2388,28hhl2407,18hhl2492,18hhl2511,9hhl2520,18hhl2539,18hhl2559,18hhl2579,18hhl2599,18hhl2619,18hhl2717,18hhl2736,9hhl2746,9hhl2765,18hhl2774,9hhl2802,9hhl2821,hhl2858,hhl2877,9hhl2887,9hhl2906,18hhl2915,18hhl2934,9hhl2962,9hhl2981,18hhl2990,28hhl3009,28hhl3018,18hhl3037,28hhl3075,28hhl3094,37hhl3103,37hhl3122,56hhl3131,56hhl3150,46hhl3216,46hhl3235,37hhl3244,37hhl3263,28hhl3272,37hhl3291,28hhl3348,28hhl3357,37hhl3376,46hhl3489,46hhl3507,56hhl3545,56hhl3564,46hhl3592,46hhl3602,56hhl3620,46hhl3630,46hhl3648,56hhl3658,46hhl3677,56hhl3686,46hhl3706,46hhl3726,46hhl3746,46hhl3766,46hhl3786,46hhl3806,46hhl3826,46hhl3855,37hhl3874,46hhl3884,37hhl3912,37hhl3931,28hhl3940,37hhl3987,37hhl4006,46hhl4034,46hhl4044,37hhl4091,37hhl4100,28hhl4119,37hhl4128,28hhl4147,18hhl4167,18hhl4187,18hhl4207,18hhl4227,18hhl4247,18hhl4267,18hhl4288,28hhl4297,28hhl4316,18hhl4326,18hhl4345,9hhl4410,9hhl4429,hhl4476,hhe">
              <v:stroke filltype="solid"/>
              <v:path arrowok="t"/>
            </v:shape>
            <v:shape id="_x0000_s1090" style="height:104;left:2012;mso-position-horizontal-relative:page;position:absolute;top:1149;width:4477" coordsize="4477,104" o:allowincell="f" filled="f" stroked="t" strokecolor="#ed1f24" strokeweight="0.31pt" path="m,56hhl28,56hhl47,65hhl56,56hhl75,56hhl84,65hhl112,65hhl131,56hhl141,56hhl159,46hhl216,46hhl225,56hhl254,56hhl272,75hhl282,65hhl300,75hhl310,65hhl329,56hhl357,56hhl366,65hhl423,65hhl442,56hhl451,56hhl470,46hhl545,46hhl554,56hhl573,46hhl583,56hhl601,46hhl611,56hhl630,56hhl639,65hhl658,65hhl667,56hhl686,46hhl696,56hhl724,56hhl743,46hhl752,46hhl771,56hhl799,56hhl808,46hhl827,46hhl837,56hhl855,56hhl865,46hhl884,46hhl893,56hhl912,65hhl940,65hhl949,75hhl968,75hhl987,65hhl997,75hhl1015,65hhl1025,56hhl1100,56hhl1109,46hhl1128,56hhl1156,56hhl1166,46hhl1185,56hhl1194,56hhl1213,65hhl1241,65hhl1250,75hhl1269,75hhl1278,65hhl1298,75hhl1318,75hhl1338,75hhl1358,75hhl1378,75hhl1398,75hhl1418,75hhl1438,75hhl1448,93hhl1467,93hhl1486,103hhl1514,103hhl1523,84hhl1598,84hhl1608,75hhl1627,65hhl1636,65hhl1655,56hhl1664,56hhl1683,75hhl1692,75hhl1711,84hhl1721,75hhl1739,65hhl1749,65hhl1768,56hhl1777,56hhl1796,46hhl1805,56hhl1824,56hhl1834,65hhl1880,65hhl1890,56hhl1918,56hhl1937,46hhl1965,46hhl1984,56hhl2012,56hhl2022,46hhl2040,37hhl2050,37hhl2068,46hhl2078,46hhl2097,56hhl2106,37hhl2163,37hhl2181,28hhl2191,37hhl2219,37hhl2238,28hhl2247,28hhl2266,37hhl2323,37hhl2343,37hhl2363,37hhl2383,37hhl2403,37hhl2435,28hhl2445,18hhl2464,28hhl2492,28hhl2511,18hhl2520,9hhl2548,9hhl2567,18hhl2577,9hhl2623,9hhl2633,18hhl2652,9hhl2661,9hhl2681,9hhl2701,9hhl2721,9hhl2741,9hhl2761,9hhl2774,18hhl2802,18hhl2821,9hhl2830,9hhl2849,hhl2858,hhl2877,9hhl2887,9hhl2906,18hhl2915,28hhl2934,18hhl2962,18hhl2981,9hhl2990,18hhl3009,18hhl3018,9hhl3037,28hhl3047,37hhl3094,37hhl3103,46hhl3122,46hhl3131,37hhl3159,37hhl3178,28hhl3207,28hhl3216,37hhl3235,28hhl3263,28hhl3272,37hhl3301,37hhl3319,28hhl3357,28hhl3376,18hhl3385,28hhl3413,28hhl3432,18hhl3442,28hhl3456,27hhl3463,29hhl3468,31hhl3471,33hhl3477,36hhl3486,37hhl3502,38hhl3536,46hhl3545,37hhl3564,28hhl3620,28hhl3648,28hhl3658,18hhl3733,18hhl3743,9hhl3761,18hhl3771,9hhl3818,9hhl3827,18hhl3855,18hhl3874,28hhl3884,18hhl3903,18hhl3912,28hhl4006,28hhl4015,18hhl4034,18hhl4044,28hhl4062,18hhl4072,28hhl4091,28hhl4100,18hhl4175,18hhl4185,28hhl4203,18hhl4288,18hhl4297,28hhl4326,28hhl4345,18hhl4373,18hhl4382,9hhl4401,18hhl4410,9hhl4429,9hhl4438,18hhl4476,18hhe">
              <v:stroke filltype="solid"/>
              <v:path arrowok="t"/>
            </v:shape>
            <v:shape id="_x0000_s1091" style="height:20;left:6610;mso-position-horizontal-relative:page;position:absolute;top:-36;width:377" coordsize="377,20" o:allowincell="f" filled="f" stroked="t" strokecolor="#3953a4" strokeweight="0.31pt" path="m,hhl376,hhe">
              <v:stroke filltype="solid"/>
              <v:path arrowok="t"/>
            </v:shape>
            <v:shape id="_x0000_s1092" style="height:20;left:6610;mso-position-horizontal-relative:page;position:absolute;top:142;width:377" coordsize="377,20" o:allowincell="f" filled="f" stroked="t" strokecolor="#0b8040" strokeweight="0.31pt" path="m,hhl376,hhe">
              <v:stroke filltype="solid"/>
              <v:path arrowok="t"/>
            </v:shape>
            <v:shape id="_x0000_s1093" style="height:20;left:6610;mso-position-horizontal-relative:page;position:absolute;top:312;width:377" coordsize="377,20" o:allowincell="f" filled="f" stroked="t" strokecolor="#ed1f24" strokeweight="0.31pt" path="m,hhl376,hhe">
              <v:stroke filltype="solid"/>
              <v:path arrowok="t"/>
            </v:shape>
            <v:shape id="_x0000_s1094" style="height:20;left:6610;mso-position-horizontal-relative:page;position:absolute;top:490;width:377" coordsize="377,20" o:allowincell="f" filled="f" stroked="t" strokecolor="#1bbcbd" strokeweight="0.31pt" path="m,hhl376,hhe">
              <v:stroke filltype="solid"/>
              <v:path arrowok="t"/>
            </v:shape>
            <v:shape id="_x0000_s1095" style="height:20;left:6610;mso-position-horizontal-relative:page;position:absolute;top:669;width:377" coordsize="377,20" o:allowincell="f" filled="f" stroked="t" strokecolor="#a53f97" strokeweight="0.31pt" path="m,hhl376,hhe">
              <v:stroke filltype="solid"/>
              <v:path arrowok="t"/>
            </v:shape>
            <v:shape id="_x0000_s1096" style="height:20;left:6610;mso-position-horizontal-relative:page;position:absolute;top:838;width:377" coordsize="377,20" o:allowincell="f" filled="f" stroked="t" strokecolor="#bebf32" strokeweight="0.31pt" path="m,hhl376,hhe">
              <v:stroke filltype="solid"/>
              <v:path arrowok="t"/>
            </v:shape>
            <v:shape id="_x0000_s1097" style="height:20;left:6610;mso-position-horizontal-relative:page;position:absolute;top:1017;width:377" coordsize="377,20" o:allowincell="f" filled="f" stroked="t" strokecolor="#626365" strokeweight="0.31pt" path="m,hhl376,hhe">
              <v:stroke filltype="solid"/>
              <v:path arrowok="t"/>
            </v:shape>
            <v:shape id="_x0000_s1098" style="height:20;left:6610;mso-position-horizontal-relative:page;position:absolute;top:1196;width:377" coordsize="377,20" o:allowincell="f" filled="f" stroked="t" strokecolor="#3953a4" strokeweight="0.31pt" path="m,hhl376,hhe">
              <v:stroke filltype="solid"/>
              <v:path arrowok="t"/>
            </v:shape>
            <v:shape id="_x0000_s1099" style="height:20;left:6610;mso-position-horizontal-relative:page;position:absolute;top:1365;width:377" coordsize="377,20" o:allowincell="f" filled="f" stroked="t" strokecolor="#0b8040" strokeweight="0.31pt" path="m,hhl376,hhe">
              <v:stroke filltype="solid"/>
              <v:path arrowok="t"/>
            </v:shape>
            <v:shape id="_x0000_s1100" style="height:20;left:6610;mso-position-horizontal-relative:page;position:absolute;top:1544;width:377" coordsize="377,20" o:allowincell="f" filled="f" stroked="t" strokecolor="#ed1f24" strokeweight="0.31pt" path="m,hhl376,hhe">
              <v:stroke filltype="solid"/>
              <v:path arrowok="t"/>
            </v:shape>
            <v:shape id="_x0000_s1101" style="height:123;left:2172;mso-position-horizontal-relative:page;position:absolute;top:1370;width:80" o:allowincell="f" filled="f" stroked="f" type="#_x0000_t202">
              <v:textbox style="layout-flow:horizontal" inset="0,0,0,0">
                <w:txbxContent>
                  <w:p>
                    <w:pPr>
                      <w:pStyle w:val="BodyText"/>
                      <w:tabs>
                        <w:tab w:val="left" w:pos="79"/>
                      </w:tabs>
                      <w:kinsoku w:val="0"/>
                      <w:overflowPunct w:val="0"/>
                      <w:spacing w:before="0" w:line="123" w:lineRule="exact"/>
                      <w:ind w:left="0" w:firstLine="0"/>
                      <w:rPr>
                        <w:rFonts w:ascii="Arial" w:hAnsi="Arial" w:eastAsia="Times New Roman" w:cs="Times New Roman"/>
                        <w:b w:val="0"/>
                        <w:color w:val="000000"/>
                        <w:w w:val="100"/>
                        <w:sz w:val="12"/>
                        <w:szCs w:val="24"/>
                      </w:rPr>
                    </w:pPr>
                    <w:r>
                      <w:rPr>
                        <w:rFonts w:ascii="Arial" w:hAnsi="Arial" w:eastAsia="Times New Roman" w:cs="Times New Roman"/>
                        <w:b w:val="0"/>
                        <w:color w:val="231F20"/>
                        <w:w w:val="101"/>
                        <w:sz w:val="12"/>
                        <w:szCs w:val="24"/>
                        <w:u w:val="single" w:color="626365"/>
                      </w:rPr>
                      <w:t xml:space="preserve"> </w:t>
                    </w:r>
                    <w:r>
                      <w:rPr>
                        <w:rFonts w:ascii="Arial" w:hAnsi="Arial" w:eastAsia="Times New Roman" w:cs="Times New Roman"/>
                        <w:b w:val="0"/>
                        <w:color w:val="231F20"/>
                        <w:w w:val="100"/>
                        <w:sz w:val="12"/>
                        <w:szCs w:val="24"/>
                        <w:u w:val="single" w:color="626365"/>
                      </w:rPr>
                      <w:tab/>
                    </w:r>
                  </w:p>
                </w:txbxContent>
              </v:textbox>
            </v:shape>
            <v:shape id="_x0000_s1102" style="height:123;left:3068;mso-position-horizontal-relative:page;position:absolute;top:1370;width:139" o:allowincell="f" filled="f" stroked="f" type="#_x0000_t202">
              <v:textbox style="layout-flow:horizontal" inset="0,0,0,0">
                <w:txbxContent>
                  <w:p>
                    <w:pPr>
                      <w:pStyle w:val="BodyText"/>
                      <w:tabs>
                        <w:tab w:val="left" w:pos="138"/>
                      </w:tabs>
                      <w:kinsoku w:val="0"/>
                      <w:overflowPunct w:val="0"/>
                      <w:spacing w:before="0" w:line="123" w:lineRule="exact"/>
                      <w:ind w:left="0" w:firstLine="0"/>
                      <w:rPr>
                        <w:rFonts w:ascii="Arial" w:hAnsi="Arial" w:eastAsia="Times New Roman" w:cs="Times New Roman"/>
                        <w:b w:val="0"/>
                        <w:color w:val="000000"/>
                        <w:w w:val="100"/>
                        <w:sz w:val="12"/>
                        <w:szCs w:val="24"/>
                      </w:rPr>
                    </w:pPr>
                    <w:r>
                      <w:rPr>
                        <w:rFonts w:ascii="Arial" w:hAnsi="Arial" w:eastAsia="Times New Roman" w:cs="Times New Roman"/>
                        <w:b w:val="0"/>
                        <w:color w:val="231F20"/>
                        <w:w w:val="101"/>
                        <w:sz w:val="12"/>
                        <w:szCs w:val="24"/>
                        <w:u w:val="single" w:color="626365"/>
                      </w:rPr>
                      <w:t xml:space="preserve"> </w:t>
                    </w:r>
                    <w:r>
                      <w:rPr>
                        <w:rFonts w:ascii="Arial" w:hAnsi="Arial" w:eastAsia="Times New Roman" w:cs="Times New Roman"/>
                        <w:b w:val="0"/>
                        <w:color w:val="231F20"/>
                        <w:w w:val="100"/>
                        <w:sz w:val="12"/>
                        <w:szCs w:val="24"/>
                        <w:u w:val="single" w:color="626365"/>
                      </w:rPr>
                      <w:tab/>
                    </w:r>
                  </w:p>
                </w:txbxContent>
              </v:textbox>
            </v:shape>
            <v:shape id="_x0000_s1103" style="height:1891;left:1989;mso-position-horizontal-relative:page;position:absolute;top:-144;width:5444" o:allowincell="f" filled="f" stroked="f" type="#_x0000_t202">
              <v:textbox style="layout-flow:horizontal" inset="0,0,0,0">
                <w:txbxContent>
                  <w:p>
                    <w:pPr>
                      <w:pStyle w:val="BodyText"/>
                      <w:kinsoku w:val="0"/>
                      <w:overflowPunct w:val="0"/>
                      <w:spacing w:before="51" w:line="304" w:lineRule="auto"/>
                      <w:ind w:left="5045" w:right="50" w:firstLine="0"/>
                      <w:rPr>
                        <w:rFonts w:ascii="Arial" w:hAnsi="Arial" w:eastAsia="Times New Roman" w:cs="Times New Roman"/>
                        <w:b w:val="0"/>
                        <w:color w:val="000000"/>
                        <w:spacing w:val="0"/>
                        <w:w w:val="100"/>
                        <w:sz w:val="12"/>
                        <w:szCs w:val="24"/>
                      </w:rPr>
                    </w:pPr>
                    <w:r>
                      <w:rPr>
                        <w:rFonts w:ascii="宋体" w:hAnsi="宋体" w:eastAsia="宋体"/>
                        <w:color w:val="231F20"/>
                        <w:sz w:val="12"/>
                      </w:rPr>
                      <w:t>BAC CSCO GE HD IBM</w:t>
                    </w:r>
                    <w:r>
                      <w:rPr>
                        <w:rFonts w:ascii="宋体" w:hAnsi="宋体" w:eastAsia="宋体"/>
                        <w:color w:val="231F20"/>
                        <w:sz w:val="12"/>
                      </w:rPr>
                      <w:t>强生</w:t>
                    </w:r>
                    <w:r>
                      <w:rPr>
                        <w:rFonts w:ascii="宋体" w:hAnsi="宋体" w:eastAsia="宋体"/>
                        <w:color w:val="231F20"/>
                        <w:sz w:val="12"/>
                      </w:rPr>
                      <w:t>JPM MCD</w:t>
                    </w:r>
                    <w:r>
                      <w:rPr>
                        <w:rFonts w:ascii="宋体" w:hAnsi="宋体" w:eastAsia="宋体"/>
                        <w:color w:val="231F20"/>
                        <w:sz w:val="12"/>
                      </w:rPr>
                      <w:t>公司</w:t>
                    </w:r>
                    <w:r>
                      <w:rPr>
                        <w:rFonts w:ascii="宋体" w:hAnsi="宋体" w:eastAsia="宋体"/>
                        <w:color w:val="231F20"/>
                        <w:sz w:val="12"/>
                      </w:rPr>
                      <w:t>Exxon Mobil</w:t>
                    </w:r>
                    <w:r>
                      <w:rPr>
                        <w:rFonts w:ascii="Arial" w:hAnsi="Arial" w:eastAsia="Times New Roman" w:cs="Times New Roman"/>
                        <w:b w:val="0"/>
                        <w:color w:val="231F20"/>
                        <w:spacing w:val="3"/>
                        <w:w w:val="101"/>
                        <w:sz w:val="12"/>
                        <w:szCs w:val="24"/>
                      </w:rPr>
                    </w:r>
                    <w:r>
                      <w:rPr>
                        <w:rFonts w:ascii="Arial" w:hAnsi="Arial" w:eastAsia="Times New Roman" w:cs="Times New Roman"/>
                        <w:b w:val="0"/>
                        <w:color w:val="231F20"/>
                        <w:spacing w:val="-4"/>
                        <w:w w:val="101"/>
                        <w:sz w:val="12"/>
                        <w:szCs w:val="24"/>
                      </w:rPr>
                    </w:r>
                    <w:r>
                      <w:rPr>
                        <w:rFonts w:ascii="Arial" w:hAnsi="Arial" w:eastAsia="Times New Roman" w:cs="Times New Roman"/>
                        <w:b w:val="0"/>
                        <w:color w:val="231F20"/>
                        <w:spacing w:val="3"/>
                        <w:w w:val="101"/>
                        <w:sz w:val="12"/>
                        <w:szCs w:val="24"/>
                      </w:rPr>
                    </w:r>
                    <w:r>
                      <w:rPr>
                        <w:rFonts w:ascii="Arial" w:hAnsi="Arial" w:eastAsia="Times New Roman" w:cs="Times New Roman"/>
                        <w:b w:val="0"/>
                        <w:color w:val="231F20"/>
                        <w:spacing w:val="-4"/>
                        <w:w w:val="101"/>
                        <w:sz w:val="12"/>
                        <w:szCs w:val="24"/>
                      </w:rPr>
                    </w:r>
                    <w:r>
                      <w:rPr>
                        <w:rFonts w:ascii="Arial" w:hAnsi="Arial" w:eastAsia="Times New Roman" w:cs="Times New Roman"/>
                        <w:b w:val="0"/>
                        <w:color w:val="231F20"/>
                        <w:spacing w:val="-4"/>
                        <w:w w:val="101"/>
                        <w:sz w:val="12"/>
                        <w:szCs w:val="24"/>
                      </w:rPr>
                    </w:r>
                    <w:r>
                      <w:rPr>
                        <w:rFonts w:ascii="Arial" w:hAnsi="Arial" w:eastAsia="Times New Roman" w:cs="Times New Roman"/>
                        <w:b w:val="0"/>
                        <w:color w:val="231F20"/>
                        <w:spacing w:val="-1"/>
                        <w:w w:val="101"/>
                        <w:sz w:val="12"/>
                        <w:szCs w:val="24"/>
                      </w:rPr>
                    </w:r>
                    <w:r>
                      <w:rPr>
                        <w:rFonts w:ascii="Arial" w:hAnsi="Arial" w:eastAsia="Times New Roman" w:cs="Times New Roman"/>
                        <w:b w:val="0"/>
                        <w:color w:val="231F20"/>
                        <w:spacing w:val="-1"/>
                        <w:w w:val="101"/>
                        <w:sz w:val="12"/>
                        <w:szCs w:val="24"/>
                      </w:rPr>
                    </w:r>
                    <w:r>
                      <w:rPr>
                        <w:rFonts w:ascii="Arial" w:hAnsi="Arial" w:eastAsia="Times New Roman" w:cs="Times New Roman"/>
                        <w:b w:val="0"/>
                        <w:color w:val="231F20"/>
                        <w:spacing w:val="-4"/>
                        <w:w w:val="101"/>
                        <w:sz w:val="12"/>
                        <w:szCs w:val="24"/>
                      </w:rPr>
                    </w:r>
                    <w:r>
                      <w:rPr>
                        <w:rFonts w:ascii="Arial" w:hAnsi="Arial" w:eastAsia="Times New Roman" w:cs="Times New Roman"/>
                        <w:b w:val="0"/>
                        <w:color w:val="231F20"/>
                        <w:spacing w:val="-4"/>
                        <w:w w:val="101"/>
                        <w:sz w:val="12"/>
                        <w:szCs w:val="24"/>
                      </w:rPr>
                    </w:r>
                    <w:r>
                      <w:rPr>
                        <w:rFonts w:ascii="Arial" w:hAnsi="Arial" w:eastAsia="Times New Roman" w:cs="Times New Roman"/>
                        <w:b w:val="0"/>
                        <w:color w:val="231F20"/>
                        <w:spacing w:val="-6"/>
                        <w:w w:val="101"/>
                        <w:sz w:val="12"/>
                        <w:szCs w:val="24"/>
                      </w:rPr>
                    </w:r>
                    <w:r>
                      <w:rPr>
                        <w:rFonts w:ascii="Arial" w:hAnsi="Arial" w:eastAsia="Times New Roman" w:cs="Times New Roman"/>
                        <w:b w:val="0"/>
                        <w:color w:val="231F20"/>
                        <w:spacing w:val="3"/>
                        <w:w w:val="101"/>
                        <w:sz w:val="12"/>
                        <w:szCs w:val="24"/>
                      </w:rPr>
                    </w:r>
                    <w:r>
                      <w:rPr>
                        <w:rFonts w:ascii="Arial" w:hAnsi="Arial" w:eastAsia="Times New Roman" w:cs="Times New Roman"/>
                        <w:b w:val="0"/>
                        <w:color w:val="231F20"/>
                        <w:spacing w:val="0"/>
                        <w:w w:val="101"/>
                        <w:sz w:val="12"/>
                        <w:szCs w:val="24"/>
                      </w:rPr>
                    </w:r>
                    <w:r>
                      <w:rPr>
                        <w:rFonts w:ascii="Arial" w:hAnsi="Arial" w:eastAsia="Times New Roman" w:cs="Times New Roman"/>
                        <w:b w:val="0"/>
                        <w:color w:val="231F20"/>
                        <w:spacing w:val="0"/>
                        <w:w w:val="101"/>
                        <w:sz w:val="12"/>
                        <w:szCs w:val="24"/>
                      </w:rPr>
                    </w:r>
                    <w:r>
                      <w:rPr>
                        <w:rFonts w:ascii="Arial" w:hAnsi="Arial" w:eastAsia="Times New Roman" w:cs="Times New Roman"/>
                        <w:b w:val="0"/>
                        <w:color w:val="231F20"/>
                        <w:spacing w:val="-5"/>
                        <w:w w:val="101"/>
                        <w:sz w:val="12"/>
                        <w:szCs w:val="24"/>
                      </w:rPr>
                    </w:r>
                    <w:r>
                      <w:rPr>
                        <w:rFonts w:ascii="Arial" w:hAnsi="Arial" w:eastAsia="Times New Roman" w:cs="Times New Roman"/>
                        <w:b w:val="0"/>
                        <w:color w:val="231F20"/>
                        <w:spacing w:val="-4"/>
                        <w:w w:val="101"/>
                        <w:sz w:val="12"/>
                        <w:szCs w:val="24"/>
                      </w:rPr>
                    </w:r>
                    <w:r>
                      <w:rPr>
                        <w:rFonts w:ascii="Arial" w:hAnsi="Arial" w:eastAsia="Times New Roman" w:cs="Times New Roman"/>
                        <w:b w:val="0"/>
                        <w:color w:val="231F20"/>
                        <w:spacing w:val="0"/>
                        <w:w w:val="101"/>
                        <w:sz w:val="12"/>
                        <w:szCs w:val="24"/>
                      </w:rPr>
                    </w:r>
                    <w:r>
                      <w:rPr>
                        <w:rFonts w:ascii="Arial" w:hAnsi="Arial" w:eastAsia="Times New Roman" w:cs="Times New Roman"/>
                        <w:b w:val="0"/>
                        <w:color w:val="231F20"/>
                        <w:spacing w:val="0"/>
                        <w:w w:val="101"/>
                        <w:sz w:val="12"/>
                        <w:szCs w:val="24"/>
                      </w:rPr>
                    </w:r>
                    <w:r>
                      <w:rPr>
                        <w:rFonts w:ascii="Arial" w:hAnsi="Arial" w:eastAsia="Times New Roman" w:cs="Times New Roman"/>
                        <w:b w:val="0"/>
                        <w:color w:val="231F20"/>
                        <w:spacing w:val="-5"/>
                        <w:w w:val="101"/>
                        <w:sz w:val="12"/>
                        <w:szCs w:val="24"/>
                      </w:rPr>
                    </w:r>
                    <w:r>
                      <w:rPr>
                        <w:rFonts w:ascii="Arial" w:hAnsi="Arial" w:eastAsia="Times New Roman" w:cs="Times New Roman"/>
                        <w:b w:val="0"/>
                        <w:color w:val="231F20"/>
                        <w:spacing w:val="3"/>
                        <w:w w:val="101"/>
                        <w:sz w:val="12"/>
                        <w:szCs w:val="24"/>
                      </w:rPr>
                    </w:r>
                    <w:r>
                      <w:rPr>
                        <w:rFonts w:ascii="Arial" w:hAnsi="Arial" w:eastAsia="Times New Roman" w:cs="Times New Roman"/>
                        <w:b w:val="0"/>
                        <w:color w:val="231F20"/>
                        <w:spacing w:val="0"/>
                        <w:w w:val="101"/>
                        <w:sz w:val="12"/>
                        <w:szCs w:val="24"/>
                      </w:rPr>
                    </w:r>
                    <w:r>
                      <w:rPr>
                        <w:rFonts w:ascii="Arial" w:hAnsi="Arial" w:eastAsia="Times New Roman" w:cs="Times New Roman"/>
                        <w:b w:val="0"/>
                        <w:color w:val="231F20"/>
                        <w:spacing w:val="0"/>
                        <w:w w:val="101"/>
                        <w:sz w:val="12"/>
                        <w:szCs w:val="24"/>
                      </w:rPr>
                    </w:r>
                    <w:r>
                      <w:rPr>
                        <w:rFonts w:ascii="Arial" w:hAnsi="Arial" w:eastAsia="Times New Roman" w:cs="Times New Roman"/>
                        <w:b w:val="0"/>
                        <w:color w:val="231F20"/>
                        <w:spacing w:val="1"/>
                        <w:w w:val="101"/>
                        <w:sz w:val="12"/>
                        <w:szCs w:val="24"/>
                      </w:rPr>
                    </w:r>
                    <w:r>
                      <w:rPr>
                        <w:rFonts w:ascii="Arial" w:hAnsi="Arial" w:eastAsia="Times New Roman" w:cs="Times New Roman"/>
                        <w:b w:val="0"/>
                        <w:color w:val="231F20"/>
                        <w:spacing w:val="-4"/>
                        <w:w w:val="101"/>
                        <w:sz w:val="12"/>
                        <w:szCs w:val="24"/>
                      </w:rPr>
                    </w:r>
                    <w:r>
                      <w:rPr>
                        <w:rFonts w:ascii="Arial" w:hAnsi="Arial" w:eastAsia="Times New Roman" w:cs="Times New Roman"/>
                        <w:b w:val="0"/>
                        <w:color w:val="231F20"/>
                        <w:spacing w:val="0"/>
                        <w:w w:val="101"/>
                        <w:sz w:val="12"/>
                        <w:szCs w:val="24"/>
                      </w:rPr>
                    </w:r>
                    <w:r>
                      <w:rPr>
                        <w:rFonts w:ascii="Arial" w:hAnsi="Arial" w:eastAsia="Times New Roman" w:cs="Times New Roman"/>
                        <w:b w:val="0"/>
                        <w:color w:val="231F20"/>
                        <w:spacing w:val="0"/>
                        <w:w w:val="101"/>
                        <w:sz w:val="12"/>
                        <w:szCs w:val="24"/>
                      </w:rPr>
                    </w:r>
                    <w:r>
                      <w:rPr>
                        <w:rFonts w:ascii="Arial" w:hAnsi="Arial" w:eastAsia="Times New Roman" w:cs="Times New Roman"/>
                        <w:b w:val="0"/>
                        <w:color w:val="231F20"/>
                        <w:spacing w:val="6"/>
                        <w:w w:val="101"/>
                        <w:sz w:val="12"/>
                        <w:szCs w:val="24"/>
                      </w:rPr>
                    </w:r>
                    <w:r>
                      <w:rPr>
                        <w:rFonts w:ascii="Arial" w:hAnsi="Arial" w:eastAsia="Times New Roman" w:cs="Times New Roman"/>
                        <w:b w:val="0"/>
                        <w:color w:val="231F20"/>
                        <w:spacing w:val="1"/>
                        <w:w w:val="101"/>
                        <w:sz w:val="12"/>
                        <w:szCs w:val="24"/>
                      </w:rPr>
                    </w:r>
                    <w:r>
                      <w:rPr>
                        <w:rFonts w:ascii="Arial" w:hAnsi="Arial" w:eastAsia="Times New Roman" w:cs="Times New Roman"/>
                        <w:b w:val="0"/>
                        <w:color w:val="231F20"/>
                        <w:spacing w:val="0"/>
                        <w:w w:val="101"/>
                        <w:sz w:val="12"/>
                        <w:szCs w:val="24"/>
                      </w:rPr>
                    </w:r>
                    <w:r>
                      <w:rPr>
                        <w:rFonts w:ascii="Arial" w:hAnsi="Arial" w:eastAsia="Times New Roman" w:cs="Times New Roman"/>
                        <w:b w:val="0"/>
                        <w:color w:val="231F20"/>
                        <w:spacing w:val="0"/>
                        <w:w w:val="101"/>
                        <w:sz w:val="12"/>
                        <w:szCs w:val="24"/>
                      </w:rPr>
                    </w:r>
                    <w:r>
                      <w:rPr>
                        <w:rFonts w:ascii="Arial" w:hAnsi="Arial" w:eastAsia="Times New Roman" w:cs="Times New Roman"/>
                        <w:b w:val="0"/>
                        <w:color w:val="231F20"/>
                        <w:spacing w:val="-16"/>
                        <w:w w:val="101"/>
                        <w:sz w:val="12"/>
                        <w:szCs w:val="24"/>
                      </w:rPr>
                    </w:r>
                    <w:r>
                      <w:rPr>
                        <w:rFonts w:ascii="Arial" w:hAnsi="Arial" w:eastAsia="Times New Roman" w:cs="Times New Roman"/>
                        <w:b w:val="0"/>
                        <w:color w:val="231F20"/>
                        <w:spacing w:val="-1"/>
                        <w:w w:val="101"/>
                        <w:sz w:val="12"/>
                        <w:szCs w:val="24"/>
                      </w:rPr>
                    </w:r>
                    <w:r>
                      <w:rPr>
                        <w:rFonts w:ascii="Arial" w:hAnsi="Arial" w:eastAsia="Times New Roman" w:cs="Times New Roman"/>
                        <w:b w:val="0"/>
                        <w:color w:val="231F20"/>
                        <w:spacing w:val="0"/>
                        <w:w w:val="101"/>
                        <w:sz w:val="12"/>
                        <w:szCs w:val="24"/>
                      </w:rPr>
                    </w:r>
                  </w:p>
                </w:txbxContent>
              </v:textbox>
            </v:shape>
          </v:group>
        </w:pict>
      </w:r>
      <w:r>
        <w:rPr>
          <w:rFonts w:ascii="Arial" w:hAnsi="Arial" w:eastAsia="Times New Roman" w:cs="Times New Roman"/>
          <w:b w:val="0"/>
          <w:color w:val="231F20"/>
          <w:spacing w:val="-3"/>
          <w:sz w:val="12"/>
          <w:szCs w:val="24"/>
        </w:rPr>
        <w:t>250</w:t>
      </w:r>
    </w:p>
    <w:p>
      <w:pPr>
        <w:pStyle w:val="BodyText"/>
        <w:kinsoku w:val="0"/>
        <w:overflowPunct w:val="0"/>
        <w:spacing w:before="11" w:line="240" w:lineRule="auto"/>
        <w:ind w:left="0" w:firstLine="0"/>
        <w:rPr>
          <w:rFonts w:ascii="Arial" w:hAnsi="Arial" w:eastAsia="Times New Roman" w:cs="Times New Roman"/>
          <w:b w:val="0"/>
          <w:i w:val="0"/>
          <w:sz w:val="14"/>
          <w:szCs w:val="24"/>
        </w:rPr>
      </w:pPr>
    </w:p>
    <w:p>
      <w:pPr>
        <w:pStyle w:val="BodyText"/>
        <w:kinsoku w:val="0"/>
        <w:overflowPunct w:val="0"/>
        <w:spacing w:before="0" w:line="240" w:lineRule="auto"/>
        <w:ind w:left="660" w:firstLine="0"/>
        <w:rPr>
          <w:rFonts w:ascii="Arial" w:hAnsi="Arial" w:eastAsia="Times New Roman" w:cs="Times New Roman"/>
          <w:b w:val="0"/>
          <w:color w:val="000000"/>
          <w:spacing w:val="0"/>
          <w:sz w:val="12"/>
          <w:szCs w:val="24"/>
        </w:rPr>
      </w:pPr>
      <w:r>
        <w:rPr>
          <w:rFonts w:ascii="Arial" w:hAnsi="Arial" w:eastAsia="Times New Roman" w:cs="Times New Roman"/>
          <w:b w:val="0"/>
          <w:i w:val="0"/>
          <w:sz w:val="14"/>
          <w:szCs w:val="24"/>
        </w:rPr>
        <w:pict>
          <v:shape id="_x0000_s1104" style="height:37pt;margin-left:75.3pt;margin-top:9.05pt;mso-position-horizontal-relative:page;position:absolute;width:8.15pt;z-index:251666432" o:allowincell="f" filled="f" stroked="f" type="#_x0000_t202">
            <v:textbox style="layout-flow:vertical;mso-layout-flow-alt:bottom-to-top" inset="0,0,0,0">
              <w:txbxContent>
                <w:p>
                  <w:pPr>
                    <w:pStyle w:val="BodyText"/>
                    <w:kinsoku w:val="0"/>
                    <w:overflowPunct w:val="0"/>
                    <w:spacing w:before="6" w:line="240" w:lineRule="auto"/>
                    <w:ind w:left="20" w:firstLine="0"/>
                    <w:rPr>
                      <w:rFonts w:ascii="Arial" w:hAnsi="Arial" w:eastAsia="Times New Roman" w:cs="Times New Roman"/>
                      <w:b w:val="0"/>
                      <w:color w:val="000000"/>
                      <w:spacing w:val="0"/>
                      <w:w w:val="100"/>
                      <w:sz w:val="12"/>
                      <w:szCs w:val="24"/>
                    </w:rPr>
                  </w:pPr>
                  <w:r>
                    <w:rPr>
                      <w:rFonts w:ascii="宋体" w:hAnsi="宋体" w:eastAsia="宋体"/>
                      <w:color w:val="231F20"/>
                      <w:sz w:val="12"/>
                    </w:rPr>
                    <w:t>股票价格</w:t>
                  </w:r>
                  <w:r>
                    <w:rPr>
                      <w:rFonts w:ascii="Arial" w:hAnsi="Arial" w:eastAsia="Times New Roman" w:cs="Times New Roman"/>
                      <w:b w:val="0"/>
                      <w:color w:val="231F20"/>
                      <w:spacing w:val="3"/>
                      <w:w w:val="102"/>
                      <w:sz w:val="12"/>
                      <w:szCs w:val="24"/>
                    </w:rPr>
                  </w:r>
                  <w:r>
                    <w:rPr>
                      <w:rFonts w:ascii="Arial" w:hAnsi="Arial" w:eastAsia="Times New Roman" w:cs="Times New Roman"/>
                      <w:b w:val="0"/>
                      <w:color w:val="231F20"/>
                      <w:spacing w:val="-3"/>
                      <w:w w:val="102"/>
                      <w:sz w:val="12"/>
                      <w:szCs w:val="24"/>
                    </w:rPr>
                  </w:r>
                  <w:r>
                    <w:rPr>
                      <w:rFonts w:ascii="Arial" w:hAnsi="Arial" w:eastAsia="Times New Roman" w:cs="Times New Roman"/>
                      <w:b w:val="0"/>
                      <w:color w:val="231F20"/>
                      <w:spacing w:val="4"/>
                      <w:w w:val="102"/>
                      <w:sz w:val="12"/>
                      <w:szCs w:val="24"/>
                    </w:rPr>
                  </w:r>
                  <w:r>
                    <w:rPr>
                      <w:rFonts w:ascii="Arial" w:hAnsi="Arial" w:eastAsia="Times New Roman" w:cs="Times New Roman"/>
                      <w:b w:val="0"/>
                      <w:color w:val="231F20"/>
                      <w:spacing w:val="0"/>
                      <w:w w:val="102"/>
                      <w:sz w:val="12"/>
                      <w:szCs w:val="24"/>
                    </w:rPr>
                  </w:r>
                  <w:r>
                    <w:rPr>
                      <w:rFonts w:ascii="Arial" w:hAnsi="Arial" w:eastAsia="Times New Roman" w:cs="Times New Roman"/>
                      <w:b w:val="0"/>
                      <w:color w:val="231F20"/>
                      <w:spacing w:val="8"/>
                      <w:w w:val="100"/>
                      <w:sz w:val="12"/>
                      <w:szCs w:val="24"/>
                    </w:rPr>
                  </w:r>
                  <w:r>
                    <w:rPr>
                      <w:rFonts w:ascii="Arial" w:hAnsi="Arial" w:eastAsia="Times New Roman" w:cs="Times New Roman"/>
                      <w:b w:val="0"/>
                      <w:color w:val="231F20"/>
                      <w:spacing w:val="3"/>
                      <w:w w:val="102"/>
                      <w:sz w:val="12"/>
                      <w:szCs w:val="24"/>
                    </w:rPr>
                  </w:r>
                  <w:r>
                    <w:rPr>
                      <w:rFonts w:ascii="Arial" w:hAnsi="Arial" w:eastAsia="Times New Roman" w:cs="Times New Roman"/>
                      <w:b w:val="0"/>
                      <w:color w:val="231F20"/>
                      <w:spacing w:val="-4"/>
                      <w:w w:val="102"/>
                      <w:sz w:val="12"/>
                      <w:szCs w:val="24"/>
                    </w:rPr>
                  </w:r>
                  <w:r>
                    <w:rPr>
                      <w:rFonts w:ascii="Arial" w:hAnsi="Arial" w:eastAsia="Times New Roman" w:cs="Times New Roman"/>
                      <w:b w:val="0"/>
                      <w:color w:val="231F20"/>
                      <w:spacing w:val="0"/>
                      <w:w w:val="102"/>
                      <w:sz w:val="12"/>
                      <w:szCs w:val="24"/>
                    </w:rPr>
                  </w:r>
                  <w:r>
                    <w:rPr>
                      <w:rFonts w:ascii="Arial" w:hAnsi="Arial" w:eastAsia="Times New Roman" w:cs="Times New Roman"/>
                      <w:b w:val="0"/>
                      <w:color w:val="231F20"/>
                      <w:spacing w:val="4"/>
                      <w:w w:val="102"/>
                      <w:sz w:val="12"/>
                      <w:szCs w:val="24"/>
                    </w:rPr>
                  </w:r>
                  <w:r>
                    <w:rPr>
                      <w:rFonts w:ascii="Arial" w:hAnsi="Arial" w:eastAsia="Times New Roman" w:cs="Times New Roman"/>
                      <w:b w:val="0"/>
                      <w:color w:val="231F20"/>
                      <w:spacing w:val="-3"/>
                      <w:w w:val="102"/>
                      <w:sz w:val="12"/>
                      <w:szCs w:val="24"/>
                    </w:rPr>
                  </w:r>
                  <w:r>
                    <w:rPr>
                      <w:rFonts w:ascii="Arial" w:hAnsi="Arial" w:eastAsia="Times New Roman" w:cs="Times New Roman"/>
                      <w:b w:val="0"/>
                      <w:color w:val="231F20"/>
                      <w:spacing w:val="0"/>
                      <w:w w:val="102"/>
                      <w:sz w:val="12"/>
                      <w:szCs w:val="24"/>
                    </w:rPr>
                  </w:r>
                </w:p>
              </w:txbxContent>
            </v:textbox>
          </v:shape>
        </w:pict>
      </w:r>
      <w:r>
        <w:rPr>
          <w:rFonts w:ascii="Arial" w:hAnsi="Arial" w:eastAsia="Times New Roman" w:cs="Times New Roman"/>
          <w:b w:val="0"/>
          <w:color w:val="231F20"/>
          <w:spacing w:val="-3"/>
          <w:sz w:val="12"/>
          <w:szCs w:val="24"/>
        </w:rPr>
        <w:t>200</w:t>
      </w:r>
    </w:p>
    <w:p>
      <w:pPr>
        <w:pStyle w:val="BodyText"/>
        <w:kinsoku w:val="0"/>
        <w:overflowPunct w:val="0"/>
        <w:spacing w:before="9" w:line="240" w:lineRule="auto"/>
        <w:ind w:left="0" w:firstLine="0"/>
        <w:rPr>
          <w:rFonts w:ascii="Arial" w:hAnsi="Arial" w:eastAsia="Times New Roman" w:cs="Times New Roman"/>
          <w:b w:val="0"/>
          <w:i w:val="0"/>
          <w:sz w:val="15"/>
          <w:szCs w:val="24"/>
        </w:rPr>
      </w:pPr>
    </w:p>
    <w:p>
      <w:pPr>
        <w:pStyle w:val="BodyText"/>
        <w:kinsoku w:val="0"/>
        <w:overflowPunct w:val="0"/>
        <w:spacing w:before="0" w:line="240" w:lineRule="auto"/>
        <w:ind w:left="660" w:firstLine="0"/>
        <w:rPr>
          <w:rFonts w:ascii="Arial" w:hAnsi="Arial" w:eastAsia="Times New Roman" w:cs="Times New Roman"/>
          <w:b w:val="0"/>
          <w:color w:val="000000"/>
          <w:spacing w:val="0"/>
          <w:sz w:val="12"/>
          <w:szCs w:val="24"/>
        </w:rPr>
      </w:pPr>
      <w:r>
        <w:rPr>
          <w:rFonts w:ascii="宋体" w:hAnsi="宋体" w:eastAsia="宋体" w:cs="Times New Roman"/>
          <w:b w:val="0"/>
          <w:color w:val="231F20"/>
          <w:spacing w:val="-3"/>
          <w:sz w:val="12"/>
          <w:szCs w:val="24"/>
        </w:rPr>
        <w:t>150</w:t>
      </w:r>
      <w:r>
        <w:rPr>
          <w:rFonts w:ascii="宋体" w:hAnsi="宋体" w:eastAsia="宋体"/>
          <w:color w:val="000000"/>
          <w:sz w:val="24"/>
        </w:rPr>
        <w:t xml:space="preserve"> </w:t>
      </w:r>
      <w:r>
        <w:rPr>
          <w:rFonts w:ascii="Arial" w:hAnsi="Arial" w:eastAsia="Times New Roman" w:cs="Times New Roman"/>
          <w:b w:val="0"/>
          <w:color w:val="231F20"/>
          <w:spacing w:val="-3"/>
          <w:sz w:val="12"/>
          <w:szCs w:val="24"/>
        </w:rPr>
      </w:r>
    </w:p>
    <w:p>
      <w:pPr>
        <w:pStyle w:val="BodyText"/>
        <w:kinsoku w:val="0"/>
        <w:overflowPunct w:val="0"/>
        <w:spacing w:before="9" w:line="240" w:lineRule="auto"/>
        <w:ind w:left="0" w:firstLine="0"/>
        <w:rPr>
          <w:rFonts w:ascii="Arial" w:hAnsi="Arial" w:eastAsia="Times New Roman" w:cs="Times New Roman"/>
          <w:b w:val="0"/>
          <w:i w:val="0"/>
          <w:sz w:val="15"/>
          <w:szCs w:val="24"/>
        </w:rPr>
      </w:pPr>
    </w:p>
    <w:p>
      <w:pPr>
        <w:pStyle w:val="BodyText"/>
        <w:kinsoku w:val="0"/>
        <w:overflowPunct w:val="0"/>
        <w:spacing w:before="0" w:line="240" w:lineRule="auto"/>
        <w:ind w:left="660" w:firstLine="0"/>
        <w:rPr>
          <w:rFonts w:ascii="Arial" w:hAnsi="Arial" w:eastAsia="Times New Roman" w:cs="Times New Roman"/>
          <w:b w:val="0"/>
          <w:color w:val="000000"/>
          <w:spacing w:val="0"/>
          <w:sz w:val="12"/>
          <w:szCs w:val="24"/>
        </w:rPr>
      </w:pPr>
      <w:r>
        <w:rPr>
          <w:rFonts w:ascii="宋体" w:hAnsi="宋体" w:eastAsia="宋体" w:cs="Times New Roman"/>
          <w:b w:val="0"/>
          <w:color w:val="231F20"/>
          <w:spacing w:val="-3"/>
          <w:sz w:val="12"/>
          <w:szCs w:val="24"/>
        </w:rPr>
        <w:t>100</w:t>
      </w:r>
      <w:r>
        <w:rPr>
          <w:rFonts w:ascii="宋体" w:hAnsi="宋体" w:eastAsia="宋体"/>
          <w:color w:val="000000"/>
          <w:sz w:val="24"/>
        </w:rPr>
        <w:t xml:space="preserve"> </w:t>
      </w:r>
      <w:r>
        <w:rPr>
          <w:rFonts w:ascii="Arial" w:hAnsi="Arial" w:eastAsia="Times New Roman" w:cs="Times New Roman"/>
          <w:b w:val="0"/>
          <w:color w:val="231F20"/>
          <w:spacing w:val="-3"/>
          <w:sz w:val="12"/>
          <w:szCs w:val="24"/>
        </w:rPr>
      </w:r>
    </w:p>
    <w:p>
      <w:pPr>
        <w:pStyle w:val="BodyText"/>
        <w:kinsoku w:val="0"/>
        <w:overflowPunct w:val="0"/>
        <w:spacing w:before="9" w:line="240" w:lineRule="auto"/>
        <w:ind w:left="0" w:firstLine="0"/>
        <w:rPr>
          <w:rFonts w:ascii="Arial" w:hAnsi="Arial" w:eastAsia="Times New Roman" w:cs="Times New Roman"/>
          <w:b w:val="0"/>
          <w:i w:val="0"/>
          <w:sz w:val="15"/>
          <w:szCs w:val="24"/>
        </w:rPr>
      </w:pPr>
    </w:p>
    <w:p>
      <w:pPr>
        <w:pStyle w:val="BodyText"/>
        <w:kinsoku w:val="0"/>
        <w:overflowPunct w:val="0"/>
        <w:spacing w:before="0" w:line="240" w:lineRule="auto"/>
        <w:ind w:left="726" w:firstLine="0"/>
        <w:rPr>
          <w:rFonts w:ascii="Arial" w:hAnsi="Arial" w:eastAsia="Times New Roman" w:cs="Times New Roman"/>
          <w:b w:val="0"/>
          <w:color w:val="000000"/>
          <w:spacing w:val="0"/>
          <w:sz w:val="12"/>
          <w:szCs w:val="24"/>
        </w:rPr>
      </w:pPr>
      <w:r>
        <w:rPr>
          <w:rFonts w:ascii="宋体" w:hAnsi="宋体" w:eastAsia="宋体" w:cs="Times New Roman"/>
          <w:b w:val="0"/>
          <w:color w:val="231F20"/>
          <w:spacing w:val="-3"/>
          <w:sz w:val="12"/>
          <w:szCs w:val="24"/>
        </w:rPr>
        <w:t>50</w:t>
      </w:r>
      <w:r>
        <w:rPr>
          <w:rFonts w:ascii="宋体" w:hAnsi="宋体" w:eastAsia="宋体"/>
          <w:color w:val="000000"/>
          <w:sz w:val="24"/>
        </w:rPr>
        <w:t xml:space="preserve"> </w:t>
      </w:r>
      <w:r>
        <w:rPr>
          <w:rFonts w:ascii="Arial" w:hAnsi="Arial" w:eastAsia="Times New Roman" w:cs="Times New Roman"/>
          <w:b w:val="0"/>
          <w:color w:val="231F20"/>
          <w:spacing w:val="-3"/>
          <w:sz w:val="12"/>
          <w:szCs w:val="24"/>
        </w:rPr>
      </w:r>
    </w:p>
    <w:p>
      <w:pPr>
        <w:pStyle w:val="BodyText"/>
        <w:kinsoku w:val="0"/>
        <w:overflowPunct w:val="0"/>
        <w:spacing w:before="9" w:line="240" w:lineRule="auto"/>
        <w:ind w:left="0" w:firstLine="0"/>
        <w:rPr>
          <w:rFonts w:ascii="Arial" w:hAnsi="Arial" w:eastAsia="Times New Roman" w:cs="Times New Roman"/>
          <w:b w:val="0"/>
          <w:i w:val="0"/>
          <w:sz w:val="15"/>
          <w:szCs w:val="24"/>
        </w:rPr>
      </w:pPr>
    </w:p>
    <w:p>
      <w:pPr>
        <w:pStyle w:val="BodyText"/>
        <w:kinsoku w:val="0"/>
        <w:overflowPunct w:val="0"/>
        <w:spacing w:before="0" w:line="121" w:lineRule="exact"/>
        <w:ind w:left="792" w:firstLine="0"/>
        <w:rPr>
          <w:rFonts w:ascii="Arial" w:hAnsi="Arial" w:eastAsia="Times New Roman" w:cs="Times New Roman"/>
          <w:b w:val="0"/>
          <w:color w:val="000000"/>
          <w:w w:val="100"/>
          <w:sz w:val="12"/>
          <w:szCs w:val="24"/>
        </w:rPr>
      </w:pPr>
      <w:r>
        <w:rPr>
          <w:rFonts w:ascii="宋体" w:hAnsi="宋体" w:eastAsia="宋体" w:cs="Times New Roman"/>
          <w:b w:val="0"/>
          <w:color w:val="231F20"/>
          <w:w w:val="101"/>
          <w:sz w:val="12"/>
          <w:szCs w:val="24"/>
        </w:rPr>
        <w:t>0</w:t>
      </w:r>
      <w:r>
        <w:rPr>
          <w:rFonts w:ascii="宋体" w:hAnsi="宋体" w:eastAsia="宋体"/>
          <w:color w:val="000000"/>
          <w:sz w:val="24"/>
        </w:rPr>
        <w:t xml:space="preserve"> </w:t>
      </w:r>
      <w:r>
        <w:rPr>
          <w:rFonts w:ascii="Arial" w:hAnsi="Arial" w:eastAsia="Times New Roman" w:cs="Times New Roman"/>
          <w:b w:val="0"/>
          <w:color w:val="231F20"/>
          <w:w w:val="101"/>
          <w:sz w:val="12"/>
          <w:szCs w:val="24"/>
        </w:rPr>
      </w:r>
    </w:p>
    <w:p>
      <w:pPr>
        <w:pStyle w:val="BodyText"/>
        <w:tabs>
          <w:tab w:val="left" w:pos="681"/>
          <w:tab w:val="left" w:pos="1362"/>
          <w:tab w:val="left" w:pos="2076"/>
          <w:tab w:val="left" w:pos="2791"/>
          <w:tab w:val="left" w:pos="3505"/>
          <w:tab w:val="left" w:pos="4219"/>
          <w:tab w:val="left" w:pos="4933"/>
        </w:tabs>
        <w:kinsoku w:val="0"/>
        <w:overflowPunct w:val="0"/>
        <w:spacing w:before="0" w:line="121" w:lineRule="exact"/>
        <w:ind w:left="0" w:right="845" w:firstLine="0"/>
        <w:jc w:val="center"/>
        <w:rPr>
          <w:rFonts w:ascii="Arial" w:hAnsi="Arial" w:eastAsia="Times New Roman" w:cs="Times New Roman"/>
          <w:b w:val="0"/>
          <w:color w:val="000000"/>
          <w:spacing w:val="0"/>
          <w:sz w:val="12"/>
          <w:szCs w:val="24"/>
        </w:rPr>
      </w:pPr>
      <w:r>
        <w:rPr>
          <w:rFonts w:ascii="宋体" w:hAnsi="宋体" w:eastAsia="宋体"/>
          <w:color w:val="231F20"/>
          <w:sz w:val="12"/>
        </w:rPr>
        <w:t>0</w:t>
      </w:r>
      <w:r>
        <w:rPr>
          <w:rFonts w:ascii="宋体" w:hAnsi="宋体" w:eastAsia="宋体"/>
          <w:color w:val="000000"/>
          <w:sz w:val="24"/>
        </w:rPr>
        <w:t xml:space="preserve"> </w:t>
      </w:r>
      <w:r>
        <w:rPr>
          <w:rFonts w:ascii="宋体" w:hAnsi="宋体" w:eastAsia="宋体"/>
          <w:color w:val="231F20"/>
          <w:sz w:val="12"/>
        </w:rPr>
        <w:t>50</w:t>
      </w:r>
      <w:r>
        <w:rPr>
          <w:rFonts w:ascii="宋体" w:hAnsi="宋体" w:eastAsia="宋体"/>
          <w:color w:val="000000"/>
          <w:sz w:val="24"/>
        </w:rPr>
        <w:t xml:space="preserve"> </w:t>
      </w:r>
      <w:r>
        <w:rPr>
          <w:rFonts w:ascii="宋体" w:hAnsi="宋体" w:eastAsia="宋体"/>
          <w:color w:val="231F20"/>
          <w:sz w:val="12"/>
        </w:rPr>
        <w:t>100</w:t>
      </w:r>
      <w:r>
        <w:rPr>
          <w:rFonts w:ascii="宋体" w:hAnsi="宋体" w:eastAsia="宋体"/>
          <w:color w:val="000000"/>
          <w:sz w:val="24"/>
        </w:rPr>
        <w:t xml:space="preserve"> </w:t>
      </w:r>
      <w:r>
        <w:rPr>
          <w:rFonts w:ascii="宋体" w:hAnsi="宋体" w:eastAsia="宋体"/>
          <w:color w:val="231F20"/>
          <w:sz w:val="12"/>
        </w:rPr>
        <w:t>150</w:t>
      </w:r>
      <w:r>
        <w:rPr>
          <w:rFonts w:ascii="宋体" w:hAnsi="宋体" w:eastAsia="宋体"/>
          <w:color w:val="000000"/>
          <w:sz w:val="24"/>
        </w:rPr>
        <w:t xml:space="preserve"> </w:t>
      </w:r>
      <w:r>
        <w:rPr>
          <w:rFonts w:ascii="宋体" w:hAnsi="宋体" w:eastAsia="宋体"/>
          <w:color w:val="231F20"/>
          <w:sz w:val="12"/>
        </w:rPr>
        <w:t>200</w:t>
      </w:r>
      <w:r>
        <w:rPr>
          <w:rFonts w:ascii="宋体" w:hAnsi="宋体" w:eastAsia="宋体"/>
          <w:color w:val="000000"/>
          <w:sz w:val="24"/>
        </w:rPr>
        <w:t xml:space="preserve"> </w:t>
      </w:r>
      <w:r>
        <w:rPr>
          <w:rFonts w:ascii="宋体" w:hAnsi="宋体" w:eastAsia="宋体"/>
          <w:color w:val="231F20"/>
          <w:sz w:val="12"/>
        </w:rPr>
        <w:t>250</w:t>
      </w:r>
      <w:r>
        <w:rPr>
          <w:rFonts w:ascii="宋体" w:hAnsi="宋体" w:eastAsia="宋体"/>
          <w:color w:val="000000"/>
          <w:sz w:val="24"/>
        </w:rPr>
        <w:t xml:space="preserve"> </w:t>
      </w:r>
      <w:r>
        <w:rPr>
          <w:rFonts w:ascii="宋体" w:hAnsi="宋体" w:eastAsia="宋体"/>
          <w:color w:val="231F20"/>
          <w:sz w:val="12"/>
        </w:rPr>
        <w:t>300</w:t>
      </w:r>
      <w:r>
        <w:rPr>
          <w:rFonts w:ascii="宋体" w:hAnsi="宋体" w:eastAsia="宋体"/>
          <w:color w:val="000000"/>
          <w:sz w:val="24"/>
        </w:rPr>
        <w:t xml:space="preserve"> </w:t>
      </w:r>
      <w:r>
        <w:rPr>
          <w:rFonts w:ascii="宋体" w:hAnsi="宋体" w:eastAsia="宋体"/>
          <w:color w:val="231F20"/>
          <w:sz w:val="12"/>
        </w:rPr>
        <w:t>350</w:t>
      </w:r>
      <w:r>
        <w:rPr>
          <w:rFonts w:ascii="宋体" w:hAnsi="宋体" w:eastAsia="宋体"/>
          <w:color w:val="000000"/>
          <w:sz w:val="24"/>
        </w:rPr>
        <w:t xml:space="preserve"> </w:t>
      </w:r>
      <w:r>
        <w:rPr>
          <w:rFonts w:ascii="Arial" w:hAnsi="Arial" w:eastAsia="Times New Roman" w:cs="Times New Roman"/>
          <w:b w:val="0"/>
          <w:color w:val="231F20"/>
          <w:sz w:val="12"/>
          <w:szCs w:val="24"/>
        </w:rPr>
      </w:r>
      <w:r>
        <w:rPr>
          <w:rFonts w:ascii="Arial" w:hAnsi="Arial" w:eastAsia="Times New Roman" w:cs="Times New Roman"/>
          <w:b w:val="0"/>
          <w:color w:val="231F20"/>
          <w:spacing w:val="-2"/>
          <w:sz w:val="12"/>
          <w:szCs w:val="24"/>
        </w:rPr>
        <w:tab/>
        <w:tab/>
        <w:tab/>
        <w:tab/>
        <w:tab/>
      </w:r>
      <w:r>
        <w:rPr>
          <w:rFonts w:ascii="Arial" w:hAnsi="Arial" w:eastAsia="Times New Roman" w:cs="Times New Roman"/>
          <w:b w:val="0"/>
          <w:color w:val="231F20"/>
          <w:spacing w:val="-3"/>
          <w:sz w:val="12"/>
          <w:szCs w:val="24"/>
        </w:rPr>
      </w:r>
    </w:p>
    <w:p>
      <w:pPr>
        <w:pStyle w:val="BodyText"/>
        <w:kinsoku w:val="0"/>
        <w:overflowPunct w:val="0"/>
        <w:spacing w:before="21" w:line="240" w:lineRule="auto"/>
        <w:ind w:left="0" w:right="908" w:firstLine="0"/>
        <w:jc w:val="center"/>
        <w:rPr>
          <w:rFonts w:ascii="Arial" w:hAnsi="Arial" w:eastAsia="Times New Roman" w:cs="Times New Roman"/>
          <w:b w:val="0"/>
          <w:color w:val="000000"/>
          <w:sz w:val="12"/>
          <w:szCs w:val="24"/>
        </w:rPr>
      </w:pPr>
      <w:r>
        <w:rPr>
          <w:rFonts w:ascii="宋体" w:hAnsi="宋体" w:eastAsia="宋体" w:cs="Times New Roman"/>
          <w:b w:val="0"/>
          <w:color w:val="231F20"/>
          <w:sz w:val="12"/>
          <w:szCs w:val="24"/>
        </w:rPr>
        <w:t>天</w:t>
      </w:r>
      <w:r>
        <w:rPr>
          <w:rFonts w:ascii="Arial" w:hAnsi="Arial" w:eastAsia="Times New Roman" w:cs="Times New Roman"/>
          <w:b w:val="0"/>
          <w:color w:val="231F20"/>
          <w:sz w:val="12"/>
          <w:szCs w:val="24"/>
        </w:rPr>
      </w:r>
    </w:p>
    <w:p>
      <w:pPr>
        <w:pStyle w:val="BodyText"/>
        <w:kinsoku w:val="0"/>
        <w:overflowPunct w:val="0"/>
        <w:spacing w:before="9" w:line="240" w:lineRule="auto"/>
        <w:ind w:left="0" w:firstLine="0"/>
        <w:rPr>
          <w:rFonts w:ascii="Arial" w:hAnsi="Arial" w:eastAsia="Times New Roman" w:cs="Times New Roman"/>
          <w:b w:val="0"/>
          <w:i w:val="0"/>
          <w:sz w:val="10"/>
          <w:szCs w:val="24"/>
        </w:rPr>
      </w:pPr>
    </w:p>
    <w:p>
      <w:pPr>
        <w:pStyle w:val="BodyText"/>
        <w:kinsoku w:val="0"/>
        <w:overflowPunct w:val="0"/>
        <w:spacing w:before="86" w:line="240" w:lineRule="auto"/>
        <w:ind w:left="689" w:firstLine="0"/>
        <w:rPr>
          <w:rFonts w:ascii="Arial" w:hAnsi="Arial" w:eastAsia="Times New Roman" w:cs="Times New Roman"/>
          <w:b w:val="0"/>
          <w:color w:val="000000"/>
          <w:sz w:val="12"/>
          <w:szCs w:val="24"/>
        </w:rPr>
      </w:pPr>
      <w:r>
        <w:rPr>
          <w:rFonts w:ascii="Arial" w:hAnsi="Arial" w:eastAsia="Times New Roman" w:cs="Times New Roman"/>
          <w:b w:val="0"/>
          <w:i w:val="0"/>
          <w:sz w:val="10"/>
          <w:szCs w:val="24"/>
        </w:rPr>
        <w:pict>
          <v:group id="_x0000_s1105" style="height:79.95pt;margin-left:99.85pt;margin-top:7.35pt;mso-position-horizontal-relative:page;position:absolute;width:249.75pt;z-index:-251654144" coordsize="4995,1599" coordorigin="1997,147" o:allowincell="f">
            <v:shape id="_x0000_s1106" style="height:20;left:2002;mso-position-horizontal-relative:page;position:absolute;top:152;width:4985" coordsize="4985,20" o:allowincell="f" filled="f" stroked="t" strokecolor="#231f20" strokeweight="0.47pt" path="m,hhl4984,hhe">
              <v:stroke filltype="solid"/>
              <v:path arrowok="t"/>
            </v:shape>
            <v:shape id="_x0000_s1107" style="height:1589;left:2002;mso-position-horizontal-relative:page;position:absolute;top:152;width:4985" coordsize="4985,1589" o:allowincell="f" filled="f" stroked="t" strokecolor="#231f20" strokeweight="0.47pt" path="m,1588hhl4984,1588hhl4984,hhe">
              <v:stroke filltype="solid"/>
              <v:path arrowok="t"/>
            </v:shape>
            <v:shape id="_x0000_s1108" style="height:1589;left:2002;mso-position-horizontal-relative:page;position:absolute;top:152;width:20" coordsize="20,1589" o:allowincell="f" filled="f" stroked="t" strokecolor="#231f20" strokeweight="0.47pt" path="m,1588hhl,hhe">
              <v:stroke filltype="solid"/>
              <v:path arrowok="t"/>
            </v:shape>
            <v:shape id="_x0000_s1109" style="height:20;left:2002;mso-position-horizontal-relative:page;position:absolute;top:1740;width:4985" coordsize="4985,20" o:allowincell="f" filled="f" stroked="t" strokecolor="#231f20" strokeweight="0.47pt" path="m,hhl4984,hhe">
              <v:stroke filltype="solid"/>
              <v:path arrowok="t"/>
            </v:shape>
            <v:shape id="_x0000_s1110" style="height:1589;left:2002;mso-position-horizontal-relative:page;position:absolute;top:152;width:20" coordsize="20,1589" o:allowincell="f" filled="f" stroked="t" strokecolor="#231f20" strokeweight="0.47pt" path="m,1588hhl,hhe">
              <v:stroke filltype="solid"/>
              <v:path arrowok="t"/>
            </v:shape>
            <v:shape id="_x0000_s1111" style="height:57;left:2002;mso-position-horizontal-relative:page;position:absolute;top:1684;width:20" coordsize="20,57" o:allowincell="f" filled="f" stroked="t" strokecolor="#231f20" strokeweight="0.47pt" path="m,56hhl,hhe">
              <v:stroke filltype="solid"/>
              <v:path arrowok="t"/>
            </v:shape>
            <v:shape id="_x0000_s1112" style="height:47;left:2002;mso-position-horizontal-relative:page;position:absolute;top:152;width:20" coordsize="20,47" o:allowincell="f" filled="f" stroked="t" strokecolor="#231f20" strokeweight="0.47pt" path="m,hhl,47hhe">
              <v:stroke filltype="solid"/>
              <v:path arrowok="t"/>
            </v:shape>
            <v:shape id="_x0000_s1113" style="height:57;left:2708;mso-position-horizontal-relative:page;position:absolute;top:1684;width:20" coordsize="20,57" o:allowincell="f" filled="f" stroked="t" strokecolor="#231f20" strokeweight="0.47pt" path="m,56hhl,hhe">
              <v:stroke filltype="solid"/>
              <v:path arrowok="t"/>
            </v:shape>
            <v:shape id="_x0000_s1114" style="height:47;left:2708;mso-position-horizontal-relative:page;position:absolute;top:152;width:20" coordsize="20,47" o:allowincell="f" filled="f" stroked="t" strokecolor="#231f20" strokeweight="0.47pt" path="m,hhl,47hhe">
              <v:stroke filltype="solid"/>
              <v:path arrowok="t"/>
            </v:shape>
            <v:shape id="_x0000_s1115" style="height:57;left:3422;mso-position-horizontal-relative:page;position:absolute;top:1684;width:20" coordsize="20,57" o:allowincell="f" filled="f" stroked="t" strokecolor="#231f20" strokeweight="0.47pt" path="m,56hhl,hhe">
              <v:stroke filltype="solid"/>
              <v:path arrowok="t"/>
            </v:shape>
            <v:shape id="_x0000_s1116" style="height:47;left:3422;mso-position-horizontal-relative:page;position:absolute;top:152;width:20" coordsize="20,47" o:allowincell="f" filled="f" stroked="t" strokecolor="#231f20" strokeweight="0.47pt" path="m,hhl,47hhe">
              <v:stroke filltype="solid"/>
              <v:path arrowok="t"/>
            </v:shape>
            <v:shape id="_x0000_s1117" style="height:57;left:4137;mso-position-horizontal-relative:page;position:absolute;top:1684;width:20" coordsize="20,57" o:allowincell="f" filled="f" stroked="t" strokecolor="#231f20" strokeweight="0.47pt" path="m,56hhl,hhe">
              <v:stroke filltype="solid"/>
              <v:path arrowok="t"/>
            </v:shape>
            <v:shape id="_x0000_s1118" style="height:47;left:4137;mso-position-horizontal-relative:page;position:absolute;top:152;width:20" coordsize="20,47" o:allowincell="f" filled="f" stroked="t" strokecolor="#231f20" strokeweight="0.47pt" path="m,hhl,47hhe">
              <v:stroke filltype="solid"/>
              <v:path arrowok="t"/>
            </v:shape>
            <v:shape id="_x0000_s1119" style="height:57;left:4842;mso-position-horizontal-relative:page;position:absolute;top:1684;width:20" coordsize="20,57" o:allowincell="f" filled="f" stroked="t" strokecolor="#231f20" strokeweight="0.47pt" path="m,56hhl,hhe">
              <v:stroke filltype="solid"/>
              <v:path arrowok="t"/>
            </v:shape>
            <v:shape id="_x0000_s1120" style="height:47;left:4842;mso-position-horizontal-relative:page;position:absolute;top:152;width:20" coordsize="20,47" o:allowincell="f" filled="f" stroked="t" strokecolor="#231f20" strokeweight="0.47pt" path="m,hhl,47hhe">
              <v:stroke filltype="solid"/>
              <v:path arrowok="t"/>
            </v:shape>
            <v:shape id="_x0000_s1121" style="height:57;left:5557;mso-position-horizontal-relative:page;position:absolute;top:1684;width:20" coordsize="20,57" o:allowincell="f" filled="f" stroked="t" strokecolor="#231f20" strokeweight="0.47pt" path="m,56hhl,hhe">
              <v:stroke filltype="solid"/>
              <v:path arrowok="t"/>
            </v:shape>
            <v:shape id="_x0000_s1122" style="height:47;left:5557;mso-position-horizontal-relative:page;position:absolute;top:152;width:20" coordsize="20,47" o:allowincell="f" filled="f" stroked="t" strokecolor="#231f20" strokeweight="0.47pt" path="m,hhl,47hhe">
              <v:stroke filltype="solid"/>
              <v:path arrowok="t"/>
            </v:shape>
            <v:shape id="_x0000_s1123" style="height:57;left:6272;mso-position-horizontal-relative:page;position:absolute;top:1684;width:20" coordsize="20,57" o:allowincell="f" filled="f" stroked="t" strokecolor="#231f20" strokeweight="0.47pt" path="m,56hhl,hhe">
              <v:stroke filltype="solid"/>
              <v:path arrowok="t"/>
            </v:shape>
            <v:shape id="_x0000_s1124" style="height:47;left:6272;mso-position-horizontal-relative:page;position:absolute;top:152;width:20" coordsize="20,47" o:allowincell="f" filled="f" stroked="t" strokecolor="#231f20" strokeweight="0.47pt" path="m,hhl,47hhe">
              <v:stroke filltype="solid"/>
              <v:path arrowok="t"/>
            </v:shape>
            <v:shape id="_x0000_s1125" style="height:57;left:6987;mso-position-horizontal-relative:page;position:absolute;top:1684;width:20" coordsize="20,57" o:allowincell="f" filled="f" stroked="t" strokecolor="#231f20" strokeweight="0.47pt" path="m,56hhl,hhe">
              <v:stroke filltype="solid"/>
              <v:path arrowok="t"/>
            </v:shape>
            <v:shape id="_x0000_s1126" style="height:47;left:6987;mso-position-horizontal-relative:page;position:absolute;top:152;width:20" coordsize="20,47" o:allowincell="f" filled="f" stroked="t" strokecolor="#231f20" strokeweight="0.47pt" path="m,hhl,47hhe">
              <v:stroke filltype="solid"/>
              <v:path arrowok="t"/>
            </v:shape>
            <v:shape id="_x0000_s1127" style="height:20;left:2002;mso-position-horizontal-relative:page;position:absolute;top:1740;width:48" coordsize="48,20" o:allowincell="f" filled="f" stroked="t" strokecolor="#231f20" strokeweight="0.47pt" path="m,hhl47,hhe">
              <v:stroke filltype="solid"/>
              <v:path arrowok="t"/>
            </v:shape>
            <v:shape id="_x0000_s1128" style="height:20;left:6930;mso-position-horizontal-relative:page;position:absolute;top:1740;width:57" coordsize="57,20" o:allowincell="f" filled="f" stroked="t" strokecolor="#231f20" strokeweight="0.47pt" path="m56,hhl,hhe">
              <v:stroke filltype="solid"/>
              <v:path arrowok="t"/>
            </v:shape>
            <v:shape id="_x0000_s1129" style="height:20;left:2002;mso-position-horizontal-relative:page;position:absolute;top:1421;width:48" coordsize="48,20" o:allowincell="f" filled="f" stroked="t" strokecolor="#231f20" strokeweight="0.47pt" path="m,hhl47,hhe">
              <v:stroke filltype="solid"/>
              <v:path arrowok="t"/>
            </v:shape>
            <v:shape id="_x0000_s1130" style="height:20;left:6930;mso-position-horizontal-relative:page;position:absolute;top:1421;width:57" coordsize="57,20" o:allowincell="f" filled="f" stroked="t" strokecolor="#231f20" strokeweight="0.47pt" path="m56,hhl,hhe">
              <v:stroke filltype="solid"/>
              <v:path arrowok="t"/>
            </v:shape>
            <v:shape id="_x0000_s1131" style="height:20;left:2002;mso-position-horizontal-relative:page;position:absolute;top:1101;width:48" coordsize="48,20" o:allowincell="f" filled="f" stroked="t" strokecolor="#231f20" strokeweight="0.47pt" path="m,hhl47,hhe">
              <v:stroke filltype="solid"/>
              <v:path arrowok="t"/>
            </v:shape>
            <v:shape id="_x0000_s1132" style="height:20;left:6930;mso-position-horizontal-relative:page;position:absolute;top:1101;width:57" coordsize="57,20" o:allowincell="f" filled="f" stroked="t" strokecolor="#231f20" strokeweight="0.47pt" path="m56,hhl,hhe">
              <v:stroke filltype="solid"/>
              <v:path arrowok="t"/>
            </v:shape>
            <v:shape id="_x0000_s1133" style="height:20;left:2002;mso-position-horizontal-relative:page;position:absolute;top:782;width:48" coordsize="48,20" o:allowincell="f" filled="f" stroked="t" strokecolor="#231f20" strokeweight="0.47pt" path="m,hhl47,hhe">
              <v:stroke filltype="solid"/>
              <v:path arrowok="t"/>
            </v:shape>
            <v:shape id="_x0000_s1134" style="height:20;left:6930;mso-position-horizontal-relative:page;position:absolute;top:782;width:57" coordsize="57,20" o:allowincell="f" filled="f" stroked="t" strokecolor="#231f20" strokeweight="0.47pt" path="m56,hhl,hhe">
              <v:stroke filltype="solid"/>
              <v:path arrowok="t"/>
            </v:shape>
            <v:shape id="_x0000_s1135" style="height:20;left:2002;mso-position-horizontal-relative:page;position:absolute;top:462;width:48" coordsize="48,20" o:allowincell="f" filled="f" stroked="t" strokecolor="#231f20" strokeweight="0.47pt" path="m,hhl47,hhe">
              <v:stroke filltype="solid"/>
              <v:path arrowok="t"/>
            </v:shape>
            <v:shape id="_x0000_s1136" style="height:20;left:6930;mso-position-horizontal-relative:page;position:absolute;top:462;width:57" coordsize="57,20" o:allowincell="f" filled="f" stroked="t" strokecolor="#231f20" strokeweight="0.47pt" path="m56,hhl,hhe">
              <v:stroke filltype="solid"/>
              <v:path arrowok="t"/>
            </v:shape>
            <v:shape id="_x0000_s1137" style="height:20;left:2002;mso-position-horizontal-relative:page;position:absolute;top:152;width:48" coordsize="48,20" o:allowincell="f" filled="f" stroked="t" strokecolor="#231f20" strokeweight="0.47pt" path="m,hhl47,hhe">
              <v:stroke filltype="solid"/>
              <v:path arrowok="t"/>
            </v:shape>
            <v:shape id="_x0000_s1138" style="height:20;left:6930;mso-position-horizontal-relative:page;position:absolute;top:152;width:57" coordsize="57,20" o:allowincell="f" filled="f" stroked="t" strokecolor="#231f20" strokeweight="0.47pt" path="m56,hhl,hhe">
              <v:stroke filltype="solid"/>
              <v:path arrowok="t"/>
            </v:shape>
            <v:shape id="_x0000_s1139" style="height:20;left:2002;mso-position-horizontal-relative:page;position:absolute;top:152;width:4985" coordsize="4985,20" o:allowincell="f" filled="f" stroked="t" strokecolor="#231f20" strokeweight="0.47pt" path="m,hhl4984,hhe">
              <v:stroke filltype="solid"/>
              <v:path arrowok="t"/>
            </v:shape>
            <v:shape id="_x0000_s1140" style="height:1589;left:2002;mso-position-horizontal-relative:page;position:absolute;top:152;width:4985" coordsize="4985,1589" o:allowincell="f" filled="f" stroked="t" strokecolor="#231f20" strokeweight="0.47pt" path="m,1588hhl4984,1588hhl4984,hhe">
              <v:stroke filltype="solid"/>
              <v:path arrowok="t"/>
            </v:shape>
            <v:shape id="_x0000_s1141" style="height:1589;left:2002;mso-position-horizontal-relative:page;position:absolute;top:152;width:20" coordsize="20,1589" o:allowincell="f" filled="f" stroked="t" strokecolor="#231f20" strokeweight="0.47pt" path="m,1588hhl,hhe">
              <v:stroke filltype="solid"/>
              <v:path arrowok="t"/>
            </v:shape>
            <v:shape id="_x0000_s1142" style="height:988;left:2012;mso-position-horizontal-relative:page;position:absolute;top:264;width:4458" coordsize="4458,988" o:allowincell="f" filled="f" stroked="t" strokecolor="#3953a4" strokeweight="0.31pt" path="m,507hhl18,hhl28,648hhl47,423hhl56,159hhl75,291hhl84,592hhl103,686hhl112,648hhl131,206hhl141,366hhl159,413hhl169,357hhl188,479hhl197,470hhl216,564hhl225,526hhl244,714hhl254,460hhl272,319hhl282,442hhl300,188hhl310,423hhl329,611hhl338,300hhl357,479hhl366,601hhl385,376hhl395,733hhl413,667hhl423,272hhl442,573hhl451,451hhl470,648hhl489,460hhl498,630hhl517,385hhl526,451hhl545,630hhl554,394hhl573,507hhl583,648hhl601,723hhl611,272hhl630,488hhl639,526hhl658,564hhl667,131hhl686,263hhl696,235hhl714,140hhl724,695hhl743,329hhl752,507hhl771,658hhl780,357hhl799,470hhl808,733hhl827,423hhl837,667hhl855,488hhl865,442hhl884,648hhl893,714hhl912,498hhl921,733hhl940,799hhl949,282hhl968,300hhl987,864hhl997,442hhl1015,423hhl1025,517hhl1044,630hhl1053,827hhl1072,658hhl1081,498hhl1100,479hhl1109,507hhl1128,536hhl1137,630hhl1156,366hhl1166,630hhl1185,648hhl1194,723hhl1213,348hhl1222,658hhl1241,554hhl1250,545hhl1269,639hhl1278,686hhl1298,564hhl1307,686hhl1326,639hhl1335,479hhl1354,695hhl1363,376hhl1382,348hhl1391,545hhl1410,507hhl1420,263hhl1438,714hhl1448,385hhl1467,808hhl1486,630hhl1495,338hhl1514,47hhl1523,705hhl1542,394hhl1551,761hhl1570,338hhl1579,507hhl1598,385hhl1608,319hhl1627,630hhl1636,244hhl1655,498hhl1664,761hhl1683,432hhl1692,789hhl1711,498hhl1721,394hhl1739,545hhl1749,169hhl1768,620hhl1777,507hhl1796,705hhl1805,648hhl1824,601hhl1834,583hhl1852,394hhl1862,648hhl1880,235hhl1890,526hhl1909,432hhl1918,836hhl1937,752hhl1946,686hhl1965,498hhl1984,564hhl1993,488hhl2012,432hhl2022,394hhl2040,545hhl2050,470hhl2068,620hhl2078,554hhl2097,300hhl2106,338hhl2125,488hhl2134,517hhl2153,479hhl2163,498hhl2181,536hhl2191,470hhl2210,442hhl2219,479hhl2238,460hhl2247,394hhl2266,488hhl2276,498hhl2294,573hhl2304,507hhl2323,592hhl2332,601hhl2351,488hhl2360,583hhl2379,460hhl2388,507hhl2407,554hhl2417,206hhl2435,188hhl2445,676hhl2464,188hhl2482,564hhl2492,216hhl2511,413hhl2520,686hhl2539,564hhl2548,479hhl2567,583hhl2577,573hhl2595,526hhl2605,639hhl2623,592hhl2633,413hhl2652,620hhl2661,423hhl2680,536hhl2689,394hhl2708,310hhl2717,583hhl2736,545hhl2746,564hhl2765,517hhl2774,432hhl2793,667hhl2802,300hhl2821,507hhl2830,536hhl2849,498hhl2858,536hhl2877,442hhl2887,648hhl2906,554hhl2915,564hhl2934,601hhl2943,376hhl2962,235hhl2981,442hhl2990,583hhl3009,394hhl3018,987hhl3037,404hhl3047,488hhl3066,545hhl3075,554hhl3094,752hhl3103,451hhl3122,498hhl3131,263hhl3150,423hhl3159,423hhl3178,432hhl3188,554hhl3207,639hhl3216,451hhl3235,470hhl3244,498hhl3263,554hhl3272,451hhl3291,169hhl3301,517hhl3319,413hhl3329,564hhl3348,554hhl3357,460hhl3376,564hhl3385,498hhl3404,272hhl3413,310hhl3432,611hhl3442,329hhl3460,648hhl3479,545hhl3489,357hhl3507,554hhl3517,583hhl3536,376hhl3545,291hhl3564,554hhl3573,442hhl3592,526hhl3602,573hhl3620,817hhl3630,329hhl3648,601hhl3658,601hhl3677,470hhl3686,394hhl3705,789hhl3714,601hhl3733,394hhl3743,479hhl3761,460hhl3771,470hhl3790,592hhl3799,517hhl3818,583hhl3827,554hhl3846,300hhl3855,648hhl3874,300hhl3884,488hhl3903,564hhl3912,564hhl3931,460hhl3940,310hhl3959,564hhl3978,536hhl3987,573hhl4006,432hhl4015,723hhl4034,723hhl4044,507hhl4062,752hhl4072,460hhl4091,413hhl4100,554hhl4119,460hhl4128,479hhl4147,442hhl4157,319hhl4175,338hhl4185,620hhl4203,479hhl4213,592hhl4232,488hhl4241,488hhl4260,282hhl4269,526hhl4288,442hhl4297,479hhl4316,620hhl4326,526hhl4345,601hhl4354,583hhl4373,545hhl4382,545hhl4401,536hhl4410,517hhl4429,695hhl4438,451hhl4457,498hhe">
              <v:stroke filltype="solid"/>
              <v:path arrowok="t"/>
            </v:shape>
            <v:shape id="_x0000_s1143" style="height:1288;left:2012;mso-position-horizontal-relative:page;position:absolute;top:199;width:4458" coordsize="4458,1288" o:allowincell="f" filled="f" stroked="t" strokecolor="#0b8040" strokeweight="0.31pt" path="m,460hhl18,611hhl28,611hhl47,545hhl56,630hhl75,507hhl84,554hhl103,611hhl112,498hhl131,507hhl141,507hhl159,545hhl169,611hhl188,583hhl216,583hhl225,667hhl244,583hhl254,554hhl272,536hhl282,583hhl300,489hhl310,554hhl329,583hhl338,517hhl357,724hhl366,611hhl385,545hhl395,573hhl413,630hhl423,498hhl442,554hhl451,564hhl470,658hhl489,545hhl498,611hhl517,573hhl526,573hhl545,686hhl554,583hhl573,620hhl583,630hhl601,620hhl611,611hhl630,498hhl639,545hhl658,573hhl667,460hhl686,592hhl696,677hhl714,545hhl724,545hhl743,451hhl752,602hhl771,620hhl780,536hhl799,489hhl808,564hhl827,536hhl837,602hhl855,545hhl865,573hhl884,667hhl893,724hhl912,630hhl921,667hhl940,714hhl949,432hhl968,573hhl987,649hhl997,620hhl1015,470hhl1025,592hhl1044,630hhl1053,583hhl1072,658hhl1081,667hhl1100,564hhl1109,545hhl1128,460hhl1137,526hhl1156,639hhl1166,630hhl1185,620hhl1194,780hhl1213,602hhl1222,705hhl1241,564hhl1250,1287hhl1269,696hhl1278,507hhl1298,649hhl1307,526hhl1326,639hhl1335,611hhl1354,507hhl1363,564hhl1382,602hhl1391,696hhl1410,611hhl1420,489hhl1438,658hhl1448,611hhl1467,733hhl1486,526hhl1495,583hhl1514,357hhl1523,630hhl1542,526hhl1551,686hhl1570,470hhl1579,630hhl1598,489hhl1608,517hhl1627,564hhl1636,573hhl1655,460hhl1664,799hhl1683,507hhl1692,658hhl1711,630hhl1721,611hhl1739,686hhl1749,319hhl1768,592hhl1777,554hhl1796,658hhl1805,649hhl1824,630hhl1834,677hhl1852,592hhl1862,742hhl1880,451hhl1890,630hhl1909,564hhl1918,404hhl1937,592hhl1946,705hhl1965,696hhl1984,968hhl1993,460hhl2012,602hhl2022,451hhl2040,517hhl2050,554hhl2068,573hhl2078,677hhl2097,347hhl2106,451hhl2125,413hhl2134,573hhl2153,385hhl2163,639hhl2181,658hhl2191,649hhl2210,517hhl2219,hhl2238,573hhl2247,620hhl2266,507hhl2276,564hhl2294,611hhl2304,564hhl2323,536hhl2332,630hhl2351,592hhl2360,686hhl2379,526hhl2388,611hhl2407,620hhl2417,310hhl2435,639hhl2445,714hhl2464,620hhl2482,573hhl2492,489hhl2511,536hhl2520,696hhl2539,620hhl2548,564hhl2567,583hhl2577,658hhl2595,611hhl2605,630hhl2623,611hhl2633,507hhl2652,489hhl2661,602hhl2680,592hhl2689,564hhl2708,592hhl2717,602hhl2736,573hhl2746,620hhl2765,752hhl2774,602hhl2793,526hhl2802,536hhl2821,479hhl2830,630hhl2849,611hhl2858,780hhl2877,526hhl2887,649hhl2906,808hhl2915,649hhl2934,554hhl2943,639hhl2962,451hhl2981,639hhl2990,564hhl3009,554hhl3018,677hhl3037,724hhl3047,592hhl3066,564hhl3075,592hhl3094,282hhl3103,479hhl3122,573hhl3131,470hhl3150,573hhl3159,536hhl3178,460hhl3188,507hhl3207,573hhl3216,630hhl3235,526hhl3244,620hhl3263,545hhl3272,536hhl3291,573hhl3301,498hhl3319,630hhl3329,432hhl3348,583hhl3357,602hhl3376,583hhl3385,545hhl3404,507hhl3413,498hhl3432,620hhl3442,592hhl3460,677hhl3479,630hhl3489,554hhl3507,667hhl3517,649hhl3536,517hhl3545,366hhl3564,545hhl3573,573hhl3592,639hhl3602,573hhl3620,583hhl3630,536hhl3648,573hhl3658,432hhl3677,583hhl3686,564hhl3705,611hhl3714,564hhl3733,630hhl3743,658hhl3761,460hhl3771,545hhl3790,611hhl3799,667hhl3818,649hhl3827,583hhl3846,507hhl3855,583hhl3874,507hhl3884,554hhl3903,611hhl3912,564hhl3931,554hhl3940,677hhl3959,536hhl3978,630hhl3987,583hhl4006,442hhl4015,686hhl4034,686hhl4044,545hhl4062,658hhl4072,602hhl4091,498hhl4100,592hhl4119,592hhl4128,611hhl4147,442hhl4157,432hhl4175,564hhl4185,573hhl4203,573hhl4213,630hhl4232,620hhl4241,583hhl4260,489hhl4269,658hhl4288,630hhl4297,536hhl4316,836hhl4326,611hhl4345,554hhl4354,583hhl4373,592hhl4382,564hhl4401,602hhl4410,460hhl4429,592hhl4438,583hhl4457,714hhe">
              <v:stroke filltype="solid"/>
              <v:path arrowok="t"/>
            </v:shape>
            <v:shape id="_x0000_s1144" style="height:452;left:2012;mso-position-horizontal-relative:page;position:absolute;top:556;width:4458" coordsize="4458,452" o:allowincell="f" filled="f" stroked="t" strokecolor="#ed1f24" strokeweight="0.31pt" path="m,160hhl18,225hhl28,188hhl47,160hhl56,272hhl75,169hhl84,206hhl103,254hhl112,254hhl131,131hhl141,188hhl159,225hhl169,301hhl188,263hhl197,131hhl216,244hhl225,244hhl244,272hhl254,291hhl272,206hhl282,235hhl300,131hhl310,216hhl329,178hhl338,206hhl357,263hhl366,310hhl385,160hhl395,272hhl413,282hhl423,141hhl442,141hhl451,178hhl470,235hhl489,197hhl498,254hhl517,282hhl526,197hhl545,263hhl554,206hhl573,272hhl583,272hhl601,366hhl611,112hhl630,131hhl639,225hhl658,197hhl667,75hhl686,160hhl696,112hhl714,216hhl724,225hhl743,272hhl752,225hhl771,291hhl780,254hhl799,141hhl808,225hhl827,235hhl837,244hhl855,188hhl865,244hhl884,244hhl893,301hhl912,310hhl921,319hhl940,376hhl949,131hhl968,131hhl987,366hhl997,216hhl1015,75hhl1025,310hhl1044,216hhl1053,150hhl1072,329hhl1081,66hhl1100,254hhl1109,169hhl1128,178hhl1137,291hhl1156,160hhl1166,235hhl1185,272hhl1194,310hhl1213,235hhl1222,254hhl1241,338hhl1250,169hhl1269,254hhl1278,366hhl1298,291hhl1307,18hhl1326,272hhl1335,206hhl1354,169hhl1363,206hhl1382,225hhl1391,206hhl1410,244hhl1420,178hhl1438,329hhl1448,216hhl1467,413hhl1486,366hhl1495,197hhl1514,9hhl1523,188hhl1542,160hhl1551,254hhl1570,103hhl1579,263hhl1598,112hhl1608,141hhl1627,310hhl1636,150hhl1655,197hhl1664,357hhl1683,141hhl1692,319hhl1711,141hhl1721,122hhl1739,206hhl1749,28hhl1768,338hhl1777,244hhl1796,263hhl1805,329hhl1824,216hhl1834,357hhl1852,206hhl1862,310hhl1880,122hhl1890,282hhl1909,188hhl1918,188hhl1937,235hhl1946,206hhl1965,150hhl1984,263hhl1993,216hhl2012,47hhl2022,112hhl2040,263hhl2050,244hhl2068,235hhl2078,291hhl2097,94hhl2106,225hhl2125,178hhl2134,263hhl2153,206hhl2163,216hhl2181,263hhl2191,235hhl2210,216hhl2219,197hhl2238,244hhl2247,244hhl2266,254hhl2276,244hhl2294,272hhl2304,178hhl2323,206hhl2332,235hhl2351,225hhl2360,282hhl2379,206hhl2388,282hhl2407,188hhl2417,28hhl2435,141hhl2445,263hhl2464,197hhl2482,141hhl2492,188hhl2511,197hhl2520,244hhl2539,169hhl2548,169hhl2567,178hhl2577,197hhl2595,272hhl2605,244hhl2623,291hhl2633,47hhl2652,235hhl2661,197hhl2680,235hhl2689,188hhl2708,216hhl2717,178hhl2736,282hhl2746,310hhl2765,282hhl2774,206hhl2793,235hhl2802,188hhl2821,225hhl2830,150hhl2849,254hhl2858,451hhl2877,319hhl2887,348hhl2906,235hhl2915,225hhl2934,272hhl2943,244hhl2962,141hhl2981,235hhl2990,197hhl3009,169hhl3018,366hhl3037,301hhl3047,188hhl3066,263hhl3075,291hhl3094,432hhl3103,206hhl3122,197hhl3131,66hhl3150,235hhl3159,206hhl3178,122hhl3188,216hhl3207,282hhl3216,141hhl3235,225hhl3244,225hhl3263,319hhl3272,216hhl3291,112hhl3301,188hhl3319,197hhl3329,244hhl3348,188hhl3357,150hhl3376,272hhl3385,225hhl3404,131hhl3413,301hhl3432,432hhl3442,160hhl3460,282hhl3479,244hhl3489,244hhl3507,254hhl3517,301hhl3536,56hhl3545,122hhl3564,301hhl3573,197hhl3592,244hhl3602,301hhl3620,206hhl3630,160hhl3648,235hhl3658,225hhl3677,206hhl3686,254hhl3705,169hhl3714,9hhl3733,235hhl3743,244hhl3761,197hhl3771,160hhl3790,169hhl3799,225hhl3818,301hhl3827,216hhl3846,131hhl3855,319hhl3874,160hhl3884,254hhl3903,216hhl3912,216hhl3931,244hhl3940,188hhl3959,hhl3978,225hhl3987,263hhl4006,103hhl4015,319hhl4034,216hhl4044,188hhl4062,385hhl4072,160hhl4091,141hhl4100,263hhl4119,235hhl4128,206hhl4147,141hhl4157,206hhl4175,225hhl4185,206hhl4203,263hhl4213,282hhl4232,206hhl4241,169hhl4260,291hhl4269,282hhl4288,206hhl4297,188hhl4316,272hhl4326,206hhl4345,263hhl4354,263hhl4373,235hhl4382,225hhl4401,235hhl4410,160hhl4429,319hhl4438,206hhl4457,272hhe">
              <v:stroke filltype="solid"/>
              <v:path arrowok="t"/>
            </v:shape>
            <v:shape id="_x0000_s1145" style="height:583;left:2012;mso-position-horizontal-relative:page;position:absolute;top:434;width:4458" coordsize="4458,583" o:allowincell="f" filled="f" stroked="t" strokecolor="#1bbcbd" strokeweight="0.31pt" path="m,253hhl18,300hhl28,328hhl47,347hhl56,300hhl75,357hhl84,357hhl103,328hhl112,319hhl131,188hhl141,272hhl159,479hhl169,300hhl188,338hhl197,310hhl216,395hhl225,357hhl244,366hhl254,404hhl272,338hhl282,347hhl300,244hhl310,347hhl329,310hhl338,385hhl357,338hhl366,338hhl385,263hhl395,328hhl413,395hhl423,319hhl442,244hhl451,319hhl470,395hhl489,300hhl498,347hhl517,357hhl526,310hhl545,300hhl554,366hhl573,357hhl583,347hhl601,441hhl611,216hhl630,291hhl639,310hhl658,282hhl667,272hhl686,310hhl696,385hhl714,366hhl724,376hhl743,282hhl752,291hhl771,366hhl780,366hhl799,272hhl808,357hhl827,366hhl837,347hhl855,300hhl865,385hhl884,347hhl893,366hhl912,253hhl921,357hhl940,507hhl949,300hhl968,235hhl987,310hhl997,253hhl1015,310hhl1025,376hhl1044,376hhl1053,357hhl1072,395hhl1081,328hhl1100,263hhl1109,357hhl1128,338hhl1137,366hhl1156,282hhl1166,300hhl1185,376hhl1194,413hhl1213,423hhl1222,441hhl1241,413hhl1250,282hhl1269,385hhl1278,404hhl1298,507hhl1307,338hhl1326,582hhl1335,347hhl1354,272hhl1363,263hhl1382,282hhl1391,225hhl1410,385hhl1420,263hhl1438,357hhl1448,395hhl1467,526hhl1486,244hhl1495,328hhl1514,131hhl1523,272hhl1542,216hhl1551,470hhl1570,235hhl1579,507hhl1598,206hhl1608,385hhl1627,291hhl1636,272hhl1655,366hhl1664,545hhl1683,253hhl1692,413hhl1711,300hhl1721,385hhl1739,328hhl1749,188hhl1768,347hhl1777,516hhl1796,291hhl1805,347hhl1824,347hhl1834,338hhl1852,413hhl1862,366hhl1880,282hhl1890,423hhl1909,441hhl1918,328hhl1937,338hhl1946,385hhl1965,319hhl1984,319hhl1993,357hhl2012,122hhl2022,253hhl2040,404hhl2050,479hhl2068,413hhl2078,385hhl2097,235hhl2106,385hhl2125,300hhl2134,300hhl2153,310hhl2163,357hhl2181,376hhl2191,122hhl2210,310hhl2219,197hhl2238,300hhl2247,366hhl2266,376hhl2276,310hhl2294,357hhl2304,300hhl2323,385hhl2332,328hhl2351,310hhl2360,376hhl2379,338hhl2388,347hhl2407,376hhl2417,225hhl2435,395hhl2445,347hhl2464,413hhl2482,310hhl2492,206hhl2511,225hhl2520,404hhl2539,357hhl2548,282hhl2567,366hhl2577,328hhl2595,347hhl2605,310hhl2623,404hhl2633,272hhl2652,300hhl2661,328hhl2680,376hhl2689,197hhl2708,347hhl2717,197hhl2736,479hhl2746,441hhl2765,479hhl2774,423hhl2793,291hhl2802,235hhl2821,328hhl2830,291hhl2849,310hhl2858,338hhl2877,338hhl2887,376hhl2906,395hhl2915,432hhl2934,395hhl2943,206hhl2962,253hhl2981,376hhl2990,310hhl3009,319hhl3018,413hhl3037,460hhl3047,338hhl3066,328hhl3075,122hhl3094,545hhl3103,376hhl3122,263hhl3131,225hhl3150,300hhl3159,319hhl3178,272hhl3188,366hhl3207,366hhl3216,282hhl3235,404hhl3244,263hhl3263,357hhl3272,423hhl3291,366hhl3301,319hhl3319,338hhl3329,488hhl3348,366hhl3357,347hhl3376,404hhl3385,385hhl3404,225hhl3413,376hhl3432,479hhl3442,328hhl3460,413hhl3479,319hhl3489,395hhl3507,357hhl3517,395hhl3536,225hhl3545,188hhl3564,366hhl3573,357hhl3592,385hhl3602,310hhl3620,357hhl3630,300hhl3648,338hhl3658,366hhl3677,300hhl3686,357hhl3705,235hhl3714,310hhl3733,319hhl3743,282hhl3761,263hhl3771,300hhl3790,376hhl3799,385hhl3818,347hhl3827,376hhl3846,310hhl3855,441hhl3874,347hhl3884,319hhl3903,385hhl3912,282hhl3931,404hhl3940,263hhl3959,338hhl3978,357hhl3987,328hhl4006,347hhl4015,451hhl4034,545hhl4044,235hhl4062,507hhl4072,hhl4091,300hhl4100,310hhl4119,300hhl4128,235hhl4147,328hhl4157,347hhl4175,366hhl4185,244hhl4203,357hhl4213,366hhl4232,347hhl4241,395hhl4260,460hhl4269,319hhl4288,404hhl4297,338hhl4316,338hhl4326,291hhl4345,357hhl4354,291hhl4373,385hhl4382,338hhl4401,357hhl4410,225hhl4429,404hhl4438,319hhl4457,404hhe">
              <v:stroke filltype="solid"/>
              <v:path arrowok="t"/>
            </v:shape>
            <v:shape id="_x0000_s1146" style="height:593;left:2012;mso-position-horizontal-relative:page;position:absolute;top:509;width:4458" coordsize="4458,593" o:allowincell="f" filled="f" stroked="t" strokecolor="#a53f97" strokeweight="0.31pt" path="m,301hhl18,301hhl28,348hhl47,310hhl56,282hhl75,235hhl84,338hhl103,319hhl112,244hhl131,235hhl141,291hhl159,hhl169,225hhl188,206hhl197,282hhl216,301hhl225,291hhl244,206hhl254,272hhl272,272hhl282,310hhl300,206hhl310,301hhl329,253hhl338,263hhl357,263hhl366,301hhl385,263hhl395,282hhl413,272hhl423,244hhl442,263hhl451,272hhl470,253hhl489,150hhl498,272hhl517,282hhl526,263hhl545,310hhl554,244hhl573,235hhl583,216hhl601,385hhl611,253hhl630,206hhl639,244hhl658,263hhl667,188hhl686,244hhl696,235hhl714,272hhl724,282hhl743,319hhl752,263hhl771,244hhl780,272hhl799,206hhl808,291hhl827,272hhl837,244hhl855,263hhl865,244hhl884,272hhl893,376hhl912,291hhl921,291hhl940,357hhl949,263hhl968,188hhl987,348hhl997,272hhl1015,131hhl1025,498hhl1044,291hhl1053,272hhl1072,301hhl1081,225hhl1100,159hhl1109,206hhl1128,235hhl1137,263hhl1156,244hhl1166,272hhl1185,301hhl1194,348hhl1213,310hhl1222,319hhl1241,282hhl1250,291hhl1269,253hhl1278,329hhl1298,282hhl1307,253hhl1326,329hhl1335,338hhl1354,216hhl1363,301hhl1382,301hhl1391,272hhl1410,329hhl1420,206hhl1438,338hhl1448,329hhl1467,404hhl1486,291hhl1495,253hhl1514,112hhl1523,263hhl1542,253hhl1551,357hhl1570,206hhl1579,319hhl1598,206hhl1608,141hhl1627,301hhl1636,253hhl1655,282hhl1664,451hhl1683,263hhl1692,301hhl1711,301hhl1721,235hhl1739,329hhl1749,131hhl1768,263hhl1796,291hhl1805,404hhl1824,329hhl1834,385hhl1852,310hhl1862,348hhl1880,169hhl1890,319hhl1909,310hhl1918,112hhl1937,37hhl1946,366hhl1965,329hhl1984,291hhl1993,244hhl2012,178hhl2022,197hhl2040,263hhl2050,301hhl2078,301hhl2097,141hhl2106,263hhl2125,235hhl2134,272hhl2153,291hhl2163,244hhl2181,282hhl2191,301hhl2210,272hhl2219,197hhl2238,263hhl2247,301hhl2266,329hhl2276,319hhl2294,319hhl2304,206hhl2323,338hhl2332,301hhl2351,263hhl2360,329hhl2379,225hhl2388,282hhl2407,253hhl2417,141hhl2435,263hhl2445,225hhl2464,197hhl2482,253hhl2492,197hhl2511,263hhl2520,263hhl2539,272hhl2548,291hhl2567,282hhl2577,282hhl2595,291hhl2605,282hhl2623,301hhl2633,216hhl2652,225hhl2661,178hhl2680,291hhl2689,253hhl2708,272hhl2717,263hhl2736,301hhl2746,329hhl2765,338hhl2774,272hhl2793,206hhl2802,235hhl2821,206hhl2830,592hhl2849,451hhl2858,329hhl2877,235hhl2887,376hhl2906,291hhl2915,244hhl2934,216hhl2943,235hhl2962,188hhl2981,395hhl2990,253hhl3009,244hhl3018,376hhl3037,310hhl3047,291hhl3066,282hhl3075,301hhl3094,366hhl3103,263hhl3122,235hhl3131,159hhl3150,310hhl3159,235hhl3178,169hhl3188,291hhl3207,329hhl3216,244hhl3235,291hhl3244,319hhl3263,291hhl3272,282hhl3291,301hhl3301,235hhl3319,197hhl3329,253hhl3348,225hhl3357,310hhl3376,301hhl3385,282hhl3404,216hhl3413,206hhl3432,291hhl3442,282hhl3460,319hhl3479,310hhl3489,291hhl3507,244hhl3517,366hhl3536,216hhl3545,112hhl3564,310hhl3573,319hhl3592,301hhl3602,282hhl3620,291hhl3630,253hhl3648,225hhl3658,329hhl3677,282hhl3686,272hhl3705,235hhl3714,244hhl3733,225hhl3743,hhl3761,282hhl3771,253hhl3790,272hhl3799,301hhl3818,282hhl3827,291hhl3846,206hhl3855,319hhl3874,301hhl3884,301hhl3903,310hhl3912,216hhl3931,319hhl3940,282hhl3959,272hhl3978,291hhl3987,235hhl4006,291hhl4015,310hhl4034,301hhl4044,188hhl4062,385hhl4072,225hhl4091,169hhl4100,319hhl4119,206hhl4128,206hhl4147,235hhl4157,216hhl4175,244hhl4185,244hhl4203,282hhl4213,263hhl4232,225hhl4241,159hhl4260,301hhl4269,329hhl4288,263hhl4297,225hhl4316,357hhl4326,282hhl4345,310hhl4354,225hhl4373,319hhl4382,197hhl4401,301hhl4410,216hhl4429,319hhl4438,310hhl4457,329hhe">
              <v:stroke filltype="solid"/>
              <v:path arrowok="t"/>
            </v:shape>
            <v:shape id="_x0000_s1147" style="height:226;left:2012;mso-position-horizontal-relative:page;position:absolute;top:650;width:4458" coordsize="4458,226" o:allowincell="f" filled="f" stroked="t" strokecolor="#bebf32" strokeweight="0.31pt" path="m,169hhl18,141hhl28,188hhl47,122hhl56,103hhl75,141hhl84,122hhl103,131hhl112,150hhl131,112hhl141,141hhl159,122hhl169,159hhl188,131hhl197,112hhl216,84hhl225,141hhl244,122hhl254,112hhl272,150hhl282,141hhl300,131hhl310,178hhl329,122hhl338,131hhl357,169hhl366,159hhl385,122hhl395,141hhl413,131hhl423,103hhl442,122hhl451,131hhl470,141hhl489,122hhl498,141hhl517,131hhl526,56hhl545,141hhl554,159hhl573,141hhl583,122hhl601,188hhl611,141hhl630,75hhl639,141hhl658,93hhl667,112hhl686,159hhl696,131hhl714,131hhl724,122hhl743,159hhl752,150hhl771,159hhl780,122hhl799,75hhl808,112hhl827,112hhl837,141hhl855,93hhl865,112hhl884,159hhl893,178hhl912,141hhl921,169hhl940,206hhl949,141hhl968,131hhl987,197hhl997,84hhl1015,112hhl1025,225hhl1044,159hhl1053,65hhl1072,169hhl1081,93hhl1100,65hhl1109,103hhl1128,122hhl1137,103hhl1156,122hhl1166,122hhl1185,131hhl1194,188hhl1213,122hhl1222,112hhl1241,197hhl1250,103hhl1269,150hhl1278,169hhl1298,169hhl1307,122hhl1326,150hhl1335,150hhl1354,122hhl1363,131hhl1382,159hhl1391,84hhl1410,188hhl1420,122hhl1438,169hhl1448,112hhl1467,197hhl1486,75hhl1495,150hhl1514,75hhl1523,131hhl1542,112hhl1551,216hhl1570,37hhl1579,hhl1598,37hhl1608,75hhl1627,103hhl1636,93hhl1655,103hhl1664,188hhl1683,112hhl1692,141hhl1711,141hhl1721,93hhl1739,122hhl1749,75hhl1768,93hhl1777,131hhl1796,159hhl1805,141hhl1824,122hhl1834,122hhl1852,131hhl1862,150hhl1880,46hhl1890,150hhl1909,84hhl1918,93hhl1937,122hhl1946,216hhl1965,178hhl1984,206hhl1993,112hhl2012,18hhl2022,56hhl2040,141hhl2050,150hhl2068,122hhl2078,216hhl2097,75hhl2106,159hhl2125,188hhl2134,122hhl2153,131hhl2163,103hhl2181,150hhl2191,112hhl2210,159hhl2219,150hhl2238,169hhl2247,141hhl2266,122hhl2276,131hhl2294,131hhl2304,84hhl2323,141hhl2332,131hhl2351,150hhl2360,150hhl2379,112hhl2388,150hhl2407,131hhl2417,75hhl2435,131hhl2445,103hhl2464,131hhl2482,141hhl2492,56hhl2511,178hhl2520,150hhl2539,103hhl2548,131hhl2567,103hhl2577,122hhl2595,141hhl2605,103hhl2623,159hhl2633,131hhl2652,141hhl2661,112hhl2680,150hhl2689,131hhl2708,103hhl2717,93hhl2736,150hhl2746,225hhl2765,150hhl2774,159hhl2793,131hhl2802,75hhl2821,46hhl2830,hhl2849,hhl2858,188hhl2877,141hhl2887,216hhl2906,150hhl2915,93hhl2934,150hhl2943,141hhl2962,75hhl2981,188hhl2990,141hhl3009,112hhl3018,197hhl3037,197hhl3047,112hhl3066,150hhl3103,150hhl3122,122hhl3131,131hhl3150,93hhl3159,141hhl3178,75hhl3188,178hhl3207,159hhl3216,84hhl3235,141hhl3244,84hhl3263,141hhl3272,112hhl3291,122hhl3301,122hhl3319,93hhl3329,122hhl3348,84hhl3357,141hhl3376,150hhl3385,141hhl3404,112hhl3413,131hhl3432,159hhl3442,122hhl3460,178hhl3479,159hhl3489,122hhl3507,141hhl3517,188hhl3536,75hhl3545,65hhl3564,141hhl3573,56hhl3592,150hhl3602,131hhl3620,103hhl3630,93hhl3648,122hhl3658,112hhl3677,150hhl3686,112hhl3705,103hhl3714,103hhl3733,178hhl3743,122hhl3761,112hhl3771,65hhl3790,159hhl3799,65hhl3818,159hhl3827,150hhl3846,112hhl3855,141hhl3874,84hhl3884,75hhl3903,159hhl3912,93hhl3931,141hhl3940,103hhl3959,141hhl3978,122hhl3987,103hhl4006,65hhl4015,159hhl4034,112hhl4044,131hhl4062,188hhl4072,112hhl4091,84hhl4100,150hhl4119,84hhl4128,93hhl4147,93hhl4157,150hhl4175,103hhl4185,93hhl4203,112hhl4213,122hhl4232,131hhl4241,84hhl4260,122hhl4269,159hhl4288,131hhl4297,84hhl4316,169hhl4326,75hhl4345,141hhl4354,37hhl4373,103hhl4382,112hhl4401,103hhl4410,75hhl4429,178hhl4438,103hhl4457,159hhe">
              <v:stroke filltype="solid"/>
              <v:path arrowok="t"/>
            </v:shape>
            <v:shape id="_x0000_s1148" style="height:1053;left:2012;mso-position-horizontal-relative:page;position:absolute;top:349;width:4458" coordsize="4458,1053" o:allowincell="f" filled="f" stroked="t" strokecolor="#626365" strokeweight="0.31pt" path="m,395hhl18,301hhl28,489hhl47,442hhl56,301hhl75,329hhl84,404hhl103,592hhl112,611hhl131,141hhl141,366hhl159,357hhl169,385hhl188,432hhl197,442hhl216,451hhl225,479hhl244,470hhl254,385hhl272,385hhl282,442hhl300,310hhl310,451hhl329,479hhl338,366hhl357,507hhl366,479hhl385,319hhl395,498hhl413,526hhl423,329hhl442,357hhl451,432hhl470,498hhl489,366hhl498,470hhl517,301hhl526,413hhl545,432hhl554,254hhl573,395hhl583,470hhl601,601hhl611,329hhl630,357hhl639,338hhl658,507hhl667,hhl686,404hhl696,272hhl714,451hhl724,376hhl743,376hhl752,470hhl771,498hhl780,357hhl799,291hhl808,470hhl827,376hhl837,517hhl855,395hhl865,413hhl884,489hhl893,573hhl912,442hhl921,498hhl940,573hhl949,282hhl968,310hhl987,667hhl997,413hhl1015,348hhl1025,526hhl1044,442hhl1053,507hhl1072,413hhl1081,366hhl1100,451hhl1109,338hhl1128,498hhl1137,489hhl1156,310hhl1166,517hhl1185,461hhl1194,620hhl1213,432hhl1222,498hhl1241,545hhl1250,413hhl1269,1052hhl1278,639hhl1298,357hhl1307,573hhl1326,714hhl1335,517hhl1354,620hhl1363,150hhl1382,385hhl1391,489hhl1410,526hhl1420,404hhl1438,564hhl1448,395hhl1467,667hhl1486,620hhl1495,235hhl1514,225hhl1523,479hhl1542,263hhl1551,601hhl1570,254hhl1579,329hhl1598,366hhl1608,366hhl1627,507hhl1636,291hhl1655,244hhl1664,601hhl1683,348hhl1692,554hhl1711,366hhl1721,244hhl1739,592hhl1749,461hhl1768,338hhl1777,451hhl1796,705hhl1805,526hhl1824,423hhl1834,376hhl1852,366hhl1862,536hhl1880,66hhl1890,611hhl1909,451hhl1918,442hhl1937,526hhl1946,536hhl1965,329hhl1984,376hhl1993,357hhl2012,319hhl2022,244hhl2040,564hhl2050,461hhl2068,432hhl2078,583hhl2097,272hhl2106,395hhl2125,310hhl2134,404hhl2153,479hhl2163,423hhl2181,432hhl2191,413hhl2210,442hhl2219,432hhl2238,451hhl2247,366hhl2266,319hhl2276,470hhl2294,536hhl2304,442hhl2323,423hhl2332,451hhl2351,404hhl2360,507hhl2379,395hhl2388,461hhl2407,413hhl2417,169hhl2435,338hhl2445,517hhl2464,301hhl2482,385hhl2492,197hhl2511,404hhl2520,489hhl2539,423hhl2548,423hhl2567,442hhl2577,489hhl2595,376hhl2605,536hhl2623,479hhl2633,366hhl2652,470hhl2661,357hhl2680,442hhl2689,395hhl2708,282hhl2717,451hhl2736,442hhl2746,479hhl2765,376hhl2774,385hhl2793,507hhl2802,319hhl2821,366hhl2830,357hhl2849,479hhl2858,536hhl2877,470hhl2887,545hhl2906,376hhl2915,442hhl2934,507hhl2943,357hhl2962,263hhl2981,498hhl2990,461hhl3009,338hhl3018,799hhl3037,442hhl3047,404hhl3066,442hhl3075,517hhl3094,554hhl3103,413hhl3122,413hhl3131,263hhl3150,413hhl3159,432hhl3178,376hhl3188,470hhl3207,451hhl3216,423hhl3235,376hhl3244,451hhl3263,479hhl3272,470hhl3291,338hhl3301,395hhl3319,263hhl3329,470hhl3348,385hhl3357,413hhl3376,432hhl3385,432hhl3404,329hhl3413,376hhl3432,479hhl3442,291hhl3460,507hhl3479,442hhl3489,423hhl3507,479hhl3517,489hhl3536,329hhl3545,291hhl3564,442hhl3573,319hhl3592,423hhl3602,423hhl3620,442hhl3630,338hhl3648,432hhl3658,470hhl3677,366hhl3686,366hhl3705,489hhl3714,432hhl3733,423hhl3743,479hhl3761,413hhl3771,329hhl3790,507hhl3799,366hhl3818,432hhl3827,442hhl3846,329hhl3855,461hhl3874,282hhl3884,461hhl3903,479hhl3912,376hhl3931,432hhl3940,376hhl3959,489hhl3978,366hhl3987,479hhl4006,357hhl4015,545hhl4034,479hhl4044,348hhl4062,592hhl4072,451hhl4091,216hhl4100,479hhl4119,432hhl4128,413hhl4147,385hhl4157,366hhl4175,357hhl4185,489hhl4203,395hhl4213,461hhl4232,451hhl4241,329hhl4260,554hhl4269,498hhl4288,470hhl4297,442hhl4316,536hhl4326,376hhl4345,470hhl4354,413hhl4373,545hhl4382,470hhl4401,385hhl4410,376hhl4429,583hhl4438,348hhl4457,376hhe">
              <v:stroke filltype="solid"/>
              <v:path arrowok="t"/>
            </v:shape>
            <v:shape id="_x0000_s1149" style="height:461;left:2012;mso-position-horizontal-relative:page;position:absolute;top:613;width:4458" coordsize="4458,461" o:allowincell="f" filled="f" stroked="t" strokecolor="#3953a4" strokeweight="0.31pt" path="m,131hhl18,140hhl28,122hhl47,235hhl56,169hhl75,159hhl84,131hhl103,188hhl112,159hhl131,103hhl141,188hhl159,140hhl169,216hhl188,310hhl197,140hhl216,169hhl225,197hhl244,169hhl254,150hhl272,216hhl282,159hhl300,84hhl310,206hhl329,84hhl338,225hhl357,169hhl366,206hhl385,159hhl395,178hhl413,225hhl423,131hhl442,122hhl451,140hhl470,159hhl489,159hhl498,197hhl517,169hhl526,159hhl545,206hhl554,169hhl573,150hhl583,140hhl601,169hhl611,150hhl630,375hhl639,178hhl658,178hhl667,159hhl686,140hhl696,122hhl714,197hhl724,169hhl743,178hhl752,235hhl771,235hhl780,188hhl799,75hhl808,150hhl827,188hhl837,131hhl855,140hhl865,150hhl884,103hhl893,291hhl912,93hhl921,150hhl940,244hhl949,112hhl968,225hhl987,216hhl997,197hhl1015,131hhl1025,150hhl1044,310hhl1053,122hhl1072,216hhl1081,206hhl1100,131hhl1109,131hhl1128,65hhl1137,169hhl1156,188hhl1166,150hhl1185,197hhl1194,244hhl1213,197hhl1222,300hhl1241,282hhl1250,178hhl1269,169hhl1278,244hhl1298,159hhl1307,140hhl1326,300hhl1335,150hhl1354,75hhl1363,169hhl1382,159hhl1391,169hhl1410,206hhl1420,178hhl1438,225hhl1448,178hhl1467,357hhl1486,197hhl1495,112hhl1514,56hhl1523,188hhl1542,216hhl1551,253hhl1570,103hhl1579,140hhl1598,46hhl1608,112hhl1627,188hhl1636,216hhl1655,235hhl1664,244hhl1683,122hhl1692,188hhl1711,103hhl1721,225hhl1739,178hhl1749,140hhl1768,206hhl1777,131hhl1796,122hhl1805,140hhl1824,159hhl1834,140hhl1852,216hhl1862,hhl1880,140hhl1890,216hhl1909,150hhl1918,150hhl1937,131hhl1946,253hhl1965,357hhl1984,235hhl1993,169hhl2012,103hhl2022,159hhl2040,159hhl2050,169hhl2068,169hhl2078,159hhl2097,169hhl2106,159hhl2125,216hhl2134,272hhl2153,197hhl2163,93hhl2181,188hhl2191,150hhl2210,188hhl2219,197hhl2238,178hhl2247,112hhl2266,140hhl2276,169hhl2294,188hhl2304,122hhl2323,122hhl2332,197hhl2351,131hhl2360,188hhl2379,112hhl2388,197hhl2407,169hhl2417,56hhl2435,140hhl2445,150hhl2464,178hhl2482,197hhl2492,122hhl2511,159hhl2520,140hhl2539,103hhl2548,188hhl2567,150hhl2577,131hhl2595,169hhl2605,225hhl2623,150hhl2633,169hhl2652,272hhl2661,150hhl2680,244hhl2689,206hhl2708,122hhl2717,169hhl2736,131hhl2746,131hhl2765,150hhl2774,169hhl2793,159hhl2802,103hhl2821,131hhl2830,197hhl2849,225hhl2858,460hhl2877,188hhl2887,206hhl2906,216hhl2915,169hhl2934,216hhl2943,159hhl2962,169hhl2981,169hhl2990,122hhl3009,131hhl3018,253hhl3037,300hhl3047,197hhl3066,159hhl3075,188hhl3094,169hhl3103,216hhl3122,169hhl3131,103hhl3150,122hhl3159,150hhl3178,93hhl3188,225hhl3207,197hhl3216,122hhl3235,112hhl3244,131hhl3263,169hhl3272,159hhl3291,188hhl3301,84hhl3319,140hhl3329,103hhl3348,159hhl3357,188hhl3376,178hhl3385,188hhl3404,93hhl3413,122hhl3432,225hhl3442,150hhl3460,159hhl3479,235hhl3489,206hhl3507,169hhl3517,253hhl3536,122hhl3545,37hhl3564,131hhl3573,225hhl3592,93hhl3602,169hhl3620,178hhl3630,131hhl3648,150hhl3658,188hhl3677,169hhl3686,197hhl3705,122hhl3714,131hhl3733,122hhl3743,131hhl3761,178hhl3771,140hhl3790,131hhl3799,131hhl3818,188hhl3827,131hhl3846,122hhl3855,263hhl3874,150hhl3884,159hhl3903,197hhl3912,150hhl3931,150hhl3940,178hhl3959,244hhl3978,197hhl3987,150hhl4006,169hhl4015,169hhl4034,150hhl4044,93hhl4062,112hhl4072,169hhl4091,150hhl4100,159hhl4119,188hhl4128,206hhl4147,122hhl4157,103hhl4175,150hhl4185,65hhl4203,159hhl4213,178hhl4232,131hhl4241,178hhl4260,150hhl4269,244hhl4288,178hhl4297,150hhl4316,188hhl4326,122hhl4345,235hhl4354,150hhl4373,140hhl4382,122hhl4401,206hhl4410,93hhl4429,235hhl4438,84hhl4457,122hhe">
              <v:stroke filltype="solid"/>
              <v:path arrowok="t"/>
            </v:shape>
            <v:shape id="_x0000_s1150" style="height:564;left:2012;mso-position-horizontal-relative:page;position:absolute;top:518;width:4458" coordsize="4458,564" o:allowincell="f" filled="f" stroked="t" strokecolor="#0b8040" strokeweight="0.31pt" path="m,329hhl18,291hhl28,310hhl47,244hhl56,282hhl75,225hhl84,253hhl103,263hhl112,225hhl131,244hhl141,197hhl159,225hhl169,272hhl188,216hhl197,253hhl216,319hhl225,291hhl244,206hhl254,253hhl272,178hhl282,291hhl300,253hhl310,282hhl329,282hhl338,272hhl357,225hhl366,272hhl385,272hhl395,216hhl413,310hhl423,234hhl442,216hhl451,517hhl470,422hhl489,272hhl498,234hhl517,301hhl526,216hhl545,244hhl554,291hhl573,244hhl583,225hhl601,310hhl611,169hhl630,225hhl639,234hhl658,197hhl667,225hhl686,253hhl696,244hhl714,301hhl724,272hhl743,282hhl752,272hhl771,253hhl780,253hhl799,216hhl808,272hhl827,253hhl837,301hhl855,225hhl865,244hhl884,338hhl893,301hhl912,225hhl921,319hhl940,282hhl949,282hhl968,225hhl987,301hhl997,178hhl1015,131hhl1025,244hhl1044,291hhl1053,197hhl1072,563hhl1081,460hhl1100,310hhl1109,94hhl1128,253hhl1137,272hhl1156,244hhl1166,272hhl1185,263hhl1194,291hhl1213,206hhl1222,282hhl1241,225hhl1250,244hhl1269,234hhl1278,301hhl1298,234hhl1307,282hhl1326,hhl1335,188hhl1354,206hhl1363,197hhl1382,178hhl1391,216hhl1410,244hhl1420,225hhl1438,291hhl1448,225hhl1467,291hhl1486,225hhl1495,310hhl1514,225hhl1523,272hhl1542,37hhl1551,329hhl1570,244hhl1579,329hhl1598,206hhl1608,253hhl1627,225hhl1636,291hhl1655,197hhl1664,338hhl1683,301hhl1692,178hhl1711,225hhl1721,263hhl1739,291hhl1749,131hhl1768,301hhl1777,141hhl1796,234hhl1805,234hhl1824,225hhl1834,234hhl1852,253hhl1862,263hhl1880,188hhl1890,282hhl1909,253hhl1918,282hhl1937,376hhl1946,197hhl1965,301hhl1984,234hhl1993,272hhl2012,122hhl2022,188hhl2040,225hhl2050,310hhl2068,338hhl2078,225hhl2097,225hhl2106,291hhl2125,291hhl2134,206hhl2153,301hhl2163,282hhl2181,291hhl2191,216hhl2210,225hhl2219,460hhl2238,282hhl2247,234hhl2266,338hhl2276,234hhl2294,282hhl2304,216hhl2323,225hhl2332,272hhl2351,234hhl2360,310hhl2379,234hhl2388,188hhl2407,263hhl2417,159hhl2435,347hhl2445,291hhl2464,216hhl2482,263hhl2492,169hhl2511,319hhl2520,310hhl2539,263hhl2548,225hhl2567,234hhl2577,291hhl2595,234hhl2605,301hhl2623,272hhl2633,282hhl2652,282hhl2661,244hhl2680,291hhl2689,225hhl2708,216hhl2717,225hhl2736,253hhl2746,357hhl2765,159hhl2774,301hhl2793,197hhl2802,150hhl2821,282hhl2830,253hhl2849,301hhl2858,338hhl2877,263hhl2887,338hhl2906,263hhl2915,225hhl2934,282hhl2943,272hhl2962,394hhl2981,319hhl2990,234hhl3009,206hhl3018,319hhl3037,319hhl3047,282hhl3066,244hhl3075,319hhl3094,310hhl3103,498hhl3122,329hhl3131,169hhl3150,263hhl3159,272hhl3178,141hhl3188,291hhl3207,301hhl3216,169hhl3235,234hhl3244,159hhl3263,319hhl3272,197hhl3291,272hhl3301,272hhl3319,197hhl3329,272hhl3348,376hhl3357,441hhl3376,253hhl3385,291hhl3404,225hhl3413,234hhl3432,357hhl3442,216hhl3460,301hhl3479,272hhl3489,319hhl3507,244hhl3517,319hhl3536,206hhl3545,169hhl3564,301hhl3573,244hhl3592,329hhl3602,244hhl3620,263hhl3630,282hhl3648,234hhl3658,291hhl3677,197hhl3686,244hhl3705,301hhl3714,234hhl3733,225hhl3743,272hhl3761,234hhl3771,338hhl3790,234hhl3799,216hhl3818,272hhl3827,244hhl3846,216hhl3855,338hhl3874,159hhl3884,216hhl3903,272hhl3912,244hhl3931,272hhl3940,263hhl3959,263hhl3978,310hhl3987,404hhl4006,310hhl4015,225hhl4034,169hhl4044,253hhl4062,263hhl4072,206hhl4091,216hhl4100,338hhl4119,178hhl4128,131hhl4147,225hhl4157,291hhl4175,272hhl4185,244hhl4203,272hhl4213,206hhl4232,263hhl4241,301hhl4260,329hhl4269,282hhl4288,244hhl4297,216hhl4316,253hhl4326,169hhl4345,216hhl4354,272hhl4373,263hhl4382,263hhl4401,216hhl4410,216hhl4429,263hhl4438,244hhl4457,244hhe">
              <v:stroke filltype="solid"/>
              <v:path arrowok="t"/>
            </v:shape>
            <v:shape id="_x0000_s1151" style="height:424;left:2012;mso-position-horizontal-relative:page;position:absolute;top:575;width:4458" coordsize="4458,424" o:allowincell="f" filled="f" stroked="t" strokecolor="#ed1f24" strokeweight="0.31pt" path="m,207hhl18,225hhl28,254hhl47,178hhl56,188hhl75,254hhl84,235hhl103,197hhl112,150hhl131,150hhl141,169hhl159,178hhl169,207hhl188,225hhl197,207hhl216,244hhl225,272hhl244,235hhl254,338hhl272,188hhl282,244hhl300,103hhl310,141hhl329,159hhl338,244hhl357,244hhl366,291hhl385,159hhl395,188hhl413,254hhl423,112hhl442,188hhl451,141hhl470,178hhl489,197hhl498,188hhl517,216hhl526,216hhl545,254hhl554,178hhl573,244hhl583,159hhl601,291hhl611,207hhl630,282hhl639,244hhl658,112hhl667,112hhl686,272hhl696,207hhl714,178hhl724,169hhl743,235hhl752,254hhl771,263hhl780,188hhl799,103hhl808,235hhl827,263hhl837,188hhl855,159hhl865,178hhl884,301hhl893,272hhl912,216hhl921,282hhl940,338hhl949,169hhl968,141hhl987,254hhl997,122hhl1015,103hhl1025,188hhl1044,244hhl1053,207hhl1072,178hhl1081,159hhl1100,169hhl1109,263hhl1128,207hhl1137,188hhl1156,159hhl1166,272hhl1185,244hhl1194,291hhl1213,216hhl1222,244hhl1241,263hhl1250,197hhl1269,188hhl1278,282hhl1298,235hhl1307,178hhl1326,225hhl1335,244hhl1354,159hhl1363,216hhl1382,197hhl1391,159hhl1410,244hhl1420,216hhl1438,376hhl1448,301hhl1467,263hhl1486,216hhl1495,225hhl1514,hhl1523,169hhl1542,197hhl1551,254hhl1570,131hhl1579,254hhl1598,94hhl1608,122hhl1627,216hhl1636,103hhl1655,169hhl1664,423hhl1683,207hhl1692,272hhl1711,112hhl1721,150hhl1739,216hhl1749,18hhl1768,225hhl1777,141hhl1796,263hhl1805,263hhl1824,291hhl1834,244hhl1852,112hhl1862,225hhl1880,103hhl1890,235hhl1909,159hhl1918,169hhl1937,207hhl1946,225hhl1965,263hhl1984,254hhl1993,159hhl2012,112hhl2022,141hhl2040,197hhl2050,263hhl2068,207hhl2078,282hhl2097,84hhl2106,216hhl2125,169hhl2134,178hhl2153,169hhl2163,188hhl2181,225hhl2191,207hhl2210,225hhl2219,159hhl2238,225hhl2247,244hhl2266,244hhl2276,188hhl2294,235hhl2304,150hhl2323,235hhl2332,178hhl2351,225hhl2360,254hhl2379,197hhl2388,225hhl2407,188hhl2417,84hhl2435,141hhl2445,235hhl2464,197hhl2482,216hhl2492,94hhl2511,131hhl2520,235hhl2539,225hhl2548,282hhl2567,141hhl2577,178hhl2595,207hhl2605,216hhl2623,244hhl2633,169hhl2652,235hhl2661,178hhl2680,216hhl2689,207hhl2708,169hhl2717,188hhl2736,197hhl2746,244hhl2765,282hhl2774,197hhl2793,216hhl2802,178hhl2821,150hhl2830,141hhl2849,197hhl2858,301hhl2877,207hhl2887,348hhl2906,225hhl2915,169hhl2934,197hhl2943,169hhl2962,178hhl2981,301hhl2990,178hhl3009,141hhl3018,413hhl3037,291hhl3047,197hhl3066,197hhl3075,272hhl3094,235hhl3103,207hhl3122,188hhl3131,122hhl3150,216hhl3159,169hhl3178,131hhl3188,244hhl3207,301hhl3216,150hhl3235,207hhl3244,207hhl3263,244hhl3272,235hhl3291,169hhl3301,188hhl3319,159hhl3329,225hhl3348,169hhl3357,178hhl3376,272hhl3385,244hhl3404,150hhl3413,159hhl3432,291hhl3442,178hhl3460,329hhl3479,235hhl3489,197hhl3507,225hhl3517,338hhl3536,103hhl3545,47hhl3564,216hhl3573,178hhl3592,282hhl3602,169hhl3620,235hhl3630,141hhl3648,169hhl3658,207hhl3677,207hhl3686,216hhl3705,159hhl3714,169hhl3733,197hhl3743,225hhl3761,159hhl3771,178hhl3790,254hhl3799,159hhl3818,282hhl3827,254hhl3846,207hhl3855,272hhl3874,169hhl3884,207hhl3903,272hhl3912,178hhl3931,235hhl3940,197hhl3959,188hhl3978,216hhl3987,216hhl4006,141hhl4015,235hhl4034,235hhl4044,159hhl4062,319hhl4072,150hhl4091,131hhl4100,207hhl4119,216hhl4128,244hhl4147,159hhl4157,207hhl4175,272hhl4185,188hhl4203,197hhl4213,207hhl4232,197hhl4241,169hhl4260,244hhl4269,254hhl4288,225hhl4297,207hhl4316,244hhl4326,131hhl4345,225hhl4354,131hhl4373,178hhl4382,244hhl4401,159hhl4410,225hhl4429,254hhl4438,216hhl4457,263hhe">
              <v:stroke filltype="solid"/>
              <v:path arrowok="t"/>
            </v:shape>
          </v:group>
        </w:pict>
      </w:r>
      <w:r>
        <w:rPr>
          <w:rFonts w:ascii="宋体" w:hAnsi="宋体" w:eastAsia="宋体"/>
          <w:color w:val="231F20"/>
          <w:sz w:val="12"/>
        </w:rPr>
        <w:t>0.1</w:t>
      </w:r>
      <w:r>
        <w:rPr>
          <w:rFonts w:ascii="宋体" w:hAnsi="宋体" w:eastAsia="宋体"/>
          <w:color w:val="000000"/>
          <w:sz w:val="24"/>
        </w:rPr>
        <w:t xml:space="preserve"> </w:t>
      </w:r>
      <w:r>
        <w:rPr>
          <w:rFonts w:ascii="Arial" w:hAnsi="Arial" w:eastAsia="Times New Roman" w:cs="Times New Roman"/>
          <w:b w:val="0"/>
          <w:color w:val="231F20"/>
          <w:sz w:val="12"/>
          <w:szCs w:val="24"/>
        </w:rPr>
      </w:r>
    </w:p>
    <w:p>
      <w:pPr>
        <w:pStyle w:val="BodyText"/>
        <w:kinsoku w:val="0"/>
        <w:overflowPunct w:val="0"/>
        <w:spacing w:before="11" w:line="240" w:lineRule="auto"/>
        <w:ind w:left="0" w:firstLine="0"/>
        <w:rPr>
          <w:rFonts w:ascii="Arial" w:hAnsi="Arial" w:eastAsia="Times New Roman" w:cs="Times New Roman"/>
          <w:b w:val="0"/>
          <w:i w:val="0"/>
          <w:sz w:val="14"/>
          <w:szCs w:val="24"/>
        </w:rPr>
      </w:pPr>
    </w:p>
    <w:p>
      <w:pPr>
        <w:pStyle w:val="BodyText"/>
        <w:kinsoku w:val="0"/>
        <w:overflowPunct w:val="0"/>
        <w:spacing w:before="0" w:line="240" w:lineRule="auto"/>
        <w:ind w:left="623" w:firstLine="0"/>
        <w:rPr>
          <w:rFonts w:ascii="Arial" w:hAnsi="Arial" w:eastAsia="Times New Roman" w:cs="Times New Roman"/>
          <w:b w:val="0"/>
          <w:color w:val="000000"/>
          <w:sz w:val="12"/>
          <w:szCs w:val="24"/>
        </w:rPr>
      </w:pPr>
      <w:r>
        <w:rPr>
          <w:rFonts w:ascii="宋体" w:hAnsi="宋体" w:eastAsia="宋体" w:cs="Times New Roman"/>
          <w:b w:val="0"/>
          <w:color w:val="231F20"/>
          <w:sz w:val="12"/>
          <w:szCs w:val="24"/>
        </w:rPr>
        <w:t>0.05</w:t>
      </w:r>
      <w:r>
        <w:rPr>
          <w:rFonts w:ascii="宋体" w:hAnsi="宋体" w:eastAsia="宋体"/>
          <w:color w:val="000000"/>
          <w:sz w:val="24"/>
        </w:rPr>
        <w:t xml:space="preserve"> </w:t>
      </w:r>
      <w:r>
        <w:rPr>
          <w:rFonts w:ascii="Arial" w:hAnsi="Arial" w:eastAsia="Times New Roman" w:cs="Times New Roman"/>
          <w:b w:val="0"/>
          <w:color w:val="231F20"/>
          <w:sz w:val="12"/>
          <w:szCs w:val="24"/>
        </w:rPr>
      </w:r>
    </w:p>
    <w:p>
      <w:pPr>
        <w:pStyle w:val="BodyText"/>
        <w:kinsoku w:val="0"/>
        <w:overflowPunct w:val="0"/>
        <w:spacing w:before="9" w:line="240" w:lineRule="auto"/>
        <w:ind w:left="0" w:firstLine="0"/>
        <w:rPr>
          <w:rFonts w:ascii="Arial" w:hAnsi="Arial" w:eastAsia="Times New Roman" w:cs="Times New Roman"/>
          <w:b w:val="0"/>
          <w:i w:val="0"/>
          <w:sz w:val="15"/>
          <w:szCs w:val="24"/>
        </w:rPr>
      </w:pPr>
    </w:p>
    <w:p>
      <w:pPr>
        <w:pStyle w:val="BodyText"/>
        <w:kinsoku w:val="0"/>
        <w:overflowPunct w:val="0"/>
        <w:spacing w:before="0" w:line="240" w:lineRule="auto"/>
        <w:ind w:left="792" w:firstLine="0"/>
        <w:rPr>
          <w:rFonts w:ascii="Arial" w:hAnsi="Arial" w:eastAsia="Times New Roman" w:cs="Times New Roman"/>
          <w:b w:val="0"/>
          <w:color w:val="000000"/>
          <w:w w:val="100"/>
          <w:sz w:val="12"/>
          <w:szCs w:val="24"/>
        </w:rPr>
      </w:pPr>
      <w:r>
        <w:rPr>
          <w:rFonts w:ascii="Arial" w:hAnsi="Arial" w:eastAsia="Times New Roman" w:cs="Times New Roman"/>
          <w:b w:val="0"/>
          <w:i w:val="0"/>
          <w:sz w:val="15"/>
          <w:szCs w:val="24"/>
        </w:rPr>
        <w:pict>
          <v:shape id="_x0000_s1152" style="height:34.6pt;margin-left:69.2pt;margin-top:-5.7pt;mso-position-horizontal-relative:page;position:absolute;width:8.15pt;z-index:251665408" o:allowincell="f" filled="f" stroked="f" type="#_x0000_t202">
            <v:textbox style="layout-flow:vertical;mso-layout-flow-alt:bottom-to-top" inset="0,0,0,0">
              <w:txbxContent>
                <w:p>
                  <w:pPr>
                    <w:pStyle w:val="BodyText"/>
                    <w:kinsoku w:val="0"/>
                    <w:overflowPunct w:val="0"/>
                    <w:spacing w:before="6" w:line="240" w:lineRule="auto"/>
                    <w:ind w:left="20" w:firstLine="0"/>
                    <w:rPr>
                      <w:rFonts w:ascii="Arial" w:hAnsi="Arial" w:eastAsia="Times New Roman" w:cs="Times New Roman"/>
                      <w:b w:val="0"/>
                      <w:color w:val="000000"/>
                      <w:spacing w:val="0"/>
                      <w:w w:val="100"/>
                      <w:sz w:val="12"/>
                      <w:szCs w:val="24"/>
                    </w:rPr>
                  </w:pPr>
                  <w:r>
                    <w:rPr>
                      <w:rFonts w:ascii="宋体" w:hAnsi="宋体" w:eastAsia="宋体"/>
                      <w:color w:val="231F20"/>
                      <w:sz w:val="12"/>
                    </w:rPr>
                    <w:t>对数收益率</w:t>
                  </w:r>
                  <w:r>
                    <w:rPr>
                      <w:rFonts w:ascii="Arial" w:hAnsi="Arial" w:eastAsia="Times New Roman" w:cs="Times New Roman"/>
                      <w:b w:val="0"/>
                      <w:color w:val="231F20"/>
                      <w:spacing w:val="-3"/>
                      <w:w w:val="102"/>
                      <w:sz w:val="12"/>
                      <w:szCs w:val="24"/>
                    </w:rPr>
                  </w:r>
                  <w:r>
                    <w:rPr>
                      <w:rFonts w:ascii="Arial" w:hAnsi="Arial" w:eastAsia="Times New Roman" w:cs="Times New Roman"/>
                      <w:b w:val="0"/>
                      <w:color w:val="231F20"/>
                      <w:spacing w:val="0"/>
                      <w:w w:val="102"/>
                      <w:sz w:val="12"/>
                      <w:szCs w:val="24"/>
                    </w:rPr>
                  </w:r>
                  <w:r>
                    <w:rPr>
                      <w:rFonts w:ascii="Arial" w:hAnsi="Arial" w:eastAsia="Times New Roman" w:cs="Times New Roman"/>
                      <w:b w:val="0"/>
                      <w:color w:val="231F20"/>
                      <w:spacing w:val="1"/>
                      <w:w w:val="100"/>
                      <w:sz w:val="12"/>
                      <w:szCs w:val="24"/>
                    </w:rPr>
                  </w:r>
                  <w:r>
                    <w:rPr>
                      <w:rFonts w:ascii="Arial" w:hAnsi="Arial" w:eastAsia="Times New Roman" w:cs="Times New Roman"/>
                      <w:b w:val="0"/>
                      <w:color w:val="231F20"/>
                      <w:spacing w:val="-4"/>
                      <w:w w:val="102"/>
                      <w:sz w:val="12"/>
                      <w:szCs w:val="24"/>
                    </w:rPr>
                  </w:r>
                  <w:r>
                    <w:rPr>
                      <w:rFonts w:ascii="Arial" w:hAnsi="Arial" w:eastAsia="Times New Roman" w:cs="Times New Roman"/>
                      <w:b w:val="0"/>
                      <w:color w:val="231F20"/>
                      <w:spacing w:val="-3"/>
                      <w:w w:val="102"/>
                      <w:sz w:val="12"/>
                      <w:szCs w:val="24"/>
                    </w:rPr>
                  </w:r>
                  <w:r>
                    <w:rPr>
                      <w:rFonts w:ascii="Arial" w:hAnsi="Arial" w:eastAsia="Times New Roman" w:cs="Times New Roman"/>
                      <w:b w:val="0"/>
                      <w:color w:val="231F20"/>
                      <w:spacing w:val="3"/>
                      <w:w w:val="102"/>
                      <w:sz w:val="12"/>
                      <w:szCs w:val="24"/>
                    </w:rPr>
                  </w:r>
                  <w:r>
                    <w:rPr>
                      <w:rFonts w:ascii="Arial" w:hAnsi="Arial" w:eastAsia="Times New Roman" w:cs="Times New Roman"/>
                      <w:b w:val="0"/>
                      <w:color w:val="231F20"/>
                      <w:spacing w:val="-3"/>
                      <w:w w:val="102"/>
                      <w:sz w:val="12"/>
                      <w:szCs w:val="24"/>
                    </w:rPr>
                  </w:r>
                  <w:r>
                    <w:rPr>
                      <w:rFonts w:ascii="Arial" w:hAnsi="Arial" w:eastAsia="Times New Roman" w:cs="Times New Roman"/>
                      <w:b w:val="0"/>
                      <w:color w:val="231F20"/>
                      <w:spacing w:val="-4"/>
                      <w:w w:val="102"/>
                      <w:sz w:val="12"/>
                      <w:szCs w:val="24"/>
                    </w:rPr>
                  </w:r>
                  <w:r>
                    <w:rPr>
                      <w:rFonts w:ascii="Arial" w:hAnsi="Arial" w:eastAsia="Times New Roman" w:cs="Times New Roman"/>
                      <w:b w:val="0"/>
                      <w:color w:val="231F20"/>
                      <w:spacing w:val="-3"/>
                      <w:w w:val="102"/>
                      <w:sz w:val="12"/>
                      <w:szCs w:val="24"/>
                    </w:rPr>
                  </w:r>
                </w:p>
              </w:txbxContent>
            </v:textbox>
          </v:shape>
        </w:pict>
      </w:r>
      <w:r>
        <w:rPr>
          <w:rFonts w:ascii="Arial" w:hAnsi="Arial" w:eastAsia="Times New Roman" w:cs="Times New Roman"/>
          <w:b w:val="0"/>
          <w:color w:val="231F20"/>
          <w:w w:val="101"/>
          <w:sz w:val="12"/>
          <w:szCs w:val="24"/>
        </w:rPr>
        <w:t>0</w:t>
      </w:r>
    </w:p>
    <w:p>
      <w:pPr>
        <w:pStyle w:val="BodyText"/>
        <w:kinsoku w:val="0"/>
        <w:overflowPunct w:val="0"/>
        <w:spacing w:before="9" w:line="240" w:lineRule="auto"/>
        <w:ind w:left="0" w:firstLine="0"/>
        <w:rPr>
          <w:rFonts w:ascii="Arial" w:hAnsi="Arial" w:eastAsia="Times New Roman" w:cs="Times New Roman"/>
          <w:b w:val="0"/>
          <w:i w:val="0"/>
          <w:sz w:val="15"/>
          <w:szCs w:val="24"/>
        </w:rPr>
      </w:pPr>
    </w:p>
    <w:p>
      <w:pPr>
        <w:pStyle w:val="BodyText"/>
        <w:kinsoku w:val="0"/>
        <w:overflowPunct w:val="0"/>
        <w:spacing w:before="0" w:line="240" w:lineRule="auto"/>
        <w:ind w:left="558" w:firstLine="0"/>
        <w:rPr>
          <w:rFonts w:ascii="Arial" w:hAnsi="Arial" w:eastAsia="Times New Roman" w:cs="Times New Roman"/>
          <w:b w:val="0"/>
          <w:color w:val="000000"/>
          <w:sz w:val="12"/>
          <w:szCs w:val="24"/>
        </w:rPr>
      </w:pPr>
      <w:r>
        <w:rPr>
          <w:rFonts w:ascii="宋体" w:hAnsi="宋体" w:eastAsia="宋体" w:cs="Times New Roman"/>
          <w:b w:val="0"/>
          <w:color w:val="231F20"/>
          <w:sz w:val="12"/>
          <w:szCs w:val="24"/>
        </w:rPr>
        <w:t>–0.05</w:t>
      </w:r>
      <w:r>
        <w:rPr>
          <w:rFonts w:ascii="宋体" w:hAnsi="宋体" w:eastAsia="宋体"/>
          <w:color w:val="000000"/>
          <w:sz w:val="24"/>
        </w:rPr>
        <w:t xml:space="preserve"> </w:t>
      </w:r>
      <w:r>
        <w:rPr>
          <w:rFonts w:ascii="Arial" w:hAnsi="Arial" w:eastAsia="Times New Roman" w:cs="Times New Roman"/>
          <w:b w:val="0"/>
          <w:color w:val="231F20"/>
          <w:sz w:val="12"/>
          <w:szCs w:val="24"/>
        </w:rPr>
      </w:r>
    </w:p>
    <w:p>
      <w:pPr>
        <w:pStyle w:val="BodyText"/>
        <w:kinsoku w:val="0"/>
        <w:overflowPunct w:val="0"/>
        <w:spacing w:before="9" w:line="240" w:lineRule="auto"/>
        <w:ind w:left="0" w:firstLine="0"/>
        <w:rPr>
          <w:rFonts w:ascii="Arial" w:hAnsi="Arial" w:eastAsia="Times New Roman" w:cs="Times New Roman"/>
          <w:b w:val="0"/>
          <w:i w:val="0"/>
          <w:sz w:val="15"/>
          <w:szCs w:val="24"/>
        </w:rPr>
      </w:pPr>
    </w:p>
    <w:p>
      <w:pPr>
        <w:pStyle w:val="BodyText"/>
        <w:kinsoku w:val="0"/>
        <w:overflowPunct w:val="0"/>
        <w:spacing w:before="0" w:line="240" w:lineRule="auto"/>
        <w:ind w:left="624" w:firstLine="0"/>
        <w:rPr>
          <w:rFonts w:ascii="Arial" w:hAnsi="Arial" w:eastAsia="Times New Roman" w:cs="Times New Roman"/>
          <w:b w:val="0"/>
          <w:color w:val="000000"/>
          <w:sz w:val="12"/>
          <w:szCs w:val="24"/>
        </w:rPr>
      </w:pPr>
      <w:r>
        <w:rPr>
          <w:rFonts w:ascii="宋体" w:hAnsi="宋体" w:eastAsia="宋体" w:cs="Times New Roman"/>
          <w:b w:val="0"/>
          <w:color w:val="231F20"/>
          <w:sz w:val="12"/>
          <w:szCs w:val="24"/>
        </w:rPr>
        <w:t>–0.1</w:t>
      </w:r>
      <w:r>
        <w:rPr>
          <w:rFonts w:ascii="宋体" w:hAnsi="宋体" w:eastAsia="宋体"/>
          <w:color w:val="000000"/>
          <w:sz w:val="24"/>
        </w:rPr>
        <w:t xml:space="preserve"> </w:t>
      </w:r>
      <w:r>
        <w:rPr>
          <w:rFonts w:ascii="Arial" w:hAnsi="Arial" w:eastAsia="Times New Roman" w:cs="Times New Roman"/>
          <w:b w:val="0"/>
          <w:color w:val="231F20"/>
          <w:sz w:val="12"/>
          <w:szCs w:val="24"/>
        </w:rPr>
      </w:r>
    </w:p>
    <w:p>
      <w:pPr>
        <w:pStyle w:val="BodyText"/>
        <w:kinsoku w:val="0"/>
        <w:overflowPunct w:val="0"/>
        <w:spacing w:before="0" w:line="240" w:lineRule="auto"/>
        <w:ind w:left="624" w:firstLine="0"/>
        <w:rPr>
          <w:rFonts w:ascii="Arial" w:hAnsi="Arial" w:eastAsia="Times New Roman" w:cs="Times New Roman"/>
          <w:b w:val="0"/>
          <w:color w:val="000000"/>
          <w:sz w:val="12"/>
          <w:szCs w:val="24"/>
        </w:rPr>
        <w:sectPr>
          <w:headerReference w:type="even" r:id="rId11"/>
          <w:headerReference w:type="default" r:id="rId12"/>
          <w:type w:val="nextPage"/>
          <w:pgSz w:w="8820" w:h="13320"/>
          <w:pgMar w:top="1060" w:right="0" w:bottom="280" w:left="1080" w:header="775" w:footer="0"/>
          <w:cols w:equalWidth="0" w:space="720" w:num="1">
            <w:col w:w="7740"/>
          </w:cols>
        </w:sectPr>
      </w:pPr>
    </w:p>
    <w:p>
      <w:pPr>
        <w:pStyle w:val="BodyText"/>
        <w:kinsoku w:val="0"/>
        <w:overflowPunct w:val="0"/>
        <w:spacing w:before="9" w:line="240" w:lineRule="auto"/>
        <w:ind w:left="0" w:firstLine="0"/>
        <w:rPr>
          <w:rFonts w:ascii="Arial" w:hAnsi="Arial" w:eastAsia="Times New Roman" w:cs="Times New Roman"/>
          <w:b w:val="0"/>
          <w:i w:val="0"/>
          <w:sz w:val="15"/>
          <w:szCs w:val="24"/>
        </w:rPr>
      </w:pPr>
    </w:p>
    <w:p>
      <w:pPr>
        <w:pStyle w:val="BodyText"/>
        <w:kinsoku w:val="0"/>
        <w:overflowPunct w:val="0"/>
        <w:spacing w:before="0" w:line="240" w:lineRule="auto"/>
        <w:ind w:left="558" w:firstLine="0"/>
        <w:rPr>
          <w:rFonts w:ascii="Arial" w:hAnsi="Arial" w:eastAsia="Times New Roman" w:cs="Times New Roman"/>
          <w:b w:val="0"/>
          <w:color w:val="000000"/>
          <w:spacing w:val="-2"/>
          <w:sz w:val="12"/>
          <w:szCs w:val="24"/>
        </w:rPr>
      </w:pPr>
      <w:r>
        <w:rPr>
          <w:rFonts w:ascii="宋体" w:hAnsi="宋体" w:eastAsia="宋体" w:cs="Times New Roman"/>
          <w:b w:val="0"/>
          <w:color w:val="231F20"/>
          <w:spacing w:val="-2"/>
          <w:sz w:val="12"/>
          <w:szCs w:val="24"/>
        </w:rPr>
        <w:t>–0.15</w:t>
      </w:r>
      <w:r>
        <w:rPr>
          <w:rFonts w:ascii="宋体" w:hAnsi="宋体" w:eastAsia="宋体"/>
          <w:color w:val="000000"/>
          <w:sz w:val="24"/>
        </w:rPr>
        <w:t xml:space="preserve"> </w:t>
      </w:r>
      <w:r>
        <w:rPr>
          <w:rFonts w:ascii="Arial" w:hAnsi="Arial" w:eastAsia="Times New Roman" w:cs="Times New Roman"/>
          <w:b w:val="0"/>
          <w:color w:val="231F20"/>
          <w:spacing w:val="-2"/>
          <w:sz w:val="12"/>
          <w:szCs w:val="24"/>
        </w:rPr>
      </w:r>
    </w:p>
    <w:p>
      <w:pPr>
        <w:pStyle w:val="BodyText"/>
        <w:kinsoku w:val="0"/>
        <w:overflowPunct w:val="0"/>
        <w:spacing w:before="0" w:line="240" w:lineRule="auto"/>
        <w:ind w:left="0" w:firstLine="0"/>
        <w:rPr>
          <w:rFonts w:ascii="Arial" w:hAnsi="Arial" w:eastAsia="Times New Roman" w:cs="Times New Roman"/>
          <w:b w:val="0"/>
          <w:i w:val="0"/>
          <w:sz w:val="12"/>
          <w:szCs w:val="24"/>
        </w:rPr>
      </w:pPr>
      <w:r>
        <w:rPr>
          <w:rFonts w:ascii="Times New Roman" w:hAnsi="Times New Roman" w:eastAsia="Times New Roman" w:cs="Times New Roman"/>
          <w:sz w:val="24"/>
          <w:szCs w:val="24"/>
        </w:rPr>
        <w:br w:type="column"/>
      </w:r>
    </w:p>
    <w:p>
      <w:pPr>
        <w:pStyle w:val="BodyText"/>
        <w:kinsoku w:val="0"/>
        <w:overflowPunct w:val="0"/>
        <w:spacing w:before="10" w:line="240" w:lineRule="auto"/>
        <w:ind w:left="0" w:firstLine="0"/>
        <w:rPr>
          <w:rFonts w:ascii="Arial" w:hAnsi="Arial" w:eastAsia="Times New Roman" w:cs="Times New Roman"/>
          <w:b w:val="0"/>
          <w:i w:val="0"/>
          <w:sz w:val="12"/>
          <w:szCs w:val="24"/>
        </w:rPr>
      </w:pPr>
    </w:p>
    <w:p>
      <w:pPr>
        <w:pStyle w:val="BodyText"/>
        <w:tabs>
          <w:tab w:val="left" w:pos="675"/>
          <w:tab w:val="left" w:pos="1351"/>
          <w:tab w:val="left" w:pos="2059"/>
          <w:tab w:val="left" w:pos="2767"/>
          <w:tab w:val="left" w:pos="3476"/>
          <w:tab w:val="left" w:pos="4184"/>
          <w:tab w:val="left" w:pos="4893"/>
        </w:tabs>
        <w:kinsoku w:val="0"/>
        <w:overflowPunct w:val="0"/>
        <w:spacing w:before="0" w:line="240" w:lineRule="auto"/>
        <w:ind w:left="0" w:right="1745" w:firstLine="0"/>
        <w:jc w:val="center"/>
        <w:rPr>
          <w:rFonts w:ascii="Arial" w:hAnsi="Arial" w:eastAsia="Times New Roman" w:cs="Times New Roman"/>
          <w:b w:val="0"/>
          <w:color w:val="000000"/>
          <w:spacing w:val="0"/>
          <w:sz w:val="12"/>
          <w:szCs w:val="24"/>
        </w:rPr>
      </w:pPr>
      <w:r>
        <w:rPr>
          <w:rFonts w:ascii="宋体" w:hAnsi="宋体" w:eastAsia="宋体"/>
          <w:color w:val="231F20"/>
          <w:sz w:val="12"/>
        </w:rPr>
        <w:t>0</w:t>
      </w:r>
      <w:r>
        <w:rPr>
          <w:rFonts w:ascii="宋体" w:hAnsi="宋体" w:eastAsia="宋体"/>
          <w:color w:val="000000"/>
          <w:sz w:val="24"/>
        </w:rPr>
        <w:t xml:space="preserve"> </w:t>
      </w:r>
      <w:r>
        <w:rPr>
          <w:rFonts w:ascii="宋体" w:hAnsi="宋体" w:eastAsia="宋体"/>
          <w:color w:val="231F20"/>
          <w:sz w:val="12"/>
        </w:rPr>
        <w:t>50</w:t>
      </w:r>
      <w:r>
        <w:rPr>
          <w:rFonts w:ascii="宋体" w:hAnsi="宋体" w:eastAsia="宋体"/>
          <w:color w:val="000000"/>
          <w:sz w:val="24"/>
        </w:rPr>
        <w:t xml:space="preserve"> </w:t>
      </w:r>
      <w:r>
        <w:rPr>
          <w:rFonts w:ascii="宋体" w:hAnsi="宋体" w:eastAsia="宋体"/>
          <w:color w:val="231F20"/>
          <w:sz w:val="12"/>
        </w:rPr>
        <w:t>100</w:t>
      </w:r>
      <w:r>
        <w:rPr>
          <w:rFonts w:ascii="宋体" w:hAnsi="宋体" w:eastAsia="宋体"/>
          <w:color w:val="000000"/>
          <w:sz w:val="24"/>
        </w:rPr>
        <w:t xml:space="preserve"> </w:t>
      </w:r>
      <w:r>
        <w:rPr>
          <w:rFonts w:ascii="宋体" w:hAnsi="宋体" w:eastAsia="宋体"/>
          <w:color w:val="231F20"/>
          <w:sz w:val="12"/>
        </w:rPr>
        <w:t>150</w:t>
      </w:r>
      <w:r>
        <w:rPr>
          <w:rFonts w:ascii="宋体" w:hAnsi="宋体" w:eastAsia="宋体"/>
          <w:color w:val="000000"/>
          <w:sz w:val="24"/>
        </w:rPr>
        <w:t xml:space="preserve"> </w:t>
      </w:r>
      <w:r>
        <w:rPr>
          <w:rFonts w:ascii="宋体" w:hAnsi="宋体" w:eastAsia="宋体"/>
          <w:color w:val="231F20"/>
          <w:sz w:val="12"/>
        </w:rPr>
        <w:t>200</w:t>
      </w:r>
      <w:r>
        <w:rPr>
          <w:rFonts w:ascii="宋体" w:hAnsi="宋体" w:eastAsia="宋体"/>
          <w:color w:val="000000"/>
          <w:sz w:val="24"/>
        </w:rPr>
        <w:t xml:space="preserve"> </w:t>
      </w:r>
      <w:r>
        <w:rPr>
          <w:rFonts w:ascii="宋体" w:hAnsi="宋体" w:eastAsia="宋体"/>
          <w:color w:val="231F20"/>
          <w:sz w:val="12"/>
        </w:rPr>
        <w:t>250</w:t>
      </w:r>
      <w:r>
        <w:rPr>
          <w:rFonts w:ascii="宋体" w:hAnsi="宋体" w:eastAsia="宋体"/>
          <w:color w:val="000000"/>
          <w:sz w:val="24"/>
        </w:rPr>
        <w:t xml:space="preserve"> </w:t>
      </w:r>
      <w:r>
        <w:rPr>
          <w:rFonts w:ascii="宋体" w:hAnsi="宋体" w:eastAsia="宋体"/>
          <w:color w:val="231F20"/>
          <w:sz w:val="12"/>
        </w:rPr>
        <w:t>300</w:t>
      </w:r>
      <w:r>
        <w:rPr>
          <w:rFonts w:ascii="宋体" w:hAnsi="宋体" w:eastAsia="宋体"/>
          <w:color w:val="000000"/>
          <w:sz w:val="24"/>
        </w:rPr>
        <w:t xml:space="preserve"> </w:t>
      </w:r>
      <w:r>
        <w:rPr>
          <w:rFonts w:ascii="宋体" w:hAnsi="宋体" w:eastAsia="宋体"/>
          <w:color w:val="231F20"/>
          <w:sz w:val="12"/>
        </w:rPr>
        <w:t>350</w:t>
      </w:r>
      <w:r>
        <w:rPr>
          <w:rFonts w:ascii="宋体" w:hAnsi="宋体" w:eastAsia="宋体"/>
          <w:color w:val="000000"/>
          <w:sz w:val="24"/>
        </w:rPr>
        <w:t xml:space="preserve"> </w:t>
      </w:r>
      <w:r>
        <w:rPr>
          <w:rFonts w:ascii="Arial" w:hAnsi="Arial" w:eastAsia="Times New Roman" w:cs="Times New Roman"/>
          <w:b w:val="0"/>
          <w:color w:val="231F20"/>
          <w:sz w:val="12"/>
          <w:szCs w:val="24"/>
        </w:rPr>
      </w:r>
      <w:r>
        <w:rPr>
          <w:rFonts w:ascii="Arial" w:hAnsi="Arial" w:eastAsia="Times New Roman" w:cs="Times New Roman"/>
          <w:b w:val="0"/>
          <w:color w:val="231F20"/>
          <w:spacing w:val="-2"/>
          <w:sz w:val="12"/>
          <w:szCs w:val="24"/>
        </w:rPr>
        <w:tab/>
        <w:tab/>
        <w:tab/>
        <w:tab/>
        <w:tab/>
      </w:r>
      <w:r>
        <w:rPr>
          <w:rFonts w:ascii="Arial" w:hAnsi="Arial" w:eastAsia="Times New Roman" w:cs="Times New Roman"/>
          <w:b w:val="0"/>
          <w:color w:val="231F20"/>
          <w:spacing w:val="-3"/>
          <w:sz w:val="12"/>
          <w:szCs w:val="24"/>
        </w:rPr>
      </w:r>
    </w:p>
    <w:p>
      <w:pPr>
        <w:pStyle w:val="BodyText"/>
        <w:kinsoku w:val="0"/>
        <w:overflowPunct w:val="0"/>
        <w:spacing w:before="22" w:line="240" w:lineRule="auto"/>
        <w:ind w:left="0" w:right="1808" w:firstLine="0"/>
        <w:jc w:val="center"/>
        <w:rPr>
          <w:rFonts w:ascii="Arial" w:hAnsi="Arial" w:eastAsia="Times New Roman" w:cs="Times New Roman"/>
          <w:b w:val="0"/>
          <w:color w:val="000000"/>
          <w:sz w:val="12"/>
          <w:szCs w:val="24"/>
        </w:rPr>
      </w:pPr>
      <w:r>
        <w:rPr>
          <w:rFonts w:ascii="Arial" w:hAnsi="Arial" w:eastAsia="Times New Roman" w:cs="Times New Roman"/>
          <w:b w:val="0"/>
          <w:color w:val="000000"/>
          <w:spacing w:val="0"/>
          <w:sz w:val="12"/>
          <w:szCs w:val="24"/>
        </w:rPr>
        <w:pict>
          <v:group id="_x0000_s1153" style="height:94.55pt;margin-left:99.85pt;margin-top:8.3pt;mso-position-horizontal-relative:page;position:absolute;width:265.75pt;z-index:-251653120" coordsize="5315,1891" coordorigin="1997,166" o:allowincell="f">
            <v:shape id="_x0000_s1154" style="height:20;left:2002;mso-position-horizontal-relative:page;position:absolute;top:444;width:4415" coordsize="4415,20" o:allowincell="f" filled="f" stroked="t" strokecolor="#231f20" strokeweight="0.47pt" path="m,hhl4414,hhe">
              <v:stroke filltype="solid"/>
              <v:path arrowok="t"/>
            </v:shape>
            <v:shape id="_x0000_s1155" style="height:1590;left:2002;mso-position-horizontal-relative:page;position:absolute;top:444;width:4985" coordsize="4985,1590" o:allowincell="f" filled="f" stroked="t" strokecolor="#231f20" strokeweight="0.47pt" path="m,1589hhl4984,1589hhl4984,hhe">
              <v:stroke filltype="solid"/>
              <v:path arrowok="t"/>
            </v:shape>
            <v:shape id="_x0000_s1156" style="height:1590;left:2002;mso-position-horizontal-relative:page;position:absolute;top:444;width:20" coordsize="20,1590" o:allowincell="f" filled="f" stroked="t" strokecolor="#231f20" strokeweight="0.47pt" path="m,1589hhl,hhe">
              <v:stroke filltype="solid"/>
              <v:path arrowok="t"/>
            </v:shape>
            <v:shape id="_x0000_s1157" style="height:20;left:2002;mso-position-horizontal-relative:page;position:absolute;top:2033;width:4985" coordsize="4985,20" o:allowincell="f" filled="f" stroked="t" strokecolor="#231f20" strokeweight="0.47pt" path="m,hhl4984,hhe">
              <v:stroke filltype="solid"/>
              <v:path arrowok="t"/>
            </v:shape>
            <v:shape id="_x0000_s1158" style="height:1590;left:2002;mso-position-horizontal-relative:page;position:absolute;top:444;width:20" coordsize="20,1590" o:allowincell="f" filled="f" stroked="t" strokecolor="#231f20" strokeweight="0.47pt" path="m,1589hhl,hhe">
              <v:stroke filltype="solid"/>
              <v:path arrowok="t"/>
            </v:shape>
            <v:shape id="_x0000_s1159" style="height:57;left:2416;mso-position-horizontal-relative:page;position:absolute;top:1977;width:20" coordsize="20,57" o:allowincell="f" filled="f" stroked="t" strokecolor="#231f20" strokeweight="0.47pt" path="m,56hhl,hhe">
              <v:stroke filltype="solid"/>
              <v:path arrowok="t"/>
            </v:shape>
            <v:shape id="_x0000_s1160" style="height:47;left:2416;mso-position-horizontal-relative:page;position:absolute;top:444;width:20" coordsize="20,47" o:allowincell="f" filled="f" stroked="t" strokecolor="#231f20" strokeweight="0.47pt" path="m,hhl,46hhe">
              <v:stroke filltype="solid"/>
              <v:path arrowok="t"/>
            </v:shape>
            <v:shape id="_x0000_s1161" style="height:57;left:2830;mso-position-horizontal-relative:page;position:absolute;top:1977;width:20" coordsize="20,57" o:allowincell="f" filled="f" stroked="t" strokecolor="#231f20" strokeweight="0.47pt" path="m,56hhl,hhe">
              <v:stroke filltype="solid"/>
              <v:path arrowok="t"/>
            </v:shape>
            <v:shape id="_x0000_s1162" style="height:47;left:2830;mso-position-horizontal-relative:page;position:absolute;top:444;width:20" coordsize="20,47" o:allowincell="f" filled="f" stroked="t" strokecolor="#231f20" strokeweight="0.47pt" path="m,hhl,46hhe">
              <v:stroke filltype="solid"/>
              <v:path arrowok="t"/>
            </v:shape>
            <v:shape id="_x0000_s1163" style="height:57;left:3244;mso-position-horizontal-relative:page;position:absolute;top:1977;width:20" coordsize="20,57" o:allowincell="f" filled="f" stroked="t" strokecolor="#231f20" strokeweight="0.47pt" path="m,56hhl,hhe">
              <v:stroke filltype="solid"/>
              <v:path arrowok="t"/>
            </v:shape>
            <v:shape id="_x0000_s1164" style="height:47;left:3244;mso-position-horizontal-relative:page;position:absolute;top:444;width:20" coordsize="20,47" o:allowincell="f" filled="f" stroked="t" strokecolor="#231f20" strokeweight="0.47pt" path="m,hhl,46hhe">
              <v:stroke filltype="solid"/>
              <v:path arrowok="t"/>
            </v:shape>
            <v:shape id="_x0000_s1165" style="height:57;left:3657;mso-position-horizontal-relative:page;position:absolute;top:1977;width:20" coordsize="20,57" o:allowincell="f" filled="f" stroked="t" strokecolor="#231f20" strokeweight="0.47pt" path="m,56hhl,hhe">
              <v:stroke filltype="solid"/>
              <v:path arrowok="t"/>
            </v:shape>
            <v:shape id="_x0000_s1166" style="height:47;left:3657;mso-position-horizontal-relative:page;position:absolute;top:444;width:20" coordsize="20,47" o:allowincell="f" filled="f" stroked="t" strokecolor="#231f20" strokeweight="0.47pt" path="m,hhl,46hhe">
              <v:stroke filltype="solid"/>
              <v:path arrowok="t"/>
            </v:shape>
            <v:shape id="_x0000_s1167" style="height:57;left:4071;mso-position-horizontal-relative:page;position:absolute;top:1977;width:20" coordsize="20,57" o:allowincell="f" filled="f" stroked="t" strokecolor="#231f20" strokeweight="0.47pt" path="m,56hhl,hhe">
              <v:stroke filltype="solid"/>
              <v:path arrowok="t"/>
            </v:shape>
            <v:shape id="_x0000_s1168" style="height:47;left:4071;mso-position-horizontal-relative:page;position:absolute;top:444;width:20" coordsize="20,47" o:allowincell="f" filled="f" stroked="t" strokecolor="#231f20" strokeweight="0.47pt" path="m,hhl,46hhe">
              <v:stroke filltype="solid"/>
              <v:path arrowok="t"/>
            </v:shape>
            <v:shape id="_x0000_s1169" style="height:57;left:4494;mso-position-horizontal-relative:page;position:absolute;top:1977;width:20" coordsize="20,57" o:allowincell="f" filled="f" stroked="t" strokecolor="#231f20" strokeweight="0.47pt" path="m,56hhl,hhe">
              <v:stroke filltype="solid"/>
              <v:path arrowok="t"/>
            </v:shape>
            <v:shape id="_x0000_s1170" style="height:47;left:4494;mso-position-horizontal-relative:page;position:absolute;top:444;width:20" coordsize="20,47" o:allowincell="f" filled="f" stroked="t" strokecolor="#231f20" strokeweight="0.47pt" path="m,hhl,46hhe">
              <v:stroke filltype="solid"/>
              <v:path arrowok="t"/>
            </v:shape>
            <v:shape id="_x0000_s1171" style="height:57;left:4908;mso-position-horizontal-relative:page;position:absolute;top:1977;width:20" coordsize="20,57" o:allowincell="f" filled="f" stroked="t" strokecolor="#231f20" strokeweight="0.47pt" path="m,56hhl,hhe">
              <v:stroke filltype="solid"/>
              <v:path arrowok="t"/>
            </v:shape>
            <v:shape id="_x0000_s1172" style="height:47;left:4908;mso-position-horizontal-relative:page;position:absolute;top:444;width:20" coordsize="20,47" o:allowincell="f" filled="f" stroked="t" strokecolor="#231f20" strokeweight="0.47pt" path="m,hhl,46hhe">
              <v:stroke filltype="solid"/>
              <v:path arrowok="t"/>
            </v:shape>
            <v:shape id="_x0000_s1173" style="height:57;left:5322;mso-position-horizontal-relative:page;position:absolute;top:1977;width:20" coordsize="20,57" o:allowincell="f" filled="f" stroked="t" strokecolor="#231f20" strokeweight="0.47pt" path="m,56hhl,hhe">
              <v:stroke filltype="solid"/>
              <v:path arrowok="t"/>
            </v:shape>
            <v:shape id="_x0000_s1174" style="height:47;left:5322;mso-position-horizontal-relative:page;position:absolute;top:444;width:20" coordsize="20,47" o:allowincell="f" filled="f" stroked="t" strokecolor="#231f20" strokeweight="0.47pt" path="m,hhl,46hhe">
              <v:stroke filltype="solid"/>
              <v:path arrowok="t"/>
            </v:shape>
            <v:shape id="_x0000_s1175" style="height:57;left:5736;mso-position-horizontal-relative:page;position:absolute;top:1977;width:20" coordsize="20,57" o:allowincell="f" filled="f" stroked="t" strokecolor="#231f20" strokeweight="0.47pt" path="m,56hhl,hhe">
              <v:stroke filltype="solid"/>
              <v:path arrowok="t"/>
            </v:shape>
            <v:shape id="_x0000_s1176" style="height:47;left:5736;mso-position-horizontal-relative:page;position:absolute;top:444;width:20" coordsize="20,47" o:allowincell="f" filled="f" stroked="t" strokecolor="#231f20" strokeweight="0.47pt" path="m,hhl,46hhe">
              <v:stroke filltype="solid"/>
              <v:path arrowok="t"/>
            </v:shape>
            <v:shape id="_x0000_s1177" style="height:57;left:6150;mso-position-horizontal-relative:page;position:absolute;top:1977;width:20" coordsize="20,57" o:allowincell="f" filled="f" stroked="t" strokecolor="#231f20" strokeweight="0.47pt" path="m,56hhl,hhe">
              <v:stroke filltype="solid"/>
              <v:path arrowok="t"/>
            </v:shape>
            <v:shape id="_x0000_s1178" style="height:47;left:6150;mso-position-horizontal-relative:page;position:absolute;top:444;width:20" coordsize="20,47" o:allowincell="f" filled="f" stroked="t" strokecolor="#231f20" strokeweight="0.47pt" path="m,hhl,46hhe">
              <v:stroke filltype="solid"/>
              <v:path arrowok="t"/>
            </v:shape>
            <v:shape id="_x0000_s1179" style="height:20;left:2002;mso-position-horizontal-relative:page;position:absolute;top:2033;width:48" coordsize="48,20" o:allowincell="f" filled="f" stroked="t" strokecolor="#231f20" strokeweight="0.47pt" path="m,hhl47,hhe">
              <v:stroke filltype="solid"/>
              <v:path arrowok="t"/>
            </v:shape>
            <v:shape id="_x0000_s1180" style="height:20;left:6930;mso-position-horizontal-relative:page;position:absolute;top:2033;width:57" coordsize="57,20" o:allowincell="f" filled="f" stroked="t" strokecolor="#231f20" strokeweight="0.47pt" path="m56,hhl,hhe">
              <v:stroke filltype="solid"/>
              <v:path arrowok="t"/>
            </v:shape>
            <v:shape id="_x0000_s1181" style="height:20;left:2002;mso-position-horizontal-relative:page;position:absolute;top:1713;width:48" coordsize="48,20" o:allowincell="f" filled="f" stroked="t" strokecolor="#231f20" strokeweight="0.47pt" path="m,hhl47,hhe">
              <v:stroke filltype="solid"/>
              <v:path arrowok="t"/>
            </v:shape>
            <v:shape id="_x0000_s1182" style="height:20;left:2002;mso-position-horizontal-relative:page;position:absolute;top:1394;width:48" coordsize="48,20" o:allowincell="f" filled="f" stroked="t" strokecolor="#231f20" strokeweight="0.47pt" path="m,hhl47,hhe">
              <v:stroke filltype="solid"/>
              <v:path arrowok="t"/>
            </v:shape>
            <v:shape id="_x0000_s1183" style="height:20;left:2002;mso-position-horizontal-relative:page;position:absolute;top:1074;width:48" coordsize="48,20" o:allowincell="f" filled="f" stroked="t" strokecolor="#231f20" strokeweight="0.47pt" path="m,hhl47,hhe">
              <v:stroke filltype="solid"/>
              <v:path arrowok="t"/>
            </v:shape>
            <v:shape id="_x0000_s1184" style="height:20;left:2002;mso-position-horizontal-relative:page;position:absolute;top:754;width:48" coordsize="48,20" o:allowincell="f" filled="f" stroked="t" strokecolor="#231f20" strokeweight="0.47pt" path="m,hhl47,hhe">
              <v:stroke filltype="solid"/>
              <v:path arrowok="t"/>
            </v:shape>
            <v:shape id="_x0000_s1185" style="height:20;left:2002;mso-position-horizontal-relative:page;position:absolute;top:444;width:48" coordsize="48,20" o:allowincell="f" filled="f" stroked="t" strokecolor="#231f20" strokeweight="0.47pt" path="m,hhl47,hhe">
              <v:stroke filltype="solid"/>
              <v:path arrowok="t"/>
            </v:shape>
            <v:shape id="_x0000_s1186" style="height:20;left:2002;mso-position-horizontal-relative:page;position:absolute;top:444;width:4415" coordsize="4415,20" o:allowincell="f" filled="f" stroked="t" strokecolor="#231f20" strokeweight="0.47pt" path="m,hhl4414,hhe">
              <v:stroke filltype="solid"/>
              <v:path arrowok="t"/>
            </v:shape>
            <v:shape id="_x0000_s1187" style="height:1590;left:2002;mso-position-horizontal-relative:page;position:absolute;top:444;width:4985" coordsize="4985,1590" o:allowincell="f" filled="f" stroked="t" strokecolor="#231f20" strokeweight="0.47pt" path="m,1589hhl4984,1589hhl4984,hhe">
              <v:stroke filltype="solid"/>
              <v:path arrowok="t"/>
            </v:shape>
            <v:shape id="_x0000_s1188" style="height:1590;left:2002;mso-position-horizontal-relative:page;position:absolute;top:444;width:20" coordsize="20,1590" o:allowincell="f" filled="f" stroked="t" strokecolor="#231f20" strokeweight="0.47pt" path="m,1589hhl,hhe">
              <v:stroke filltype="solid"/>
              <v:path arrowok="t"/>
            </v:shape>
            <v:shape id="_x0000_s1189" style="height:1590;left:2261;mso-position-horizontal-relative:page;position:absolute;top:444;width:20" coordsize="20,1590" o:allowincell="f" filled="f" stroked="t" strokecolor="#2a2e80" strokeweight="1.41pt" path="m,hhl,1589hhe">
              <v:stroke filltype="solid"/>
              <v:path arrowok="t"/>
            </v:shape>
            <v:shape id="_x0000_s1190" style="height:1600;left:2261;mso-position-horizontal-relative:page;position:absolute;top:439;width:20" coordsize="20,1600" o:allowincell="f" filled="f" stroked="t" strokecolor="#231f20" strokeweight="1.88pt" path="m,hhl,1599hhe">
              <v:stroke filltype="solid"/>
              <v:path arrowok="t"/>
            </v:shape>
            <v:shape id="_x0000_s1191" style="height:565;left:2679;mso-position-horizontal-relative:page;position:absolute;top:1469;width:20" coordsize="20,565" o:allowincell="f" filled="f" stroked="t" strokecolor="#2a2e80" strokeweight="0.95pt" path="m,hhl,564hhe">
              <v:stroke filltype="solid"/>
              <v:path arrowok="t"/>
            </v:shape>
            <v:shape id="_x0000_s1192" style="height:574;left:2679;mso-position-horizontal-relative:page;position:absolute;top:1464;width:20" coordsize="20,574" o:allowincell="f" filled="f" stroked="t" strokecolor="#231f20" strokeweight="1.43pt" path="m,hhl,573hhe">
              <v:stroke filltype="solid"/>
              <v:path arrowok="t"/>
            </v:shape>
            <v:shape id="_x0000_s1193" style="height:847;left:3098;mso-position-horizontal-relative:page;position:absolute;top:1187;width:20" coordsize="20,847" o:allowincell="f" filled="f" stroked="t" strokecolor="#2a2e80" strokeweight="1.41pt" path="m,hhl,846hhe">
              <v:stroke filltype="solid"/>
              <v:path arrowok="t"/>
            </v:shape>
            <v:shape id="_x0000_s1194" style="height:857;left:3098;mso-position-horizontal-relative:page;position:absolute;top:1182;width:20" coordsize="20,857" o:allowincell="f" filled="f" stroked="t" strokecolor="#231f20" strokeweight="1.88pt" path="m,hhl,856hhe">
              <v:stroke filltype="solid"/>
              <v:path arrowok="t"/>
            </v:shape>
            <v:shape id="_x0000_s1195" style="height:584;left:3512;mso-position-horizontal-relative:page;position:absolute;top:1450;width:20" coordsize="20,584" o:allowincell="f" filled="f" stroked="t" strokecolor="#2a2e80" strokeweight="1.41pt" path="m,hhl,583hhe">
              <v:stroke filltype="solid"/>
              <v:path arrowok="t"/>
            </v:shape>
            <v:shape id="_x0000_s1196" style="height:593;left:3512;mso-position-horizontal-relative:page;position:absolute;top:1445;width:20" coordsize="20,593" o:allowincell="f" filled="f" stroked="t" strokecolor="#231f20" strokeweight="1.88pt" path="m,hhl,592hhe">
              <v:stroke filltype="solid"/>
              <v:path arrowok="t"/>
            </v:shape>
            <v:shape id="_x0000_s1197" style="height:584;left:3925;mso-position-horizontal-relative:page;position:absolute;top:1450;width:20" coordsize="20,584" o:allowincell="f" filled="f" stroked="t" strokecolor="#2a2e80" strokeweight="1.41pt" path="m,hhl,583hhe">
              <v:stroke filltype="solid"/>
              <v:path arrowok="t"/>
            </v:shape>
            <v:shape id="_x0000_s1198" style="height:593;left:3925;mso-position-horizontal-relative:page;position:absolute;top:1445;width:20" coordsize="20,593" o:allowincell="f" filled="f" stroked="t" strokecolor="#231f20" strokeweight="1.88pt" path="m,hhl,592hhe">
              <v:stroke filltype="solid"/>
              <v:path arrowok="t"/>
            </v:shape>
            <v:shape id="_x0000_s1199" style="height:499;left:4339;mso-position-horizontal-relative:page;position:absolute;top:1535;width:20" coordsize="20,499" o:allowincell="f" filled="f" stroked="t" strokecolor="#2a2e80" strokeweight="1.41pt" path="m,hhl,498hhe">
              <v:stroke filltype="solid"/>
              <v:path arrowok="t"/>
            </v:shape>
            <v:shape id="_x0000_s1200" style="height:509;left:4339;mso-position-horizontal-relative:page;position:absolute;top:1530;width:20" coordsize="20,509" o:allowincell="f" filled="f" stroked="t" strokecolor="#231f20" strokeweight="1.88pt" path="m,hhl,508hhe">
              <v:stroke filltype="solid"/>
              <v:path arrowok="t"/>
            </v:shape>
            <v:shape id="_x0000_s1201" style="height:1129;left:4753;mso-position-horizontal-relative:page;position:absolute;top:905;width:20" coordsize="20,1129" o:allowincell="f" filled="f" stroked="t" strokecolor="#2a2e80" strokeweight="1.41pt" path="m,hhl,1128hhe">
              <v:stroke filltype="solid"/>
              <v:path arrowok="t"/>
            </v:shape>
            <v:shape id="_x0000_s1202" style="height:1139;left:4753;mso-position-horizontal-relative:page;position:absolute;top:900;width:20" coordsize="20,1139" o:allowincell="f" filled="f" stroked="t" strokecolor="#231f20" strokeweight="1.88pt" path="m,hhl,1138hhe">
              <v:stroke filltype="solid"/>
              <v:path arrowok="t"/>
            </v:shape>
            <v:shape id="_x0000_s1203" style="height:386;left:5171;mso-position-horizontal-relative:page;position:absolute;top:1648;width:20" coordsize="20,386" o:allowincell="f" filled="f" stroked="t" strokecolor="#2a2e80" strokeweight="0.94pt" path="m,hhl,385hhe">
              <v:stroke filltype="solid"/>
              <v:path arrowok="t"/>
            </v:shape>
            <v:shape id="_x0000_s1204" style="height:396;left:5171;mso-position-horizontal-relative:page;position:absolute;top:1643;width:20" coordsize="20,396" o:allowincell="f" filled="f" stroked="t" strokecolor="#231f20" strokeweight="1.41pt" path="m,hhl,395hhe">
              <v:stroke filltype="solid"/>
              <v:path arrowok="t"/>
            </v:shape>
            <v:shape id="_x0000_s1205" style="height:292;left:5590;mso-position-horizontal-relative:page;position:absolute;top:1742;width:20" coordsize="20,292" o:allowincell="f" filled="f" stroked="t" strokecolor="#2a2e80" strokeweight="1.41pt" path="m,hhl,291hhe">
              <v:stroke filltype="solid"/>
              <v:path arrowok="t"/>
            </v:shape>
            <v:shape id="_x0000_s1206" style="height:302;left:5590;mso-position-horizontal-relative:page;position:absolute;top:1737;width:20" coordsize="20,302" o:allowincell="f" filled="f" stroked="t" strokecolor="#231f20" strokeweight="1.88pt" path="m,hhl,301hhe">
              <v:stroke filltype="solid"/>
              <v:path arrowok="t"/>
            </v:shape>
            <v:shape id="_x0000_s1207" style="height:791;left:6004;mso-position-horizontal-relative:page;position:absolute;top:1243;width:20" coordsize="20,791" o:allowincell="f" filled="f" stroked="t" strokecolor="#2a2e80" strokeweight="1.42pt" path="m,hhl,790hhe">
              <v:stroke filltype="solid"/>
              <v:path arrowok="t"/>
            </v:shape>
            <v:shape id="_x0000_s1208" style="height:800;left:6004;mso-position-horizontal-relative:page;position:absolute;top:1239;width:20" coordsize="20,800" o:allowincell="f" filled="f" stroked="t" strokecolor="#231f20" strokeweight="1.9pt" path="m,hhl,799hhe">
              <v:stroke filltype="solid"/>
              <v:path arrowok="t"/>
            </v:shape>
            <v:shape id="_x0000_s1209" style="height:20;left:2002;mso-position-horizontal-relative:page;position:absolute;top:2033;width:4985" coordsize="4985,20" o:allowincell="f" filled="f" stroked="t" strokecolor="#231f20" strokeweight="0.47pt" path="m,hhl4984,hhe">
              <v:stroke filltype="solid"/>
              <v:path arrowok="t"/>
            </v:shape>
            <v:shape id="_x0000_s1210" style="height:565;left:2298;mso-position-horizontal-relative:page;position:absolute;top:1469;width:20" coordsize="20,565" o:allowincell="f" filled="f" stroked="t" strokecolor="#3953a4" strokeweight="1.41pt" path="m,hhl,564hhe">
              <v:stroke filltype="solid"/>
              <v:path arrowok="t"/>
            </v:shape>
            <v:shape id="_x0000_s1211" style="height:574;left:2298;mso-position-horizontal-relative:page;position:absolute;top:1464;width:20" coordsize="20,574" o:allowincell="f" filled="f" stroked="t" strokecolor="#231f20" strokeweight="1.88pt" path="m,hhl,573hhe">
              <v:stroke filltype="solid"/>
              <v:path arrowok="t"/>
            </v:shape>
            <v:shape id="_x0000_s1212" style="height:1590;left:2712;mso-position-horizontal-relative:page;position:absolute;top:444;width:20" coordsize="20,1590" o:allowincell="f" filled="f" stroked="t" strokecolor="#3953a4" strokeweight="1.41pt" path="m,hhl,1589hhe">
              <v:stroke filltype="solid"/>
              <v:path arrowok="t"/>
            </v:shape>
            <v:shape id="_x0000_s1213" style="height:1600;left:2712;mso-position-horizontal-relative:page;position:absolute;top:439;width:20" coordsize="20,1600" o:allowincell="f" filled="f" stroked="t" strokecolor="#231f20" strokeweight="1.88pt" path="m,hhl,1599hhe">
              <v:stroke filltype="solid"/>
              <v:path arrowok="t"/>
            </v:shape>
            <v:shape id="_x0000_s1214" style="height:593;left:3126;mso-position-horizontal-relative:page;position:absolute;top:1441;width:20" coordsize="20,593" o:allowincell="f" filled="f" stroked="t" strokecolor="#3953a4" strokeweight="1.41pt" path="m,hhl,592hhe">
              <v:stroke filltype="solid"/>
              <v:path arrowok="t"/>
            </v:shape>
            <v:shape id="_x0000_s1215" style="height:602;left:3126;mso-position-horizontal-relative:page;position:absolute;top:1436;width:20" coordsize="20,602" o:allowincell="f" filled="f" stroked="t" strokecolor="#231f20" strokeweight="1.88pt" path="m,hhl,601hhe">
              <v:stroke filltype="solid"/>
              <v:path arrowok="t"/>
            </v:shape>
            <v:shape id="_x0000_s1216" style="height:443;left:3540;mso-position-horizontal-relative:page;position:absolute;top:1591;width:20" coordsize="20,443" o:allowincell="f" filled="f" stroked="t" strokecolor="#3953a4" strokeweight="1.41pt" path="m,hhl,442hhe">
              <v:stroke filltype="solid"/>
              <v:path arrowok="t"/>
            </v:shape>
            <v:shape id="_x0000_s1217" style="height:452;left:3540;mso-position-horizontal-relative:page;position:absolute;top:1586;width:20" coordsize="20,452" o:allowincell="f" filled="f" stroked="t" strokecolor="#231f20" strokeweight="1.88pt" path="m,hhl,451hhe">
              <v:stroke filltype="solid"/>
              <v:path arrowok="t"/>
            </v:shape>
            <v:shape id="_x0000_s1218" style="height:640;left:3958;mso-position-horizontal-relative:page;position:absolute;top:1394;width:20" coordsize="20,640" o:allowincell="f" filled="f" stroked="t" strokecolor="#3953a4" strokeweight="0.94pt" path="m,hhl,639hhe">
              <v:stroke filltype="solid"/>
              <v:path arrowok="t"/>
            </v:shape>
            <v:shape id="_x0000_s1219" style="height:650;left:3958;mso-position-horizontal-relative:page;position:absolute;top:1389;width:20" coordsize="20,650" o:allowincell="f" filled="f" stroked="t" strokecolor="#231f20" strokeweight="1.41pt" path="m,hhl,649hhe">
              <v:stroke filltype="solid"/>
              <v:path arrowok="t"/>
            </v:shape>
            <v:shape id="_x0000_s1220" style="height:480;left:4377;mso-position-horizontal-relative:page;position:absolute;top:1554;width:20" coordsize="20,480" o:allowincell="f" filled="f" stroked="t" strokecolor="#3953a4" strokeweight="1.41pt" path="m,hhl,479hhe">
              <v:stroke filltype="solid"/>
              <v:path arrowok="t"/>
            </v:shape>
            <v:shape id="_x0000_s1221" style="height:490;left:4377;mso-position-horizontal-relative:page;position:absolute;top:1549;width:20" coordsize="20,490" o:allowincell="f" filled="f" stroked="t" strokecolor="#231f20" strokeweight="1.88pt" path="m,hhl,489hhe">
              <v:stroke filltype="solid"/>
              <v:path arrowok="t"/>
            </v:shape>
            <v:shape id="_x0000_s1222" style="height:527;left:4791;mso-position-horizontal-relative:page;position:absolute;top:1507;width:20" coordsize="20,527" o:allowincell="f" filled="f" stroked="t" strokecolor="#3953a4" strokeweight="1.41pt" path="m,hhl,526hhe">
              <v:stroke filltype="solid"/>
              <v:path arrowok="t"/>
            </v:shape>
            <v:shape id="_x0000_s1223" style="height:537;left:4791;mso-position-horizontal-relative:page;position:absolute;top:1502;width:20" coordsize="20,537" o:allowincell="f" filled="f" stroked="t" strokecolor="#231f20" strokeweight="1.88pt" path="m,hhl,536hhe">
              <v:stroke filltype="solid"/>
              <v:path arrowok="t"/>
            </v:shape>
            <v:shape id="_x0000_s1224" style="height:433;left:5204;mso-position-horizontal-relative:page;position:absolute;top:1601;width:20" coordsize="20,433" o:allowincell="f" filled="f" stroked="t" strokecolor="#3953a4" strokeweight="1.42pt" path="m,hhl,432hhe">
              <v:stroke filltype="solid"/>
              <v:path arrowok="t"/>
            </v:shape>
            <v:shape id="_x0000_s1225" style="height:443;left:5204;mso-position-horizontal-relative:page;position:absolute;top:1596;width:20" coordsize="20,443" o:allowincell="f" filled="f" stroked="t" strokecolor="#231f20" strokeweight="1.9pt" path="m,hhl,442hhe">
              <v:stroke filltype="solid"/>
              <v:path arrowok="t"/>
            </v:shape>
            <v:shape id="_x0000_s1226" style="height:85;left:5618;mso-position-horizontal-relative:page;position:absolute;top:1949;width:20" coordsize="20,85" o:allowincell="f" filled="f" stroked="t" strokecolor="#3953a4" strokeweight="1.41pt" path="m,hhl,84hhe">
              <v:stroke filltype="solid"/>
              <v:path arrowok="t"/>
            </v:shape>
            <v:shape id="_x0000_s1227" style="height:95;left:5618;mso-position-horizontal-relative:page;position:absolute;top:1944;width:20" coordsize="20,95" o:allowincell="f" filled="f" stroked="t" strokecolor="#231f20" strokeweight="1.88pt" path="m,hhl,94hhe">
              <v:stroke filltype="solid"/>
              <v:path arrowok="t"/>
            </v:shape>
            <v:shape id="_x0000_s1228" style="height:706;left:6032;mso-position-horizontal-relative:page;position:absolute;top:1328;width:20" coordsize="20,706" o:allowincell="f" filled="f" stroked="t" strokecolor="#3953a4" strokeweight="1.41pt" path="m,hhl,705hhe">
              <v:stroke filltype="solid"/>
              <v:path arrowok="t"/>
            </v:shape>
            <v:shape id="_x0000_s1229" style="height:715;left:6032;mso-position-horizontal-relative:page;position:absolute;top:1323;width:20" coordsize="20,715" o:allowincell="f" filled="f" stroked="t" strokecolor="#231f20" strokeweight="1.88pt" path="m,hhl,714hhe">
              <v:stroke filltype="solid"/>
              <v:path arrowok="t"/>
            </v:shape>
            <v:shape id="_x0000_s1230" style="height:847;left:2327;mso-position-horizontal-relative:page;position:absolute;top:1187;width:20" coordsize="20,847" o:allowincell="f" filled="f" stroked="t" strokecolor="#416eb5" strokeweight="1.41pt" path="m,hhl,846hhe">
              <v:stroke filltype="solid"/>
              <v:path arrowok="t"/>
            </v:shape>
            <v:shape id="_x0000_s1231" style="height:857;left:2327;mso-position-horizontal-relative:page;position:absolute;top:1182;width:20" coordsize="20,857" o:allowincell="f" filled="f" stroked="t" strokecolor="#231f20" strokeweight="1.88pt" path="m,hhl,856hhe">
              <v:stroke filltype="solid"/>
              <v:path arrowok="t"/>
            </v:shape>
            <v:shape id="_x0000_s1232" style="height:593;left:2745;mso-position-horizontal-relative:page;position:absolute;top:1441;width:20" coordsize="20,593" o:allowincell="f" filled="f" stroked="t" strokecolor="#416eb5" strokeweight="0.94pt" path="m,hhl,592hhe">
              <v:stroke filltype="solid"/>
              <v:path arrowok="t"/>
            </v:shape>
            <v:shape id="_x0000_s1233" style="height:602;left:2745;mso-position-horizontal-relative:page;position:absolute;top:1436;width:20" coordsize="20,602" o:allowincell="f" filled="f" stroked="t" strokecolor="#231f20" strokeweight="1.41pt" path="m,hhl,601hhe">
              <v:stroke filltype="solid"/>
              <v:path arrowok="t"/>
            </v:shape>
            <v:shape id="_x0000_s1234" style="height:1590;left:3164;mso-position-horizontal-relative:page;position:absolute;top:444;width:20" coordsize="20,1590" o:allowincell="f" filled="f" stroked="t" strokecolor="#416eb5" strokeweight="1.42pt" path="m,hhl,1589hhe">
              <v:stroke filltype="solid"/>
              <v:path arrowok="t"/>
            </v:shape>
            <v:shape id="_x0000_s1235" style="height:1600;left:3164;mso-position-horizontal-relative:page;position:absolute;top:439;width:20" coordsize="20,1600" o:allowincell="f" filled="f" stroked="t" strokecolor="#231f20" strokeweight="1.9pt" path="m,hhl,1599hhe">
              <v:stroke filltype="solid"/>
              <v:path arrowok="t"/>
            </v:shape>
            <v:shape id="_x0000_s1236" style="height:819;left:3577;mso-position-horizontal-relative:page;position:absolute;top:1215;width:20" coordsize="20,819" o:allowincell="f" filled="f" stroked="t" strokecolor="#416eb5" strokeweight="1.41pt" path="m,hhl,818hhe">
              <v:stroke filltype="solid"/>
              <v:path arrowok="t"/>
            </v:shape>
            <v:shape id="_x0000_s1237" style="height:828;left:3577;mso-position-horizontal-relative:page;position:absolute;top:1210;width:20" coordsize="20,828" o:allowincell="f" filled="f" stroked="t" strokecolor="#231f20" strokeweight="1.88pt" path="m,hhl,828hhe">
              <v:stroke filltype="solid"/>
              <v:path arrowok="t"/>
            </v:shape>
            <v:shape id="_x0000_s1238" style="height:781;left:3991;mso-position-horizontal-relative:page;position:absolute;top:1253;width:20" coordsize="20,781" o:allowincell="f" filled="f" stroked="t" strokecolor="#416eb5" strokeweight="1.41pt" path="m,hhl,780hhe">
              <v:stroke filltype="solid"/>
              <v:path arrowok="t"/>
            </v:shape>
            <v:shape id="_x0000_s1239" style="height:791;left:3991;mso-position-horizontal-relative:page;position:absolute;top:1248;width:20" coordsize="20,791" o:allowincell="f" filled="f" stroked="t" strokecolor="#231f20" strokeweight="1.88pt" path="m,hhl,790hhe">
              <v:stroke filltype="solid"/>
              <v:path arrowok="t"/>
            </v:shape>
            <v:shape id="_x0000_s1240" style="height:800;left:4405;mso-position-horizontal-relative:page;position:absolute;top:1234;width:20" coordsize="20,800" o:allowincell="f" filled="f" stroked="t" strokecolor="#416eb5" strokeweight="1.41pt" path="m,hhl,799hhe">
              <v:stroke filltype="solid"/>
              <v:path arrowok="t"/>
            </v:shape>
            <v:shape id="_x0000_s1241" style="height:809;left:4405;mso-position-horizontal-relative:page;position:absolute;top:1229;width:20" coordsize="20,809" o:allowincell="f" filled="f" stroked="t" strokecolor="#231f20" strokeweight="1.88pt" path="m,hhl,808hhe">
              <v:stroke filltype="solid"/>
              <v:path arrowok="t"/>
            </v:shape>
            <v:shape id="_x0000_s1242" style="height:885;left:4819;mso-position-horizontal-relative:page;position:absolute;top:1149;width:20" coordsize="20,885" o:allowincell="f" filled="f" stroked="t" strokecolor="#416eb5" strokeweight="1.41pt" path="m,hhl,884hhe">
              <v:stroke filltype="solid"/>
              <v:path arrowok="t"/>
            </v:shape>
            <v:shape id="_x0000_s1243" style="height:894;left:4819;mso-position-horizontal-relative:page;position:absolute;top:1144;width:20" coordsize="20,894" o:allowincell="f" filled="f" stroked="t" strokecolor="#231f20" strokeweight="1.88pt" path="m,hhl,893hhe">
              <v:stroke filltype="solid"/>
              <v:path arrowok="t"/>
            </v:shape>
            <v:shape id="_x0000_s1244" style="height:584;left:5237;mso-position-horizontal-relative:page;position:absolute;top:1450;width:20" coordsize="20,584" o:allowincell="f" filled="f" stroked="t" strokecolor="#416eb5" strokeweight="0.94pt" path="m,hhl,583hhe">
              <v:stroke filltype="solid"/>
              <v:path arrowok="t"/>
            </v:shape>
            <v:shape id="_x0000_s1245" style="height:593;left:5237;mso-position-horizontal-relative:page;position:absolute;top:1445;width:20" coordsize="20,593" o:allowincell="f" filled="f" stroked="t" strokecolor="#231f20" strokeweight="1.41pt" path="m,hhl,592hhe">
              <v:stroke filltype="solid"/>
              <v:path arrowok="t"/>
            </v:shape>
            <v:shape id="_x0000_s1246" style="height:405;left:5656;mso-position-horizontal-relative:page;position:absolute;top:1629;width:20" coordsize="20,405" o:allowincell="f" filled="f" stroked="t" strokecolor="#416eb5" strokeweight="1.41pt" path="m,hhl,404hhe">
              <v:stroke filltype="solid"/>
              <v:path arrowok="t"/>
            </v:shape>
            <v:shape id="_x0000_s1247" style="height:414;left:5656;mso-position-horizontal-relative:page;position:absolute;top:1624;width:20" coordsize="20,414" o:allowincell="f" filled="f" stroked="t" strokecolor="#231f20" strokeweight="1.88pt" path="m,hhl,413hhe">
              <v:stroke filltype="solid"/>
              <v:path arrowok="t"/>
            </v:shape>
            <v:shape id="_x0000_s1248" style="height:1045;left:6070;mso-position-horizontal-relative:page;position:absolute;top:989;width:20" coordsize="20,1045" o:allowincell="f" filled="f" stroked="t" strokecolor="#416eb5" strokeweight="1.41pt" path="m,hhl,1044hhe">
              <v:stroke filltype="solid"/>
              <v:path arrowok="t"/>
            </v:shape>
            <v:shape id="_x0000_s1249" style="height:1054;left:6070;mso-position-horizontal-relative:page;position:absolute;top:984;width:20" coordsize="20,1054" o:allowincell="f" filled="f" stroked="t" strokecolor="#231f20" strokeweight="1.88pt" path="m,hhl,1053hhe">
              <v:stroke filltype="solid"/>
              <v:path arrowok="t"/>
            </v:shape>
            <v:shape id="_x0000_s1250" style="height:584;left:2364;mso-position-horizontal-relative:page;position:absolute;top:1450;width:20" coordsize="20,584" o:allowincell="f" filled="f" stroked="t" strokecolor="#54c9e9" strokeweight="1.42pt" path="m,hhl,583hhe">
              <v:stroke filltype="solid"/>
              <v:path arrowok="t"/>
            </v:shape>
            <v:shape id="_x0000_s1251" style="height:593;left:2364;mso-position-horizontal-relative:page;position:absolute;top:1445;width:20" coordsize="20,593" o:allowincell="f" filled="f" stroked="t" strokecolor="#231f20" strokeweight="1.9pt" path="m,hhl,592hhe">
              <v:stroke filltype="solid"/>
              <v:path arrowok="t"/>
            </v:shape>
            <v:shape id="_x0000_s1252" style="height:443;left:2778;mso-position-horizontal-relative:page;position:absolute;top:1591;width:20" coordsize="20,443" o:allowincell="f" filled="f" stroked="t" strokecolor="#54c9e9" strokeweight="1.41pt" path="m,hhl,442hhe">
              <v:stroke filltype="solid"/>
              <v:path arrowok="t"/>
            </v:shape>
            <v:shape id="_x0000_s1253" style="height:452;left:2778;mso-position-horizontal-relative:page;position:absolute;top:1586;width:20" coordsize="20,452" o:allowincell="f" filled="f" stroked="t" strokecolor="#231f20" strokeweight="1.88pt" path="m,hhl,451hhe">
              <v:stroke filltype="solid"/>
              <v:path arrowok="t"/>
            </v:shape>
            <v:shape id="_x0000_s1254" style="height:819;left:3192;mso-position-horizontal-relative:page;position:absolute;top:1215;width:20" coordsize="20,819" o:allowincell="f" filled="f" stroked="t" strokecolor="#54c9e9" strokeweight="1.41pt" path="m,hhl,818hhe">
              <v:stroke filltype="solid"/>
              <v:path arrowok="t"/>
            </v:shape>
            <v:shape id="_x0000_s1255" style="height:828;left:3192;mso-position-horizontal-relative:page;position:absolute;top:1210;width:20" coordsize="20,828" o:allowincell="f" filled="f" stroked="t" strokecolor="#231f20" strokeweight="1.88pt" path="m,hhl,828hhe">
              <v:stroke filltype="solid"/>
              <v:path arrowok="t"/>
            </v:shape>
            <v:shape id="_x0000_s1256" style="height:1590;left:3606;mso-position-horizontal-relative:page;position:absolute;top:444;width:20" coordsize="20,1590" o:allowincell="f" filled="f" stroked="t" strokecolor="#54c9e9" strokeweight="1.41pt" path="m,hhl,1589hhe">
              <v:stroke filltype="solid"/>
              <v:path arrowok="t"/>
            </v:shape>
            <v:shape id="_x0000_s1257" style="height:1600;left:3606;mso-position-horizontal-relative:page;position:absolute;top:439;width:20" coordsize="20,1600" o:allowincell="f" filled="f" stroked="t" strokecolor="#231f20" strokeweight="1.88pt" path="m,hhl,1599hhe">
              <v:stroke filltype="solid"/>
              <v:path arrowok="t"/>
            </v:shape>
            <v:shape id="_x0000_s1258" style="height:631;left:4024;mso-position-horizontal-relative:page;position:absolute;top:1403;width:20" coordsize="20,631" o:allowincell="f" filled="f" stroked="t" strokecolor="#54c9e9" strokeweight="0.94pt" path="m,hhl,630hhe">
              <v:stroke filltype="solid"/>
              <v:path arrowok="t"/>
            </v:shape>
            <v:shape id="_x0000_s1259" style="height:640;left:4024;mso-position-horizontal-relative:page;position:absolute;top:1398;width:20" coordsize="20,640" o:allowincell="f" filled="f" stroked="t" strokecolor="#231f20" strokeweight="1.41pt" path="m,hhl,639hhe">
              <v:stroke filltype="solid"/>
              <v:path arrowok="t"/>
            </v:shape>
            <v:shape id="_x0000_s1260" style="height:602;left:4443;mso-position-horizontal-relative:page;position:absolute;top:1431;width:20" coordsize="20,602" o:allowincell="f" filled="f" stroked="t" strokecolor="#54c9e9" strokeweight="1.41pt" path="m,hhl,601hhe">
              <v:stroke filltype="solid"/>
              <v:path arrowok="t"/>
            </v:shape>
            <v:shape id="_x0000_s1261" style="height:612;left:4443;mso-position-horizontal-relative:page;position:absolute;top:1427;width:20" coordsize="20,612" o:allowincell="f" filled="f" stroked="t" strokecolor="#231f20" strokeweight="1.88pt" path="m,hhl,611hhe">
              <v:stroke filltype="solid"/>
              <v:path arrowok="t"/>
            </v:shape>
            <v:shape id="_x0000_s1262" style="height:584;left:4856;mso-position-horizontal-relative:page;position:absolute;top:1450;width:20" coordsize="20,584" o:allowincell="f" filled="f" stroked="t" strokecolor="#54c9e9" strokeweight="1.41pt" path="m,hhl,583hhe">
              <v:stroke filltype="solid"/>
              <v:path arrowok="t"/>
            </v:shape>
            <v:shape id="_x0000_s1263" style="height:593;left:4856;mso-position-horizontal-relative:page;position:absolute;top:1445;width:20" coordsize="20,593" o:allowincell="f" filled="f" stroked="t" strokecolor="#231f20" strokeweight="1.88pt" path="m,hhl,592hhe">
              <v:stroke filltype="solid"/>
              <v:path arrowok="t"/>
            </v:shape>
            <v:shape id="_x0000_s1264" style="height:433;left:5270;mso-position-horizontal-relative:page;position:absolute;top:1601;width:20" coordsize="20,433" o:allowincell="f" filled="f" stroked="t" strokecolor="#54c9e9" strokeweight="1.41pt" path="m,hhl,432hhe">
              <v:stroke filltype="solid"/>
              <v:path arrowok="t"/>
            </v:shape>
            <v:shape id="_x0000_s1265" style="height:443;left:5270;mso-position-horizontal-relative:page;position:absolute;top:1596;width:20" coordsize="20,443" o:allowincell="f" filled="f" stroked="t" strokecolor="#231f20" strokeweight="1.88pt" path="m,hhl,442hhe">
              <v:stroke filltype="solid"/>
              <v:path arrowok="t"/>
            </v:shape>
            <v:shape id="_x0000_s1266" style="height:320;left:5684;mso-position-horizontal-relative:page;position:absolute;top:1713;width:20" coordsize="20,320" o:allowincell="f" filled="f" stroked="t" strokecolor="#54c9e9" strokeweight="1.42pt" path="m,hhl,319hhe">
              <v:stroke filltype="solid"/>
              <v:path arrowok="t"/>
            </v:shape>
            <v:shape id="_x0000_s1267" style="height:330;left:5684;mso-position-horizontal-relative:page;position:absolute;top:1709;width:20" coordsize="20,330" o:allowincell="f" filled="f" stroked="t" strokecolor="#231f20" strokeweight="1.9pt" path="m,hhl,329hhe">
              <v:stroke filltype="solid"/>
              <v:path arrowok="t"/>
            </v:shape>
            <v:shape id="_x0000_s1268" style="height:791;left:6098;mso-position-horizontal-relative:page;position:absolute;top:1243;width:20" coordsize="20,791" o:allowincell="f" filled="f" stroked="t" strokecolor="#54c9e9" strokeweight="1.41pt" path="m,hhl,790hhe">
              <v:stroke filltype="solid"/>
              <v:path arrowok="t"/>
            </v:shape>
            <v:shape id="_x0000_s1269" style="height:800;left:6098;mso-position-horizontal-relative:page;position:absolute;top:1239;width:20" coordsize="20,800" o:allowincell="f" filled="f" stroked="t" strokecolor="#231f20" strokeweight="1.88pt" path="m,hhl,799hhe">
              <v:stroke filltype="solid"/>
              <v:path arrowok="t"/>
            </v:shape>
            <v:shape id="_x0000_s1270" style="height:584;left:2393;mso-position-horizontal-relative:page;position:absolute;top:1450;width:20" coordsize="20,584" o:allowincell="f" filled="f" stroked="t" strokecolor="#80c99b" strokeweight="1.41pt" path="m,hhl,583hhe">
              <v:stroke filltype="solid"/>
              <v:path arrowok="t"/>
            </v:shape>
            <v:shape id="_x0000_s1271" style="height:593;left:2393;mso-position-horizontal-relative:page;position:absolute;top:1445;width:20" coordsize="20,593" o:allowincell="f" filled="f" stroked="t" strokecolor="#231f20" strokeweight="1.88pt" path="m,hhl,592hhe">
              <v:stroke filltype="solid"/>
              <v:path arrowok="t"/>
            </v:shape>
            <v:shape id="_x0000_s1272" style="height:640;left:2811;mso-position-horizontal-relative:page;position:absolute;top:1394;width:20" coordsize="20,640" o:allowincell="f" filled="f" stroked="t" strokecolor="#80c99b" strokeweight="0.94pt" path="m,hhl,639hhe">
              <v:stroke filltype="solid"/>
              <v:path arrowok="t"/>
            </v:shape>
            <v:shape id="_x0000_s1273" style="height:650;left:2811;mso-position-horizontal-relative:page;position:absolute;top:1389;width:20" coordsize="20,650" o:allowincell="f" filled="f" stroked="t" strokecolor="#231f20" strokeweight="1.41pt" path="m,hhl,649hhe">
              <v:stroke filltype="solid"/>
              <v:path arrowok="t"/>
            </v:shape>
            <v:shape id="_x0000_s1274" style="height:781;left:3229;mso-position-horizontal-relative:page;position:absolute;top:1253;width:20" coordsize="20,781" o:allowincell="f" filled="f" stroked="t" strokecolor="#80c99b" strokeweight="1.41pt" path="m,hhl,780hhe">
              <v:stroke filltype="solid"/>
              <v:path arrowok="t"/>
            </v:shape>
            <v:shape id="_x0000_s1275" style="height:791;left:3229;mso-position-horizontal-relative:page;position:absolute;top:1248;width:20" coordsize="20,791" o:allowincell="f" filled="f" stroked="t" strokecolor="#231f20" strokeweight="1.88pt" path="m,hhl,790hhe">
              <v:stroke filltype="solid"/>
              <v:path arrowok="t"/>
            </v:shape>
            <v:shape id="_x0000_s1276" style="height:631;left:3643;mso-position-horizontal-relative:page;position:absolute;top:1403;width:20" coordsize="20,631" o:allowincell="f" filled="f" stroked="t" strokecolor="#80c99b" strokeweight="1.41pt" path="m,hhl,630hhe">
              <v:stroke filltype="solid"/>
              <v:path arrowok="t"/>
            </v:shape>
            <v:shape id="_x0000_s1277" style="height:640;left:3643;mso-position-horizontal-relative:page;position:absolute;top:1398;width:20" coordsize="20,640" o:allowincell="f" filled="f" stroked="t" strokecolor="#231f20" strokeweight="1.88pt" path="m,hhl,639hhe">
              <v:stroke filltype="solid"/>
              <v:path arrowok="t"/>
            </v:shape>
            <v:shape id="_x0000_s1278" style="height:1590;left:4057;mso-position-horizontal-relative:page;position:absolute;top:444;width:20" coordsize="20,1590" o:allowincell="f" filled="f" stroked="t" strokecolor="#80c99b" strokeweight="1.41pt" path="m,hhl,1589hhe">
              <v:stroke filltype="solid"/>
              <v:path arrowok="t"/>
            </v:shape>
            <v:shape id="_x0000_s1279" style="height:1600;left:4057;mso-position-horizontal-relative:page;position:absolute;top:439;width:20" coordsize="20,1600" o:allowincell="f" filled="f" stroked="t" strokecolor="#231f20" strokeweight="1.88pt" path="m,hhl,1599hhe">
              <v:stroke filltype="solid"/>
              <v:path arrowok="t"/>
            </v:shape>
            <v:shape id="_x0000_s1280" style="height:602;left:4471;mso-position-horizontal-relative:page;position:absolute;top:1431;width:20" coordsize="20,602" o:allowincell="f" filled="f" stroked="t" strokecolor="#80c99b" strokeweight="1.41pt" path="m,hhl,601hhe">
              <v:stroke filltype="solid"/>
              <v:path arrowok="t"/>
            </v:shape>
            <v:shape id="_x0000_s1281" style="height:612;left:4471;mso-position-horizontal-relative:page;position:absolute;top:1427;width:20" coordsize="20,612" o:allowincell="f" filled="f" stroked="t" strokecolor="#231f20" strokeweight="1.88pt" path="m,hhl,611hhe">
              <v:stroke filltype="solid"/>
              <v:path arrowok="t"/>
            </v:shape>
            <v:shape id="_x0000_s1282" style="height:631;left:4885;mso-position-horizontal-relative:page;position:absolute;top:1403;width:20" coordsize="20,631" o:allowincell="f" filled="f" stroked="t" strokecolor="#80c99b" strokeweight="1.42pt" path="m,hhl,630hhe">
              <v:stroke filltype="solid"/>
              <v:path arrowok="t"/>
            </v:shape>
            <v:shape id="_x0000_s1283" style="height:640;left:4885;mso-position-horizontal-relative:page;position:absolute;top:1398;width:20" coordsize="20,640" o:allowincell="f" filled="f" stroked="t" strokecolor="#231f20" strokeweight="1.9pt" path="m,hhl,639hhe">
              <v:stroke filltype="solid"/>
              <v:path arrowok="t"/>
            </v:shape>
            <v:shape id="_x0000_s1284" style="height:537;left:5303;mso-position-horizontal-relative:page;position:absolute;top:1497;width:20" coordsize="20,537" o:allowincell="f" filled="f" stroked="t" strokecolor="#80c99b" strokeweight="0.94pt" path="m,hhl,536hhe">
              <v:stroke filltype="solid"/>
              <v:path arrowok="t"/>
            </v:shape>
            <v:shape id="_x0000_s1285" style="height:546;left:5303;mso-position-horizontal-relative:page;position:absolute;top:1492;width:20" coordsize="20,546" o:allowincell="f" filled="f" stroked="t" strokecolor="#231f20" strokeweight="1.41pt" path="m,hhl,545hhe">
              <v:stroke filltype="solid"/>
              <v:path arrowok="t"/>
            </v:shape>
            <v:shape id="_x0000_s1286" style="height:302;left:5722;mso-position-horizontal-relative:page;position:absolute;top:1732;width:20" coordsize="20,302" o:allowincell="f" filled="f" stroked="t" strokecolor="#80c99b" strokeweight="1.41pt" path="m,hhl,301hhe">
              <v:stroke filltype="solid"/>
              <v:path arrowok="t"/>
            </v:shape>
            <v:shape id="_x0000_s1287" style="height:311;left:5722;mso-position-horizontal-relative:page;position:absolute;top:1727;width:20" coordsize="20,311" o:allowincell="f" filled="f" stroked="t" strokecolor="#231f20" strokeweight="1.88pt" path="m,hhl,310hhe">
              <v:stroke filltype="solid"/>
              <v:path arrowok="t"/>
            </v:shape>
            <v:shape id="_x0000_s1288" style="height:828;left:6135;mso-position-horizontal-relative:page;position:absolute;top:1205;width:20" coordsize="20,828" o:allowincell="f" filled="f" stroked="t" strokecolor="#80c99b" strokeweight="1.41pt" path="m,hhl,827hhe">
              <v:stroke filltype="solid"/>
              <v:path arrowok="t"/>
            </v:shape>
            <v:shape id="_x0000_s1289" style="height:838;left:6135;mso-position-horizontal-relative:page;position:absolute;top:1201;width:20" coordsize="20,838" o:allowincell="f" filled="f" stroked="t" strokecolor="#231f20" strokeweight="1.88pt" path="m,hhl,837hhe">
              <v:stroke filltype="solid"/>
              <v:path arrowok="t"/>
            </v:shape>
            <v:shape id="_x0000_s1290" style="height:499;left:2430;mso-position-horizontal-relative:page;position:absolute;top:1535;width:20" coordsize="20,499" o:allowincell="f" filled="f" stroked="t" strokecolor="#c1d832" strokeweight="1.41pt" path="m,hhl,498hhe">
              <v:stroke filltype="solid"/>
              <v:path arrowok="t"/>
            </v:shape>
            <v:shape id="_x0000_s1291" style="height:509;left:2430;mso-position-horizontal-relative:page;position:absolute;top:1530;width:20" coordsize="20,509" o:allowincell="f" filled="f" stroked="t" strokecolor="#231f20" strokeweight="1.88pt" path="m,hhl,508hhe">
              <v:stroke filltype="solid"/>
              <v:path arrowok="t"/>
            </v:shape>
            <v:shape id="_x0000_s1292" style="height:480;left:2844;mso-position-horizontal-relative:page;position:absolute;top:1554;width:20" coordsize="20,480" o:allowincell="f" filled="f" stroked="t" strokecolor="#c1d832" strokeweight="1.42pt" path="m,hhl,479hhe">
              <v:stroke filltype="solid"/>
              <v:path arrowok="t"/>
            </v:shape>
            <v:shape id="_x0000_s1293" style="height:490;left:2844;mso-position-horizontal-relative:page;position:absolute;top:1549;width:20" coordsize="20,490" o:allowincell="f" filled="f" stroked="t" strokecolor="#231f20" strokeweight="1.9pt" path="m,hhl,489hhe">
              <v:stroke filltype="solid"/>
              <v:path arrowok="t"/>
            </v:shape>
            <v:shape id="_x0000_s1294" style="height:800;left:3258;mso-position-horizontal-relative:page;position:absolute;top:1234;width:20" coordsize="20,800" o:allowincell="f" filled="f" stroked="t" strokecolor="#c1d832" strokeweight="1.41pt" path="m,hhl,799hhe">
              <v:stroke filltype="solid"/>
              <v:path arrowok="t"/>
            </v:shape>
            <v:shape id="_x0000_s1295" style="height:809;left:3258;mso-position-horizontal-relative:page;position:absolute;top:1229;width:20" coordsize="20,809" o:allowincell="f" filled="f" stroked="t" strokecolor="#231f20" strokeweight="1.88pt" path="m,hhl,808hhe">
              <v:stroke filltype="solid"/>
              <v:path arrowok="t"/>
            </v:shape>
            <v:shape id="_x0000_s1296" style="height:602;left:3676;mso-position-horizontal-relative:page;position:absolute;top:1431;width:20" coordsize="20,602" o:allowincell="f" filled="f" stroked="t" strokecolor="#c1d832" strokeweight="0.94pt" path="m,hhl,601hhe">
              <v:stroke filltype="solid"/>
              <v:path arrowok="t"/>
            </v:shape>
            <v:shape id="_x0000_s1297" style="height:612;left:3676;mso-position-horizontal-relative:page;position:absolute;top:1427;width:20" coordsize="20,612" o:allowincell="f" filled="f" stroked="t" strokecolor="#231f20" strokeweight="1.41pt" path="m,hhl,611hhe">
              <v:stroke filltype="solid"/>
              <v:path arrowok="t"/>
            </v:shape>
            <v:shape id="_x0000_s1298" style="height:602;left:4095;mso-position-horizontal-relative:page;position:absolute;top:1431;width:20" coordsize="20,602" o:allowincell="f" filled="f" stroked="t" strokecolor="#c1d832" strokeweight="1.42pt" path="m,hhl,601hhe">
              <v:stroke filltype="solid"/>
              <v:path arrowok="t"/>
            </v:shape>
            <v:shape id="_x0000_s1299" style="height:612;left:4095;mso-position-horizontal-relative:page;position:absolute;top:1427;width:20" coordsize="20,612" o:allowincell="f" filled="f" stroked="t" strokecolor="#231f20" strokeweight="1.9pt" path="m,hhl,611hhe">
              <v:stroke filltype="solid"/>
              <v:path arrowok="t"/>
            </v:shape>
            <v:shape id="_x0000_s1300" style="height:1590;left:4508;mso-position-horizontal-relative:page;position:absolute;top:444;width:20" coordsize="20,1590" o:allowincell="f" filled="f" stroked="t" strokecolor="#c1d832" strokeweight="1.41pt" path="m,hhl,1589hhe">
              <v:stroke filltype="solid"/>
              <v:path arrowok="t"/>
            </v:shape>
            <v:shape id="_x0000_s1301" style="height:1600;left:4508;mso-position-horizontal-relative:page;position:absolute;top:439;width:20" coordsize="20,1600" o:allowincell="f" filled="f" stroked="t" strokecolor="#231f20" strokeweight="1.88pt" path="m,hhl,1599hhe">
              <v:stroke filltype="solid"/>
              <v:path arrowok="t"/>
            </v:shape>
            <v:shape id="_x0000_s1302" style="height:706;left:4922;mso-position-horizontal-relative:page;position:absolute;top:1328;width:20" coordsize="20,706" o:allowincell="f" filled="f" stroked="t" strokecolor="#c1d832" strokeweight="1.41pt" path="m,hhl,705hhe">
              <v:stroke filltype="solid"/>
              <v:path arrowok="t"/>
            </v:shape>
            <v:shape id="_x0000_s1303" style="height:715;left:4922;mso-position-horizontal-relative:page;position:absolute;top:1323;width:20" coordsize="20,715" o:allowincell="f" filled="f" stroked="t" strokecolor="#231f20" strokeweight="1.88pt" path="m,hhl,714hhe">
              <v:stroke filltype="solid"/>
              <v:path arrowok="t"/>
            </v:shape>
            <v:shape id="_x0000_s1304" style="height:565;left:5336;mso-position-horizontal-relative:page;position:absolute;top:1469;width:20" coordsize="20,565" o:allowincell="f" filled="f" stroked="t" strokecolor="#c1d832" strokeweight="1.41pt" path="m,hhl,564hhe">
              <v:stroke filltype="solid"/>
              <v:path arrowok="t"/>
            </v:shape>
            <v:shape id="_x0000_s1305" style="height:574;left:5336;mso-position-horizontal-relative:page;position:absolute;top:1464;width:20" coordsize="20,574" o:allowincell="f" filled="f" stroked="t" strokecolor="#231f20" strokeweight="1.88pt" path="m,hhl,573hhe">
              <v:stroke filltype="solid"/>
              <v:path arrowok="t"/>
            </v:shape>
            <v:shape id="_x0000_s1306" style="height:414;left:5750;mso-position-horizontal-relative:page;position:absolute;top:1619;width:20" coordsize="20,414" o:allowincell="f" filled="f" stroked="t" strokecolor="#c1d832" strokeweight="1.41pt" path="m,hhl,413hhe">
              <v:stroke filltype="solid"/>
              <v:path arrowok="t"/>
            </v:shape>
            <v:shape id="_x0000_s1307" style="height:424;left:5750;mso-position-horizontal-relative:page;position:absolute;top:1615;width:20" coordsize="20,424" o:allowincell="f" filled="f" stroked="t" strokecolor="#231f20" strokeweight="1.88pt" path="m,hhl,423hhe">
              <v:stroke filltype="solid"/>
              <v:path arrowok="t"/>
            </v:shape>
            <v:shape id="_x0000_s1308" style="height:913;left:6168;mso-position-horizontal-relative:page;position:absolute;top:1121;width:20" coordsize="20,913" o:allowincell="f" filled="f" stroked="t" strokecolor="#c1d832" strokeweight="0.95pt" path="m,hhl,912hhe">
              <v:stroke filltype="solid"/>
              <v:path arrowok="t"/>
            </v:shape>
            <v:shape id="_x0000_s1309" style="height:922;left:6168;mso-position-horizontal-relative:page;position:absolute;top:1116;width:20" coordsize="20,922" o:allowincell="f" filled="f" stroked="t" strokecolor="#231f20" strokeweight="1.42pt" path="m,hhl,921hhe">
              <v:stroke filltype="solid"/>
              <v:path arrowok="t"/>
            </v:shape>
            <v:shape id="_x0000_s1310" style="height:1129;left:2463;mso-position-horizontal-relative:page;position:absolute;top:905;width:20" coordsize="20,1129" o:allowincell="f" filled="f" stroked="t" strokecolor="#fecf06" strokeweight="0.94pt" path="m,hhl,1128hhe">
              <v:stroke filltype="solid"/>
              <v:path arrowok="t"/>
            </v:shape>
            <v:shape id="_x0000_s1311" style="height:1139;left:2463;mso-position-horizontal-relative:page;position:absolute;top:900;width:20" coordsize="20,1139" o:allowincell="f" filled="f" stroked="t" strokecolor="#231f20" strokeweight="1.41pt" path="m,hhl,1138hhe">
              <v:stroke filltype="solid"/>
              <v:path arrowok="t"/>
            </v:shape>
            <v:shape id="_x0000_s1312" style="height:527;left:2882;mso-position-horizontal-relative:page;position:absolute;top:1507;width:20" coordsize="20,527" o:allowincell="f" filled="f" stroked="t" strokecolor="#fecf06" strokeweight="1.41pt" path="m,hhl,526hhe">
              <v:stroke filltype="solid"/>
              <v:path arrowok="t"/>
            </v:shape>
            <v:shape id="_x0000_s1313" style="height:537;left:2882;mso-position-horizontal-relative:page;position:absolute;top:1502;width:20" coordsize="20,537" o:allowincell="f" filled="f" stroked="t" strokecolor="#231f20" strokeweight="1.88pt" path="m,hhl,536hhe">
              <v:stroke filltype="solid"/>
              <v:path arrowok="t"/>
            </v:shape>
            <v:shape id="_x0000_s1314" style="height:885;left:3295;mso-position-horizontal-relative:page;position:absolute;top:1149;width:20" coordsize="20,885" o:allowincell="f" filled="f" stroked="t" strokecolor="#fecf06" strokeweight="1.42pt" path="m,hhl,884hhe">
              <v:stroke filltype="solid"/>
              <v:path arrowok="t"/>
            </v:shape>
            <v:shape id="_x0000_s1315" style="height:894;left:3295;mso-position-horizontal-relative:page;position:absolute;top:1144;width:20" coordsize="20,894" o:allowincell="f" filled="f" stroked="t" strokecolor="#231f20" strokeweight="1.9pt" path="m,hhl,893hhe">
              <v:stroke filltype="solid"/>
              <v:path arrowok="t"/>
            </v:shape>
            <v:shape id="_x0000_s1316" style="height:584;left:3709;mso-position-horizontal-relative:page;position:absolute;top:1450;width:20" coordsize="20,584" o:allowincell="f" filled="f" stroked="t" strokecolor="#fecf06" strokeweight="1.41pt" path="m,hhl,583hhe">
              <v:stroke filltype="solid"/>
              <v:path arrowok="t"/>
            </v:shape>
            <v:shape id="_x0000_s1317" style="height:593;left:3709;mso-position-horizontal-relative:page;position:absolute;top:1445;width:20" coordsize="20,593" o:allowincell="f" filled="f" stroked="t" strokecolor="#231f20" strokeweight="1.88pt" path="m,hhl,592hhe">
              <v:stroke filltype="solid"/>
              <v:path arrowok="t"/>
            </v:shape>
            <v:shape id="_x0000_s1318" style="height:631;left:4123;mso-position-horizontal-relative:page;position:absolute;top:1403;width:20" coordsize="20,631" o:allowincell="f" filled="f" stroked="t" strokecolor="#fecf06" strokeweight="1.41pt" path="m,hhl,630hhe">
              <v:stroke filltype="solid"/>
              <v:path arrowok="t"/>
            </v:shape>
            <v:shape id="_x0000_s1319" style="height:640;left:4123;mso-position-horizontal-relative:page;position:absolute;top:1398;width:20" coordsize="20,640" o:allowincell="f" filled="f" stroked="t" strokecolor="#231f20" strokeweight="1.88pt" path="m,hhl,639hhe">
              <v:stroke filltype="solid"/>
              <v:path arrowok="t"/>
            </v:shape>
            <v:shape id="_x0000_s1320" style="height:706;left:4537;mso-position-horizontal-relative:page;position:absolute;top:1328;width:20" coordsize="20,706" o:allowincell="f" filled="f" stroked="t" strokecolor="#fecf06" strokeweight="1.41pt" path="m,hhl,705hhe">
              <v:stroke filltype="solid"/>
              <v:path arrowok="t"/>
            </v:shape>
            <v:shape id="_x0000_s1321" style="height:715;left:4537;mso-position-horizontal-relative:page;position:absolute;top:1323;width:20" coordsize="20,715" o:allowincell="f" filled="f" stroked="t" strokecolor="#231f20" strokeweight="1.89pt" path="m,hhl,714hhe">
              <v:stroke filltype="solid"/>
              <v:path arrowok="t"/>
            </v:shape>
            <v:shape id="_x0000_s1322" style="height:1590;left:4955;mso-position-horizontal-relative:page;position:absolute;top:444;width:20" coordsize="20,1590" o:allowincell="f" filled="f" stroked="t" strokecolor="#fecf06" strokeweight="0.94pt" path="m,hhl,1589hhe">
              <v:stroke filltype="solid"/>
              <v:path arrowok="t"/>
            </v:shape>
            <v:shape id="_x0000_s1323" style="height:1600;left:4955;mso-position-horizontal-relative:page;position:absolute;top:439;width:20" coordsize="20,1600" o:allowincell="f" filled="f" stroked="t" strokecolor="#231f20" strokeweight="1.41pt" path="m,hhl,1599hhe">
              <v:stroke filltype="solid"/>
              <v:path arrowok="t"/>
            </v:shape>
            <v:shape id="_x0000_s1324" style="height:433;left:5374;mso-position-horizontal-relative:page;position:absolute;top:1601;width:20" coordsize="20,433" o:allowincell="f" filled="f" stroked="t" strokecolor="#fecf06" strokeweight="1.42pt" path="m,hhl,432hhe">
              <v:stroke filltype="solid"/>
              <v:path arrowok="t"/>
            </v:shape>
            <v:shape id="_x0000_s1325" style="height:443;left:5374;mso-position-horizontal-relative:page;position:absolute;top:1596;width:20" coordsize="20,443" o:allowincell="f" filled="f" stroked="t" strokecolor="#231f20" strokeweight="1.89pt" path="m,hhl,442hhe">
              <v:stroke filltype="solid"/>
              <v:path arrowok="t"/>
            </v:shape>
            <v:shape id="_x0000_s1326" style="height:264;left:5787;mso-position-horizontal-relative:page;position:absolute;top:1770;width:20" coordsize="20,264" o:allowincell="f" filled="f" stroked="t" strokecolor="#fecf06" strokeweight="1.41pt" path="m,hhl,263hhe">
              <v:stroke filltype="solid"/>
              <v:path arrowok="t"/>
            </v:shape>
            <v:shape id="_x0000_s1327" style="height:273;left:5788;mso-position-horizontal-relative:page;position:absolute;top:1765;width:20" coordsize="20,273" o:allowincell="f" filled="f" stroked="t" strokecolor="#231f20" strokeweight="1.89pt" path="m,hhl,272hhe">
              <v:stroke filltype="solid"/>
              <v:path arrowok="t"/>
            </v:shape>
            <v:shape id="_x0000_s1328" style="height:781;left:6201;mso-position-horizontal-relative:page;position:absolute;top:1253;width:20" coordsize="20,781" o:allowincell="f" filled="f" stroked="t" strokecolor="#fecf06" strokeweight="1.41pt" path="m,hhl,780hhe">
              <v:stroke filltype="solid"/>
              <v:path arrowok="t"/>
            </v:shape>
            <v:shape id="_x0000_s1329" style="height:791;left:6201;mso-position-horizontal-relative:page;position:absolute;top:1248;width:20" coordsize="20,791" o:allowincell="f" filled="f" stroked="t" strokecolor="#231f20" strokeweight="1.88pt" path="m,hhl,790hhe">
              <v:stroke filltype="solid"/>
              <v:path arrowok="t"/>
            </v:shape>
            <v:shape id="_x0000_s1330" style="height:386;left:2496;mso-position-horizontal-relative:page;position:absolute;top:1648;width:20" coordsize="20,386" o:allowincell="f" filled="f" stroked="t" strokecolor="#f26222" strokeweight="1.41pt" path="m,hhl,385hhe">
              <v:stroke filltype="solid"/>
              <v:path arrowok="t"/>
            </v:shape>
            <v:shape id="_x0000_s1331" style="height:396;left:2496;mso-position-horizontal-relative:page;position:absolute;top:1643;width:20" coordsize="20,396" o:allowincell="f" filled="f" stroked="t" strokecolor="#231f20" strokeweight="1.89pt" path="m,hhl,395hhe">
              <v:stroke filltype="solid"/>
              <v:path arrowok="t"/>
            </v:shape>
            <v:shape id="_x0000_s1332" style="height:433;left:2910;mso-position-horizontal-relative:page;position:absolute;top:1601;width:20" coordsize="20,433" o:allowincell="f" filled="f" stroked="t" strokecolor="#f26222" strokeweight="1.41pt" path="m,hhl,432hhe">
              <v:stroke filltype="solid"/>
              <v:path arrowok="t"/>
            </v:shape>
            <v:shape id="_x0000_s1333" style="height:443;left:2910;mso-position-horizontal-relative:page;position:absolute;top:1596;width:20" coordsize="20,443" o:allowincell="f" filled="f" stroked="t" strokecolor="#231f20" strokeweight="1.88pt" path="m,hhl,442hhe">
              <v:stroke filltype="solid"/>
              <v:path arrowok="t"/>
            </v:shape>
            <v:shape id="_x0000_s1334" style="height:584;left:3324;mso-position-horizontal-relative:page;position:absolute;top:1450;width:20" coordsize="20,584" o:allowincell="f" filled="f" stroked="t" strokecolor="#f26222" strokeweight="1.41pt" path="m,hhl,583hhe">
              <v:stroke filltype="solid"/>
              <v:path arrowok="t"/>
            </v:shape>
            <v:shape id="_x0000_s1335" style="height:593;left:3324;mso-position-horizontal-relative:page;position:absolute;top:1445;width:20" coordsize="20,593" o:allowincell="f" filled="f" stroked="t" strokecolor="#231f20" strokeweight="1.88pt" path="m,hhl,592hhe">
              <v:stroke filltype="solid"/>
              <v:path arrowok="t"/>
            </v:shape>
            <v:shape id="_x0000_s1336" style="height:433;left:3742;mso-position-horizontal-relative:page;position:absolute;top:1601;width:20" coordsize="20,433" o:allowincell="f" filled="f" stroked="t" strokecolor="#f26222" strokeweight="0.94pt" path="m,hhl,432hhe">
              <v:stroke filltype="solid"/>
              <v:path arrowok="t"/>
            </v:shape>
            <v:shape id="_x0000_s1337" style="height:443;left:3742;mso-position-horizontal-relative:page;position:absolute;top:1596;width:20" coordsize="20,443" o:allowincell="f" filled="f" stroked="t" strokecolor="#231f20" strokeweight="1.42pt" path="m,hhl,442hhe">
              <v:stroke filltype="solid"/>
              <v:path arrowok="t"/>
            </v:shape>
            <v:shape id="_x0000_s1338" style="height:537;left:4161;mso-position-horizontal-relative:page;position:absolute;top:1497;width:20" coordsize="20,537" o:allowincell="f" filled="f" stroked="t" strokecolor="#f26222" strokeweight="1.41pt" path="m,hhl,536hhe">
              <v:stroke filltype="solid"/>
              <v:path arrowok="t"/>
            </v:shape>
            <v:shape id="_x0000_s1339" style="height:546;left:4161;mso-position-horizontal-relative:page;position:absolute;top:1492;width:20" coordsize="20,546" o:allowincell="f" filled="f" stroked="t" strokecolor="#231f20" strokeweight="1.88pt" path="m,hhl,545hhe">
              <v:stroke filltype="solid"/>
              <v:path arrowok="t"/>
            </v:shape>
            <v:shape id="_x0000_s1340" style="height:565;left:4574;mso-position-horizontal-relative:page;position:absolute;top:1469;width:20" coordsize="20,565" o:allowincell="f" filled="f" stroked="t" strokecolor="#f26222" strokeweight="1.42pt" path="m,hhl,564hhe">
              <v:stroke filltype="solid"/>
              <v:path arrowok="t"/>
            </v:shape>
            <v:shape id="_x0000_s1341" style="height:574;left:4574;mso-position-horizontal-relative:page;position:absolute;top:1464;width:20" coordsize="20,574" o:allowincell="f" filled="f" stroked="t" strokecolor="#231f20" strokeweight="1.89pt" path="m,hhl,573hhe">
              <v:stroke filltype="solid"/>
              <v:path arrowok="t"/>
            </v:shape>
            <v:shape id="_x0000_s1342" style="height:433;left:4988;mso-position-horizontal-relative:page;position:absolute;top:1601;width:20" coordsize="20,433" o:allowincell="f" filled="f" stroked="t" strokecolor="#f26222" strokeweight="1.41pt" path="m,hhl,432hhe">
              <v:stroke filltype="solid"/>
              <v:path arrowok="t"/>
            </v:shape>
            <v:shape id="_x0000_s1343" style="height:443;left:4988;mso-position-horizontal-relative:page;position:absolute;top:1596;width:20" coordsize="20,443" o:allowincell="f" filled="f" stroked="t" strokecolor="#231f20" strokeweight="1.89pt" path="m,hhl,442hhe">
              <v:stroke filltype="solid"/>
              <v:path arrowok="t"/>
            </v:shape>
            <v:shape id="_x0000_s1344" style="height:1590;left:5402;mso-position-horizontal-relative:page;position:absolute;top:444;width:20" coordsize="20,1590" o:allowincell="f" filled="f" stroked="t" strokecolor="#f26222" strokeweight="1.41pt" path="m,hhl,1589hhe">
              <v:stroke filltype="solid"/>
              <v:path arrowok="t"/>
            </v:shape>
            <v:shape id="_x0000_s1345" style="height:1600;left:5402;mso-position-horizontal-relative:page;position:absolute;top:439;width:20" coordsize="20,1600" o:allowincell="f" filled="f" stroked="t" strokecolor="#231f20" strokeweight="1.88pt" path="m,hhl,1599hhe">
              <v:stroke filltype="solid"/>
              <v:path arrowok="t"/>
            </v:shape>
            <v:shape id="_x0000_s1346" style="height:283;left:5816;mso-position-horizontal-relative:page;position:absolute;top:1751;width:20" coordsize="20,283" o:allowincell="f" filled="f" stroked="t" strokecolor="#f26222" strokeweight="1.41pt" path="m,hhl,282hhe">
              <v:stroke filltype="solid"/>
              <v:path arrowok="t"/>
            </v:shape>
            <v:shape id="_x0000_s1347" style="height:292;left:5816;mso-position-horizontal-relative:page;position:absolute;top:1746;width:20" coordsize="20,292" o:allowincell="f" filled="f" stroked="t" strokecolor="#231f20" strokeweight="1.88pt" path="m,hhl,291hhe">
              <v:stroke filltype="solid"/>
              <v:path arrowok="t"/>
            </v:shape>
            <v:shape id="_x0000_s1348" style="height:621;left:6234;mso-position-horizontal-relative:page;position:absolute;top:1413;width:20" coordsize="20,621" o:allowincell="f" filled="f" stroked="t" strokecolor="#f26222" strokeweight="0.94pt" path="m,hhl,620hhe">
              <v:stroke filltype="solid"/>
              <v:path arrowok="t"/>
            </v:shape>
            <v:shape id="_x0000_s1349" style="height:631;left:6234;mso-position-horizontal-relative:page;position:absolute;top:1408;width:20" coordsize="20,631" o:allowincell="f" filled="f" stroked="t" strokecolor="#231f20" strokeweight="1.41pt" path="m,hhl,630hhe">
              <v:stroke filltype="solid"/>
              <v:path arrowok="t"/>
            </v:shape>
            <v:shape id="_x0000_s1350" style="height:292;left:2529;mso-position-horizontal-relative:page;position:absolute;top:1742;width:20" coordsize="20,292" o:allowincell="f" filled="f" stroked="t" strokecolor="#ed1c24" strokeweight="0.94pt" path="m,hhl,291hhe">
              <v:stroke filltype="solid"/>
              <v:path arrowok="t"/>
            </v:shape>
            <v:shape id="_x0000_s1351" style="height:302;left:2529;mso-position-horizontal-relative:page;position:absolute;top:1737;width:20" coordsize="20,302" o:allowincell="f" filled="f" stroked="t" strokecolor="#231f20" strokeweight="1.41pt" path="m,hhl,301hhe">
              <v:stroke filltype="solid"/>
              <v:path arrowok="t"/>
            </v:shape>
            <v:shape id="_x0000_s1352" style="height:85;left:2947;mso-position-horizontal-relative:page;position:absolute;top:1949;width:20" coordsize="20,85" o:allowincell="f" filled="f" stroked="t" strokecolor="#ed1c24" strokeweight="1.41pt" path="m,hhl,84hhe">
              <v:stroke filltype="solid"/>
              <v:path arrowok="t"/>
            </v:shape>
            <v:shape id="_x0000_s1353" style="height:95;left:2947;mso-position-horizontal-relative:page;position:absolute;top:1944;width:20" coordsize="20,95" o:allowincell="f" filled="f" stroked="t" strokecolor="#231f20" strokeweight="1.89pt" path="m,hhl,94hhe">
              <v:stroke filltype="solid"/>
              <v:path arrowok="t"/>
            </v:shape>
            <v:shape id="_x0000_s1354" style="height:405;left:3361;mso-position-horizontal-relative:page;position:absolute;top:1629;width:20" coordsize="20,405" o:allowincell="f" filled="f" stroked="t" strokecolor="#ed1c24" strokeweight="1.41pt" path="m,hhl,404hhe">
              <v:stroke filltype="solid"/>
              <v:path arrowok="t"/>
            </v:shape>
            <v:shape id="_x0000_s1355" style="height:414;left:3361;mso-position-horizontal-relative:page;position:absolute;top:1624;width:20" coordsize="20,414" o:allowincell="f" filled="f" stroked="t" strokecolor="#231f20" strokeweight="1.88pt" path="m,hhl,413hhe">
              <v:stroke filltype="solid"/>
              <v:path arrowok="t"/>
            </v:shape>
            <v:shape id="_x0000_s1356" style="height:320;left:3775;mso-position-horizontal-relative:page;position:absolute;top:1713;width:20" coordsize="20,320" o:allowincell="f" filled="f" stroked="t" strokecolor="#ed1c24" strokeweight="1.42pt" path="m,hhl,319hhe">
              <v:stroke filltype="solid"/>
              <v:path arrowok="t"/>
            </v:shape>
            <v:shape id="_x0000_s1357" style="height:330;left:3775;mso-position-horizontal-relative:page;position:absolute;top:1709;width:20" coordsize="20,330" o:allowincell="f" filled="f" stroked="t" strokecolor="#231f20" strokeweight="1.89pt" path="m,hhl,329hhe">
              <v:stroke filltype="solid"/>
              <v:path arrowok="t"/>
            </v:shape>
            <v:shape id="_x0000_s1358" style="height:302;left:4189;mso-position-horizontal-relative:page;position:absolute;top:1732;width:20" coordsize="20,302" o:allowincell="f" filled="f" stroked="t" strokecolor="#ed1c24" strokeweight="1.41pt" path="m,hhl,301hhe">
              <v:stroke filltype="solid"/>
              <v:path arrowok="t"/>
            </v:shape>
            <v:shape id="_x0000_s1359" style="height:311;left:4189;mso-position-horizontal-relative:page;position:absolute;top:1727;width:20" coordsize="20,311" o:allowincell="f" filled="f" stroked="t" strokecolor="#231f20" strokeweight="1.89pt" path="m,hhl,310hhe">
              <v:stroke filltype="solid"/>
              <v:path arrowok="t"/>
            </v:shape>
            <v:shape id="_x0000_s1360" style="height:414;left:4603;mso-position-horizontal-relative:page;position:absolute;top:1619;width:20" coordsize="20,414" o:allowincell="f" filled="f" stroked="t" strokecolor="#ed1c24" strokeweight="1.41pt" path="m,hhl,413hhe">
              <v:stroke filltype="solid"/>
              <v:path arrowok="t"/>
            </v:shape>
            <v:shape id="_x0000_s1361" style="height:424;left:4603;mso-position-horizontal-relative:page;position:absolute;top:1615;width:20" coordsize="20,424" o:allowincell="f" filled="f" stroked="t" strokecolor="#231f20" strokeweight="1.88pt" path="m,hhl,423hhe">
              <v:stroke filltype="solid"/>
              <v:path arrowok="t"/>
            </v:shape>
            <v:shape id="_x0000_s1362" style="height:264;left:5021;mso-position-horizontal-relative:page;position:absolute;top:1770;width:20" coordsize="20,264" o:allowincell="f" filled="f" stroked="t" strokecolor="#ed1c24" strokeweight="0.94pt" path="m,hhl,263hhe">
              <v:stroke filltype="solid"/>
              <v:path arrowok="t"/>
            </v:shape>
            <v:shape id="_x0000_s1363" style="height:273;left:5021;mso-position-horizontal-relative:page;position:absolute;top:1765;width:20" coordsize="20,273" o:allowincell="f" filled="f" stroked="t" strokecolor="#231f20" strokeweight="1.41pt" path="m,hhl,272hhe">
              <v:stroke filltype="solid"/>
              <v:path arrowok="t"/>
            </v:shape>
            <v:shape id="_x0000_s1364" style="height:283;left:5440;mso-position-horizontal-relative:page;position:absolute;top:1751;width:20" coordsize="20,283" o:allowincell="f" filled="f" stroked="t" strokecolor="#ed1c24" strokeweight="1.41pt" path="m,hhl,282hhe">
              <v:stroke filltype="solid"/>
              <v:path arrowok="t"/>
            </v:shape>
            <v:shape id="_x0000_s1365" style="height:292;left:5440;mso-position-horizontal-relative:page;position:absolute;top:1746;width:20" coordsize="20,292" o:allowincell="f" filled="f" stroked="t" strokecolor="#231f20" strokeweight="1.89pt" path="m,hhl,291hhe">
              <v:stroke filltype="solid"/>
              <v:path arrowok="t"/>
            </v:shape>
            <v:shape id="_x0000_s1366" style="height:1590;left:5853;mso-position-horizontal-relative:page;position:absolute;top:444;width:20" coordsize="20,1590" o:allowincell="f" filled="f" stroked="t" strokecolor="#ed1c24" strokeweight="1.42pt" path="m,hhl,1589hhe">
              <v:stroke filltype="solid"/>
              <v:path arrowok="t"/>
            </v:shape>
            <v:shape id="_x0000_s1367" style="height:1600;left:5853;mso-position-horizontal-relative:page;position:absolute;top:439;width:20" coordsize="20,1600" o:allowincell="f" filled="f" stroked="t" strokecolor="#231f20" strokeweight="1.89pt" path="m,hhl,1599hhe">
              <v:stroke filltype="solid"/>
              <v:path arrowok="t"/>
            </v:shape>
            <v:shape id="_x0000_s1368" style="height:377;left:6267;mso-position-horizontal-relative:page;position:absolute;top:1657;width:20" coordsize="20,377" o:allowincell="f" filled="f" stroked="t" strokecolor="#ed1c24" strokeweight="1.41pt" path="m,hhl,376hhe">
              <v:stroke filltype="solid"/>
              <v:path arrowok="t"/>
            </v:shape>
            <v:shape id="_x0000_s1369" style="height:386;left:6267;mso-position-horizontal-relative:page;position:absolute;top:1652;width:20" coordsize="20,386" o:allowincell="f" filled="f" stroked="t" strokecolor="#231f20" strokeweight="1.88pt" path="m,hhl,385hhe">
              <v:stroke filltype="solid"/>
              <v:path arrowok="t"/>
            </v:shape>
            <v:shape id="_x0000_s1370" style="height:791;left:2562;mso-position-horizontal-relative:page;position:absolute;top:1243;width:20" coordsize="20,791" o:allowincell="f" filled="f" stroked="t" strokecolor="#7f1416" strokeweight="1.41pt" path="m,hhl,790hhe">
              <v:stroke filltype="solid"/>
              <v:path arrowok="t"/>
            </v:shape>
            <v:shape id="_x0000_s1371" style="height:800;left:2562;mso-position-horizontal-relative:page;position:absolute;top:1239;width:20" coordsize="20,800" o:allowincell="f" filled="f" stroked="t" strokecolor="#231f20" strokeweight="1.88pt" path="m,hhl,799hhe">
              <v:stroke filltype="solid"/>
              <v:path arrowok="t"/>
            </v:shape>
            <v:shape id="_x0000_s1372" style="height:706;left:2976;mso-position-horizontal-relative:page;position:absolute;top:1328;width:20" coordsize="20,706" o:allowincell="f" filled="f" stroked="t" strokecolor="#7f1416" strokeweight="1.41pt" path="m,hhl,705hhe">
              <v:stroke filltype="solid"/>
              <v:path arrowok="t"/>
            </v:shape>
            <v:shape id="_x0000_s1373" style="height:715;left:2975;mso-position-horizontal-relative:page;position:absolute;top:1323;width:20" coordsize="20,715" o:allowincell="f" filled="f" stroked="t" strokecolor="#231f20" strokeweight="1.88pt" path="m,hhl,714hhe">
              <v:stroke filltype="solid"/>
              <v:path arrowok="t"/>
            </v:shape>
            <v:shape id="_x0000_s1374" style="height:1045;left:3389;mso-position-horizontal-relative:page;position:absolute;top:989;width:20" coordsize="20,1045" o:allowincell="f" filled="f" stroked="t" strokecolor="#7f1416" strokeweight="1.41pt" path="m,hhl,1044hhe">
              <v:stroke filltype="solid"/>
              <v:path arrowok="t"/>
            </v:shape>
            <v:shape id="_x0000_s1375" style="height:1054;left:3389;mso-position-horizontal-relative:page;position:absolute;top:984;width:20" coordsize="20,1054" o:allowincell="f" filled="f" stroked="t" strokecolor="#231f20" strokeweight="1.89pt" path="m,hhl,1053hhe">
              <v:stroke filltype="solid"/>
              <v:path arrowok="t"/>
            </v:shape>
            <v:shape id="_x0000_s1376" style="height:791;left:3808;mso-position-horizontal-relative:page;position:absolute;top:1243;width:20" coordsize="20,791" o:allowincell="f" filled="f" stroked="t" strokecolor="#7f1416" strokeweight="0.94pt" path="m,hhl,790hhe">
              <v:stroke filltype="solid"/>
              <v:path arrowok="t"/>
            </v:shape>
            <v:shape id="_x0000_s1377" style="height:800;left:3808;mso-position-horizontal-relative:page;position:absolute;top:1239;width:20" coordsize="20,800" o:allowincell="f" filled="f" stroked="t" strokecolor="#231f20" strokeweight="1.41pt" path="m,hhl,799hhe">
              <v:stroke filltype="solid"/>
              <v:path arrowok="t"/>
            </v:shape>
            <v:shape id="_x0000_s1378" style="height:828;left:4226;mso-position-horizontal-relative:page;position:absolute;top:1205;width:20" coordsize="20,828" o:allowincell="f" filled="f" stroked="t" strokecolor="#7f1416" strokeweight="1.41pt" path="m,hhl,827hhe">
              <v:stroke filltype="solid"/>
              <v:path arrowok="t"/>
            </v:shape>
            <v:shape id="_x0000_s1379" style="height:838;left:4226;mso-position-horizontal-relative:page;position:absolute;top:1201;width:20" coordsize="20,838" o:allowincell="f" filled="f" stroked="t" strokecolor="#231f20" strokeweight="1.88pt" path="m,hhl,837hhe">
              <v:stroke filltype="solid"/>
              <v:path arrowok="t"/>
            </v:shape>
            <v:shape id="_x0000_s1380" style="height:913;left:4640;mso-position-horizontal-relative:page;position:absolute;top:1121;width:20" coordsize="20,913" o:allowincell="f" filled="f" stroked="t" strokecolor="#7f1416" strokeweight="1.41pt" path="m,hhl,912hhe">
              <v:stroke filltype="solid"/>
              <v:path arrowok="t"/>
            </v:shape>
            <v:shape id="_x0000_s1381" style="height:922;left:4640;mso-position-horizontal-relative:page;position:absolute;top:1116;width:20" coordsize="20,922" o:allowincell="f" filled="f" stroked="t" strokecolor="#231f20" strokeweight="1.89pt" path="m,hhl,921hhe">
              <v:stroke filltype="solid"/>
              <v:path arrowok="t"/>
            </v:shape>
            <v:shape id="_x0000_s1382" style="height:781;left:5054;mso-position-horizontal-relative:page;position:absolute;top:1253;width:20" coordsize="20,781" o:allowincell="f" filled="f" stroked="t" strokecolor="#7f1416" strokeweight="1.42pt" path="m,hhl,780hhe">
              <v:stroke filltype="solid"/>
              <v:path arrowok="t"/>
            </v:shape>
            <v:shape id="_x0000_s1383" style="height:791;left:5054;mso-position-horizontal-relative:page;position:absolute;top:1248;width:20" coordsize="20,791" o:allowincell="f" filled="f" stroked="t" strokecolor="#231f20" strokeweight="1.89pt" path="m,hhl,790hhe">
              <v:stroke filltype="solid"/>
              <v:path arrowok="t"/>
            </v:shape>
            <v:shape id="_x0000_s1384" style="height:621;left:5468;mso-position-horizontal-relative:page;position:absolute;top:1413;width:20" coordsize="20,621" o:allowincell="f" filled="f" stroked="t" strokecolor="#7f1416" strokeweight="1.41pt" path="m,hhl,620hhe">
              <v:stroke filltype="solid"/>
              <v:path arrowok="t"/>
            </v:shape>
            <v:shape id="_x0000_s1385" style="height:631;left:5468;mso-position-horizontal-relative:page;position:absolute;top:1408;width:20" coordsize="20,631" o:allowincell="f" filled="f" stroked="t" strokecolor="#231f20" strokeweight="1.88pt" path="m,hhl,630hhe">
              <v:stroke filltype="solid"/>
              <v:path arrowok="t"/>
            </v:shape>
            <v:shape id="_x0000_s1386" style="height:377;left:5882;mso-position-horizontal-relative:page;position:absolute;top:1657;width:20" coordsize="20,377" o:allowincell="f" filled="f" stroked="t" strokecolor="#7f1416" strokeweight="1.41pt" path="m,hhl,376hhe">
              <v:stroke filltype="solid"/>
              <v:path arrowok="t"/>
            </v:shape>
            <v:shape id="_x0000_s1387" style="height:1796;left:6417;mso-position-horizontal-relative:page;position:absolute;top:171;width:891" coordsize="891,1796" o:allowincell="f" filled="t" fillcolor="white" stroked="f" path="m,1795hhl890,1795hhl890,hhl,hhl,1795hhxe">
              <v:stroke filltype="solid"/>
              <v:path arrowok="t"/>
            </v:shape>
            <v:shape id="_x0000_s1388" style="height:1796;left:6417;mso-position-horizontal-relative:page;position:absolute;top:171;width:891" coordsize="891,1796" o:allowincell="f" filled="f" stroked="t" strokecolor="#231f20" strokeweight="0.47pt" path="m890,1795hhl,1795hhl,hhl890,hhl890,1795hhxe">
              <v:stroke filltype="solid"/>
              <v:path arrowok="t"/>
            </v:shape>
            <v:shape id="_x0000_s1389" style="height:386;left:5882;mso-position-horizontal-relative:page;position:absolute;top:1652;width:20" coordsize="20,386" o:allowincell="f" filled="f" stroked="t" strokecolor="#231f20" strokeweight="1.89pt" path="m,hhl,385hhe">
              <v:stroke filltype="solid"/>
              <v:path arrowok="t"/>
            </v:shape>
            <v:shape id="_x0000_s1390" style="height:1590;left:6300;mso-position-horizontal-relative:page;position:absolute;top:444;width:20" coordsize="20,1590" o:allowincell="f" filled="f" stroked="t" strokecolor="#7f1416" strokeweight="0.94pt" path="m,hhl,1589hhe">
              <v:stroke filltype="solid"/>
              <v:path arrowok="t"/>
            </v:shape>
            <v:shape id="_x0000_s1391" style="height:1600;left:6300;mso-position-horizontal-relative:page;position:absolute;top:439;width:20" coordsize="20,1600" o:allowincell="f" filled="f" stroked="t" strokecolor="#231f20" strokeweight="1.41pt" path="m,hhl,1599hhe">
              <v:stroke filltype="solid"/>
              <v:path arrowok="t"/>
            </v:shape>
            <v:shape id="_x0000_s1392" style="height:132;left:6488;mso-position-horizontal-relative:page;position:absolute;top:209;width:377" coordsize="377,132" o:allowincell="f" filled="t" fillcolor="#2a2e80" stroked="f" path="m,131hhl376,131hhl376,hhl,hhl,131hhxe">
              <v:stroke filltype="solid"/>
              <v:path arrowok="t"/>
            </v:shape>
            <v:shape id="_x0000_s1393" style="height:132;left:6488;mso-position-horizontal-relative:page;position:absolute;top:209;width:377" coordsize="377,132" o:allowincell="f" filled="f" stroked="t" strokecolor="#231f20" strokeweight="0.47pt" path="m,131hhl,hhl376,hhl376,131hhl,131hhe">
              <v:stroke filltype="solid"/>
              <v:path arrowok="t"/>
            </v:shape>
            <v:shape id="_x0000_s1394" style="height:132;left:6488;mso-position-horizontal-relative:page;position:absolute;top:387;width:377" coordsize="377,132" o:allowincell="f" filled="t" fillcolor="#3953a4" stroked="f" path="m,131hhl376,131hhl376,hhl,hhl,131hhxe">
              <v:stroke filltype="solid"/>
              <v:path arrowok="t"/>
            </v:shape>
            <v:shape id="_x0000_s1395" style="height:132;left:6488;mso-position-horizontal-relative:page;position:absolute;top:387;width:377" coordsize="377,132" o:allowincell="f" filled="f" stroked="t" strokecolor="#231f20" strokeweight="0.47pt" path="m,131hhl,hhl376,hhl376,131hhl,131hhe">
              <v:stroke filltype="solid"/>
              <v:path arrowok="t"/>
            </v:shape>
            <v:shape id="_x0000_s1396" style="height:123;left:6488;mso-position-horizontal-relative:page;position:absolute;top:566;width:377" coordsize="377,123" o:allowincell="f" filled="t" fillcolor="#416eb5" stroked="f" path="m,122hhl376,122hhl376,hhl,hhl,122hhxe">
              <v:stroke filltype="solid"/>
              <v:path arrowok="t"/>
            </v:shape>
            <v:shape id="_x0000_s1397" style="height:123;left:6488;mso-position-horizontal-relative:page;position:absolute;top:566;width:377" coordsize="377,123" o:allowincell="f" filled="f" stroked="t" strokecolor="#231f20" strokeweight="0.47pt" path="m,122hhl,hhl376,hhl376,122hhl,122hhe">
              <v:stroke filltype="solid"/>
              <v:path arrowok="t"/>
            </v:shape>
            <v:shape id="_x0000_s1398" style="height:132;left:6488;mso-position-horizontal-relative:page;position:absolute;top:735;width:377" coordsize="377,132" o:allowincell="f" filled="t" fillcolor="#54c9e9" stroked="f" path="m,131hhl376,131hhl376,hhl,hhl,131hhxe">
              <v:stroke filltype="solid"/>
              <v:path arrowok="t"/>
            </v:shape>
            <v:shape id="_x0000_s1399" style="height:132;left:6488;mso-position-horizontal-relative:page;position:absolute;top:735;width:377" coordsize="377,132" o:allowincell="f" filled="f" stroked="t" strokecolor="#231f20" strokeweight="0.47pt" path="m,131hhl,hhl376,hhl376,131hhl,131hhe">
              <v:stroke filltype="solid"/>
              <v:path arrowok="t"/>
            </v:shape>
            <v:shape id="_x0000_s1400" style="height:132;left:6488;mso-position-horizontal-relative:page;position:absolute;top:914;width:377" coordsize="377,132" o:allowincell="f" filled="t" fillcolor="#80c99b" stroked="f" path="m,131hhl376,131hhl376,hhl,hhl,131hhxe">
              <v:stroke filltype="solid"/>
              <v:path arrowok="t"/>
            </v:shape>
            <v:shape id="_x0000_s1401" style="height:132;left:6488;mso-position-horizontal-relative:page;position:absolute;top:914;width:377" coordsize="377,132" o:allowincell="f" filled="f" stroked="t" strokecolor="#231f20" strokeweight="0.47pt" path="m,131hhl,hhl376,hhl376,131hhl,131hhe">
              <v:stroke filltype="solid"/>
              <v:path arrowok="t"/>
            </v:shape>
            <v:shape id="_x0000_s1402" style="height:132;left:6488;mso-position-horizontal-relative:page;position:absolute;top:1083;width:377" coordsize="377,132" o:allowincell="f" filled="t" fillcolor="#c1d832" stroked="f" path="m,131hhl376,131hhl376,hhl,hhl,131hhxe">
              <v:stroke filltype="solid"/>
              <v:path arrowok="t"/>
            </v:shape>
            <v:shape id="_x0000_s1403" style="height:132;left:6488;mso-position-horizontal-relative:page;position:absolute;top:1083;width:377" coordsize="377,132" o:allowincell="f" filled="f" stroked="t" strokecolor="#231f20" strokeweight="0.47pt" path="m,131hhl,hhl376,hhl376,131hhl,131hhe">
              <v:stroke filltype="solid"/>
              <v:path arrowok="t"/>
            </v:shape>
            <v:shape id="_x0000_s1404" style="height:132;left:6488;mso-position-horizontal-relative:page;position:absolute;top:1262;width:377" coordsize="377,132" o:allowincell="f" filled="t" fillcolor="#fecf06" stroked="f" path="m,131hhl376,131hhl376,hhl,hhl,131hhxe">
              <v:stroke filltype="solid"/>
              <v:path arrowok="t"/>
            </v:shape>
            <v:shape id="_x0000_s1405" style="height:132;left:6488;mso-position-horizontal-relative:page;position:absolute;top:1262;width:377" coordsize="377,132" o:allowincell="f" filled="f" stroked="t" strokecolor="#231f20" strokeweight="0.47pt" path="m,131hhl,hhl376,hhl376,131hhl,131hhe">
              <v:stroke filltype="solid"/>
              <v:path arrowok="t"/>
            </v:shape>
            <v:shape id="_x0000_s1406" style="height:123;left:6488;mso-position-horizontal-relative:page;position:absolute;top:1441;width:377" coordsize="377,123" o:allowincell="f" filled="t" fillcolor="#f26222" stroked="f" path="m,122hhl376,122hhl376,hhl,hhl,122hhxe">
              <v:stroke filltype="solid"/>
              <v:path arrowok="t"/>
            </v:shape>
            <v:shape id="_x0000_s1407" style="height:123;left:6488;mso-position-horizontal-relative:page;position:absolute;top:1441;width:377" coordsize="377,123" o:allowincell="f" filled="f" stroked="t" strokecolor="#231f20" strokeweight="0.47pt" path="m,122hhl,hhl376,hhl376,122hhl,122hhe">
              <v:stroke filltype="solid"/>
              <v:path arrowok="t"/>
            </v:shape>
            <v:shape id="_x0000_s1408" style="height:132;left:6488;mso-position-horizontal-relative:page;position:absolute;top:1610;width:377" coordsize="377,132" o:allowincell="f" filled="t" fillcolor="#ed1c24" stroked="f" path="m,131hhl376,131hhl376,hhl,hhl,131hhxe">
              <v:stroke filltype="solid"/>
              <v:path arrowok="t"/>
            </v:shape>
            <v:shape id="_x0000_s1409" style="height:132;left:6488;mso-position-horizontal-relative:page;position:absolute;top:1610;width:377" coordsize="377,132" o:allowincell="f" filled="f" stroked="t" strokecolor="#231f20" strokeweight="0.47pt" path="m,131hhl,hhl376,hhl376,131hhl,131hhe">
              <v:stroke filltype="solid"/>
              <v:path arrowok="t"/>
            </v:shape>
            <v:shape id="_x0000_s1410" style="height:132;left:6488;mso-position-horizontal-relative:page;position:absolute;top:1789;width:377" coordsize="377,132" o:allowincell="f" filled="t" fillcolor="#7f1416" stroked="f" path="m,131hhl376,131hhl376,hhl,hhl,131hhxe">
              <v:stroke filltype="solid"/>
              <v:path arrowok="t"/>
            </v:shape>
            <v:shape id="_x0000_s1411" style="height:132;left:6488;mso-position-horizontal-relative:page;position:absolute;top:1789;width:377" coordsize="377,132" o:allowincell="f" filled="f" stroked="t" strokecolor="#231f20" strokeweight="0.47pt" path="m,131hhl,hhl376,hhl376,131hhl,131hhe">
              <v:stroke filltype="solid"/>
              <v:path arrowok="t"/>
            </v:shape>
          </v:group>
        </w:pict>
      </w:r>
      <w:r>
        <w:rPr>
          <w:rFonts w:ascii="宋体" w:hAnsi="宋体" w:eastAsia="宋体"/>
          <w:color w:val="231F20"/>
          <w:sz w:val="12"/>
        </w:rPr>
        <w:t>天</w:t>
      </w:r>
      <w:r>
        <w:rPr>
          <w:rFonts w:ascii="Arial" w:hAnsi="Arial" w:eastAsia="Times New Roman" w:cs="Times New Roman"/>
          <w:b w:val="0"/>
          <w:color w:val="231F20"/>
          <w:sz w:val="12"/>
          <w:szCs w:val="24"/>
        </w:rPr>
      </w:r>
    </w:p>
    <w:p>
      <w:pPr>
        <w:pStyle w:val="BodyText"/>
        <w:kinsoku w:val="0"/>
        <w:overflowPunct w:val="0"/>
        <w:spacing w:before="22" w:line="240" w:lineRule="auto"/>
        <w:ind w:left="0" w:right="1808" w:firstLine="0"/>
        <w:jc w:val="center"/>
        <w:rPr>
          <w:rFonts w:ascii="Arial" w:hAnsi="Arial" w:eastAsia="Times New Roman" w:cs="Times New Roman"/>
          <w:b w:val="0"/>
          <w:color w:val="000000"/>
          <w:sz w:val="12"/>
          <w:szCs w:val="24"/>
        </w:rPr>
        <w:sectPr>
          <w:type w:val="continuous"/>
          <w:pgSz w:w="8820" w:h="13320"/>
          <w:pgMar w:top="1240" w:right="0" w:bottom="280" w:left="1080" w:header="720" w:footer="720"/>
          <w:cols w:equalWidth="0" w:space="720" w:num="2">
            <w:col w:w="861" w:space="40"/>
            <w:col w:w="6839"/>
          </w:cols>
        </w:sectPr>
      </w:pPr>
    </w:p>
    <w:p>
      <w:pPr>
        <w:pStyle w:val="BodyText"/>
        <w:kinsoku w:val="0"/>
        <w:overflowPunct w:val="0"/>
        <w:spacing w:before="0" w:line="240" w:lineRule="auto"/>
        <w:ind w:left="0" w:firstLine="0"/>
        <w:rPr>
          <w:rFonts w:ascii="Arial" w:hAnsi="Arial" w:eastAsia="Times New Roman" w:cs="Times New Roman"/>
          <w:b w:val="0"/>
          <w:i w:val="0"/>
          <w:sz w:val="12"/>
          <w:szCs w:val="24"/>
        </w:rPr>
      </w:pPr>
    </w:p>
    <w:p>
      <w:pPr>
        <w:pStyle w:val="BodyText"/>
        <w:kinsoku w:val="0"/>
        <w:overflowPunct w:val="0"/>
        <w:spacing w:before="81" w:line="240" w:lineRule="auto"/>
        <w:ind w:left="0" w:firstLine="0"/>
        <w:jc w:val="right"/>
        <w:rPr>
          <w:rFonts w:ascii="Arial" w:hAnsi="Arial" w:eastAsia="Times New Roman" w:cs="Times New Roman"/>
          <w:b w:val="0"/>
          <w:color w:val="000000"/>
          <w:w w:val="100"/>
          <w:sz w:val="12"/>
          <w:szCs w:val="24"/>
        </w:rPr>
      </w:pPr>
      <w:r>
        <w:rPr>
          <w:rFonts w:ascii="宋体" w:hAnsi="宋体" w:eastAsia="宋体" w:cs="Times New Roman"/>
          <w:b w:val="0"/>
          <w:color w:val="231F20"/>
          <w:w w:val="101"/>
          <w:sz w:val="12"/>
          <w:szCs w:val="24"/>
        </w:rPr>
        <w:t>1</w:t>
      </w:r>
      <w:r>
        <w:rPr>
          <w:rFonts w:ascii="宋体" w:hAnsi="宋体" w:eastAsia="宋体"/>
          <w:color w:val="000000"/>
          <w:sz w:val="24"/>
        </w:rPr>
        <w:t xml:space="preserve"> </w:t>
      </w:r>
      <w:r>
        <w:rPr>
          <w:rFonts w:ascii="Arial" w:hAnsi="Arial" w:eastAsia="Times New Roman" w:cs="Times New Roman"/>
          <w:b w:val="0"/>
          <w:color w:val="231F20"/>
          <w:w w:val="101"/>
          <w:sz w:val="12"/>
          <w:szCs w:val="24"/>
        </w:rPr>
      </w:r>
    </w:p>
    <w:p>
      <w:pPr>
        <w:pStyle w:val="BodyText"/>
        <w:kinsoku w:val="0"/>
        <w:overflowPunct w:val="0"/>
        <w:spacing w:before="0" w:line="240" w:lineRule="auto"/>
        <w:ind w:left="0" w:firstLine="0"/>
        <w:rPr>
          <w:rFonts w:ascii="Arial" w:hAnsi="Arial" w:eastAsia="Times New Roman" w:cs="Times New Roman"/>
          <w:b w:val="0"/>
          <w:i w:val="0"/>
          <w:sz w:val="15"/>
          <w:szCs w:val="24"/>
        </w:rPr>
      </w:pPr>
    </w:p>
    <w:p>
      <w:pPr>
        <w:pStyle w:val="BodyText"/>
        <w:kinsoku w:val="0"/>
        <w:overflowPunct w:val="0"/>
        <w:spacing w:before="0" w:line="240" w:lineRule="auto"/>
        <w:ind w:left="0" w:firstLine="0"/>
        <w:jc w:val="right"/>
        <w:rPr>
          <w:rFonts w:ascii="Arial" w:hAnsi="Arial" w:eastAsia="Times New Roman" w:cs="Times New Roman"/>
          <w:b w:val="0"/>
          <w:color w:val="000000"/>
          <w:sz w:val="12"/>
          <w:szCs w:val="24"/>
        </w:rPr>
      </w:pPr>
      <w:r>
        <w:rPr>
          <w:rFonts w:ascii="Arial" w:hAnsi="Arial" w:eastAsia="Times New Roman" w:cs="Times New Roman"/>
          <w:b w:val="0"/>
          <w:i w:val="0"/>
          <w:sz w:val="15"/>
          <w:szCs w:val="24"/>
        </w:rPr>
        <w:pict>
          <v:shape id="_x0000_s1412" style="height:34.2pt;margin-left:76.7pt;margin-top:10.4pt;mso-position-horizontal-relative:page;position:absolute;width:8.15pt;z-index:251667456" o:allowincell="f" filled="f" stroked="f" type="#_x0000_t202">
            <v:textbox style="layout-flow:vertical;mso-layout-flow-alt:bottom-to-top" inset="0,0,0,0">
              <w:txbxContent>
                <w:p>
                  <w:pPr>
                    <w:pStyle w:val="BodyText"/>
                    <w:kinsoku w:val="0"/>
                    <w:overflowPunct w:val="0"/>
                    <w:spacing w:before="6" w:line="240" w:lineRule="auto"/>
                    <w:ind w:left="20" w:firstLine="0"/>
                    <w:rPr>
                      <w:rFonts w:ascii="Arial" w:hAnsi="Arial" w:eastAsia="Times New Roman" w:cs="Times New Roman"/>
                      <w:b w:val="0"/>
                      <w:color w:val="000000"/>
                      <w:spacing w:val="0"/>
                      <w:w w:val="100"/>
                      <w:sz w:val="12"/>
                      <w:szCs w:val="24"/>
                    </w:rPr>
                  </w:pPr>
                  <w:r>
                    <w:rPr>
                      <w:rFonts w:ascii="宋体" w:hAnsi="宋体" w:eastAsia="宋体"/>
                      <w:color w:val="231F20"/>
                      <w:sz w:val="12"/>
                    </w:rPr>
                    <w:t>的相关性</w:t>
                  </w:r>
                  <w:r>
                    <w:rPr>
                      <w:rFonts w:ascii="Arial" w:hAnsi="Arial" w:eastAsia="Times New Roman" w:cs="Times New Roman"/>
                      <w:b w:val="0"/>
                      <w:color w:val="231F20"/>
                      <w:spacing w:val="-4"/>
                      <w:w w:val="102"/>
                      <w:sz w:val="12"/>
                      <w:szCs w:val="24"/>
                    </w:rPr>
                  </w:r>
                  <w:r>
                    <w:rPr>
                      <w:rFonts w:ascii="Arial" w:hAnsi="Arial" w:eastAsia="Times New Roman" w:cs="Times New Roman"/>
                      <w:b w:val="0"/>
                      <w:color w:val="231F20"/>
                      <w:spacing w:val="-3"/>
                      <w:w w:val="102"/>
                      <w:sz w:val="12"/>
                      <w:szCs w:val="24"/>
                    </w:rPr>
                  </w:r>
                  <w:r>
                    <w:rPr>
                      <w:rFonts w:ascii="Arial" w:hAnsi="Arial" w:eastAsia="Times New Roman" w:cs="Times New Roman"/>
                      <w:b w:val="0"/>
                      <w:color w:val="231F20"/>
                      <w:spacing w:val="-4"/>
                      <w:w w:val="102"/>
                      <w:sz w:val="12"/>
                      <w:szCs w:val="24"/>
                    </w:rPr>
                  </w:r>
                  <w:r>
                    <w:rPr>
                      <w:rFonts w:ascii="Arial" w:hAnsi="Arial" w:eastAsia="Times New Roman" w:cs="Times New Roman"/>
                      <w:b w:val="0"/>
                      <w:color w:val="231F20"/>
                      <w:spacing w:val="-3"/>
                      <w:w w:val="102"/>
                      <w:sz w:val="12"/>
                      <w:szCs w:val="24"/>
                    </w:rPr>
                  </w:r>
                  <w:r>
                    <w:rPr>
                      <w:rFonts w:ascii="Arial" w:hAnsi="Arial" w:eastAsia="Times New Roman" w:cs="Times New Roman"/>
                      <w:b w:val="0"/>
                      <w:color w:val="231F20"/>
                      <w:spacing w:val="0"/>
                      <w:w w:val="102"/>
                      <w:sz w:val="12"/>
                      <w:szCs w:val="24"/>
                    </w:rPr>
                  </w:r>
                  <w:r>
                    <w:rPr>
                      <w:rFonts w:ascii="Arial" w:hAnsi="Arial" w:eastAsia="Times New Roman" w:cs="Times New Roman"/>
                      <w:b w:val="0"/>
                      <w:color w:val="231F20"/>
                      <w:spacing w:val="-3"/>
                      <w:w w:val="102"/>
                      <w:sz w:val="12"/>
                      <w:szCs w:val="24"/>
                    </w:rPr>
                  </w:r>
                  <w:r>
                    <w:rPr>
                      <w:rFonts w:ascii="Arial" w:hAnsi="Arial" w:eastAsia="Times New Roman" w:cs="Times New Roman"/>
                      <w:b w:val="0"/>
                      <w:color w:val="231F20"/>
                      <w:spacing w:val="3"/>
                      <w:w w:val="102"/>
                      <w:sz w:val="12"/>
                      <w:szCs w:val="24"/>
                    </w:rPr>
                  </w:r>
                  <w:r>
                    <w:rPr>
                      <w:rFonts w:ascii="Arial" w:hAnsi="Arial" w:eastAsia="Times New Roman" w:cs="Times New Roman"/>
                      <w:b w:val="0"/>
                      <w:color w:val="231F20"/>
                      <w:spacing w:val="0"/>
                      <w:w w:val="102"/>
                      <w:sz w:val="12"/>
                      <w:szCs w:val="24"/>
                    </w:rPr>
                  </w:r>
                  <w:r>
                    <w:rPr>
                      <w:rFonts w:ascii="Arial" w:hAnsi="Arial" w:eastAsia="Times New Roman" w:cs="Times New Roman"/>
                      <w:b w:val="0"/>
                      <w:color w:val="231F20"/>
                      <w:spacing w:val="-3"/>
                      <w:w w:val="102"/>
                      <w:sz w:val="12"/>
                      <w:szCs w:val="24"/>
                    </w:rPr>
                  </w:r>
                  <w:r>
                    <w:rPr>
                      <w:rFonts w:ascii="Arial" w:hAnsi="Arial" w:eastAsia="Times New Roman" w:cs="Times New Roman"/>
                      <w:b w:val="0"/>
                      <w:color w:val="231F20"/>
                      <w:spacing w:val="0"/>
                      <w:w w:val="102"/>
                      <w:sz w:val="12"/>
                      <w:szCs w:val="24"/>
                    </w:rPr>
                  </w:r>
                </w:p>
              </w:txbxContent>
            </v:textbox>
          </v:shape>
        </w:pict>
      </w:r>
      <w:r>
        <w:rPr>
          <w:rFonts w:ascii="Arial" w:hAnsi="Arial" w:eastAsia="Times New Roman" w:cs="Times New Roman"/>
          <w:b w:val="0"/>
          <w:color w:val="231F20"/>
          <w:sz w:val="12"/>
          <w:szCs w:val="24"/>
        </w:rPr>
        <w:t>0.8</w:t>
      </w:r>
    </w:p>
    <w:p>
      <w:pPr>
        <w:pStyle w:val="BodyText"/>
        <w:kinsoku w:val="0"/>
        <w:overflowPunct w:val="0"/>
        <w:spacing w:before="9" w:line="240" w:lineRule="auto"/>
        <w:ind w:left="0" w:firstLine="0"/>
        <w:rPr>
          <w:rFonts w:ascii="Arial" w:hAnsi="Arial" w:eastAsia="Times New Roman" w:cs="Times New Roman"/>
          <w:b w:val="0"/>
          <w:i w:val="0"/>
          <w:sz w:val="15"/>
          <w:szCs w:val="24"/>
        </w:rPr>
      </w:pPr>
    </w:p>
    <w:p>
      <w:pPr>
        <w:pStyle w:val="BodyText"/>
        <w:kinsoku w:val="0"/>
        <w:overflowPunct w:val="0"/>
        <w:spacing w:before="0" w:line="240" w:lineRule="auto"/>
        <w:ind w:left="0" w:firstLine="0"/>
        <w:jc w:val="right"/>
        <w:rPr>
          <w:rFonts w:ascii="Arial" w:hAnsi="Arial" w:eastAsia="Times New Roman" w:cs="Times New Roman"/>
          <w:b w:val="0"/>
          <w:color w:val="000000"/>
          <w:sz w:val="12"/>
          <w:szCs w:val="24"/>
        </w:rPr>
      </w:pPr>
      <w:r>
        <w:rPr>
          <w:rFonts w:ascii="宋体" w:hAnsi="宋体" w:eastAsia="宋体" w:cs="Times New Roman"/>
          <w:b w:val="0"/>
          <w:color w:val="231F20"/>
          <w:sz w:val="12"/>
          <w:szCs w:val="24"/>
        </w:rPr>
        <w:t>0.6</w:t>
      </w:r>
      <w:r>
        <w:rPr>
          <w:rFonts w:ascii="宋体" w:hAnsi="宋体" w:eastAsia="宋体"/>
          <w:color w:val="000000"/>
          <w:sz w:val="24"/>
        </w:rPr>
        <w:t xml:space="preserve"> </w:t>
      </w:r>
      <w:r>
        <w:rPr>
          <w:rFonts w:ascii="Arial" w:hAnsi="Arial" w:eastAsia="Times New Roman" w:cs="Times New Roman"/>
          <w:b w:val="0"/>
          <w:color w:val="231F20"/>
          <w:sz w:val="12"/>
          <w:szCs w:val="24"/>
        </w:rPr>
      </w:r>
    </w:p>
    <w:p>
      <w:pPr>
        <w:pStyle w:val="BodyText"/>
        <w:kinsoku w:val="0"/>
        <w:overflowPunct w:val="0"/>
        <w:spacing w:before="9" w:line="240" w:lineRule="auto"/>
        <w:ind w:left="0" w:firstLine="0"/>
        <w:rPr>
          <w:rFonts w:ascii="Arial" w:hAnsi="Arial" w:eastAsia="Times New Roman" w:cs="Times New Roman"/>
          <w:b w:val="0"/>
          <w:i w:val="0"/>
          <w:sz w:val="15"/>
          <w:szCs w:val="24"/>
        </w:rPr>
      </w:pPr>
    </w:p>
    <w:p>
      <w:pPr>
        <w:pStyle w:val="BodyText"/>
        <w:kinsoku w:val="0"/>
        <w:overflowPunct w:val="0"/>
        <w:spacing w:before="0" w:line="240" w:lineRule="auto"/>
        <w:ind w:left="0" w:firstLine="0"/>
        <w:jc w:val="right"/>
        <w:rPr>
          <w:rFonts w:ascii="Arial" w:hAnsi="Arial" w:eastAsia="Times New Roman" w:cs="Times New Roman"/>
          <w:b w:val="0"/>
          <w:color w:val="000000"/>
          <w:sz w:val="12"/>
          <w:szCs w:val="24"/>
        </w:rPr>
      </w:pPr>
      <w:r>
        <w:rPr>
          <w:rFonts w:ascii="宋体" w:hAnsi="宋体" w:eastAsia="宋体" w:cs="Times New Roman"/>
          <w:b w:val="0"/>
          <w:color w:val="231F20"/>
          <w:sz w:val="12"/>
          <w:szCs w:val="24"/>
        </w:rPr>
        <w:t>0.4</w:t>
      </w:r>
      <w:r>
        <w:rPr>
          <w:rFonts w:ascii="宋体" w:hAnsi="宋体" w:eastAsia="宋体"/>
          <w:color w:val="000000"/>
          <w:sz w:val="24"/>
        </w:rPr>
        <w:t xml:space="preserve"> </w:t>
      </w:r>
      <w:r>
        <w:rPr>
          <w:rFonts w:ascii="Arial" w:hAnsi="Arial" w:eastAsia="Times New Roman" w:cs="Times New Roman"/>
          <w:b w:val="0"/>
          <w:color w:val="231F20"/>
          <w:sz w:val="12"/>
          <w:szCs w:val="24"/>
        </w:rPr>
      </w:r>
    </w:p>
    <w:p>
      <w:pPr>
        <w:pStyle w:val="BodyText"/>
        <w:kinsoku w:val="0"/>
        <w:overflowPunct w:val="0"/>
        <w:spacing w:before="9" w:line="240" w:lineRule="auto"/>
        <w:ind w:left="0" w:firstLine="0"/>
        <w:rPr>
          <w:rFonts w:ascii="Arial" w:hAnsi="Arial" w:eastAsia="Times New Roman" w:cs="Times New Roman"/>
          <w:b w:val="0"/>
          <w:i w:val="0"/>
          <w:sz w:val="15"/>
          <w:szCs w:val="24"/>
        </w:rPr>
      </w:pPr>
    </w:p>
    <w:p>
      <w:pPr>
        <w:pStyle w:val="BodyText"/>
        <w:kinsoku w:val="0"/>
        <w:overflowPunct w:val="0"/>
        <w:spacing w:before="0" w:line="240" w:lineRule="auto"/>
        <w:ind w:left="0" w:firstLine="0"/>
        <w:jc w:val="right"/>
        <w:rPr>
          <w:rFonts w:ascii="Arial" w:hAnsi="Arial" w:eastAsia="Times New Roman" w:cs="Times New Roman"/>
          <w:b w:val="0"/>
          <w:color w:val="000000"/>
          <w:sz w:val="12"/>
          <w:szCs w:val="24"/>
        </w:rPr>
      </w:pPr>
      <w:r>
        <w:rPr>
          <w:rFonts w:ascii="宋体" w:hAnsi="宋体" w:eastAsia="宋体" w:cs="Times New Roman"/>
          <w:b w:val="0"/>
          <w:color w:val="231F20"/>
          <w:sz w:val="12"/>
          <w:szCs w:val="24"/>
        </w:rPr>
        <w:t>0.2</w:t>
      </w:r>
      <w:r>
        <w:rPr>
          <w:rFonts w:ascii="宋体" w:hAnsi="宋体" w:eastAsia="宋体"/>
          <w:color w:val="000000"/>
          <w:sz w:val="24"/>
        </w:rPr>
        <w:t xml:space="preserve"> </w:t>
      </w:r>
      <w:r>
        <w:rPr>
          <w:rFonts w:ascii="Arial" w:hAnsi="Arial" w:eastAsia="Times New Roman" w:cs="Times New Roman"/>
          <w:b w:val="0"/>
          <w:color w:val="231F20"/>
          <w:sz w:val="12"/>
          <w:szCs w:val="24"/>
        </w:rPr>
      </w:r>
    </w:p>
    <w:p>
      <w:pPr>
        <w:pStyle w:val="BodyText"/>
        <w:kinsoku w:val="0"/>
        <w:overflowPunct w:val="0"/>
        <w:spacing w:before="9" w:line="240" w:lineRule="auto"/>
        <w:ind w:left="0" w:firstLine="0"/>
        <w:rPr>
          <w:rFonts w:ascii="Arial" w:hAnsi="Arial" w:eastAsia="Times New Roman" w:cs="Times New Roman"/>
          <w:b w:val="0"/>
          <w:i w:val="0"/>
          <w:sz w:val="15"/>
          <w:szCs w:val="24"/>
        </w:rPr>
      </w:pPr>
    </w:p>
    <w:p>
      <w:pPr>
        <w:pStyle w:val="BodyText"/>
        <w:kinsoku w:val="0"/>
        <w:overflowPunct w:val="0"/>
        <w:spacing w:before="0" w:line="240" w:lineRule="auto"/>
        <w:ind w:left="0" w:firstLine="0"/>
        <w:jc w:val="right"/>
        <w:rPr>
          <w:rFonts w:ascii="Arial" w:hAnsi="Arial" w:eastAsia="Times New Roman" w:cs="Times New Roman"/>
          <w:b w:val="0"/>
          <w:color w:val="000000"/>
          <w:w w:val="100"/>
          <w:sz w:val="12"/>
          <w:szCs w:val="24"/>
        </w:rPr>
      </w:pPr>
      <w:r>
        <w:rPr>
          <w:rFonts w:ascii="宋体" w:hAnsi="宋体" w:eastAsia="宋体" w:cs="Times New Roman"/>
          <w:b w:val="0"/>
          <w:color w:val="231F20"/>
          <w:w w:val="101"/>
          <w:sz w:val="12"/>
          <w:szCs w:val="24"/>
        </w:rPr>
        <w:t>0</w:t>
      </w:r>
      <w:r>
        <w:rPr>
          <w:rFonts w:ascii="宋体" w:hAnsi="宋体" w:eastAsia="宋体"/>
          <w:color w:val="000000"/>
          <w:sz w:val="24"/>
        </w:rPr>
        <w:t xml:space="preserve"> </w:t>
      </w:r>
      <w:r>
        <w:rPr>
          <w:rFonts w:ascii="Arial" w:hAnsi="Arial" w:eastAsia="Times New Roman" w:cs="Times New Roman"/>
          <w:b w:val="0"/>
          <w:color w:val="231F20"/>
          <w:w w:val="101"/>
          <w:sz w:val="12"/>
          <w:szCs w:val="24"/>
        </w:rPr>
      </w:r>
    </w:p>
    <w:p>
      <w:pPr>
        <w:pStyle w:val="BodyText"/>
        <w:kinsoku w:val="0"/>
        <w:overflowPunct w:val="0"/>
        <w:spacing w:before="0" w:line="240" w:lineRule="auto"/>
        <w:ind w:left="0" w:firstLine="0"/>
        <w:rPr>
          <w:rFonts w:ascii="Arial" w:hAnsi="Arial" w:eastAsia="Times New Roman" w:cs="Times New Roman"/>
          <w:b w:val="0"/>
          <w:i w:val="0"/>
          <w:sz w:val="12"/>
          <w:szCs w:val="24"/>
        </w:rPr>
      </w:pPr>
      <w:r>
        <w:rPr>
          <w:rFonts w:ascii="Times New Roman" w:hAnsi="Times New Roman" w:eastAsia="Times New Roman" w:cs="Times New Roman"/>
          <w:sz w:val="24"/>
          <w:szCs w:val="24"/>
        </w:rPr>
        <w:br w:type="column"/>
      </w:r>
    </w:p>
    <w:p>
      <w:pPr>
        <w:pStyle w:val="BodyText"/>
        <w:kinsoku w:val="0"/>
        <w:overflowPunct w:val="0"/>
        <w:spacing w:before="0" w:line="240" w:lineRule="auto"/>
        <w:ind w:left="0" w:firstLine="0"/>
        <w:rPr>
          <w:rFonts w:ascii="Arial" w:hAnsi="Arial" w:eastAsia="Times New Roman" w:cs="Times New Roman"/>
          <w:b w:val="0"/>
          <w:i w:val="0"/>
          <w:sz w:val="12"/>
          <w:szCs w:val="24"/>
        </w:rPr>
      </w:pPr>
    </w:p>
    <w:p>
      <w:pPr>
        <w:pStyle w:val="BodyText"/>
        <w:kinsoku w:val="0"/>
        <w:overflowPunct w:val="0"/>
        <w:spacing w:before="0" w:line="240" w:lineRule="auto"/>
        <w:ind w:left="0" w:firstLine="0"/>
        <w:rPr>
          <w:rFonts w:ascii="Arial" w:hAnsi="Arial" w:eastAsia="Times New Roman" w:cs="Times New Roman"/>
          <w:b w:val="0"/>
          <w:i w:val="0"/>
          <w:sz w:val="12"/>
          <w:szCs w:val="24"/>
        </w:rPr>
      </w:pPr>
    </w:p>
    <w:p>
      <w:pPr>
        <w:pStyle w:val="BodyText"/>
        <w:kinsoku w:val="0"/>
        <w:overflowPunct w:val="0"/>
        <w:spacing w:before="0" w:line="240" w:lineRule="auto"/>
        <w:ind w:left="0" w:firstLine="0"/>
        <w:rPr>
          <w:rFonts w:ascii="Arial" w:hAnsi="Arial" w:eastAsia="Times New Roman" w:cs="Times New Roman"/>
          <w:b w:val="0"/>
          <w:i w:val="0"/>
          <w:sz w:val="12"/>
          <w:szCs w:val="24"/>
        </w:rPr>
      </w:pPr>
    </w:p>
    <w:p>
      <w:pPr>
        <w:pStyle w:val="BodyText"/>
        <w:kinsoku w:val="0"/>
        <w:overflowPunct w:val="0"/>
        <w:spacing w:before="0" w:line="240" w:lineRule="auto"/>
        <w:ind w:left="0" w:firstLine="0"/>
        <w:rPr>
          <w:rFonts w:ascii="Arial" w:hAnsi="Arial" w:eastAsia="Times New Roman" w:cs="Times New Roman"/>
          <w:b w:val="0"/>
          <w:i w:val="0"/>
          <w:sz w:val="12"/>
          <w:szCs w:val="24"/>
        </w:rPr>
      </w:pPr>
    </w:p>
    <w:p>
      <w:pPr>
        <w:pStyle w:val="BodyText"/>
        <w:kinsoku w:val="0"/>
        <w:overflowPunct w:val="0"/>
        <w:spacing w:before="0" w:line="240" w:lineRule="auto"/>
        <w:ind w:left="0" w:firstLine="0"/>
        <w:rPr>
          <w:rFonts w:ascii="Arial" w:hAnsi="Arial" w:eastAsia="Times New Roman" w:cs="Times New Roman"/>
          <w:b w:val="0"/>
          <w:i w:val="0"/>
          <w:sz w:val="12"/>
          <w:szCs w:val="24"/>
        </w:rPr>
      </w:pPr>
    </w:p>
    <w:p>
      <w:pPr>
        <w:pStyle w:val="BodyText"/>
        <w:kinsoku w:val="0"/>
        <w:overflowPunct w:val="0"/>
        <w:spacing w:before="0" w:line="240" w:lineRule="auto"/>
        <w:ind w:left="0" w:firstLine="0"/>
        <w:rPr>
          <w:rFonts w:ascii="Arial" w:hAnsi="Arial" w:eastAsia="Times New Roman" w:cs="Times New Roman"/>
          <w:b w:val="0"/>
          <w:i w:val="0"/>
          <w:sz w:val="12"/>
          <w:szCs w:val="24"/>
        </w:rPr>
      </w:pPr>
    </w:p>
    <w:p>
      <w:pPr>
        <w:pStyle w:val="BodyText"/>
        <w:kinsoku w:val="0"/>
        <w:overflowPunct w:val="0"/>
        <w:spacing w:before="0" w:line="240" w:lineRule="auto"/>
        <w:ind w:left="0" w:firstLine="0"/>
        <w:rPr>
          <w:rFonts w:ascii="Arial" w:hAnsi="Arial" w:eastAsia="Times New Roman" w:cs="Times New Roman"/>
          <w:b w:val="0"/>
          <w:i w:val="0"/>
          <w:sz w:val="12"/>
          <w:szCs w:val="24"/>
        </w:rPr>
      </w:pPr>
    </w:p>
    <w:p>
      <w:pPr>
        <w:pStyle w:val="BodyText"/>
        <w:kinsoku w:val="0"/>
        <w:overflowPunct w:val="0"/>
        <w:spacing w:before="0" w:line="240" w:lineRule="auto"/>
        <w:ind w:left="0" w:firstLine="0"/>
        <w:rPr>
          <w:rFonts w:ascii="Arial" w:hAnsi="Arial" w:eastAsia="Times New Roman" w:cs="Times New Roman"/>
          <w:b w:val="0"/>
          <w:i w:val="0"/>
          <w:sz w:val="12"/>
          <w:szCs w:val="24"/>
        </w:rPr>
      </w:pPr>
    </w:p>
    <w:p>
      <w:pPr>
        <w:pStyle w:val="BodyText"/>
        <w:kinsoku w:val="0"/>
        <w:overflowPunct w:val="0"/>
        <w:spacing w:before="0" w:line="240" w:lineRule="auto"/>
        <w:ind w:left="0" w:firstLine="0"/>
        <w:rPr>
          <w:rFonts w:ascii="Arial" w:hAnsi="Arial" w:eastAsia="Times New Roman" w:cs="Times New Roman"/>
          <w:b w:val="0"/>
          <w:i w:val="0"/>
          <w:sz w:val="12"/>
          <w:szCs w:val="24"/>
        </w:rPr>
      </w:pPr>
    </w:p>
    <w:p>
      <w:pPr>
        <w:pStyle w:val="BodyText"/>
        <w:kinsoku w:val="0"/>
        <w:overflowPunct w:val="0"/>
        <w:spacing w:before="0" w:line="240" w:lineRule="auto"/>
        <w:ind w:left="0" w:firstLine="0"/>
        <w:rPr>
          <w:rFonts w:ascii="Arial" w:hAnsi="Arial" w:eastAsia="Times New Roman" w:cs="Times New Roman"/>
          <w:b w:val="0"/>
          <w:i w:val="0"/>
          <w:sz w:val="12"/>
          <w:szCs w:val="24"/>
        </w:rPr>
      </w:pPr>
    </w:p>
    <w:p>
      <w:pPr>
        <w:pStyle w:val="BodyText"/>
        <w:kinsoku w:val="0"/>
        <w:overflowPunct w:val="0"/>
        <w:spacing w:before="0" w:line="240" w:lineRule="auto"/>
        <w:ind w:left="0" w:firstLine="0"/>
        <w:rPr>
          <w:rFonts w:ascii="Arial" w:hAnsi="Arial" w:eastAsia="Times New Roman" w:cs="Times New Roman"/>
          <w:b w:val="0"/>
          <w:i w:val="0"/>
          <w:sz w:val="12"/>
          <w:szCs w:val="24"/>
        </w:rPr>
      </w:pPr>
    </w:p>
    <w:p>
      <w:pPr>
        <w:pStyle w:val="BodyText"/>
        <w:kinsoku w:val="0"/>
        <w:overflowPunct w:val="0"/>
        <w:spacing w:before="0" w:line="240" w:lineRule="auto"/>
        <w:ind w:left="0" w:firstLine="0"/>
        <w:rPr>
          <w:rFonts w:ascii="Arial" w:hAnsi="Arial" w:eastAsia="Times New Roman" w:cs="Times New Roman"/>
          <w:b w:val="0"/>
          <w:i w:val="0"/>
          <w:sz w:val="12"/>
          <w:szCs w:val="24"/>
        </w:rPr>
      </w:pPr>
    </w:p>
    <w:p>
      <w:pPr>
        <w:pStyle w:val="BodyText"/>
        <w:kinsoku w:val="0"/>
        <w:overflowPunct w:val="0"/>
        <w:spacing w:before="4" w:line="240" w:lineRule="auto"/>
        <w:ind w:left="0" w:firstLine="0"/>
        <w:rPr>
          <w:rFonts w:ascii="Arial" w:hAnsi="Arial" w:eastAsia="Times New Roman" w:cs="Times New Roman"/>
          <w:b w:val="0"/>
          <w:i w:val="0"/>
          <w:sz w:val="10"/>
          <w:szCs w:val="24"/>
        </w:rPr>
      </w:pPr>
    </w:p>
    <w:p>
      <w:pPr>
        <w:pStyle w:val="BodyText"/>
        <w:tabs>
          <w:tab w:val="left" w:pos="819"/>
          <w:tab w:val="left" w:pos="1233"/>
          <w:tab w:val="left" w:pos="1647"/>
          <w:tab w:val="left" w:pos="2061"/>
          <w:tab w:val="left" w:pos="2484"/>
          <w:tab w:val="left" w:pos="2898"/>
          <w:tab w:val="left" w:pos="3312"/>
          <w:tab w:val="left" w:pos="3726"/>
          <w:tab w:val="left" w:pos="4069"/>
        </w:tabs>
        <w:kinsoku w:val="0"/>
        <w:overflowPunct w:val="0"/>
        <w:spacing w:before="0" w:line="240" w:lineRule="auto"/>
        <w:ind w:left="406" w:firstLine="0"/>
        <w:rPr>
          <w:rFonts w:ascii="Arial" w:hAnsi="Arial" w:eastAsia="Times New Roman" w:cs="Times New Roman"/>
          <w:b w:val="0"/>
          <w:color w:val="000000"/>
          <w:spacing w:val="0"/>
          <w:sz w:val="12"/>
          <w:szCs w:val="24"/>
        </w:rPr>
      </w:pPr>
      <w:r>
        <w:rPr>
          <w:rFonts w:ascii="宋体" w:hAnsi="宋体" w:eastAsia="宋体"/>
          <w:color w:val="231F20"/>
          <w:sz w:val="12"/>
        </w:rPr>
        <w:t>1</w:t>
      </w:r>
      <w:r>
        <w:rPr>
          <w:rFonts w:ascii="宋体" w:hAnsi="宋体" w:eastAsia="宋体"/>
          <w:color w:val="000000"/>
          <w:sz w:val="24"/>
        </w:rPr>
        <w:t xml:space="preserve"> </w:t>
      </w:r>
      <w:r>
        <w:rPr>
          <w:rFonts w:ascii="宋体" w:hAnsi="宋体" w:eastAsia="宋体"/>
          <w:color w:val="231F20"/>
          <w:sz w:val="12"/>
        </w:rPr>
        <w:t>2</w:t>
      </w:r>
      <w:r>
        <w:rPr>
          <w:rFonts w:ascii="宋体" w:hAnsi="宋体" w:eastAsia="宋体"/>
          <w:color w:val="000000"/>
          <w:sz w:val="24"/>
        </w:rPr>
        <w:t xml:space="preserve"> </w:t>
      </w:r>
      <w:r>
        <w:rPr>
          <w:rFonts w:ascii="宋体" w:hAnsi="宋体" w:eastAsia="宋体"/>
          <w:color w:val="231F20"/>
          <w:sz w:val="12"/>
        </w:rPr>
        <w:t>3</w:t>
      </w:r>
      <w:r>
        <w:rPr>
          <w:rFonts w:ascii="宋体" w:hAnsi="宋体" w:eastAsia="宋体"/>
          <w:color w:val="000000"/>
          <w:sz w:val="24"/>
        </w:rPr>
        <w:t xml:space="preserve"> </w:t>
      </w:r>
      <w:r>
        <w:rPr>
          <w:rFonts w:ascii="宋体" w:hAnsi="宋体" w:eastAsia="宋体"/>
          <w:color w:val="231F20"/>
          <w:sz w:val="12"/>
        </w:rPr>
        <w:t>4</w:t>
      </w:r>
      <w:r>
        <w:rPr>
          <w:rFonts w:ascii="宋体" w:hAnsi="宋体" w:eastAsia="宋体"/>
          <w:color w:val="000000"/>
          <w:sz w:val="24"/>
        </w:rPr>
        <w:t xml:space="preserve"> </w:t>
      </w:r>
      <w:r>
        <w:rPr>
          <w:rFonts w:ascii="宋体" w:hAnsi="宋体" w:eastAsia="宋体"/>
          <w:color w:val="231F20"/>
          <w:sz w:val="12"/>
        </w:rPr>
        <w:t>5</w:t>
      </w:r>
      <w:r>
        <w:rPr>
          <w:rFonts w:ascii="宋体" w:hAnsi="宋体" w:eastAsia="宋体"/>
          <w:color w:val="000000"/>
          <w:sz w:val="24"/>
        </w:rPr>
        <w:t xml:space="preserve"> </w:t>
      </w:r>
      <w:r>
        <w:rPr>
          <w:rFonts w:ascii="宋体" w:hAnsi="宋体" w:eastAsia="宋体"/>
          <w:color w:val="231F20"/>
          <w:sz w:val="12"/>
        </w:rPr>
        <w:t>6</w:t>
      </w:r>
      <w:r>
        <w:rPr>
          <w:rFonts w:ascii="宋体" w:hAnsi="宋体" w:eastAsia="宋体"/>
          <w:color w:val="000000"/>
          <w:sz w:val="24"/>
        </w:rPr>
        <w:t xml:space="preserve"> </w:t>
      </w:r>
      <w:r>
        <w:rPr>
          <w:rFonts w:ascii="宋体" w:hAnsi="宋体" w:eastAsia="宋体"/>
          <w:color w:val="231F20"/>
          <w:sz w:val="12"/>
        </w:rPr>
        <w:t>7</w:t>
      </w:r>
      <w:r>
        <w:rPr>
          <w:rFonts w:ascii="宋体" w:hAnsi="宋体" w:eastAsia="宋体"/>
          <w:color w:val="000000"/>
          <w:sz w:val="24"/>
        </w:rPr>
        <w:t xml:space="preserve"> </w:t>
      </w:r>
      <w:r>
        <w:rPr>
          <w:rFonts w:ascii="宋体" w:hAnsi="宋体" w:eastAsia="宋体"/>
          <w:color w:val="231F20"/>
          <w:sz w:val="12"/>
        </w:rPr>
        <w:t>8</w:t>
      </w:r>
      <w:r>
        <w:rPr>
          <w:rFonts w:ascii="宋体" w:hAnsi="宋体" w:eastAsia="宋体"/>
          <w:color w:val="000000"/>
          <w:sz w:val="24"/>
        </w:rPr>
        <w:t xml:space="preserve"> </w:t>
      </w:r>
      <w:r>
        <w:rPr>
          <w:rFonts w:ascii="宋体" w:hAnsi="宋体" w:eastAsia="宋体"/>
          <w:color w:val="231F20"/>
          <w:sz w:val="12"/>
        </w:rPr>
        <w:t>9</w:t>
      </w:r>
      <w:r>
        <w:rPr>
          <w:rFonts w:ascii="宋体" w:hAnsi="宋体" w:eastAsia="宋体"/>
          <w:color w:val="000000"/>
          <w:sz w:val="24"/>
        </w:rPr>
        <w:t xml:space="preserve"> </w:t>
      </w:r>
      <w:r>
        <w:rPr>
          <w:rFonts w:ascii="宋体" w:hAnsi="宋体" w:eastAsia="宋体"/>
          <w:color w:val="231F20"/>
          <w:sz w:val="12"/>
        </w:rPr>
        <w:t>10</w:t>
      </w:r>
      <w:r>
        <w:rPr>
          <w:rFonts w:ascii="宋体" w:hAnsi="宋体" w:eastAsia="宋体"/>
          <w:color w:val="000000"/>
          <w:sz w:val="24"/>
        </w:rPr>
        <w:t xml:space="preserve"> </w:t>
      </w:r>
      <w:r>
        <w:rPr>
          <w:rFonts w:ascii="Arial" w:hAnsi="Arial" w:eastAsia="Times New Roman" w:cs="Times New Roman"/>
          <w:b w:val="0"/>
          <w:color w:val="231F20"/>
          <w:sz w:val="12"/>
          <w:szCs w:val="24"/>
        </w:rPr>
        <w:tab/>
        <w:tab/>
        <w:tab/>
        <w:tab/>
        <w:tab/>
        <w:tab/>
        <w:tab/>
        <w:tab/>
      </w:r>
      <w:r>
        <w:rPr>
          <w:rFonts w:ascii="Arial" w:hAnsi="Arial" w:eastAsia="Times New Roman" w:cs="Times New Roman"/>
          <w:b w:val="0"/>
          <w:color w:val="231F20"/>
          <w:spacing w:val="-3"/>
          <w:sz w:val="12"/>
          <w:szCs w:val="24"/>
        </w:rPr>
      </w:r>
    </w:p>
    <w:p>
      <w:pPr>
        <w:pStyle w:val="BodyText"/>
        <w:kinsoku w:val="0"/>
        <w:overflowPunct w:val="0"/>
        <w:spacing w:before="22" w:line="240" w:lineRule="auto"/>
        <w:ind w:left="828" w:firstLine="0"/>
        <w:jc w:val="center"/>
        <w:rPr>
          <w:rFonts w:ascii="Arial" w:hAnsi="Arial" w:eastAsia="Times New Roman" w:cs="Times New Roman"/>
          <w:b w:val="0"/>
          <w:color w:val="000000"/>
          <w:sz w:val="12"/>
          <w:szCs w:val="24"/>
        </w:rPr>
      </w:pPr>
      <w:r>
        <w:rPr>
          <w:rFonts w:ascii="宋体" w:hAnsi="宋体" w:eastAsia="宋体" w:cs="Times New Roman"/>
          <w:b w:val="0"/>
          <w:color w:val="231F20"/>
          <w:sz w:val="12"/>
          <w:szCs w:val="24"/>
        </w:rPr>
        <w:t>股票</w:t>
      </w:r>
      <w:r>
        <w:rPr>
          <w:rFonts w:ascii="Arial" w:hAnsi="Arial" w:eastAsia="Times New Roman" w:cs="Times New Roman"/>
          <w:b w:val="0"/>
          <w:color w:val="231F20"/>
          <w:sz w:val="12"/>
          <w:szCs w:val="24"/>
        </w:rPr>
      </w:r>
    </w:p>
    <w:p>
      <w:pPr>
        <w:pStyle w:val="BodyText"/>
        <w:kinsoku w:val="0"/>
        <w:overflowPunct w:val="0"/>
        <w:spacing w:before="59" w:line="304" w:lineRule="auto"/>
        <w:ind w:left="689" w:right="1560" w:firstLine="0"/>
        <w:rPr>
          <w:rFonts w:ascii="Arial" w:hAnsi="Arial" w:eastAsia="Times New Roman" w:cs="Times New Roman"/>
          <w:b w:val="0"/>
          <w:color w:val="000000"/>
          <w:spacing w:val="-6"/>
          <w:w w:val="100"/>
          <w:sz w:val="12"/>
          <w:szCs w:val="24"/>
        </w:rPr>
      </w:pPr>
      <w:r>
        <w:rPr>
          <w:rFonts w:ascii="Times New Roman" w:hAnsi="Times New Roman" w:eastAsia="Times New Roman" w:cs="Times New Roman"/>
          <w:spacing w:val="2"/>
          <w:sz w:val="24"/>
          <w:szCs w:val="24"/>
        </w:rPr>
        <w:br w:type="column"/>
      </w:r>
      <w:r>
        <w:rPr>
          <w:rFonts w:ascii="宋体" w:hAnsi="宋体" w:eastAsia="宋体"/>
          <w:color w:val="231F20"/>
          <w:sz w:val="12"/>
        </w:rPr>
        <w:t>BAC CSCO GE HD IBM</w:t>
      </w:r>
      <w:r>
        <w:rPr>
          <w:rFonts w:ascii="宋体" w:hAnsi="宋体" w:eastAsia="宋体"/>
          <w:color w:val="231F20"/>
          <w:sz w:val="12"/>
        </w:rPr>
        <w:t>强生</w:t>
      </w:r>
      <w:r>
        <w:rPr>
          <w:rFonts w:ascii="宋体" w:hAnsi="宋体" w:eastAsia="宋体"/>
          <w:color w:val="231F20"/>
          <w:sz w:val="12"/>
        </w:rPr>
        <w:t>JPM MCD</w:t>
      </w:r>
      <w:r>
        <w:rPr>
          <w:rFonts w:ascii="宋体" w:hAnsi="宋体" w:eastAsia="宋体"/>
          <w:color w:val="231F20"/>
          <w:sz w:val="12"/>
        </w:rPr>
        <w:t>公司</w:t>
      </w:r>
      <w:r>
        <w:rPr>
          <w:rFonts w:ascii="宋体" w:hAnsi="宋体" w:eastAsia="宋体"/>
          <w:color w:val="231F20"/>
          <w:sz w:val="12"/>
        </w:rPr>
        <w:t>Exxon Mobil</w:t>
      </w:r>
      <w:r>
        <w:rPr>
          <w:rFonts w:ascii="Arial" w:hAnsi="Arial" w:eastAsia="Times New Roman" w:cs="Times New Roman"/>
          <w:b w:val="0"/>
          <w:color w:val="231F20"/>
          <w:spacing w:val="2"/>
          <w:sz w:val="12"/>
          <w:szCs w:val="24"/>
        </w:rPr>
      </w:r>
      <w:r>
        <w:rPr>
          <w:rFonts w:ascii="Arial" w:hAnsi="Arial" w:eastAsia="Times New Roman" w:cs="Times New Roman"/>
          <w:b w:val="0"/>
          <w:color w:val="231F20"/>
          <w:spacing w:val="-26"/>
          <w:sz w:val="12"/>
          <w:szCs w:val="24"/>
        </w:rPr>
      </w:r>
      <w:r>
        <w:rPr>
          <w:rFonts w:ascii="Arial" w:hAnsi="Arial" w:eastAsia="Times New Roman" w:cs="Times New Roman"/>
          <w:b w:val="0"/>
          <w:color w:val="231F20"/>
          <w:spacing w:val="-3"/>
          <w:sz w:val="12"/>
          <w:szCs w:val="24"/>
        </w:rPr>
      </w:r>
      <w:r>
        <w:rPr>
          <w:rFonts w:ascii="Arial" w:hAnsi="Arial" w:eastAsia="Times New Roman" w:cs="Times New Roman"/>
          <w:b w:val="0"/>
          <w:color w:val="231F20"/>
          <w:spacing w:val="-24"/>
          <w:sz w:val="12"/>
          <w:szCs w:val="24"/>
        </w:rPr>
      </w:r>
      <w:r>
        <w:rPr>
          <w:rFonts w:ascii="Arial" w:hAnsi="Arial" w:eastAsia="Times New Roman" w:cs="Times New Roman"/>
          <w:b w:val="0"/>
          <w:color w:val="231F20"/>
          <w:spacing w:val="0"/>
          <w:sz w:val="12"/>
          <w:szCs w:val="24"/>
        </w:rPr>
      </w:r>
      <w:r>
        <w:rPr>
          <w:rFonts w:ascii="Arial" w:hAnsi="Arial" w:eastAsia="Times New Roman" w:cs="Times New Roman"/>
          <w:b w:val="0"/>
          <w:color w:val="231F20"/>
          <w:spacing w:val="-1"/>
          <w:w w:val="101"/>
          <w:sz w:val="12"/>
          <w:szCs w:val="24"/>
        </w:rPr>
      </w:r>
      <w:r>
        <w:rPr>
          <w:rFonts w:ascii="Arial" w:hAnsi="Arial" w:eastAsia="Times New Roman" w:cs="Times New Roman"/>
          <w:b w:val="0"/>
          <w:color w:val="231F20"/>
          <w:spacing w:val="-4"/>
          <w:w w:val="100"/>
          <w:sz w:val="12"/>
          <w:szCs w:val="24"/>
        </w:rPr>
      </w:r>
      <w:r>
        <w:rPr>
          <w:rFonts w:ascii="Arial" w:hAnsi="Arial" w:eastAsia="Times New Roman" w:cs="Times New Roman"/>
          <w:b w:val="0"/>
          <w:color w:val="231F20"/>
          <w:spacing w:val="-30"/>
          <w:w w:val="100"/>
          <w:sz w:val="12"/>
          <w:szCs w:val="24"/>
        </w:rPr>
      </w:r>
      <w:r>
        <w:rPr>
          <w:rFonts w:ascii="Arial" w:hAnsi="Arial" w:eastAsia="Times New Roman" w:cs="Times New Roman"/>
          <w:b w:val="0"/>
          <w:color w:val="231F20"/>
          <w:spacing w:val="0"/>
          <w:w w:val="100"/>
          <w:sz w:val="12"/>
          <w:szCs w:val="24"/>
        </w:rPr>
      </w:r>
      <w:r>
        <w:rPr>
          <w:rFonts w:ascii="Arial" w:hAnsi="Arial" w:eastAsia="Times New Roman" w:cs="Times New Roman"/>
          <w:b w:val="0"/>
          <w:color w:val="231F20"/>
          <w:spacing w:val="0"/>
          <w:w w:val="101"/>
          <w:sz w:val="12"/>
          <w:szCs w:val="24"/>
        </w:rPr>
      </w:r>
      <w:r>
        <w:rPr>
          <w:rFonts w:ascii="Arial" w:hAnsi="Arial" w:eastAsia="Times New Roman" w:cs="Times New Roman"/>
          <w:b w:val="0"/>
          <w:color w:val="231F20"/>
          <w:spacing w:val="-3"/>
          <w:w w:val="100"/>
          <w:sz w:val="12"/>
          <w:szCs w:val="24"/>
        </w:rPr>
      </w:r>
      <w:r>
        <w:rPr>
          <w:rFonts w:ascii="Arial" w:hAnsi="Arial" w:eastAsia="Times New Roman" w:cs="Times New Roman"/>
          <w:b w:val="0"/>
          <w:color w:val="231F20"/>
          <w:spacing w:val="-30"/>
          <w:w w:val="100"/>
          <w:sz w:val="12"/>
          <w:szCs w:val="24"/>
        </w:rPr>
      </w:r>
      <w:r>
        <w:rPr>
          <w:rFonts w:ascii="Arial" w:hAnsi="Arial" w:eastAsia="Times New Roman" w:cs="Times New Roman"/>
          <w:b w:val="0"/>
          <w:color w:val="231F20"/>
          <w:spacing w:val="0"/>
          <w:w w:val="100"/>
          <w:sz w:val="12"/>
          <w:szCs w:val="24"/>
        </w:rPr>
      </w:r>
      <w:r>
        <w:rPr>
          <w:rFonts w:ascii="Arial" w:hAnsi="Arial" w:eastAsia="Times New Roman" w:cs="Times New Roman"/>
          <w:b w:val="0"/>
          <w:color w:val="231F20"/>
          <w:spacing w:val="-31"/>
          <w:w w:val="100"/>
          <w:sz w:val="12"/>
          <w:szCs w:val="24"/>
        </w:rPr>
      </w:r>
      <w:r>
        <w:rPr>
          <w:rFonts w:ascii="Arial" w:hAnsi="Arial" w:eastAsia="Times New Roman" w:cs="Times New Roman"/>
          <w:b w:val="0"/>
          <w:color w:val="231F20"/>
          <w:spacing w:val="0"/>
          <w:w w:val="100"/>
          <w:sz w:val="12"/>
          <w:szCs w:val="24"/>
        </w:rPr>
      </w:r>
      <w:r>
        <w:rPr>
          <w:rFonts w:ascii="Arial" w:hAnsi="Arial" w:eastAsia="Times New Roman" w:cs="Times New Roman"/>
          <w:b w:val="0"/>
          <w:color w:val="231F20"/>
          <w:spacing w:val="-32"/>
          <w:w w:val="100"/>
          <w:sz w:val="12"/>
          <w:szCs w:val="24"/>
        </w:rPr>
      </w:r>
      <w:r>
        <w:rPr>
          <w:rFonts w:ascii="Arial" w:hAnsi="Arial" w:eastAsia="Times New Roman" w:cs="Times New Roman"/>
          <w:b w:val="0"/>
          <w:color w:val="231F20"/>
          <w:spacing w:val="0"/>
          <w:w w:val="100"/>
          <w:sz w:val="12"/>
          <w:szCs w:val="24"/>
        </w:rPr>
      </w:r>
      <w:r>
        <w:rPr>
          <w:rFonts w:ascii="Arial" w:hAnsi="Arial" w:eastAsia="Times New Roman" w:cs="Times New Roman"/>
          <w:b w:val="0"/>
          <w:color w:val="231F20"/>
          <w:spacing w:val="-21"/>
          <w:w w:val="100"/>
          <w:sz w:val="12"/>
          <w:szCs w:val="24"/>
        </w:rPr>
      </w:r>
      <w:r>
        <w:rPr>
          <w:rFonts w:ascii="Arial" w:hAnsi="Arial" w:eastAsia="Times New Roman" w:cs="Times New Roman"/>
          <w:b w:val="0"/>
          <w:color w:val="231F20"/>
          <w:spacing w:val="-6"/>
          <w:w w:val="100"/>
          <w:sz w:val="12"/>
          <w:szCs w:val="24"/>
        </w:rPr>
      </w:r>
    </w:p>
    <w:p>
      <w:pPr>
        <w:pStyle w:val="BodyText"/>
        <w:kinsoku w:val="0"/>
        <w:overflowPunct w:val="0"/>
        <w:spacing w:before="59" w:line="304" w:lineRule="auto"/>
        <w:ind w:left="689" w:right="1560" w:firstLine="0"/>
        <w:rPr>
          <w:rFonts w:ascii="Arial" w:hAnsi="Arial" w:eastAsia="Times New Roman" w:cs="Times New Roman"/>
          <w:b w:val="0"/>
          <w:color w:val="000000"/>
          <w:spacing w:val="-6"/>
          <w:w w:val="100"/>
          <w:sz w:val="12"/>
          <w:szCs w:val="24"/>
        </w:rPr>
        <w:sectPr>
          <w:type w:val="continuous"/>
          <w:pgSz w:w="8820" w:h="13320"/>
          <w:pgMar w:top="1240" w:right="0" w:bottom="280" w:left="1080" w:header="720" w:footer="720"/>
          <w:cols w:equalWidth="0" w:space="720" w:num="3">
            <w:col w:w="861" w:space="40"/>
            <w:col w:w="4201" w:space="41"/>
            <w:col w:w="2597"/>
          </w:cols>
        </w:sectPr>
      </w:pPr>
    </w:p>
    <w:p>
      <w:pPr>
        <w:pStyle w:val="BodyText"/>
        <w:kinsoku w:val="0"/>
        <w:overflowPunct w:val="0"/>
        <w:spacing w:before="10" w:line="240" w:lineRule="auto"/>
        <w:ind w:left="0" w:firstLine="0"/>
        <w:rPr>
          <w:rFonts w:ascii="Arial" w:hAnsi="Arial" w:eastAsia="Times New Roman" w:cs="Times New Roman"/>
          <w:b w:val="0"/>
          <w:i w:val="0"/>
          <w:sz w:val="8"/>
          <w:szCs w:val="24"/>
        </w:rPr>
      </w:pPr>
    </w:p>
    <w:p>
      <w:pPr>
        <w:pStyle w:val="BodyText"/>
        <w:kinsoku w:val="0"/>
        <w:overflowPunct w:val="0"/>
        <w:spacing w:before="75" w:line="240" w:lineRule="auto"/>
        <w:ind w:left="1721" w:firstLine="0"/>
        <w:rPr>
          <w:rFonts w:eastAsia="Times New Roman" w:cs="Times New Roman"/>
          <w:b w:val="0"/>
          <w:color w:val="000000"/>
          <w:spacing w:val="0"/>
          <w:sz w:val="20"/>
          <w:szCs w:val="24"/>
        </w:rPr>
      </w:pPr>
      <w:r>
        <w:rPr>
          <w:rFonts w:ascii="宋体" w:hAnsi="宋体" w:eastAsia="宋体"/>
          <w:b/>
          <w:color w:val="808285"/>
          <w:sz w:val="20"/>
        </w:rPr>
        <w:t>图</w:t>
      </w:r>
      <w:r>
        <w:rPr>
          <w:rFonts w:ascii="宋体" w:hAnsi="宋体" w:eastAsia="宋体"/>
          <w:b/>
          <w:color w:val="808285"/>
          <w:sz w:val="20"/>
        </w:rPr>
        <w:t>4.2</w:t>
      </w:r>
      <w:r>
        <w:rPr>
          <w:rFonts w:ascii="宋体" w:hAnsi="宋体" w:eastAsia="宋体"/>
          <w:b/>
          <w:color w:val="808285"/>
          <w:sz w:val="20"/>
        </w:rPr>
        <w:t>输入数据汇总。</w:t>
      </w:r>
      <w:r>
        <w:rPr>
          <w:rFonts w:ascii="Arial" w:hAnsi="Arial" w:eastAsia="Times New Roman" w:cs="Times New Roman"/>
          <w:b/>
          <w:color w:val="808285"/>
          <w:sz w:val="20"/>
          <w:szCs w:val="24"/>
        </w:rPr>
      </w:r>
      <w:r>
        <w:rPr>
          <w:rFonts w:ascii="Times New Roman" w:hAnsi="Times New Roman" w:eastAsia="Times New Roman" w:cs="Times New Roman"/>
          <w:b/>
          <w:color w:val="231F20"/>
          <w:sz w:val="20"/>
          <w:szCs w:val="24"/>
        </w:rPr>
      </w:r>
      <w:r>
        <w:rPr>
          <w:rFonts w:ascii="Times New Roman" w:hAnsi="Times New Roman" w:eastAsia="Times New Roman" w:cs="Times New Roman"/>
          <w:b/>
          <w:color w:val="231F20"/>
          <w:spacing w:val="-21"/>
          <w:sz w:val="20"/>
          <w:szCs w:val="24"/>
        </w:rPr>
      </w:r>
      <w:r>
        <w:rPr>
          <w:rFonts w:ascii="Times New Roman" w:hAnsi="Times New Roman" w:eastAsia="Times New Roman" w:cs="Times New Roman"/>
          <w:b/>
          <w:color w:val="231F20"/>
          <w:spacing w:val="0"/>
          <w:sz w:val="20"/>
          <w:szCs w:val="24"/>
        </w:rPr>
      </w:r>
    </w:p>
    <w:p>
      <w:pPr>
        <w:pStyle w:val="BodyText"/>
        <w:kinsoku w:val="0"/>
        <w:overflowPunct w:val="0"/>
        <w:spacing w:before="11" w:line="240" w:lineRule="auto"/>
        <w:ind w:left="0" w:firstLine="0"/>
        <w:rPr>
          <w:rFonts w:eastAsia="Times New Roman" w:cs="Times New Roman"/>
          <w:b/>
          <w:i w:val="0"/>
          <w:sz w:val="18"/>
          <w:szCs w:val="24"/>
        </w:rPr>
      </w:pPr>
    </w:p>
    <w:p>
      <w:pPr>
        <w:pStyle w:val="BodyText"/>
        <w:kinsoku w:val="0"/>
        <w:overflowPunct w:val="0"/>
        <w:spacing w:before="0" w:line="264" w:lineRule="auto"/>
        <w:ind w:left="114" w:right="1167" w:firstLine="0"/>
        <w:jc w:val="both"/>
        <w:rPr>
          <w:rFonts w:eastAsia="Times New Roman" w:cs="Times New Roman"/>
          <w:b w:val="0"/>
          <w:color w:val="000000"/>
          <w:spacing w:val="0"/>
          <w:w w:val="100"/>
          <w:szCs w:val="24"/>
        </w:rPr>
      </w:pPr>
      <w:r>
        <w:rPr>
          <w:rFonts w:ascii="宋体" w:hAnsi="宋体" w:eastAsia="宋体"/>
          <w:color w:val="231F20"/>
          <w:sz w:val="22"/>
        </w:rPr>
        <w:t>0.6</w:t>
      </w:r>
      <w:r>
        <w:rPr>
          <w:rFonts w:ascii="宋体" w:hAnsi="宋体" w:eastAsia="宋体"/>
          <w:color w:val="231F20"/>
          <w:sz w:val="22"/>
        </w:rPr>
        <w:t>和</w:t>
      </w:r>
      <w:r>
        <w:rPr>
          <w:rFonts w:ascii="宋体" w:hAnsi="宋体" w:eastAsia="宋体"/>
          <w:color w:val="231F20"/>
          <w:sz w:val="22"/>
        </w:rPr>
        <w:t>0.4</w:t>
      </w:r>
      <w:r>
        <w:rPr>
          <w:rFonts w:ascii="宋体" w:hAnsi="宋体" w:eastAsia="宋体"/>
          <w:color w:val="231F20"/>
          <w:sz w:val="22"/>
        </w:rPr>
        <w:t>之间的阈值应该是足够的，以产生一个有点稀疏的市场图的边缘连接是由一个固定的相关阈值，比如0.5确定的。</w:t>
      </w:r>
      <w:r>
        <w:rPr>
          <w:rFonts w:ascii="宋体" w:hAnsi="宋体" w:eastAsia="宋体"/>
          <w:color w:val="000000"/>
          <w:sz w:val="24"/>
        </w:rPr>
        <w:t xml:space="preserve"> </w:t>
      </w:r>
      <w:r>
        <w:rPr>
          <w:rFonts w:ascii="宋体" w:hAnsi="宋体" w:eastAsia="宋体"/>
          <w:color w:val="231F20"/>
          <w:sz w:val="22"/>
        </w:rPr>
        <w:t>代表的相关性如图</w:t>
      </w:r>
      <w:r>
        <w:rPr>
          <w:rFonts w:ascii="宋体" w:hAnsi="宋体" w:eastAsia="宋体"/>
          <w:color w:val="231F20"/>
          <w:sz w:val="22"/>
        </w:rPr>
        <w:t>4.3</w:t>
      </w:r>
      <w:r>
        <w:rPr>
          <w:rFonts w:ascii="宋体" w:hAnsi="宋体" w:eastAsia="宋体"/>
          <w:color w:val="231F20"/>
          <w:sz w:val="22"/>
        </w:rPr>
        <w:t>所示：</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 w:val="27"/>
          <w:szCs w:val="24"/>
        </w:rPr>
      </w:pPr>
    </w:p>
    <w:tbl>
      <w:tblPr>
        <w:jc w:val="left"/>
        <w:tblInd w:w="264" w:type="dxa"/>
        <w:tblLayout w:type="fixed"/>
        <w:tblCellMar>
          <w:top w:w="0" w:type="dxa"/>
          <w:left w:w="0" w:type="dxa"/>
          <w:bottom w:w="0" w:type="dxa"/>
          <w:right w:w="0" w:type="dxa"/>
        </w:tblCellMar>
      </w:tblPr>
      <w:tblGrid>
        <w:gridCol w:w="561"/>
        <w:gridCol w:w="589"/>
        <w:gridCol w:w="556"/>
        <w:gridCol w:w="547"/>
        <w:gridCol w:w="553"/>
        <w:gridCol w:w="568"/>
        <w:gridCol w:w="569"/>
        <w:gridCol w:w="558"/>
        <w:gridCol w:w="563"/>
        <w:gridCol w:w="557"/>
        <w:gridCol w:w="533"/>
      </w:tblGrid>
      <w:tr>
        <w:tblPrEx>
          <w:jc w:val="left"/>
          <w:tblInd w:w="264" w:type="dxa"/>
          <w:tblLayout w:type="fixed"/>
          <w:tblCellMar>
            <w:top w:w="0" w:type="dxa"/>
            <w:left w:w="0" w:type="dxa"/>
            <w:bottom w:w="0" w:type="dxa"/>
            <w:right w:w="0" w:type="dxa"/>
          </w:tblCellMar>
        </w:tblPrEx>
        <w:trPr>
          <w:trHeight w:val="228" w:hRule="exact"/>
          <w:jc w:val="left"/>
        </w:trPr>
        <w:tc>
          <w:tcPr>
            <w:tcW w:w="561" w:type="dxa"/>
            <w:tcBorders>
              <w:top w:val="nil"/>
              <w:left w:val="nil"/>
              <w:bottom w:val="nil"/>
              <w:right w:val="nil"/>
            </w:tcBorders>
          </w:tcPr>
          <w:p>
            <w:pPr>
              <w:rPr>
                <w:rFonts w:ascii="Times New Roman" w:hAnsi="Times New Roman" w:eastAsia="Times New Roman" w:cs="Times New Roman"/>
                <w:sz w:val="24"/>
                <w:szCs w:val="24"/>
              </w:rPr>
            </w:pPr>
          </w:p>
        </w:tc>
        <w:tc>
          <w:tcPr>
            <w:tcW w:w="589" w:type="dxa"/>
            <w:tcBorders>
              <w:top w:val="nil"/>
              <w:left w:val="nil"/>
              <w:bottom w:val="nil"/>
              <w:right w:val="nil"/>
            </w:tcBorders>
          </w:tcPr>
          <w:p>
            <w:pPr>
              <w:pStyle w:val="TableParagraph"/>
              <w:kinsoku w:val="0"/>
              <w:overflowPunct w:val="0"/>
              <w:spacing w:before="88" w:line="240" w:lineRule="auto"/>
              <w:ind w:left="180"/>
              <w:rPr>
                <w:rFonts w:ascii="Times New Roman" w:hAnsi="Times New Roman" w:eastAsia="Times New Roman" w:cs="Times New Roman"/>
                <w:sz w:val="24"/>
                <w:szCs w:val="24"/>
              </w:rPr>
            </w:pPr>
            <w:r>
              <w:rPr>
                <w:rFonts w:ascii="宋体" w:hAnsi="宋体" w:eastAsia="宋体" w:cs="Times New Roman"/>
                <w:b/>
                <w:color w:val="231F20"/>
                <w:w w:val="105"/>
                <w:sz w:val="11"/>
                <w:szCs w:val="24"/>
              </w:rPr>
              <w:t>BAC</w:t>
            </w:r>
            <w:r>
              <w:rPr>
                <w:rFonts w:ascii="Arial" w:hAnsi="Arial" w:eastAsia="Times New Roman" w:cs="Times New Roman"/>
                <w:b/>
                <w:color w:val="231F20"/>
                <w:w w:val="105"/>
                <w:sz w:val="11"/>
                <w:szCs w:val="24"/>
              </w:rPr>
            </w:r>
          </w:p>
        </w:tc>
        <w:tc>
          <w:tcPr>
            <w:tcW w:w="556" w:type="dxa"/>
            <w:tcBorders>
              <w:top w:val="nil"/>
              <w:left w:val="nil"/>
              <w:bottom w:val="nil"/>
              <w:right w:val="nil"/>
            </w:tcBorders>
          </w:tcPr>
          <w:p>
            <w:pPr>
              <w:pStyle w:val="TableParagraph"/>
              <w:kinsoku w:val="0"/>
              <w:overflowPunct w:val="0"/>
              <w:spacing w:before="88" w:line="240" w:lineRule="auto"/>
              <w:ind w:left="120"/>
              <w:rPr>
                <w:rFonts w:ascii="Times New Roman" w:hAnsi="Times New Roman" w:eastAsia="Times New Roman" w:cs="Times New Roman"/>
                <w:sz w:val="24"/>
                <w:szCs w:val="24"/>
              </w:rPr>
            </w:pPr>
            <w:r>
              <w:rPr>
                <w:rFonts w:ascii="宋体" w:hAnsi="宋体" w:eastAsia="宋体" w:cs="Times New Roman"/>
                <w:b/>
                <w:color w:val="231F20"/>
                <w:w w:val="105"/>
                <w:sz w:val="11"/>
                <w:szCs w:val="24"/>
              </w:rPr>
              <w:t>Cisco</w:t>
            </w:r>
            <w:r>
              <w:rPr>
                <w:rFonts w:ascii="Arial" w:hAnsi="Arial" w:eastAsia="Times New Roman" w:cs="Times New Roman"/>
                <w:b/>
                <w:color w:val="231F20"/>
                <w:w w:val="105"/>
                <w:sz w:val="11"/>
                <w:szCs w:val="24"/>
              </w:rPr>
            </w:r>
          </w:p>
        </w:tc>
        <w:tc>
          <w:tcPr>
            <w:tcW w:w="547" w:type="dxa"/>
            <w:tcBorders>
              <w:top w:val="nil"/>
              <w:left w:val="nil"/>
              <w:bottom w:val="nil"/>
              <w:right w:val="nil"/>
            </w:tcBorders>
          </w:tcPr>
          <w:p>
            <w:pPr>
              <w:pStyle w:val="TableParagraph"/>
              <w:kinsoku w:val="0"/>
              <w:overflowPunct w:val="0"/>
              <w:spacing w:before="88" w:line="240" w:lineRule="auto"/>
              <w:ind w:right="2"/>
              <w:jc w:val="center"/>
              <w:rPr>
                <w:rFonts w:ascii="Times New Roman" w:hAnsi="Times New Roman" w:eastAsia="Times New Roman" w:cs="Times New Roman"/>
                <w:sz w:val="24"/>
                <w:szCs w:val="24"/>
              </w:rPr>
            </w:pPr>
            <w:r>
              <w:rPr>
                <w:rFonts w:ascii="宋体" w:hAnsi="宋体" w:eastAsia="宋体" w:cs="Times New Roman"/>
                <w:b/>
                <w:color w:val="231F20"/>
                <w:w w:val="105"/>
                <w:sz w:val="11"/>
                <w:szCs w:val="24"/>
              </w:rPr>
              <w:t>GE</w:t>
            </w:r>
            <w:r>
              <w:rPr>
                <w:rFonts w:ascii="Arial" w:hAnsi="Arial" w:eastAsia="Times New Roman" w:cs="Times New Roman"/>
                <w:b/>
                <w:color w:val="231F20"/>
                <w:w w:val="105"/>
                <w:sz w:val="11"/>
                <w:szCs w:val="24"/>
              </w:rPr>
            </w:r>
          </w:p>
        </w:tc>
        <w:tc>
          <w:tcPr>
            <w:tcW w:w="553" w:type="dxa"/>
            <w:tcBorders>
              <w:top w:val="nil"/>
              <w:left w:val="nil"/>
              <w:bottom w:val="nil"/>
              <w:right w:val="nil"/>
            </w:tcBorders>
          </w:tcPr>
          <w:p>
            <w:pPr>
              <w:pStyle w:val="TableParagraph"/>
              <w:kinsoku w:val="0"/>
              <w:overflowPunct w:val="0"/>
              <w:spacing w:before="88" w:line="240" w:lineRule="auto"/>
              <w:ind w:right="1"/>
              <w:jc w:val="center"/>
              <w:rPr>
                <w:rFonts w:ascii="Times New Roman" w:hAnsi="Times New Roman" w:eastAsia="Times New Roman" w:cs="Times New Roman"/>
                <w:sz w:val="24"/>
                <w:szCs w:val="24"/>
              </w:rPr>
            </w:pPr>
            <w:r>
              <w:rPr>
                <w:rFonts w:ascii="宋体" w:hAnsi="宋体" w:eastAsia="宋体" w:cs="Times New Roman"/>
                <w:b/>
                <w:color w:val="231F20"/>
                <w:w w:val="105"/>
                <w:sz w:val="11"/>
                <w:szCs w:val="24"/>
              </w:rPr>
              <w:t>HD</w:t>
            </w:r>
            <w:r>
              <w:rPr>
                <w:rFonts w:ascii="Arial" w:hAnsi="Arial" w:eastAsia="Times New Roman" w:cs="Times New Roman"/>
                <w:b/>
                <w:color w:val="231F20"/>
                <w:w w:val="105"/>
                <w:sz w:val="11"/>
                <w:szCs w:val="24"/>
              </w:rPr>
            </w:r>
          </w:p>
        </w:tc>
        <w:tc>
          <w:tcPr>
            <w:tcW w:w="568" w:type="dxa"/>
            <w:tcBorders>
              <w:top w:val="nil"/>
              <w:left w:val="nil"/>
              <w:bottom w:val="nil"/>
              <w:right w:val="nil"/>
            </w:tcBorders>
          </w:tcPr>
          <w:p>
            <w:pPr>
              <w:pStyle w:val="TableParagraph"/>
              <w:kinsoku w:val="0"/>
              <w:overflowPunct w:val="0"/>
              <w:spacing w:before="88" w:line="240" w:lineRule="auto"/>
              <w:ind w:left="173"/>
              <w:rPr>
                <w:rFonts w:ascii="Times New Roman" w:hAnsi="Times New Roman" w:eastAsia="Times New Roman" w:cs="Times New Roman"/>
                <w:sz w:val="24"/>
                <w:szCs w:val="24"/>
              </w:rPr>
            </w:pPr>
            <w:r>
              <w:rPr>
                <w:rFonts w:ascii="宋体" w:hAnsi="宋体" w:eastAsia="宋体" w:cs="Times New Roman"/>
                <w:b/>
                <w:color w:val="231F20"/>
                <w:w w:val="105"/>
                <w:sz w:val="11"/>
                <w:szCs w:val="24"/>
              </w:rPr>
              <w:t xml:space="preserve">IBM </w:t>
            </w:r>
            <w:r>
              <w:rPr>
                <w:rFonts w:ascii="宋体" w:hAnsi="宋体" w:eastAsia="宋体"/>
                <w:color w:val="000000"/>
                <w:sz w:val="24"/>
              </w:rPr>
              <w:t> </w:t>
            </w:r>
            <w:r>
              <w:rPr>
                <w:rFonts w:ascii="Arial" w:hAnsi="Arial" w:eastAsia="Times New Roman" w:cs="Times New Roman"/>
                <w:b/>
                <w:color w:val="231F20"/>
                <w:w w:val="105"/>
                <w:sz w:val="11"/>
                <w:szCs w:val="24"/>
              </w:rPr>
            </w:r>
          </w:p>
        </w:tc>
        <w:tc>
          <w:tcPr>
            <w:tcW w:w="569" w:type="dxa"/>
            <w:tcBorders>
              <w:top w:val="nil"/>
              <w:left w:val="nil"/>
              <w:bottom w:val="nil"/>
              <w:right w:val="nil"/>
            </w:tcBorders>
          </w:tcPr>
          <w:p>
            <w:pPr>
              <w:pStyle w:val="TableParagraph"/>
              <w:kinsoku w:val="0"/>
              <w:overflowPunct w:val="0"/>
              <w:spacing w:before="88" w:line="240" w:lineRule="auto"/>
              <w:ind w:left="186"/>
              <w:rPr>
                <w:rFonts w:ascii="Times New Roman" w:hAnsi="Times New Roman" w:eastAsia="Times New Roman" w:cs="Times New Roman"/>
                <w:sz w:val="24"/>
                <w:szCs w:val="24"/>
              </w:rPr>
            </w:pPr>
            <w:r>
              <w:rPr>
                <w:rFonts w:ascii="宋体" w:hAnsi="宋体" w:eastAsia="宋体" w:cs="Times New Roman"/>
                <w:b/>
                <w:color w:val="231F20"/>
                <w:w w:val="105"/>
                <w:sz w:val="11"/>
                <w:szCs w:val="24"/>
              </w:rPr>
              <w:t>JNJ</w:t>
            </w:r>
            <w:r>
              <w:rPr>
                <w:rFonts w:ascii="Arial" w:hAnsi="Arial" w:eastAsia="Times New Roman" w:cs="Times New Roman"/>
                <w:b/>
                <w:color w:val="231F20"/>
                <w:w w:val="105"/>
                <w:sz w:val="11"/>
                <w:szCs w:val="24"/>
              </w:rPr>
            </w:r>
          </w:p>
        </w:tc>
        <w:tc>
          <w:tcPr>
            <w:tcW w:w="558" w:type="dxa"/>
            <w:tcBorders>
              <w:top w:val="nil"/>
              <w:left w:val="nil"/>
              <w:bottom w:val="nil"/>
              <w:right w:val="nil"/>
            </w:tcBorders>
          </w:tcPr>
          <w:p>
            <w:pPr>
              <w:pStyle w:val="TableParagraph"/>
              <w:kinsoku w:val="0"/>
              <w:overflowPunct w:val="0"/>
              <w:spacing w:before="88" w:line="240" w:lineRule="auto"/>
              <w:ind w:left="161"/>
              <w:rPr>
                <w:rFonts w:ascii="Times New Roman" w:hAnsi="Times New Roman" w:eastAsia="Times New Roman" w:cs="Times New Roman"/>
                <w:sz w:val="24"/>
                <w:szCs w:val="24"/>
              </w:rPr>
            </w:pPr>
            <w:r>
              <w:rPr>
                <w:rFonts w:ascii="宋体" w:hAnsi="宋体" w:eastAsia="宋体" w:cs="Times New Roman"/>
                <w:b/>
                <w:color w:val="231F20"/>
                <w:w w:val="105"/>
                <w:sz w:val="11"/>
                <w:szCs w:val="24"/>
              </w:rPr>
              <w:t>摩根</w:t>
            </w:r>
            <w:r>
              <w:rPr>
                <w:rFonts w:ascii="Arial" w:hAnsi="Arial" w:eastAsia="Times New Roman" w:cs="Times New Roman"/>
                <w:b/>
                <w:color w:val="231F20"/>
                <w:w w:val="105"/>
                <w:sz w:val="11"/>
                <w:szCs w:val="24"/>
              </w:rPr>
            </w:r>
          </w:p>
        </w:tc>
        <w:tc>
          <w:tcPr>
            <w:tcW w:w="563" w:type="dxa"/>
            <w:tcBorders>
              <w:top w:val="nil"/>
              <w:left w:val="nil"/>
              <w:bottom w:val="nil"/>
              <w:right w:val="nil"/>
            </w:tcBorders>
          </w:tcPr>
          <w:p>
            <w:pPr>
              <w:pStyle w:val="TableParagraph"/>
              <w:kinsoku w:val="0"/>
              <w:overflowPunct w:val="0"/>
              <w:spacing w:before="88" w:line="240" w:lineRule="auto"/>
              <w:ind w:left="150"/>
              <w:rPr>
                <w:rFonts w:ascii="Times New Roman" w:hAnsi="Times New Roman" w:eastAsia="Times New Roman" w:cs="Times New Roman"/>
                <w:sz w:val="24"/>
                <w:szCs w:val="24"/>
              </w:rPr>
            </w:pPr>
            <w:r>
              <w:rPr>
                <w:rFonts w:ascii="宋体" w:hAnsi="宋体" w:eastAsia="宋体" w:cs="Times New Roman"/>
                <w:b/>
                <w:color w:val="231F20"/>
                <w:w w:val="105"/>
                <w:sz w:val="11"/>
                <w:szCs w:val="24"/>
              </w:rPr>
              <w:t>MCD</w:t>
            </w:r>
            <w:r>
              <w:rPr>
                <w:rFonts w:ascii="Arial" w:hAnsi="Arial" w:eastAsia="Times New Roman" w:cs="Times New Roman"/>
                <w:b/>
                <w:color w:val="231F20"/>
                <w:w w:val="105"/>
                <w:sz w:val="11"/>
                <w:szCs w:val="24"/>
              </w:rPr>
            </w:r>
          </w:p>
        </w:tc>
        <w:tc>
          <w:tcPr>
            <w:tcW w:w="557" w:type="dxa"/>
            <w:tcBorders>
              <w:top w:val="nil"/>
              <w:left w:val="nil"/>
              <w:bottom w:val="nil"/>
              <w:right w:val="nil"/>
            </w:tcBorders>
          </w:tcPr>
          <w:p>
            <w:pPr>
              <w:pStyle w:val="TableParagraph"/>
              <w:kinsoku w:val="0"/>
              <w:overflowPunct w:val="0"/>
              <w:spacing w:before="88" w:line="240" w:lineRule="auto"/>
              <w:ind w:left="145"/>
              <w:rPr>
                <w:rFonts w:ascii="Times New Roman" w:hAnsi="Times New Roman" w:eastAsia="Times New Roman" w:cs="Times New Roman"/>
                <w:sz w:val="24"/>
                <w:szCs w:val="24"/>
              </w:rPr>
            </w:pPr>
            <w:r>
              <w:rPr>
                <w:rFonts w:ascii="宋体" w:hAnsi="宋体" w:eastAsia="宋体" w:cs="Times New Roman"/>
                <w:b/>
                <w:color w:val="231F20"/>
                <w:w w:val="105"/>
                <w:sz w:val="11"/>
                <w:szCs w:val="24"/>
              </w:rPr>
              <w:t>WMT</w:t>
            </w:r>
            <w:r>
              <w:rPr>
                <w:rFonts w:ascii="Arial" w:hAnsi="Arial" w:eastAsia="Times New Roman" w:cs="Times New Roman"/>
                <w:b/>
                <w:color w:val="231F20"/>
                <w:w w:val="105"/>
                <w:sz w:val="11"/>
                <w:szCs w:val="24"/>
              </w:rPr>
            </w:r>
          </w:p>
        </w:tc>
        <w:tc>
          <w:tcPr>
            <w:tcW w:w="533" w:type="dxa"/>
            <w:tcBorders>
              <w:top w:val="nil"/>
              <w:left w:val="nil"/>
              <w:bottom w:val="nil"/>
              <w:right w:val="nil"/>
            </w:tcBorders>
          </w:tcPr>
          <w:p>
            <w:pPr>
              <w:pStyle w:val="TableParagraph"/>
              <w:kinsoku w:val="0"/>
              <w:overflowPunct w:val="0"/>
              <w:spacing w:before="88" w:line="240" w:lineRule="auto"/>
              <w:ind w:left="146"/>
              <w:rPr>
                <w:rFonts w:ascii="Times New Roman" w:hAnsi="Times New Roman" w:eastAsia="Times New Roman" w:cs="Times New Roman"/>
                <w:sz w:val="24"/>
                <w:szCs w:val="24"/>
              </w:rPr>
            </w:pPr>
            <w:r>
              <w:rPr>
                <w:rFonts w:ascii="宋体" w:hAnsi="宋体" w:eastAsia="宋体" w:cs="Times New Roman"/>
                <w:b/>
                <w:color w:val="231F20"/>
                <w:w w:val="105"/>
                <w:sz w:val="11"/>
                <w:szCs w:val="24"/>
              </w:rPr>
              <w:t>Exxon Mobil</w:t>
            </w:r>
            <w:r>
              <w:rPr>
                <w:rFonts w:ascii="Arial" w:hAnsi="Arial" w:eastAsia="Times New Roman" w:cs="Times New Roman"/>
                <w:b/>
                <w:color w:val="231F20"/>
                <w:w w:val="105"/>
                <w:sz w:val="11"/>
                <w:szCs w:val="24"/>
              </w:rPr>
            </w:r>
          </w:p>
        </w:tc>
      </w:tr>
      <w:tr>
        <w:tblPrEx>
          <w:jc w:val="left"/>
          <w:tblInd w:w="264" w:type="dxa"/>
          <w:tblLayout w:type="fixed"/>
          <w:tblCellMar>
            <w:top w:w="0" w:type="dxa"/>
            <w:left w:w="0" w:type="dxa"/>
            <w:bottom w:w="0" w:type="dxa"/>
            <w:right w:w="0" w:type="dxa"/>
          </w:tblCellMar>
        </w:tblPrEx>
        <w:trPr>
          <w:trHeight w:val="159" w:hRule="exact"/>
          <w:jc w:val="left"/>
        </w:trPr>
        <w:tc>
          <w:tcPr>
            <w:tcW w:w="561" w:type="dxa"/>
            <w:tcBorders>
              <w:top w:val="nil"/>
              <w:left w:val="nil"/>
              <w:bottom w:val="nil"/>
              <w:right w:val="nil"/>
            </w:tcBorders>
            <w:shd w:val="clear" w:color="auto" w:fill="DDD9C4"/>
          </w:tcPr>
          <w:p>
            <w:pPr>
              <w:pStyle w:val="TableParagraph"/>
              <w:kinsoku w:val="0"/>
              <w:overflowPunct w:val="0"/>
              <w:spacing w:before="18" w:line="240" w:lineRule="auto"/>
              <w:ind w:left="156"/>
              <w:rPr>
                <w:rFonts w:ascii="Times New Roman" w:hAnsi="Times New Roman" w:eastAsia="Times New Roman" w:cs="Times New Roman"/>
                <w:sz w:val="24"/>
                <w:szCs w:val="24"/>
              </w:rPr>
            </w:pPr>
            <w:r>
              <w:rPr>
                <w:rFonts w:ascii="宋体" w:hAnsi="宋体" w:eastAsia="宋体" w:cs="Times New Roman"/>
                <w:b/>
                <w:color w:val="231F20"/>
                <w:w w:val="105"/>
                <w:sz w:val="11"/>
                <w:szCs w:val="24"/>
              </w:rPr>
              <w:t>BAC</w:t>
            </w:r>
            <w:r>
              <w:rPr>
                <w:rFonts w:ascii="Arial" w:hAnsi="Arial" w:eastAsia="Times New Roman" w:cs="Times New Roman"/>
                <w:b/>
                <w:color w:val="231F20"/>
                <w:w w:val="105"/>
                <w:sz w:val="11"/>
                <w:szCs w:val="24"/>
              </w:rPr>
            </w:r>
          </w:p>
        </w:tc>
        <w:tc>
          <w:tcPr>
            <w:tcW w:w="589" w:type="dxa"/>
            <w:tcBorders>
              <w:top w:val="nil"/>
              <w:left w:val="nil"/>
              <w:bottom w:val="nil"/>
              <w:right w:val="nil"/>
            </w:tcBorders>
            <w:shd w:val="clear" w:color="auto" w:fill="EDEBE0"/>
          </w:tcPr>
          <w:p>
            <w:pPr>
              <w:pStyle w:val="TableParagraph"/>
              <w:kinsoku w:val="0"/>
              <w:overflowPunct w:val="0"/>
              <w:spacing w:before="18" w:line="240" w:lineRule="auto"/>
              <w:ind w:left="19"/>
              <w:jc w:val="center"/>
              <w:rPr>
                <w:rFonts w:ascii="Times New Roman" w:hAnsi="Times New Roman" w:eastAsia="Times New Roman" w:cs="Times New Roman"/>
                <w:sz w:val="24"/>
                <w:szCs w:val="24"/>
              </w:rPr>
            </w:pPr>
            <w:r>
              <w:rPr>
                <w:rFonts w:ascii="宋体" w:hAnsi="宋体" w:eastAsia="宋体" w:cs="Times New Roman"/>
                <w:b w:val="0"/>
                <w:color w:val="231F20"/>
                <w:w w:val="103"/>
                <w:sz w:val="11"/>
                <w:szCs w:val="24"/>
              </w:rPr>
              <w:t>1</w:t>
            </w:r>
            <w:r>
              <w:rPr>
                <w:rFonts w:ascii="宋体" w:hAnsi="宋体" w:eastAsia="宋体"/>
                <w:color w:val="000000"/>
                <w:sz w:val="24"/>
              </w:rPr>
              <w:t xml:space="preserve"> </w:t>
            </w:r>
            <w:r>
              <w:rPr>
                <w:rFonts w:ascii="Arial" w:hAnsi="Arial" w:eastAsia="Times New Roman" w:cs="Times New Roman"/>
                <w:b w:val="0"/>
                <w:color w:val="231F20"/>
                <w:w w:val="103"/>
                <w:sz w:val="11"/>
                <w:szCs w:val="24"/>
              </w:rPr>
            </w:r>
          </w:p>
        </w:tc>
        <w:tc>
          <w:tcPr>
            <w:tcW w:w="556" w:type="dxa"/>
            <w:tcBorders>
              <w:top w:val="nil"/>
              <w:left w:val="nil"/>
              <w:bottom w:val="nil"/>
              <w:right w:val="nil"/>
            </w:tcBorders>
            <w:shd w:val="clear" w:color="auto" w:fill="EDEBE0"/>
          </w:tcPr>
          <w:p>
            <w:pPr>
              <w:pStyle w:val="TableParagraph"/>
              <w:kinsoku w:val="0"/>
              <w:overflowPunct w:val="0"/>
              <w:spacing w:before="18" w:line="240" w:lineRule="auto"/>
              <w:ind w:left="11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0.3542</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47" w:type="dxa"/>
            <w:tcBorders>
              <w:top w:val="nil"/>
              <w:left w:val="nil"/>
              <w:bottom w:val="nil"/>
              <w:right w:val="nil"/>
            </w:tcBorders>
            <w:shd w:val="clear" w:color="auto" w:fill="EDEBE0"/>
          </w:tcPr>
          <w:p>
            <w:pPr>
              <w:pStyle w:val="TableParagraph"/>
              <w:kinsoku w:val="0"/>
              <w:overflowPunct w:val="0"/>
              <w:spacing w:before="18" w:line="240" w:lineRule="auto"/>
              <w:ind w:left="97"/>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0.5287</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3" w:type="dxa"/>
            <w:tcBorders>
              <w:top w:val="nil"/>
              <w:left w:val="nil"/>
              <w:bottom w:val="nil"/>
              <w:right w:val="nil"/>
            </w:tcBorders>
            <w:shd w:val="clear" w:color="auto" w:fill="EDEBE0"/>
          </w:tcPr>
          <w:p>
            <w:pPr>
              <w:pStyle w:val="TableParagraph"/>
              <w:kinsoku w:val="0"/>
              <w:overflowPunct w:val="0"/>
              <w:spacing w:before="18" w:line="240" w:lineRule="auto"/>
              <w:ind w:left="10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0.3665</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8" w:type="dxa"/>
            <w:tcBorders>
              <w:top w:val="nil"/>
              <w:left w:val="nil"/>
              <w:bottom w:val="nil"/>
              <w:right w:val="nil"/>
            </w:tcBorders>
            <w:shd w:val="clear" w:color="auto" w:fill="EDEBE0"/>
          </w:tcPr>
          <w:p>
            <w:pPr>
              <w:pStyle w:val="TableParagraph"/>
              <w:kinsoku w:val="0"/>
              <w:overflowPunct w:val="0"/>
              <w:spacing w:before="18" w:line="240" w:lineRule="auto"/>
              <w:ind w:left="103"/>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0.3618</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9" w:type="dxa"/>
            <w:tcBorders>
              <w:top w:val="nil"/>
              <w:left w:val="nil"/>
              <w:bottom w:val="nil"/>
              <w:right w:val="nil"/>
            </w:tcBorders>
            <w:shd w:val="clear" w:color="auto" w:fill="EDEBE0"/>
          </w:tcPr>
          <w:p>
            <w:pPr>
              <w:pStyle w:val="TableParagraph"/>
              <w:kinsoku w:val="0"/>
              <w:overflowPunct w:val="0"/>
              <w:spacing w:before="18" w:line="240" w:lineRule="auto"/>
              <w:ind w:left="116"/>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0.3131</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8" w:type="dxa"/>
            <w:tcBorders>
              <w:top w:val="nil"/>
              <w:left w:val="nil"/>
              <w:bottom w:val="nil"/>
              <w:right w:val="nil"/>
            </w:tcBorders>
            <w:shd w:val="clear" w:color="auto" w:fill="EDEBE0"/>
          </w:tcPr>
          <w:p>
            <w:pPr>
              <w:pStyle w:val="TableParagraph"/>
              <w:kinsoku w:val="0"/>
              <w:overflowPunct w:val="0"/>
              <w:spacing w:before="18" w:line="240" w:lineRule="auto"/>
              <w:ind w:left="104"/>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0.7055</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3" w:type="dxa"/>
            <w:tcBorders>
              <w:top w:val="nil"/>
              <w:left w:val="nil"/>
              <w:bottom w:val="nil"/>
              <w:right w:val="nil"/>
            </w:tcBorders>
            <w:shd w:val="clear" w:color="auto" w:fill="EDEBE0"/>
          </w:tcPr>
          <w:p>
            <w:pPr>
              <w:pStyle w:val="TableParagraph"/>
              <w:kinsoku w:val="0"/>
              <w:overflowPunct w:val="0"/>
              <w:spacing w:before="18" w:line="240" w:lineRule="auto"/>
              <w:ind w:left="106"/>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0.2425</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7" w:type="dxa"/>
            <w:tcBorders>
              <w:top w:val="nil"/>
              <w:left w:val="nil"/>
              <w:bottom w:val="nil"/>
              <w:right w:val="nil"/>
            </w:tcBorders>
            <w:shd w:val="clear" w:color="auto" w:fill="EDEBE0"/>
          </w:tcPr>
          <w:p>
            <w:pPr>
              <w:pStyle w:val="TableParagraph"/>
              <w:kinsoku w:val="0"/>
              <w:overflowPunct w:val="0"/>
              <w:spacing w:before="18" w:line="240" w:lineRule="auto"/>
              <w:ind w:left="107"/>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0.1826</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33" w:type="dxa"/>
            <w:tcBorders>
              <w:top w:val="nil"/>
              <w:left w:val="nil"/>
              <w:bottom w:val="nil"/>
              <w:right w:val="nil"/>
            </w:tcBorders>
            <w:shd w:val="clear" w:color="auto" w:fill="EDEBE0"/>
          </w:tcPr>
          <w:p>
            <w:pPr>
              <w:pStyle w:val="TableParagraph"/>
              <w:kinsoku w:val="0"/>
              <w:overflowPunct w:val="0"/>
              <w:spacing w:before="18" w:line="240" w:lineRule="auto"/>
              <w:ind w:left="10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0.4925</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r>
      <w:tr>
        <w:tblPrEx>
          <w:jc w:val="left"/>
          <w:tblInd w:w="264" w:type="dxa"/>
          <w:tblLayout w:type="fixed"/>
          <w:tblCellMar>
            <w:top w:w="0" w:type="dxa"/>
            <w:left w:w="0" w:type="dxa"/>
            <w:bottom w:w="0" w:type="dxa"/>
            <w:right w:w="0" w:type="dxa"/>
          </w:tblCellMar>
        </w:tblPrEx>
        <w:trPr>
          <w:trHeight w:val="156" w:hRule="exact"/>
          <w:jc w:val="left"/>
        </w:trPr>
        <w:tc>
          <w:tcPr>
            <w:tcW w:w="561" w:type="dxa"/>
            <w:tcBorders>
              <w:top w:val="nil"/>
              <w:left w:val="nil"/>
              <w:bottom w:val="nil"/>
              <w:right w:val="nil"/>
            </w:tcBorders>
            <w:shd w:val="clear" w:color="auto" w:fill="DDD9C4"/>
          </w:tcPr>
          <w:p>
            <w:pPr>
              <w:pStyle w:val="TableParagraph"/>
              <w:kinsoku w:val="0"/>
              <w:overflowPunct w:val="0"/>
              <w:spacing w:before="16" w:line="240" w:lineRule="auto"/>
              <w:ind w:left="115"/>
              <w:rPr>
                <w:rFonts w:ascii="Times New Roman" w:hAnsi="Times New Roman" w:eastAsia="Times New Roman" w:cs="Times New Roman"/>
                <w:sz w:val="24"/>
                <w:szCs w:val="24"/>
              </w:rPr>
            </w:pPr>
            <w:r>
              <w:rPr>
                <w:rFonts w:ascii="宋体" w:hAnsi="宋体" w:eastAsia="宋体" w:cs="Times New Roman"/>
                <w:b/>
                <w:color w:val="231F20"/>
                <w:w w:val="105"/>
                <w:sz w:val="11"/>
                <w:szCs w:val="24"/>
              </w:rPr>
              <w:t>Cisco</w:t>
            </w:r>
            <w:r>
              <w:rPr>
                <w:rFonts w:ascii="Arial" w:hAnsi="Arial" w:eastAsia="Times New Roman" w:cs="Times New Roman"/>
                <w:b/>
                <w:color w:val="231F20"/>
                <w:w w:val="105"/>
                <w:sz w:val="11"/>
                <w:szCs w:val="24"/>
              </w:rPr>
            </w:r>
          </w:p>
        </w:tc>
        <w:tc>
          <w:tcPr>
            <w:tcW w:w="589" w:type="dxa"/>
            <w:tcBorders>
              <w:top w:val="nil"/>
              <w:left w:val="nil"/>
              <w:bottom w:val="nil"/>
              <w:right w:val="nil"/>
            </w:tcBorders>
          </w:tcPr>
          <w:p>
            <w:pPr>
              <w:pStyle w:val="TableParagraph"/>
              <w:kinsoku w:val="0"/>
              <w:overflowPunct w:val="0"/>
              <w:spacing w:before="16"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0.3542</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6" w:type="dxa"/>
            <w:tcBorders>
              <w:top w:val="nil"/>
              <w:left w:val="nil"/>
              <w:bottom w:val="nil"/>
              <w:right w:val="nil"/>
            </w:tcBorders>
          </w:tcPr>
          <w:p>
            <w:pPr>
              <w:pStyle w:val="TableParagraph"/>
              <w:kinsoku w:val="0"/>
              <w:overflowPunct w:val="0"/>
              <w:spacing w:before="16" w:line="240" w:lineRule="auto"/>
              <w:ind w:left="14"/>
              <w:jc w:val="center"/>
              <w:rPr>
                <w:rFonts w:ascii="Times New Roman" w:hAnsi="Times New Roman" w:eastAsia="Times New Roman" w:cs="Times New Roman"/>
                <w:sz w:val="24"/>
                <w:szCs w:val="24"/>
              </w:rPr>
            </w:pPr>
            <w:r>
              <w:rPr>
                <w:rFonts w:ascii="宋体" w:hAnsi="宋体" w:eastAsia="宋体" w:cs="Times New Roman"/>
                <w:b w:val="0"/>
                <w:color w:val="231F20"/>
                <w:w w:val="103"/>
                <w:sz w:val="11"/>
                <w:szCs w:val="24"/>
              </w:rPr>
              <w:t>1</w:t>
            </w:r>
            <w:r>
              <w:rPr>
                <w:rFonts w:ascii="宋体" w:hAnsi="宋体" w:eastAsia="宋体"/>
                <w:color w:val="000000"/>
                <w:sz w:val="24"/>
              </w:rPr>
              <w:t xml:space="preserve"> </w:t>
            </w:r>
            <w:r>
              <w:rPr>
                <w:rFonts w:ascii="Arial" w:hAnsi="Arial" w:eastAsia="Times New Roman" w:cs="Times New Roman"/>
                <w:b w:val="0"/>
                <w:color w:val="231F20"/>
                <w:w w:val="103"/>
                <w:sz w:val="11"/>
                <w:szCs w:val="24"/>
              </w:rPr>
            </w:r>
          </w:p>
        </w:tc>
        <w:tc>
          <w:tcPr>
            <w:tcW w:w="547" w:type="dxa"/>
            <w:tcBorders>
              <w:top w:val="nil"/>
              <w:left w:val="nil"/>
              <w:bottom w:val="nil"/>
              <w:right w:val="nil"/>
            </w:tcBorders>
          </w:tcPr>
          <w:p>
            <w:pPr>
              <w:pStyle w:val="TableParagraph"/>
              <w:kinsoku w:val="0"/>
              <w:overflowPunct w:val="0"/>
              <w:spacing w:before="16" w:line="240" w:lineRule="auto"/>
              <w:ind w:left="97"/>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0.3671</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3" w:type="dxa"/>
            <w:tcBorders>
              <w:top w:val="nil"/>
              <w:left w:val="nil"/>
              <w:bottom w:val="nil"/>
              <w:right w:val="nil"/>
            </w:tcBorders>
          </w:tcPr>
          <w:p>
            <w:pPr>
              <w:pStyle w:val="TableParagraph"/>
              <w:kinsoku w:val="0"/>
              <w:overflowPunct w:val="0"/>
              <w:spacing w:before="16" w:line="240" w:lineRule="auto"/>
              <w:ind w:left="10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0.2778</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8" w:type="dxa"/>
            <w:tcBorders>
              <w:top w:val="nil"/>
              <w:left w:val="nil"/>
              <w:bottom w:val="nil"/>
              <w:right w:val="nil"/>
            </w:tcBorders>
          </w:tcPr>
          <w:p>
            <w:pPr>
              <w:pStyle w:val="TableParagraph"/>
              <w:kinsoku w:val="0"/>
              <w:overflowPunct w:val="0"/>
              <w:spacing w:before="16" w:line="240" w:lineRule="auto"/>
              <w:ind w:left="103"/>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0.3971</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9" w:type="dxa"/>
            <w:tcBorders>
              <w:top w:val="nil"/>
              <w:left w:val="nil"/>
              <w:bottom w:val="nil"/>
              <w:right w:val="nil"/>
            </w:tcBorders>
          </w:tcPr>
          <w:p>
            <w:pPr>
              <w:pStyle w:val="TableParagraph"/>
              <w:kinsoku w:val="0"/>
              <w:overflowPunct w:val="0"/>
              <w:spacing w:before="16" w:line="240" w:lineRule="auto"/>
              <w:ind w:left="116"/>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0.3001</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8" w:type="dxa"/>
            <w:tcBorders>
              <w:top w:val="nil"/>
              <w:left w:val="nil"/>
              <w:bottom w:val="nil"/>
              <w:right w:val="nil"/>
            </w:tcBorders>
          </w:tcPr>
          <w:p>
            <w:pPr>
              <w:pStyle w:val="TableParagraph"/>
              <w:kinsoku w:val="0"/>
              <w:overflowPunct w:val="0"/>
              <w:spacing w:before="16" w:line="240" w:lineRule="auto"/>
              <w:ind w:left="104"/>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0.3307</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3" w:type="dxa"/>
            <w:tcBorders>
              <w:top w:val="nil"/>
              <w:left w:val="nil"/>
              <w:bottom w:val="nil"/>
              <w:right w:val="nil"/>
            </w:tcBorders>
          </w:tcPr>
          <w:p>
            <w:pPr>
              <w:pStyle w:val="TableParagraph"/>
              <w:kinsoku w:val="0"/>
              <w:overflowPunct w:val="0"/>
              <w:spacing w:before="16" w:line="240" w:lineRule="auto"/>
              <w:ind w:left="106"/>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0.2676</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7" w:type="dxa"/>
            <w:tcBorders>
              <w:top w:val="nil"/>
              <w:left w:val="nil"/>
              <w:bottom w:val="nil"/>
              <w:right w:val="nil"/>
            </w:tcBorders>
          </w:tcPr>
          <w:p>
            <w:pPr>
              <w:pStyle w:val="TableParagraph"/>
              <w:kinsoku w:val="0"/>
              <w:overflowPunct w:val="0"/>
              <w:spacing w:before="16" w:line="240" w:lineRule="auto"/>
              <w:ind w:left="107"/>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0.0527</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33" w:type="dxa"/>
            <w:tcBorders>
              <w:top w:val="nil"/>
              <w:left w:val="nil"/>
              <w:bottom w:val="nil"/>
              <w:right w:val="nil"/>
            </w:tcBorders>
          </w:tcPr>
          <w:p>
            <w:pPr>
              <w:pStyle w:val="TableParagraph"/>
              <w:kinsoku w:val="0"/>
              <w:overflowPunct w:val="0"/>
              <w:spacing w:before="16" w:line="240" w:lineRule="auto"/>
              <w:ind w:left="10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0.4426</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r>
      <w:tr>
        <w:tblPrEx>
          <w:jc w:val="left"/>
          <w:tblInd w:w="264" w:type="dxa"/>
          <w:tblLayout w:type="fixed"/>
          <w:tblCellMar>
            <w:top w:w="0" w:type="dxa"/>
            <w:left w:w="0" w:type="dxa"/>
            <w:bottom w:w="0" w:type="dxa"/>
            <w:right w:w="0" w:type="dxa"/>
          </w:tblCellMar>
        </w:tblPrEx>
        <w:trPr>
          <w:trHeight w:val="159" w:hRule="exact"/>
          <w:jc w:val="left"/>
        </w:trPr>
        <w:tc>
          <w:tcPr>
            <w:tcW w:w="561" w:type="dxa"/>
            <w:tcBorders>
              <w:top w:val="nil"/>
              <w:left w:val="nil"/>
              <w:bottom w:val="nil"/>
              <w:right w:val="nil"/>
            </w:tcBorders>
            <w:shd w:val="clear" w:color="auto" w:fill="DDD9C4"/>
          </w:tcPr>
          <w:p>
            <w:pPr>
              <w:pStyle w:val="TableParagraph"/>
              <w:kinsoku w:val="0"/>
              <w:overflowPunct w:val="0"/>
              <w:spacing w:before="17" w:line="240" w:lineRule="auto"/>
              <w:jc w:val="center"/>
              <w:rPr>
                <w:rFonts w:ascii="Times New Roman" w:hAnsi="Times New Roman" w:eastAsia="Times New Roman" w:cs="Times New Roman"/>
                <w:sz w:val="24"/>
                <w:szCs w:val="24"/>
              </w:rPr>
            </w:pPr>
            <w:r>
              <w:rPr>
                <w:rFonts w:ascii="宋体" w:hAnsi="宋体" w:eastAsia="宋体" w:cs="Times New Roman"/>
                <w:b/>
                <w:color w:val="231F20"/>
                <w:w w:val="105"/>
                <w:sz w:val="11"/>
                <w:szCs w:val="24"/>
              </w:rPr>
              <w:t>GE</w:t>
            </w:r>
            <w:r>
              <w:rPr>
                <w:rFonts w:ascii="Arial" w:hAnsi="Arial" w:eastAsia="Times New Roman" w:cs="Times New Roman"/>
                <w:b/>
                <w:color w:val="231F20"/>
                <w:w w:val="105"/>
                <w:sz w:val="11"/>
                <w:szCs w:val="24"/>
              </w:rPr>
            </w:r>
          </w:p>
        </w:tc>
        <w:tc>
          <w:tcPr>
            <w:tcW w:w="589" w:type="dxa"/>
            <w:tcBorders>
              <w:top w:val="nil"/>
              <w:left w:val="nil"/>
              <w:bottom w:val="nil"/>
              <w:right w:val="nil"/>
            </w:tcBorders>
            <w:shd w:val="clear" w:color="auto" w:fill="EDEBE0"/>
          </w:tcPr>
          <w:p>
            <w:pPr>
              <w:pStyle w:val="TableParagraph"/>
              <w:kinsoku w:val="0"/>
              <w:overflowPunct w:val="0"/>
              <w:spacing w:before="17"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0.5287</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6" w:type="dxa"/>
            <w:tcBorders>
              <w:top w:val="nil"/>
              <w:left w:val="nil"/>
              <w:bottom w:val="nil"/>
              <w:right w:val="nil"/>
            </w:tcBorders>
            <w:shd w:val="clear" w:color="auto" w:fill="EDEBE0"/>
          </w:tcPr>
          <w:p>
            <w:pPr>
              <w:pStyle w:val="TableParagraph"/>
              <w:kinsoku w:val="0"/>
              <w:overflowPunct w:val="0"/>
              <w:spacing w:before="17" w:line="240" w:lineRule="auto"/>
              <w:ind w:left="11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0.3671</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47" w:type="dxa"/>
            <w:tcBorders>
              <w:top w:val="nil"/>
              <w:left w:val="nil"/>
              <w:bottom w:val="nil"/>
              <w:right w:val="nil"/>
            </w:tcBorders>
            <w:shd w:val="clear" w:color="auto" w:fill="EDEBE0"/>
          </w:tcPr>
          <w:p>
            <w:pPr>
              <w:pStyle w:val="TableParagraph"/>
              <w:kinsoku w:val="0"/>
              <w:overflowPunct w:val="0"/>
              <w:spacing w:before="17" w:line="240" w:lineRule="auto"/>
              <w:ind w:right="2"/>
              <w:jc w:val="center"/>
              <w:rPr>
                <w:rFonts w:ascii="Times New Roman" w:hAnsi="Times New Roman" w:eastAsia="Times New Roman" w:cs="Times New Roman"/>
                <w:sz w:val="24"/>
                <w:szCs w:val="24"/>
              </w:rPr>
            </w:pPr>
            <w:r>
              <w:rPr>
                <w:rFonts w:ascii="宋体" w:hAnsi="宋体" w:eastAsia="宋体" w:cs="Times New Roman"/>
                <w:b w:val="0"/>
                <w:color w:val="231F20"/>
                <w:w w:val="103"/>
                <w:sz w:val="11"/>
                <w:szCs w:val="24"/>
              </w:rPr>
              <w:t>1</w:t>
            </w:r>
            <w:r>
              <w:rPr>
                <w:rFonts w:ascii="宋体" w:hAnsi="宋体" w:eastAsia="宋体"/>
                <w:color w:val="000000"/>
                <w:sz w:val="24"/>
              </w:rPr>
              <w:t xml:space="preserve"> </w:t>
            </w:r>
            <w:r>
              <w:rPr>
                <w:rFonts w:ascii="Arial" w:hAnsi="Arial" w:eastAsia="Times New Roman" w:cs="Times New Roman"/>
                <w:b w:val="0"/>
                <w:color w:val="231F20"/>
                <w:w w:val="103"/>
                <w:sz w:val="11"/>
                <w:szCs w:val="24"/>
              </w:rPr>
            </w:r>
          </w:p>
        </w:tc>
        <w:tc>
          <w:tcPr>
            <w:tcW w:w="553" w:type="dxa"/>
            <w:tcBorders>
              <w:top w:val="nil"/>
              <w:left w:val="nil"/>
              <w:bottom w:val="nil"/>
              <w:right w:val="nil"/>
            </w:tcBorders>
            <w:shd w:val="clear" w:color="auto" w:fill="EDEBE0"/>
          </w:tcPr>
          <w:p>
            <w:pPr>
              <w:pStyle w:val="TableParagraph"/>
              <w:kinsoku w:val="0"/>
              <w:overflowPunct w:val="0"/>
              <w:spacing w:before="17" w:line="240" w:lineRule="auto"/>
              <w:ind w:left="10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0.5124</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8" w:type="dxa"/>
            <w:tcBorders>
              <w:top w:val="nil"/>
              <w:left w:val="nil"/>
              <w:bottom w:val="nil"/>
              <w:right w:val="nil"/>
            </w:tcBorders>
            <w:shd w:val="clear" w:color="auto" w:fill="EDEBE0"/>
          </w:tcPr>
          <w:p>
            <w:pPr>
              <w:pStyle w:val="TableParagraph"/>
              <w:kinsoku w:val="0"/>
              <w:overflowPunct w:val="0"/>
              <w:spacing w:before="17" w:line="240" w:lineRule="auto"/>
              <w:ind w:left="103"/>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0.4884</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9" w:type="dxa"/>
            <w:tcBorders>
              <w:top w:val="nil"/>
              <w:left w:val="nil"/>
              <w:bottom w:val="nil"/>
              <w:right w:val="nil"/>
            </w:tcBorders>
            <w:shd w:val="clear" w:color="auto" w:fill="EDEBE0"/>
          </w:tcPr>
          <w:p>
            <w:pPr>
              <w:pStyle w:val="TableParagraph"/>
              <w:kinsoku w:val="0"/>
              <w:overflowPunct w:val="0"/>
              <w:spacing w:before="17" w:line="240" w:lineRule="auto"/>
              <w:ind w:left="116"/>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0.5026</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8" w:type="dxa"/>
            <w:tcBorders>
              <w:top w:val="nil"/>
              <w:left w:val="nil"/>
              <w:bottom w:val="nil"/>
              <w:right w:val="nil"/>
            </w:tcBorders>
            <w:shd w:val="clear" w:color="auto" w:fill="EDEBE0"/>
          </w:tcPr>
          <w:p>
            <w:pPr>
              <w:pStyle w:val="TableParagraph"/>
              <w:kinsoku w:val="0"/>
              <w:overflowPunct w:val="0"/>
              <w:spacing w:before="17" w:line="240" w:lineRule="auto"/>
              <w:ind w:left="104"/>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0.5545</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3" w:type="dxa"/>
            <w:tcBorders>
              <w:top w:val="nil"/>
              <w:left w:val="nil"/>
              <w:bottom w:val="nil"/>
              <w:right w:val="nil"/>
            </w:tcBorders>
            <w:shd w:val="clear" w:color="auto" w:fill="EDEBE0"/>
          </w:tcPr>
          <w:p>
            <w:pPr>
              <w:pStyle w:val="TableParagraph"/>
              <w:kinsoku w:val="0"/>
              <w:overflowPunct w:val="0"/>
              <w:spacing w:before="17" w:line="240" w:lineRule="auto"/>
              <w:ind w:left="106"/>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0.3649</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7" w:type="dxa"/>
            <w:tcBorders>
              <w:top w:val="nil"/>
              <w:left w:val="nil"/>
              <w:bottom w:val="nil"/>
              <w:right w:val="nil"/>
            </w:tcBorders>
            <w:shd w:val="clear" w:color="auto" w:fill="EDEBE0"/>
          </w:tcPr>
          <w:p>
            <w:pPr>
              <w:pStyle w:val="TableParagraph"/>
              <w:kinsoku w:val="0"/>
              <w:overflowPunct w:val="0"/>
              <w:spacing w:before="17" w:line="240" w:lineRule="auto"/>
              <w:ind w:left="17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0.25</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33" w:type="dxa"/>
            <w:tcBorders>
              <w:top w:val="nil"/>
              <w:left w:val="nil"/>
              <w:bottom w:val="nil"/>
              <w:right w:val="nil"/>
            </w:tcBorders>
            <w:shd w:val="clear" w:color="auto" w:fill="EDEBE0"/>
          </w:tcPr>
          <w:p>
            <w:pPr>
              <w:pStyle w:val="TableParagraph"/>
              <w:kinsoku w:val="0"/>
              <w:overflowPunct w:val="0"/>
              <w:spacing w:before="17" w:line="240" w:lineRule="auto"/>
              <w:ind w:left="10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0.6561</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r>
      <w:tr>
        <w:tblPrEx>
          <w:jc w:val="left"/>
          <w:tblInd w:w="264" w:type="dxa"/>
          <w:tblLayout w:type="fixed"/>
          <w:tblCellMar>
            <w:top w:w="0" w:type="dxa"/>
            <w:left w:w="0" w:type="dxa"/>
            <w:bottom w:w="0" w:type="dxa"/>
            <w:right w:w="0" w:type="dxa"/>
          </w:tblCellMar>
        </w:tblPrEx>
        <w:trPr>
          <w:trHeight w:val="156" w:hRule="exact"/>
          <w:jc w:val="left"/>
        </w:trPr>
        <w:tc>
          <w:tcPr>
            <w:tcW w:w="561" w:type="dxa"/>
            <w:tcBorders>
              <w:top w:val="nil"/>
              <w:left w:val="nil"/>
              <w:bottom w:val="nil"/>
              <w:right w:val="nil"/>
            </w:tcBorders>
            <w:shd w:val="clear" w:color="auto" w:fill="DDD9C4"/>
          </w:tcPr>
          <w:p>
            <w:pPr>
              <w:pStyle w:val="TableParagraph"/>
              <w:kinsoku w:val="0"/>
              <w:overflowPunct w:val="0"/>
              <w:spacing w:before="16" w:line="240" w:lineRule="auto"/>
              <w:jc w:val="center"/>
              <w:rPr>
                <w:rFonts w:ascii="Times New Roman" w:hAnsi="Times New Roman" w:eastAsia="Times New Roman" w:cs="Times New Roman"/>
                <w:sz w:val="24"/>
                <w:szCs w:val="24"/>
              </w:rPr>
            </w:pPr>
            <w:r>
              <w:rPr>
                <w:rFonts w:ascii="宋体" w:hAnsi="宋体" w:eastAsia="宋体" w:cs="Times New Roman"/>
                <w:b/>
                <w:color w:val="231F20"/>
                <w:w w:val="105"/>
                <w:sz w:val="11"/>
                <w:szCs w:val="24"/>
              </w:rPr>
              <w:t>HD</w:t>
            </w:r>
            <w:r>
              <w:rPr>
                <w:rFonts w:ascii="Arial" w:hAnsi="Arial" w:eastAsia="Times New Roman" w:cs="Times New Roman"/>
                <w:b/>
                <w:color w:val="231F20"/>
                <w:w w:val="105"/>
                <w:sz w:val="11"/>
                <w:szCs w:val="24"/>
              </w:rPr>
            </w:r>
          </w:p>
        </w:tc>
        <w:tc>
          <w:tcPr>
            <w:tcW w:w="589" w:type="dxa"/>
            <w:tcBorders>
              <w:top w:val="nil"/>
              <w:left w:val="nil"/>
              <w:bottom w:val="nil"/>
              <w:right w:val="nil"/>
            </w:tcBorders>
          </w:tcPr>
          <w:p>
            <w:pPr>
              <w:pStyle w:val="TableParagraph"/>
              <w:kinsoku w:val="0"/>
              <w:overflowPunct w:val="0"/>
              <w:spacing w:before="16"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0.3665</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6" w:type="dxa"/>
            <w:tcBorders>
              <w:top w:val="nil"/>
              <w:left w:val="nil"/>
              <w:bottom w:val="nil"/>
              <w:right w:val="nil"/>
            </w:tcBorders>
          </w:tcPr>
          <w:p>
            <w:pPr>
              <w:pStyle w:val="TableParagraph"/>
              <w:kinsoku w:val="0"/>
              <w:overflowPunct w:val="0"/>
              <w:spacing w:before="16" w:line="240" w:lineRule="auto"/>
              <w:ind w:left="11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0.2778</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47" w:type="dxa"/>
            <w:tcBorders>
              <w:top w:val="nil"/>
              <w:left w:val="nil"/>
              <w:bottom w:val="nil"/>
              <w:right w:val="nil"/>
            </w:tcBorders>
          </w:tcPr>
          <w:p>
            <w:pPr>
              <w:pStyle w:val="TableParagraph"/>
              <w:kinsoku w:val="0"/>
              <w:overflowPunct w:val="0"/>
              <w:spacing w:before="16" w:line="240" w:lineRule="auto"/>
              <w:ind w:left="97"/>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0.5124</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3" w:type="dxa"/>
            <w:tcBorders>
              <w:top w:val="nil"/>
              <w:left w:val="nil"/>
              <w:bottom w:val="nil"/>
              <w:right w:val="nil"/>
            </w:tcBorders>
          </w:tcPr>
          <w:p>
            <w:pPr>
              <w:pStyle w:val="TableParagraph"/>
              <w:kinsoku w:val="0"/>
              <w:overflowPunct w:val="0"/>
              <w:spacing w:before="16" w:line="240" w:lineRule="auto"/>
              <w:ind w:right="1"/>
              <w:jc w:val="center"/>
              <w:rPr>
                <w:rFonts w:ascii="Times New Roman" w:hAnsi="Times New Roman" w:eastAsia="Times New Roman" w:cs="Times New Roman"/>
                <w:sz w:val="24"/>
                <w:szCs w:val="24"/>
              </w:rPr>
            </w:pPr>
            <w:r>
              <w:rPr>
                <w:rFonts w:ascii="宋体" w:hAnsi="宋体" w:eastAsia="宋体" w:cs="Times New Roman"/>
                <w:b w:val="0"/>
                <w:color w:val="231F20"/>
                <w:w w:val="103"/>
                <w:sz w:val="11"/>
                <w:szCs w:val="24"/>
              </w:rPr>
              <w:t>1</w:t>
            </w:r>
            <w:r>
              <w:rPr>
                <w:rFonts w:ascii="宋体" w:hAnsi="宋体" w:eastAsia="宋体"/>
                <w:color w:val="000000"/>
                <w:sz w:val="24"/>
              </w:rPr>
              <w:t xml:space="preserve"> </w:t>
            </w:r>
            <w:r>
              <w:rPr>
                <w:rFonts w:ascii="Arial" w:hAnsi="Arial" w:eastAsia="Times New Roman" w:cs="Times New Roman"/>
                <w:b w:val="0"/>
                <w:color w:val="231F20"/>
                <w:w w:val="103"/>
                <w:sz w:val="11"/>
                <w:szCs w:val="24"/>
              </w:rPr>
            </w:r>
          </w:p>
        </w:tc>
        <w:tc>
          <w:tcPr>
            <w:tcW w:w="568" w:type="dxa"/>
            <w:tcBorders>
              <w:top w:val="nil"/>
              <w:left w:val="nil"/>
              <w:bottom w:val="nil"/>
              <w:right w:val="nil"/>
            </w:tcBorders>
          </w:tcPr>
          <w:p>
            <w:pPr>
              <w:pStyle w:val="TableParagraph"/>
              <w:kinsoku w:val="0"/>
              <w:overflowPunct w:val="0"/>
              <w:spacing w:before="16" w:line="240" w:lineRule="auto"/>
              <w:ind w:left="134"/>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0.396</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9" w:type="dxa"/>
            <w:tcBorders>
              <w:top w:val="nil"/>
              <w:left w:val="nil"/>
              <w:bottom w:val="nil"/>
              <w:right w:val="nil"/>
            </w:tcBorders>
          </w:tcPr>
          <w:p>
            <w:pPr>
              <w:pStyle w:val="TableParagraph"/>
              <w:kinsoku w:val="0"/>
              <w:overflowPunct w:val="0"/>
              <w:spacing w:before="16" w:line="240" w:lineRule="auto"/>
              <w:ind w:left="116"/>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0.3782</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8" w:type="dxa"/>
            <w:tcBorders>
              <w:top w:val="nil"/>
              <w:left w:val="nil"/>
              <w:bottom w:val="nil"/>
              <w:right w:val="nil"/>
            </w:tcBorders>
          </w:tcPr>
          <w:p>
            <w:pPr>
              <w:pStyle w:val="TableParagraph"/>
              <w:kinsoku w:val="0"/>
              <w:overflowPunct w:val="0"/>
              <w:spacing w:before="16" w:line="240" w:lineRule="auto"/>
              <w:ind w:left="104"/>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0.3652</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3" w:type="dxa"/>
            <w:tcBorders>
              <w:top w:val="nil"/>
              <w:left w:val="nil"/>
              <w:bottom w:val="nil"/>
              <w:right w:val="nil"/>
            </w:tcBorders>
          </w:tcPr>
          <w:p>
            <w:pPr>
              <w:pStyle w:val="TableParagraph"/>
              <w:kinsoku w:val="0"/>
              <w:overflowPunct w:val="0"/>
              <w:spacing w:before="16" w:line="240" w:lineRule="auto"/>
              <w:ind w:left="106"/>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0.2685</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7" w:type="dxa"/>
            <w:tcBorders>
              <w:top w:val="nil"/>
              <w:left w:val="nil"/>
              <w:bottom w:val="nil"/>
              <w:right w:val="nil"/>
            </w:tcBorders>
          </w:tcPr>
          <w:p>
            <w:pPr>
              <w:pStyle w:val="TableParagraph"/>
              <w:kinsoku w:val="0"/>
              <w:overflowPunct w:val="0"/>
              <w:spacing w:before="16" w:line="240" w:lineRule="auto"/>
              <w:ind w:left="13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0.201</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33" w:type="dxa"/>
            <w:tcBorders>
              <w:top w:val="nil"/>
              <w:left w:val="nil"/>
              <w:bottom w:val="nil"/>
              <w:right w:val="nil"/>
            </w:tcBorders>
          </w:tcPr>
          <w:p>
            <w:pPr>
              <w:pStyle w:val="TableParagraph"/>
              <w:kinsoku w:val="0"/>
              <w:overflowPunct w:val="0"/>
              <w:spacing w:before="16" w:line="240" w:lineRule="auto"/>
              <w:ind w:left="10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0.4916</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r>
      <w:tr>
        <w:tblPrEx>
          <w:jc w:val="left"/>
          <w:tblInd w:w="264" w:type="dxa"/>
          <w:tblLayout w:type="fixed"/>
          <w:tblCellMar>
            <w:top w:w="0" w:type="dxa"/>
            <w:left w:w="0" w:type="dxa"/>
            <w:bottom w:w="0" w:type="dxa"/>
            <w:right w:w="0" w:type="dxa"/>
          </w:tblCellMar>
        </w:tblPrEx>
        <w:trPr>
          <w:trHeight w:val="159" w:hRule="exact"/>
          <w:jc w:val="left"/>
        </w:trPr>
        <w:tc>
          <w:tcPr>
            <w:tcW w:w="561" w:type="dxa"/>
            <w:tcBorders>
              <w:top w:val="nil"/>
              <w:left w:val="nil"/>
              <w:bottom w:val="nil"/>
              <w:right w:val="nil"/>
            </w:tcBorders>
            <w:shd w:val="clear" w:color="auto" w:fill="DDD9C4"/>
          </w:tcPr>
          <w:p>
            <w:pPr>
              <w:pStyle w:val="TableParagraph"/>
              <w:kinsoku w:val="0"/>
              <w:overflowPunct w:val="0"/>
              <w:spacing w:before="18" w:line="240" w:lineRule="auto"/>
              <w:ind w:left="175"/>
              <w:rPr>
                <w:rFonts w:ascii="Times New Roman" w:hAnsi="Times New Roman" w:eastAsia="Times New Roman" w:cs="Times New Roman"/>
                <w:sz w:val="24"/>
                <w:szCs w:val="24"/>
              </w:rPr>
            </w:pPr>
            <w:r>
              <w:rPr>
                <w:rFonts w:ascii="宋体" w:hAnsi="宋体" w:eastAsia="宋体" w:cs="Times New Roman"/>
                <w:b/>
                <w:color w:val="231F20"/>
                <w:w w:val="105"/>
                <w:sz w:val="11"/>
                <w:szCs w:val="24"/>
              </w:rPr>
              <w:t xml:space="preserve">IBM </w:t>
            </w:r>
            <w:r>
              <w:rPr>
                <w:rFonts w:ascii="宋体" w:hAnsi="宋体" w:eastAsia="宋体"/>
                <w:color w:val="000000"/>
                <w:sz w:val="24"/>
              </w:rPr>
              <w:t> </w:t>
            </w:r>
            <w:r>
              <w:rPr>
                <w:rFonts w:ascii="Arial" w:hAnsi="Arial" w:eastAsia="Times New Roman" w:cs="Times New Roman"/>
                <w:b/>
                <w:color w:val="231F20"/>
                <w:w w:val="105"/>
                <w:sz w:val="11"/>
                <w:szCs w:val="24"/>
              </w:rPr>
            </w:r>
          </w:p>
        </w:tc>
        <w:tc>
          <w:tcPr>
            <w:tcW w:w="589" w:type="dxa"/>
            <w:tcBorders>
              <w:top w:val="nil"/>
              <w:left w:val="nil"/>
              <w:bottom w:val="nil"/>
              <w:right w:val="nil"/>
            </w:tcBorders>
            <w:shd w:val="clear" w:color="auto" w:fill="EDEBE0"/>
          </w:tcPr>
          <w:p>
            <w:pPr>
              <w:pStyle w:val="TableParagraph"/>
              <w:kinsoku w:val="0"/>
              <w:overflowPunct w:val="0"/>
              <w:spacing w:before="18"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0.3618</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6" w:type="dxa"/>
            <w:tcBorders>
              <w:top w:val="nil"/>
              <w:left w:val="nil"/>
              <w:bottom w:val="nil"/>
              <w:right w:val="nil"/>
            </w:tcBorders>
            <w:shd w:val="clear" w:color="auto" w:fill="EDEBE0"/>
          </w:tcPr>
          <w:p>
            <w:pPr>
              <w:pStyle w:val="TableParagraph"/>
              <w:kinsoku w:val="0"/>
              <w:overflowPunct w:val="0"/>
              <w:spacing w:before="18" w:line="240" w:lineRule="auto"/>
              <w:ind w:left="11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0.3971</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47" w:type="dxa"/>
            <w:tcBorders>
              <w:top w:val="nil"/>
              <w:left w:val="nil"/>
              <w:bottom w:val="nil"/>
              <w:right w:val="nil"/>
            </w:tcBorders>
            <w:shd w:val="clear" w:color="auto" w:fill="EDEBE0"/>
          </w:tcPr>
          <w:p>
            <w:pPr>
              <w:pStyle w:val="TableParagraph"/>
              <w:kinsoku w:val="0"/>
              <w:overflowPunct w:val="0"/>
              <w:spacing w:before="18" w:line="240" w:lineRule="auto"/>
              <w:ind w:left="97"/>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0.4884</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3" w:type="dxa"/>
            <w:tcBorders>
              <w:top w:val="nil"/>
              <w:left w:val="nil"/>
              <w:bottom w:val="nil"/>
              <w:right w:val="nil"/>
            </w:tcBorders>
            <w:shd w:val="clear" w:color="auto" w:fill="EDEBE0"/>
          </w:tcPr>
          <w:p>
            <w:pPr>
              <w:pStyle w:val="TableParagraph"/>
              <w:kinsoku w:val="0"/>
              <w:overflowPunct w:val="0"/>
              <w:spacing w:before="18" w:line="240" w:lineRule="auto"/>
              <w:ind w:left="133"/>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0.396</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8" w:type="dxa"/>
            <w:tcBorders>
              <w:top w:val="nil"/>
              <w:left w:val="nil"/>
              <w:bottom w:val="nil"/>
              <w:right w:val="nil"/>
            </w:tcBorders>
            <w:shd w:val="clear" w:color="auto" w:fill="EDEBE0"/>
          </w:tcPr>
          <w:p>
            <w:pPr>
              <w:pStyle w:val="TableParagraph"/>
              <w:kinsoku w:val="0"/>
              <w:overflowPunct w:val="0"/>
              <w:spacing w:before="18" w:line="240" w:lineRule="auto"/>
              <w:ind w:right="11"/>
              <w:jc w:val="center"/>
              <w:rPr>
                <w:rFonts w:ascii="Times New Roman" w:hAnsi="Times New Roman" w:eastAsia="Times New Roman" w:cs="Times New Roman"/>
                <w:sz w:val="24"/>
                <w:szCs w:val="24"/>
              </w:rPr>
            </w:pPr>
            <w:r>
              <w:rPr>
                <w:rFonts w:ascii="宋体" w:hAnsi="宋体" w:eastAsia="宋体" w:cs="Times New Roman"/>
                <w:b w:val="0"/>
                <w:color w:val="231F20"/>
                <w:w w:val="103"/>
                <w:sz w:val="11"/>
                <w:szCs w:val="24"/>
              </w:rPr>
              <w:t>1</w:t>
            </w:r>
            <w:r>
              <w:rPr>
                <w:rFonts w:ascii="宋体" w:hAnsi="宋体" w:eastAsia="宋体"/>
                <w:color w:val="000000"/>
                <w:sz w:val="24"/>
              </w:rPr>
              <w:t xml:space="preserve"> </w:t>
            </w:r>
            <w:r>
              <w:rPr>
                <w:rFonts w:ascii="Arial" w:hAnsi="Arial" w:eastAsia="Times New Roman" w:cs="Times New Roman"/>
                <w:b w:val="0"/>
                <w:color w:val="231F20"/>
                <w:w w:val="103"/>
                <w:sz w:val="11"/>
                <w:szCs w:val="24"/>
              </w:rPr>
            </w:r>
          </w:p>
        </w:tc>
        <w:tc>
          <w:tcPr>
            <w:tcW w:w="569" w:type="dxa"/>
            <w:tcBorders>
              <w:top w:val="nil"/>
              <w:left w:val="nil"/>
              <w:bottom w:val="nil"/>
              <w:right w:val="nil"/>
            </w:tcBorders>
            <w:shd w:val="clear" w:color="auto" w:fill="EDEBE0"/>
          </w:tcPr>
          <w:p>
            <w:pPr>
              <w:pStyle w:val="TableParagraph"/>
              <w:kinsoku w:val="0"/>
              <w:overflowPunct w:val="0"/>
              <w:spacing w:before="18" w:line="240" w:lineRule="auto"/>
              <w:ind w:left="116"/>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0.3779</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8" w:type="dxa"/>
            <w:tcBorders>
              <w:top w:val="nil"/>
              <w:left w:val="nil"/>
              <w:bottom w:val="nil"/>
              <w:right w:val="nil"/>
            </w:tcBorders>
            <w:shd w:val="clear" w:color="auto" w:fill="EDEBE0"/>
          </w:tcPr>
          <w:p>
            <w:pPr>
              <w:pStyle w:val="TableParagraph"/>
              <w:kinsoku w:val="0"/>
              <w:overflowPunct w:val="0"/>
              <w:spacing w:before="18" w:line="240" w:lineRule="auto"/>
              <w:ind w:left="104"/>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0.3929</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3" w:type="dxa"/>
            <w:tcBorders>
              <w:top w:val="nil"/>
              <w:left w:val="nil"/>
              <w:bottom w:val="nil"/>
              <w:right w:val="nil"/>
            </w:tcBorders>
            <w:shd w:val="clear" w:color="auto" w:fill="EDEBE0"/>
          </w:tcPr>
          <w:p>
            <w:pPr>
              <w:pStyle w:val="TableParagraph"/>
              <w:kinsoku w:val="0"/>
              <w:overflowPunct w:val="0"/>
              <w:spacing w:before="18" w:line="240" w:lineRule="auto"/>
              <w:ind w:left="137"/>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0.333</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7" w:type="dxa"/>
            <w:tcBorders>
              <w:top w:val="nil"/>
              <w:left w:val="nil"/>
              <w:bottom w:val="nil"/>
              <w:right w:val="nil"/>
            </w:tcBorders>
            <w:shd w:val="clear" w:color="auto" w:fill="EDEBE0"/>
          </w:tcPr>
          <w:p>
            <w:pPr>
              <w:pStyle w:val="TableParagraph"/>
              <w:kinsoku w:val="0"/>
              <w:overflowPunct w:val="0"/>
              <w:spacing w:before="18" w:line="240" w:lineRule="auto"/>
              <w:ind w:left="107"/>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0.1835</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33" w:type="dxa"/>
            <w:tcBorders>
              <w:top w:val="nil"/>
              <w:left w:val="nil"/>
              <w:bottom w:val="nil"/>
              <w:right w:val="nil"/>
            </w:tcBorders>
            <w:shd w:val="clear" w:color="auto" w:fill="EDEBE0"/>
          </w:tcPr>
          <w:p>
            <w:pPr>
              <w:pStyle w:val="TableParagraph"/>
              <w:kinsoku w:val="0"/>
              <w:overflowPunct w:val="0"/>
              <w:spacing w:before="18" w:line="240" w:lineRule="auto"/>
              <w:ind w:left="10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0.5154</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r>
      <w:tr>
        <w:tblPrEx>
          <w:jc w:val="left"/>
          <w:tblInd w:w="264" w:type="dxa"/>
          <w:tblLayout w:type="fixed"/>
          <w:tblCellMar>
            <w:top w:w="0" w:type="dxa"/>
            <w:left w:w="0" w:type="dxa"/>
            <w:bottom w:w="0" w:type="dxa"/>
            <w:right w:w="0" w:type="dxa"/>
          </w:tblCellMar>
        </w:tblPrEx>
        <w:trPr>
          <w:trHeight w:val="156" w:hRule="exact"/>
          <w:jc w:val="left"/>
        </w:trPr>
        <w:tc>
          <w:tcPr>
            <w:tcW w:w="561" w:type="dxa"/>
            <w:tcBorders>
              <w:top w:val="nil"/>
              <w:left w:val="nil"/>
              <w:bottom w:val="nil"/>
              <w:right w:val="nil"/>
            </w:tcBorders>
            <w:shd w:val="clear" w:color="auto" w:fill="DDD9C4"/>
          </w:tcPr>
          <w:p>
            <w:pPr>
              <w:pStyle w:val="TableParagraph"/>
              <w:kinsoku w:val="0"/>
              <w:overflowPunct w:val="0"/>
              <w:spacing w:before="16" w:line="240" w:lineRule="auto"/>
              <w:ind w:left="175"/>
              <w:rPr>
                <w:rFonts w:ascii="Times New Roman" w:hAnsi="Times New Roman" w:eastAsia="Times New Roman" w:cs="Times New Roman"/>
                <w:sz w:val="24"/>
                <w:szCs w:val="24"/>
              </w:rPr>
            </w:pPr>
            <w:r>
              <w:rPr>
                <w:rFonts w:ascii="宋体" w:hAnsi="宋体" w:eastAsia="宋体" w:cs="Times New Roman"/>
                <w:b/>
                <w:color w:val="231F20"/>
                <w:w w:val="105"/>
                <w:sz w:val="11"/>
                <w:szCs w:val="24"/>
              </w:rPr>
              <w:t>JNJ</w:t>
            </w:r>
            <w:r>
              <w:rPr>
                <w:rFonts w:ascii="Arial" w:hAnsi="Arial" w:eastAsia="Times New Roman" w:cs="Times New Roman"/>
                <w:b/>
                <w:color w:val="231F20"/>
                <w:w w:val="105"/>
                <w:sz w:val="11"/>
                <w:szCs w:val="24"/>
              </w:rPr>
            </w:r>
          </w:p>
        </w:tc>
        <w:tc>
          <w:tcPr>
            <w:tcW w:w="589" w:type="dxa"/>
            <w:tcBorders>
              <w:top w:val="nil"/>
              <w:left w:val="nil"/>
              <w:bottom w:val="nil"/>
              <w:right w:val="nil"/>
            </w:tcBorders>
          </w:tcPr>
          <w:p>
            <w:pPr>
              <w:pStyle w:val="TableParagraph"/>
              <w:kinsoku w:val="0"/>
              <w:overflowPunct w:val="0"/>
              <w:spacing w:before="16"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0.3131</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6" w:type="dxa"/>
            <w:tcBorders>
              <w:top w:val="nil"/>
              <w:left w:val="nil"/>
              <w:bottom w:val="nil"/>
              <w:right w:val="nil"/>
            </w:tcBorders>
          </w:tcPr>
          <w:p>
            <w:pPr>
              <w:pStyle w:val="TableParagraph"/>
              <w:kinsoku w:val="0"/>
              <w:overflowPunct w:val="0"/>
              <w:spacing w:before="16" w:line="240" w:lineRule="auto"/>
              <w:ind w:left="11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0.3001</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47" w:type="dxa"/>
            <w:tcBorders>
              <w:top w:val="nil"/>
              <w:left w:val="nil"/>
              <w:bottom w:val="nil"/>
              <w:right w:val="nil"/>
            </w:tcBorders>
          </w:tcPr>
          <w:p>
            <w:pPr>
              <w:pStyle w:val="TableParagraph"/>
              <w:kinsoku w:val="0"/>
              <w:overflowPunct w:val="0"/>
              <w:spacing w:before="16" w:line="240" w:lineRule="auto"/>
              <w:ind w:left="97"/>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0.5026</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3" w:type="dxa"/>
            <w:tcBorders>
              <w:top w:val="nil"/>
              <w:left w:val="nil"/>
              <w:bottom w:val="nil"/>
              <w:right w:val="nil"/>
            </w:tcBorders>
          </w:tcPr>
          <w:p>
            <w:pPr>
              <w:pStyle w:val="TableParagraph"/>
              <w:kinsoku w:val="0"/>
              <w:overflowPunct w:val="0"/>
              <w:spacing w:before="16" w:line="240" w:lineRule="auto"/>
              <w:ind w:left="10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0.3782</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8" w:type="dxa"/>
            <w:tcBorders>
              <w:top w:val="nil"/>
              <w:left w:val="nil"/>
              <w:bottom w:val="nil"/>
              <w:right w:val="nil"/>
            </w:tcBorders>
          </w:tcPr>
          <w:p>
            <w:pPr>
              <w:pStyle w:val="TableParagraph"/>
              <w:kinsoku w:val="0"/>
              <w:overflowPunct w:val="0"/>
              <w:spacing w:before="16" w:line="240" w:lineRule="auto"/>
              <w:ind w:left="103"/>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0.3779</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9" w:type="dxa"/>
            <w:tcBorders>
              <w:top w:val="nil"/>
              <w:left w:val="nil"/>
              <w:bottom w:val="nil"/>
              <w:right w:val="nil"/>
            </w:tcBorders>
          </w:tcPr>
          <w:p>
            <w:pPr>
              <w:pStyle w:val="TableParagraph"/>
              <w:kinsoku w:val="0"/>
              <w:overflowPunct w:val="0"/>
              <w:spacing w:before="16" w:line="240" w:lineRule="auto"/>
              <w:ind w:left="12"/>
              <w:jc w:val="center"/>
              <w:rPr>
                <w:rFonts w:ascii="Times New Roman" w:hAnsi="Times New Roman" w:eastAsia="Times New Roman" w:cs="Times New Roman"/>
                <w:sz w:val="24"/>
                <w:szCs w:val="24"/>
              </w:rPr>
            </w:pPr>
            <w:r>
              <w:rPr>
                <w:rFonts w:ascii="宋体" w:hAnsi="宋体" w:eastAsia="宋体" w:cs="Times New Roman"/>
                <w:b w:val="0"/>
                <w:color w:val="231F20"/>
                <w:w w:val="103"/>
                <w:sz w:val="11"/>
                <w:szCs w:val="24"/>
              </w:rPr>
              <w:t>1</w:t>
            </w:r>
            <w:r>
              <w:rPr>
                <w:rFonts w:ascii="宋体" w:hAnsi="宋体" w:eastAsia="宋体"/>
                <w:color w:val="000000"/>
                <w:sz w:val="24"/>
              </w:rPr>
              <w:t xml:space="preserve"> </w:t>
            </w:r>
            <w:r>
              <w:rPr>
                <w:rFonts w:ascii="Arial" w:hAnsi="Arial" w:eastAsia="Times New Roman" w:cs="Times New Roman"/>
                <w:b w:val="0"/>
                <w:color w:val="231F20"/>
                <w:w w:val="103"/>
                <w:sz w:val="11"/>
                <w:szCs w:val="24"/>
              </w:rPr>
            </w:r>
          </w:p>
        </w:tc>
        <w:tc>
          <w:tcPr>
            <w:tcW w:w="558" w:type="dxa"/>
            <w:tcBorders>
              <w:top w:val="nil"/>
              <w:left w:val="nil"/>
              <w:bottom w:val="nil"/>
              <w:right w:val="nil"/>
            </w:tcBorders>
          </w:tcPr>
          <w:p>
            <w:pPr>
              <w:pStyle w:val="TableParagraph"/>
              <w:kinsoku w:val="0"/>
              <w:overflowPunct w:val="0"/>
              <w:spacing w:before="16" w:line="240" w:lineRule="auto"/>
              <w:ind w:left="104"/>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0.4414</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3" w:type="dxa"/>
            <w:tcBorders>
              <w:top w:val="nil"/>
              <w:left w:val="nil"/>
              <w:bottom w:val="nil"/>
              <w:right w:val="nil"/>
            </w:tcBorders>
          </w:tcPr>
          <w:p>
            <w:pPr>
              <w:pStyle w:val="TableParagraph"/>
              <w:kinsoku w:val="0"/>
              <w:overflowPunct w:val="0"/>
              <w:spacing w:before="16" w:line="240" w:lineRule="auto"/>
              <w:ind w:left="106"/>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0.3518</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7" w:type="dxa"/>
            <w:tcBorders>
              <w:top w:val="nil"/>
              <w:left w:val="nil"/>
              <w:bottom w:val="nil"/>
              <w:right w:val="nil"/>
            </w:tcBorders>
          </w:tcPr>
          <w:p>
            <w:pPr>
              <w:pStyle w:val="TableParagraph"/>
              <w:kinsoku w:val="0"/>
              <w:overflowPunct w:val="0"/>
              <w:spacing w:before="16" w:line="240" w:lineRule="auto"/>
              <w:ind w:left="107"/>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0.2598</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33" w:type="dxa"/>
            <w:tcBorders>
              <w:top w:val="nil"/>
              <w:left w:val="nil"/>
              <w:bottom w:val="nil"/>
              <w:right w:val="nil"/>
            </w:tcBorders>
          </w:tcPr>
          <w:p>
            <w:pPr>
              <w:pStyle w:val="TableParagraph"/>
              <w:kinsoku w:val="0"/>
              <w:overflowPunct w:val="0"/>
              <w:spacing w:before="16" w:line="240" w:lineRule="auto"/>
              <w:ind w:left="10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0.5715</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r>
      <w:tr>
        <w:tblPrEx>
          <w:jc w:val="left"/>
          <w:tblInd w:w="264" w:type="dxa"/>
          <w:tblLayout w:type="fixed"/>
          <w:tblCellMar>
            <w:top w:w="0" w:type="dxa"/>
            <w:left w:w="0" w:type="dxa"/>
            <w:bottom w:w="0" w:type="dxa"/>
            <w:right w:w="0" w:type="dxa"/>
          </w:tblCellMar>
        </w:tblPrEx>
        <w:trPr>
          <w:trHeight w:val="159" w:hRule="exact"/>
          <w:jc w:val="left"/>
        </w:trPr>
        <w:tc>
          <w:tcPr>
            <w:tcW w:w="561" w:type="dxa"/>
            <w:tcBorders>
              <w:top w:val="nil"/>
              <w:left w:val="nil"/>
              <w:bottom w:val="nil"/>
              <w:right w:val="nil"/>
            </w:tcBorders>
            <w:shd w:val="clear" w:color="auto" w:fill="DDD9C4"/>
          </w:tcPr>
          <w:p>
            <w:pPr>
              <w:pStyle w:val="TableParagraph"/>
              <w:kinsoku w:val="0"/>
              <w:overflowPunct w:val="0"/>
              <w:spacing w:before="18" w:line="240" w:lineRule="auto"/>
              <w:ind w:left="163"/>
              <w:rPr>
                <w:rFonts w:ascii="Times New Roman" w:hAnsi="Times New Roman" w:eastAsia="Times New Roman" w:cs="Times New Roman"/>
                <w:sz w:val="24"/>
                <w:szCs w:val="24"/>
              </w:rPr>
            </w:pPr>
            <w:r>
              <w:rPr>
                <w:rFonts w:ascii="宋体" w:hAnsi="宋体" w:eastAsia="宋体" w:cs="Times New Roman"/>
                <w:b/>
                <w:color w:val="231F20"/>
                <w:w w:val="105"/>
                <w:sz w:val="11"/>
                <w:szCs w:val="24"/>
              </w:rPr>
              <w:t>摩根</w:t>
            </w:r>
            <w:r>
              <w:rPr>
                <w:rFonts w:ascii="Arial" w:hAnsi="Arial" w:eastAsia="Times New Roman" w:cs="Times New Roman"/>
                <w:b/>
                <w:color w:val="231F20"/>
                <w:w w:val="105"/>
                <w:sz w:val="11"/>
                <w:szCs w:val="24"/>
              </w:rPr>
            </w:r>
          </w:p>
        </w:tc>
        <w:tc>
          <w:tcPr>
            <w:tcW w:w="589" w:type="dxa"/>
            <w:tcBorders>
              <w:top w:val="nil"/>
              <w:left w:val="nil"/>
              <w:bottom w:val="nil"/>
              <w:right w:val="nil"/>
            </w:tcBorders>
            <w:shd w:val="clear" w:color="auto" w:fill="EDEBE0"/>
          </w:tcPr>
          <w:p>
            <w:pPr>
              <w:pStyle w:val="TableParagraph"/>
              <w:kinsoku w:val="0"/>
              <w:overflowPunct w:val="0"/>
              <w:spacing w:before="18"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0.7055</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6" w:type="dxa"/>
            <w:tcBorders>
              <w:top w:val="nil"/>
              <w:left w:val="nil"/>
              <w:bottom w:val="nil"/>
              <w:right w:val="nil"/>
            </w:tcBorders>
            <w:shd w:val="clear" w:color="auto" w:fill="EDEBE0"/>
          </w:tcPr>
          <w:p>
            <w:pPr>
              <w:pStyle w:val="TableParagraph"/>
              <w:kinsoku w:val="0"/>
              <w:overflowPunct w:val="0"/>
              <w:spacing w:before="18" w:line="240" w:lineRule="auto"/>
              <w:ind w:left="11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0.3307</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47" w:type="dxa"/>
            <w:tcBorders>
              <w:top w:val="nil"/>
              <w:left w:val="nil"/>
              <w:bottom w:val="nil"/>
              <w:right w:val="nil"/>
            </w:tcBorders>
            <w:shd w:val="clear" w:color="auto" w:fill="EDEBE0"/>
          </w:tcPr>
          <w:p>
            <w:pPr>
              <w:pStyle w:val="TableParagraph"/>
              <w:kinsoku w:val="0"/>
              <w:overflowPunct w:val="0"/>
              <w:spacing w:before="18" w:line="240" w:lineRule="auto"/>
              <w:ind w:left="97"/>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0.5545</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3" w:type="dxa"/>
            <w:tcBorders>
              <w:top w:val="nil"/>
              <w:left w:val="nil"/>
              <w:bottom w:val="nil"/>
              <w:right w:val="nil"/>
            </w:tcBorders>
            <w:shd w:val="clear" w:color="auto" w:fill="EDEBE0"/>
          </w:tcPr>
          <w:p>
            <w:pPr>
              <w:pStyle w:val="TableParagraph"/>
              <w:kinsoku w:val="0"/>
              <w:overflowPunct w:val="0"/>
              <w:spacing w:before="18" w:line="240" w:lineRule="auto"/>
              <w:ind w:left="10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0.3652</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8" w:type="dxa"/>
            <w:tcBorders>
              <w:top w:val="nil"/>
              <w:left w:val="nil"/>
              <w:bottom w:val="nil"/>
              <w:right w:val="nil"/>
            </w:tcBorders>
            <w:shd w:val="clear" w:color="auto" w:fill="EDEBE0"/>
          </w:tcPr>
          <w:p>
            <w:pPr>
              <w:pStyle w:val="TableParagraph"/>
              <w:kinsoku w:val="0"/>
              <w:overflowPunct w:val="0"/>
              <w:spacing w:before="18" w:line="240" w:lineRule="auto"/>
              <w:ind w:left="103"/>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0.3929</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9" w:type="dxa"/>
            <w:tcBorders>
              <w:top w:val="nil"/>
              <w:left w:val="nil"/>
              <w:bottom w:val="nil"/>
              <w:right w:val="nil"/>
            </w:tcBorders>
            <w:shd w:val="clear" w:color="auto" w:fill="EDEBE0"/>
          </w:tcPr>
          <w:p>
            <w:pPr>
              <w:pStyle w:val="TableParagraph"/>
              <w:kinsoku w:val="0"/>
              <w:overflowPunct w:val="0"/>
              <w:spacing w:before="18" w:line="240" w:lineRule="auto"/>
              <w:ind w:left="116"/>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0.4414</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8" w:type="dxa"/>
            <w:tcBorders>
              <w:top w:val="nil"/>
              <w:left w:val="nil"/>
              <w:bottom w:val="nil"/>
              <w:right w:val="nil"/>
            </w:tcBorders>
            <w:shd w:val="clear" w:color="auto" w:fill="EDEBE0"/>
          </w:tcPr>
          <w:p>
            <w:pPr>
              <w:pStyle w:val="TableParagraph"/>
              <w:kinsoku w:val="0"/>
              <w:overflowPunct w:val="0"/>
              <w:spacing w:before="18" w:line="240" w:lineRule="auto"/>
              <w:ind w:right="1"/>
              <w:jc w:val="center"/>
              <w:rPr>
                <w:rFonts w:ascii="Times New Roman" w:hAnsi="Times New Roman" w:eastAsia="Times New Roman" w:cs="Times New Roman"/>
                <w:sz w:val="24"/>
                <w:szCs w:val="24"/>
              </w:rPr>
            </w:pPr>
            <w:r>
              <w:rPr>
                <w:rFonts w:ascii="宋体" w:hAnsi="宋体" w:eastAsia="宋体" w:cs="Times New Roman"/>
                <w:b w:val="0"/>
                <w:color w:val="231F20"/>
                <w:w w:val="103"/>
                <w:sz w:val="11"/>
                <w:szCs w:val="24"/>
              </w:rPr>
              <w:t>1</w:t>
            </w:r>
            <w:r>
              <w:rPr>
                <w:rFonts w:ascii="宋体" w:hAnsi="宋体" w:eastAsia="宋体"/>
                <w:color w:val="000000"/>
                <w:sz w:val="24"/>
              </w:rPr>
              <w:t xml:space="preserve"> </w:t>
            </w:r>
            <w:r>
              <w:rPr>
                <w:rFonts w:ascii="Arial" w:hAnsi="Arial" w:eastAsia="Times New Roman" w:cs="Times New Roman"/>
                <w:b w:val="0"/>
                <w:color w:val="231F20"/>
                <w:w w:val="103"/>
                <w:sz w:val="11"/>
                <w:szCs w:val="24"/>
              </w:rPr>
            </w:r>
          </w:p>
        </w:tc>
        <w:tc>
          <w:tcPr>
            <w:tcW w:w="563" w:type="dxa"/>
            <w:tcBorders>
              <w:top w:val="nil"/>
              <w:left w:val="nil"/>
              <w:bottom w:val="nil"/>
              <w:right w:val="nil"/>
            </w:tcBorders>
            <w:shd w:val="clear" w:color="auto" w:fill="EDEBE0"/>
          </w:tcPr>
          <w:p>
            <w:pPr>
              <w:pStyle w:val="TableParagraph"/>
              <w:kinsoku w:val="0"/>
              <w:overflowPunct w:val="0"/>
              <w:spacing w:before="18" w:line="240" w:lineRule="auto"/>
              <w:ind w:left="106"/>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0.2667</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7" w:type="dxa"/>
            <w:tcBorders>
              <w:top w:val="nil"/>
              <w:left w:val="nil"/>
              <w:bottom w:val="nil"/>
              <w:right w:val="nil"/>
            </w:tcBorders>
            <w:shd w:val="clear" w:color="auto" w:fill="EDEBE0"/>
          </w:tcPr>
          <w:p>
            <w:pPr>
              <w:pStyle w:val="TableParagraph"/>
              <w:kinsoku w:val="0"/>
              <w:overflowPunct w:val="0"/>
              <w:spacing w:before="18" w:line="240" w:lineRule="auto"/>
              <w:ind w:left="107"/>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0.1638</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33" w:type="dxa"/>
            <w:tcBorders>
              <w:top w:val="nil"/>
              <w:left w:val="nil"/>
              <w:bottom w:val="nil"/>
              <w:right w:val="nil"/>
            </w:tcBorders>
            <w:shd w:val="clear" w:color="auto" w:fill="EDEBE0"/>
          </w:tcPr>
          <w:p>
            <w:pPr>
              <w:pStyle w:val="TableParagraph"/>
              <w:kinsoku w:val="0"/>
              <w:overflowPunct w:val="0"/>
              <w:spacing w:before="18" w:line="240" w:lineRule="auto"/>
              <w:ind w:left="10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0.4856</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r>
      <w:tr>
        <w:tblPrEx>
          <w:jc w:val="left"/>
          <w:tblInd w:w="264" w:type="dxa"/>
          <w:tblLayout w:type="fixed"/>
          <w:tblCellMar>
            <w:top w:w="0" w:type="dxa"/>
            <w:left w:w="0" w:type="dxa"/>
            <w:bottom w:w="0" w:type="dxa"/>
            <w:right w:w="0" w:type="dxa"/>
          </w:tblCellMar>
        </w:tblPrEx>
        <w:trPr>
          <w:trHeight w:val="156" w:hRule="exact"/>
          <w:jc w:val="left"/>
        </w:trPr>
        <w:tc>
          <w:tcPr>
            <w:tcW w:w="561" w:type="dxa"/>
            <w:tcBorders>
              <w:top w:val="nil"/>
              <w:left w:val="nil"/>
              <w:bottom w:val="nil"/>
              <w:right w:val="nil"/>
            </w:tcBorders>
            <w:shd w:val="clear" w:color="auto" w:fill="DDD9C4"/>
          </w:tcPr>
          <w:p>
            <w:pPr>
              <w:pStyle w:val="TableParagraph"/>
              <w:kinsoku w:val="0"/>
              <w:overflowPunct w:val="0"/>
              <w:spacing w:before="16" w:line="240" w:lineRule="auto"/>
              <w:ind w:left="150"/>
              <w:rPr>
                <w:rFonts w:ascii="Times New Roman" w:hAnsi="Times New Roman" w:eastAsia="Times New Roman" w:cs="Times New Roman"/>
                <w:sz w:val="24"/>
                <w:szCs w:val="24"/>
              </w:rPr>
            </w:pPr>
            <w:r>
              <w:rPr>
                <w:rFonts w:ascii="宋体" w:hAnsi="宋体" w:eastAsia="宋体" w:cs="Times New Roman"/>
                <w:b/>
                <w:color w:val="231F20"/>
                <w:w w:val="105"/>
                <w:sz w:val="11"/>
                <w:szCs w:val="24"/>
              </w:rPr>
              <w:t>MCD</w:t>
            </w:r>
            <w:r>
              <w:rPr>
                <w:rFonts w:ascii="Arial" w:hAnsi="Arial" w:eastAsia="Times New Roman" w:cs="Times New Roman"/>
                <w:b/>
                <w:color w:val="231F20"/>
                <w:w w:val="105"/>
                <w:sz w:val="11"/>
                <w:szCs w:val="24"/>
              </w:rPr>
            </w:r>
          </w:p>
        </w:tc>
        <w:tc>
          <w:tcPr>
            <w:tcW w:w="589" w:type="dxa"/>
            <w:tcBorders>
              <w:top w:val="nil"/>
              <w:left w:val="nil"/>
              <w:bottom w:val="nil"/>
              <w:right w:val="nil"/>
            </w:tcBorders>
          </w:tcPr>
          <w:p>
            <w:pPr>
              <w:pStyle w:val="TableParagraph"/>
              <w:kinsoku w:val="0"/>
              <w:overflowPunct w:val="0"/>
              <w:spacing w:before="16"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0.2425</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6" w:type="dxa"/>
            <w:tcBorders>
              <w:top w:val="nil"/>
              <w:left w:val="nil"/>
              <w:bottom w:val="nil"/>
              <w:right w:val="nil"/>
            </w:tcBorders>
          </w:tcPr>
          <w:p>
            <w:pPr>
              <w:pStyle w:val="TableParagraph"/>
              <w:kinsoku w:val="0"/>
              <w:overflowPunct w:val="0"/>
              <w:spacing w:before="16" w:line="240" w:lineRule="auto"/>
              <w:ind w:left="11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0.2676</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47" w:type="dxa"/>
            <w:tcBorders>
              <w:top w:val="nil"/>
              <w:left w:val="nil"/>
              <w:bottom w:val="nil"/>
              <w:right w:val="nil"/>
            </w:tcBorders>
          </w:tcPr>
          <w:p>
            <w:pPr>
              <w:pStyle w:val="TableParagraph"/>
              <w:kinsoku w:val="0"/>
              <w:overflowPunct w:val="0"/>
              <w:spacing w:before="16" w:line="240" w:lineRule="auto"/>
              <w:ind w:left="97"/>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0.3649</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3" w:type="dxa"/>
            <w:tcBorders>
              <w:top w:val="nil"/>
              <w:left w:val="nil"/>
              <w:bottom w:val="nil"/>
              <w:right w:val="nil"/>
            </w:tcBorders>
          </w:tcPr>
          <w:p>
            <w:pPr>
              <w:pStyle w:val="TableParagraph"/>
              <w:kinsoku w:val="0"/>
              <w:overflowPunct w:val="0"/>
              <w:spacing w:before="16" w:line="240" w:lineRule="auto"/>
              <w:ind w:left="10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0.2685</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8" w:type="dxa"/>
            <w:tcBorders>
              <w:top w:val="nil"/>
              <w:left w:val="nil"/>
              <w:bottom w:val="nil"/>
              <w:right w:val="nil"/>
            </w:tcBorders>
          </w:tcPr>
          <w:p>
            <w:pPr>
              <w:pStyle w:val="TableParagraph"/>
              <w:kinsoku w:val="0"/>
              <w:overflowPunct w:val="0"/>
              <w:spacing w:before="16" w:line="240" w:lineRule="auto"/>
              <w:ind w:left="134"/>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0.333</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9" w:type="dxa"/>
            <w:tcBorders>
              <w:top w:val="nil"/>
              <w:left w:val="nil"/>
              <w:bottom w:val="nil"/>
              <w:right w:val="nil"/>
            </w:tcBorders>
          </w:tcPr>
          <w:p>
            <w:pPr>
              <w:pStyle w:val="TableParagraph"/>
              <w:kinsoku w:val="0"/>
              <w:overflowPunct w:val="0"/>
              <w:spacing w:before="16" w:line="240" w:lineRule="auto"/>
              <w:ind w:left="116"/>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0.3518</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8" w:type="dxa"/>
            <w:tcBorders>
              <w:top w:val="nil"/>
              <w:left w:val="nil"/>
              <w:bottom w:val="nil"/>
              <w:right w:val="nil"/>
            </w:tcBorders>
          </w:tcPr>
          <w:p>
            <w:pPr>
              <w:pStyle w:val="TableParagraph"/>
              <w:kinsoku w:val="0"/>
              <w:overflowPunct w:val="0"/>
              <w:spacing w:before="16" w:line="240" w:lineRule="auto"/>
              <w:ind w:left="104"/>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0.2667</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3" w:type="dxa"/>
            <w:tcBorders>
              <w:top w:val="nil"/>
              <w:left w:val="nil"/>
              <w:bottom w:val="nil"/>
              <w:right w:val="nil"/>
            </w:tcBorders>
          </w:tcPr>
          <w:p>
            <w:pPr>
              <w:pStyle w:val="TableParagraph"/>
              <w:kinsoku w:val="0"/>
              <w:overflowPunct w:val="0"/>
              <w:spacing w:before="16" w:line="240" w:lineRule="auto"/>
              <w:ind w:right="1"/>
              <w:jc w:val="center"/>
              <w:rPr>
                <w:rFonts w:ascii="Times New Roman" w:hAnsi="Times New Roman" w:eastAsia="Times New Roman" w:cs="Times New Roman"/>
                <w:sz w:val="24"/>
                <w:szCs w:val="24"/>
              </w:rPr>
            </w:pPr>
            <w:r>
              <w:rPr>
                <w:rFonts w:ascii="宋体" w:hAnsi="宋体" w:eastAsia="宋体" w:cs="Times New Roman"/>
                <w:b w:val="0"/>
                <w:color w:val="231F20"/>
                <w:w w:val="103"/>
                <w:sz w:val="11"/>
                <w:szCs w:val="24"/>
              </w:rPr>
              <w:t>1</w:t>
            </w:r>
            <w:r>
              <w:rPr>
                <w:rFonts w:ascii="宋体" w:hAnsi="宋体" w:eastAsia="宋体"/>
                <w:color w:val="000000"/>
                <w:sz w:val="24"/>
              </w:rPr>
              <w:t xml:space="preserve"> </w:t>
            </w:r>
            <w:r>
              <w:rPr>
                <w:rFonts w:ascii="Arial" w:hAnsi="Arial" w:eastAsia="Times New Roman" w:cs="Times New Roman"/>
                <w:b w:val="0"/>
                <w:color w:val="231F20"/>
                <w:w w:val="103"/>
                <w:sz w:val="11"/>
                <w:szCs w:val="24"/>
              </w:rPr>
            </w:r>
          </w:p>
        </w:tc>
        <w:tc>
          <w:tcPr>
            <w:tcW w:w="557" w:type="dxa"/>
            <w:tcBorders>
              <w:top w:val="nil"/>
              <w:left w:val="nil"/>
              <w:bottom w:val="nil"/>
              <w:right w:val="nil"/>
            </w:tcBorders>
          </w:tcPr>
          <w:p>
            <w:pPr>
              <w:pStyle w:val="TableParagraph"/>
              <w:kinsoku w:val="0"/>
              <w:overflowPunct w:val="0"/>
              <w:spacing w:before="16" w:line="240" w:lineRule="auto"/>
              <w:ind w:left="107"/>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0.1764</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33" w:type="dxa"/>
            <w:tcBorders>
              <w:top w:val="nil"/>
              <w:left w:val="nil"/>
              <w:bottom w:val="nil"/>
              <w:right w:val="nil"/>
            </w:tcBorders>
          </w:tcPr>
          <w:p>
            <w:pPr>
              <w:pStyle w:val="TableParagraph"/>
              <w:kinsoku w:val="0"/>
              <w:overflowPunct w:val="0"/>
              <w:spacing w:before="16" w:line="240" w:lineRule="auto"/>
              <w:ind w:left="10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0.3896</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r>
      <w:tr>
        <w:tblPrEx>
          <w:jc w:val="left"/>
          <w:tblInd w:w="264" w:type="dxa"/>
          <w:tblLayout w:type="fixed"/>
          <w:tblCellMar>
            <w:top w:w="0" w:type="dxa"/>
            <w:left w:w="0" w:type="dxa"/>
            <w:bottom w:w="0" w:type="dxa"/>
            <w:right w:w="0" w:type="dxa"/>
          </w:tblCellMar>
        </w:tblPrEx>
        <w:trPr>
          <w:trHeight w:val="159" w:hRule="exact"/>
          <w:jc w:val="left"/>
        </w:trPr>
        <w:tc>
          <w:tcPr>
            <w:tcW w:w="561" w:type="dxa"/>
            <w:tcBorders>
              <w:top w:val="nil"/>
              <w:left w:val="nil"/>
              <w:bottom w:val="nil"/>
              <w:right w:val="nil"/>
            </w:tcBorders>
            <w:shd w:val="clear" w:color="auto" w:fill="DDD9C4"/>
          </w:tcPr>
          <w:p>
            <w:pPr>
              <w:pStyle w:val="TableParagraph"/>
              <w:kinsoku w:val="0"/>
              <w:overflowPunct w:val="0"/>
              <w:spacing w:before="18" w:line="240" w:lineRule="auto"/>
              <w:ind w:left="144"/>
              <w:rPr>
                <w:rFonts w:ascii="Times New Roman" w:hAnsi="Times New Roman" w:eastAsia="Times New Roman" w:cs="Times New Roman"/>
                <w:sz w:val="24"/>
                <w:szCs w:val="24"/>
              </w:rPr>
            </w:pPr>
            <w:r>
              <w:rPr>
                <w:rFonts w:ascii="宋体" w:hAnsi="宋体" w:eastAsia="宋体" w:cs="Times New Roman"/>
                <w:b/>
                <w:color w:val="231F20"/>
                <w:w w:val="105"/>
                <w:sz w:val="11"/>
                <w:szCs w:val="24"/>
              </w:rPr>
              <w:t>WMT</w:t>
            </w:r>
            <w:r>
              <w:rPr>
                <w:rFonts w:ascii="Arial" w:hAnsi="Arial" w:eastAsia="Times New Roman" w:cs="Times New Roman"/>
                <w:b/>
                <w:color w:val="231F20"/>
                <w:w w:val="105"/>
                <w:sz w:val="11"/>
                <w:szCs w:val="24"/>
              </w:rPr>
            </w:r>
          </w:p>
        </w:tc>
        <w:tc>
          <w:tcPr>
            <w:tcW w:w="589" w:type="dxa"/>
            <w:tcBorders>
              <w:top w:val="nil"/>
              <w:left w:val="nil"/>
              <w:bottom w:val="nil"/>
              <w:right w:val="nil"/>
            </w:tcBorders>
            <w:shd w:val="clear" w:color="auto" w:fill="EDEBE0"/>
          </w:tcPr>
          <w:p>
            <w:pPr>
              <w:pStyle w:val="TableParagraph"/>
              <w:kinsoku w:val="0"/>
              <w:overflowPunct w:val="0"/>
              <w:spacing w:before="18"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0.1826</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6" w:type="dxa"/>
            <w:tcBorders>
              <w:top w:val="nil"/>
              <w:left w:val="nil"/>
              <w:bottom w:val="nil"/>
              <w:right w:val="nil"/>
            </w:tcBorders>
            <w:shd w:val="clear" w:color="auto" w:fill="EDEBE0"/>
          </w:tcPr>
          <w:p>
            <w:pPr>
              <w:pStyle w:val="TableParagraph"/>
              <w:kinsoku w:val="0"/>
              <w:overflowPunct w:val="0"/>
              <w:spacing w:before="18" w:line="240" w:lineRule="auto"/>
              <w:ind w:left="11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0.0527</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47" w:type="dxa"/>
            <w:tcBorders>
              <w:top w:val="nil"/>
              <w:left w:val="nil"/>
              <w:bottom w:val="nil"/>
              <w:right w:val="nil"/>
            </w:tcBorders>
            <w:shd w:val="clear" w:color="auto" w:fill="EDEBE0"/>
          </w:tcPr>
          <w:p>
            <w:pPr>
              <w:pStyle w:val="TableParagraph"/>
              <w:kinsoku w:val="0"/>
              <w:overflowPunct w:val="0"/>
              <w:spacing w:before="18" w:line="240" w:lineRule="auto"/>
              <w:ind w:left="16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0.25</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3" w:type="dxa"/>
            <w:tcBorders>
              <w:top w:val="nil"/>
              <w:left w:val="nil"/>
              <w:bottom w:val="nil"/>
              <w:right w:val="nil"/>
            </w:tcBorders>
            <w:shd w:val="clear" w:color="auto" w:fill="EDEBE0"/>
          </w:tcPr>
          <w:p>
            <w:pPr>
              <w:pStyle w:val="TableParagraph"/>
              <w:kinsoku w:val="0"/>
              <w:overflowPunct w:val="0"/>
              <w:spacing w:before="18" w:line="240" w:lineRule="auto"/>
              <w:ind w:left="133"/>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0.201</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8" w:type="dxa"/>
            <w:tcBorders>
              <w:top w:val="nil"/>
              <w:left w:val="nil"/>
              <w:bottom w:val="nil"/>
              <w:right w:val="nil"/>
            </w:tcBorders>
            <w:shd w:val="clear" w:color="auto" w:fill="EDEBE0"/>
          </w:tcPr>
          <w:p>
            <w:pPr>
              <w:pStyle w:val="TableParagraph"/>
              <w:kinsoku w:val="0"/>
              <w:overflowPunct w:val="0"/>
              <w:spacing w:before="18" w:line="240" w:lineRule="auto"/>
              <w:ind w:left="103"/>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0.1835</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9" w:type="dxa"/>
            <w:tcBorders>
              <w:top w:val="nil"/>
              <w:left w:val="nil"/>
              <w:bottom w:val="nil"/>
              <w:right w:val="nil"/>
            </w:tcBorders>
            <w:shd w:val="clear" w:color="auto" w:fill="EDEBE0"/>
          </w:tcPr>
          <w:p>
            <w:pPr>
              <w:pStyle w:val="TableParagraph"/>
              <w:kinsoku w:val="0"/>
              <w:overflowPunct w:val="0"/>
              <w:spacing w:before="18" w:line="240" w:lineRule="auto"/>
              <w:ind w:left="116"/>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0.2598</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8" w:type="dxa"/>
            <w:tcBorders>
              <w:top w:val="nil"/>
              <w:left w:val="nil"/>
              <w:bottom w:val="nil"/>
              <w:right w:val="nil"/>
            </w:tcBorders>
            <w:shd w:val="clear" w:color="auto" w:fill="EDEBE0"/>
          </w:tcPr>
          <w:p>
            <w:pPr>
              <w:pStyle w:val="TableParagraph"/>
              <w:kinsoku w:val="0"/>
              <w:overflowPunct w:val="0"/>
              <w:spacing w:before="18" w:line="240" w:lineRule="auto"/>
              <w:ind w:left="104"/>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0.1638</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3" w:type="dxa"/>
            <w:tcBorders>
              <w:top w:val="nil"/>
              <w:left w:val="nil"/>
              <w:bottom w:val="nil"/>
              <w:right w:val="nil"/>
            </w:tcBorders>
            <w:shd w:val="clear" w:color="auto" w:fill="EDEBE0"/>
          </w:tcPr>
          <w:p>
            <w:pPr>
              <w:pStyle w:val="TableParagraph"/>
              <w:kinsoku w:val="0"/>
              <w:overflowPunct w:val="0"/>
              <w:spacing w:before="18" w:line="240" w:lineRule="auto"/>
              <w:ind w:left="106"/>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0.1764</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7" w:type="dxa"/>
            <w:tcBorders>
              <w:top w:val="nil"/>
              <w:left w:val="nil"/>
              <w:bottom w:val="nil"/>
              <w:right w:val="nil"/>
            </w:tcBorders>
            <w:shd w:val="clear" w:color="auto" w:fill="EDEBE0"/>
          </w:tcPr>
          <w:p>
            <w:pPr>
              <w:pStyle w:val="TableParagraph"/>
              <w:kinsoku w:val="0"/>
              <w:overflowPunct w:val="0"/>
              <w:spacing w:before="18" w:line="240" w:lineRule="auto"/>
              <w:ind w:left="5"/>
              <w:jc w:val="center"/>
              <w:rPr>
                <w:rFonts w:ascii="Times New Roman" w:hAnsi="Times New Roman" w:eastAsia="Times New Roman" w:cs="Times New Roman"/>
                <w:sz w:val="24"/>
                <w:szCs w:val="24"/>
              </w:rPr>
            </w:pPr>
            <w:r>
              <w:rPr>
                <w:rFonts w:ascii="宋体" w:hAnsi="宋体" w:eastAsia="宋体" w:cs="Times New Roman"/>
                <w:b w:val="0"/>
                <w:color w:val="231F20"/>
                <w:w w:val="103"/>
                <w:sz w:val="11"/>
                <w:szCs w:val="24"/>
              </w:rPr>
              <w:t>1</w:t>
            </w:r>
            <w:r>
              <w:rPr>
                <w:rFonts w:ascii="宋体" w:hAnsi="宋体" w:eastAsia="宋体"/>
                <w:color w:val="000000"/>
                <w:sz w:val="24"/>
              </w:rPr>
              <w:t xml:space="preserve"> </w:t>
            </w:r>
            <w:r>
              <w:rPr>
                <w:rFonts w:ascii="Arial" w:hAnsi="Arial" w:eastAsia="Times New Roman" w:cs="Times New Roman"/>
                <w:b w:val="0"/>
                <w:color w:val="231F20"/>
                <w:w w:val="103"/>
                <w:sz w:val="11"/>
                <w:szCs w:val="24"/>
              </w:rPr>
            </w:r>
          </w:p>
        </w:tc>
        <w:tc>
          <w:tcPr>
            <w:tcW w:w="533" w:type="dxa"/>
            <w:tcBorders>
              <w:top w:val="nil"/>
              <w:left w:val="nil"/>
              <w:bottom w:val="nil"/>
              <w:right w:val="nil"/>
            </w:tcBorders>
            <w:shd w:val="clear" w:color="auto" w:fill="EDEBE0"/>
          </w:tcPr>
          <w:p>
            <w:pPr>
              <w:pStyle w:val="TableParagraph"/>
              <w:kinsoku w:val="0"/>
              <w:overflowPunct w:val="0"/>
              <w:spacing w:before="18" w:line="240" w:lineRule="auto"/>
              <w:ind w:left="10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0.2339</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r>
      <w:tr>
        <w:tblPrEx>
          <w:jc w:val="left"/>
          <w:tblInd w:w="264" w:type="dxa"/>
          <w:tblLayout w:type="fixed"/>
          <w:tblCellMar>
            <w:top w:w="0" w:type="dxa"/>
            <w:left w:w="0" w:type="dxa"/>
            <w:bottom w:w="0" w:type="dxa"/>
            <w:right w:w="0" w:type="dxa"/>
          </w:tblCellMar>
        </w:tblPrEx>
        <w:trPr>
          <w:trHeight w:val="157" w:hRule="exact"/>
          <w:jc w:val="left"/>
        </w:trPr>
        <w:tc>
          <w:tcPr>
            <w:tcW w:w="561" w:type="dxa"/>
            <w:tcBorders>
              <w:top w:val="nil"/>
              <w:left w:val="nil"/>
              <w:bottom w:val="nil"/>
              <w:right w:val="nil"/>
            </w:tcBorders>
            <w:shd w:val="clear" w:color="auto" w:fill="DDD9C4"/>
          </w:tcPr>
          <w:p>
            <w:pPr>
              <w:pStyle w:val="TableParagraph"/>
              <w:kinsoku w:val="0"/>
              <w:overflowPunct w:val="0"/>
              <w:spacing w:before="16" w:line="240" w:lineRule="auto"/>
              <w:ind w:left="150"/>
              <w:rPr>
                <w:rFonts w:ascii="Times New Roman" w:hAnsi="Times New Roman" w:eastAsia="Times New Roman" w:cs="Times New Roman"/>
                <w:sz w:val="24"/>
                <w:szCs w:val="24"/>
              </w:rPr>
            </w:pPr>
            <w:r>
              <w:rPr>
                <w:rFonts w:ascii="宋体" w:hAnsi="宋体" w:eastAsia="宋体" w:cs="Times New Roman"/>
                <w:b/>
                <w:color w:val="231F20"/>
                <w:w w:val="105"/>
                <w:sz w:val="11"/>
                <w:szCs w:val="24"/>
              </w:rPr>
              <w:t>Exxon Mobil</w:t>
            </w:r>
            <w:r>
              <w:rPr>
                <w:rFonts w:ascii="Arial" w:hAnsi="Arial" w:eastAsia="Times New Roman" w:cs="Times New Roman"/>
                <w:b/>
                <w:color w:val="231F20"/>
                <w:w w:val="105"/>
                <w:sz w:val="11"/>
                <w:szCs w:val="24"/>
              </w:rPr>
            </w:r>
          </w:p>
        </w:tc>
        <w:tc>
          <w:tcPr>
            <w:tcW w:w="589" w:type="dxa"/>
            <w:tcBorders>
              <w:top w:val="nil"/>
              <w:left w:val="nil"/>
              <w:bottom w:val="nil"/>
              <w:right w:val="nil"/>
            </w:tcBorders>
          </w:tcPr>
          <w:p>
            <w:pPr>
              <w:pStyle w:val="TableParagraph"/>
              <w:kinsoku w:val="0"/>
              <w:overflowPunct w:val="0"/>
              <w:spacing w:before="16"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0.4925</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6" w:type="dxa"/>
            <w:tcBorders>
              <w:top w:val="nil"/>
              <w:left w:val="nil"/>
              <w:bottom w:val="nil"/>
              <w:right w:val="nil"/>
            </w:tcBorders>
          </w:tcPr>
          <w:p>
            <w:pPr>
              <w:pStyle w:val="TableParagraph"/>
              <w:kinsoku w:val="0"/>
              <w:overflowPunct w:val="0"/>
              <w:spacing w:before="16" w:line="240" w:lineRule="auto"/>
              <w:ind w:left="11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0.4426</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47" w:type="dxa"/>
            <w:tcBorders>
              <w:top w:val="nil"/>
              <w:left w:val="nil"/>
              <w:bottom w:val="nil"/>
              <w:right w:val="nil"/>
            </w:tcBorders>
          </w:tcPr>
          <w:p>
            <w:pPr>
              <w:pStyle w:val="TableParagraph"/>
              <w:kinsoku w:val="0"/>
              <w:overflowPunct w:val="0"/>
              <w:spacing w:before="16" w:line="240" w:lineRule="auto"/>
              <w:ind w:left="97"/>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0.6561</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3" w:type="dxa"/>
            <w:tcBorders>
              <w:top w:val="nil"/>
              <w:left w:val="nil"/>
              <w:bottom w:val="nil"/>
              <w:right w:val="nil"/>
            </w:tcBorders>
          </w:tcPr>
          <w:p>
            <w:pPr>
              <w:pStyle w:val="TableParagraph"/>
              <w:kinsoku w:val="0"/>
              <w:overflowPunct w:val="0"/>
              <w:spacing w:before="16" w:line="240" w:lineRule="auto"/>
              <w:ind w:left="10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0.4916</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8" w:type="dxa"/>
            <w:tcBorders>
              <w:top w:val="nil"/>
              <w:left w:val="nil"/>
              <w:bottom w:val="nil"/>
              <w:right w:val="nil"/>
            </w:tcBorders>
          </w:tcPr>
          <w:p>
            <w:pPr>
              <w:pStyle w:val="TableParagraph"/>
              <w:kinsoku w:val="0"/>
              <w:overflowPunct w:val="0"/>
              <w:spacing w:before="16" w:line="240" w:lineRule="auto"/>
              <w:ind w:left="103"/>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0.5154</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9" w:type="dxa"/>
            <w:tcBorders>
              <w:top w:val="nil"/>
              <w:left w:val="nil"/>
              <w:bottom w:val="nil"/>
              <w:right w:val="nil"/>
            </w:tcBorders>
          </w:tcPr>
          <w:p>
            <w:pPr>
              <w:pStyle w:val="TableParagraph"/>
              <w:kinsoku w:val="0"/>
              <w:overflowPunct w:val="0"/>
              <w:spacing w:before="16" w:line="240" w:lineRule="auto"/>
              <w:ind w:left="116"/>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0.5715</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8" w:type="dxa"/>
            <w:tcBorders>
              <w:top w:val="nil"/>
              <w:left w:val="nil"/>
              <w:bottom w:val="nil"/>
              <w:right w:val="nil"/>
            </w:tcBorders>
          </w:tcPr>
          <w:p>
            <w:pPr>
              <w:pStyle w:val="TableParagraph"/>
              <w:kinsoku w:val="0"/>
              <w:overflowPunct w:val="0"/>
              <w:spacing w:before="16" w:line="240" w:lineRule="auto"/>
              <w:ind w:left="104"/>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0.4856</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63" w:type="dxa"/>
            <w:tcBorders>
              <w:top w:val="nil"/>
              <w:left w:val="nil"/>
              <w:bottom w:val="nil"/>
              <w:right w:val="nil"/>
            </w:tcBorders>
          </w:tcPr>
          <w:p>
            <w:pPr>
              <w:pStyle w:val="TableParagraph"/>
              <w:kinsoku w:val="0"/>
              <w:overflowPunct w:val="0"/>
              <w:spacing w:before="16" w:line="240" w:lineRule="auto"/>
              <w:ind w:left="106"/>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0.3896</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57" w:type="dxa"/>
            <w:tcBorders>
              <w:top w:val="nil"/>
              <w:left w:val="nil"/>
              <w:bottom w:val="nil"/>
              <w:right w:val="nil"/>
            </w:tcBorders>
          </w:tcPr>
          <w:p>
            <w:pPr>
              <w:pStyle w:val="TableParagraph"/>
              <w:kinsoku w:val="0"/>
              <w:overflowPunct w:val="0"/>
              <w:spacing w:before="16" w:line="240" w:lineRule="auto"/>
              <w:ind w:left="107"/>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0.2339</w:t>
            </w:r>
            <w:r>
              <w:rPr>
                <w:rFonts w:ascii="宋体" w:hAnsi="宋体" w:eastAsia="宋体"/>
                <w:color w:val="000000"/>
                <w:sz w:val="24"/>
              </w:rPr>
              <w:t xml:space="preserve"> </w:t>
            </w:r>
            <w:r>
              <w:rPr>
                <w:rFonts w:ascii="Arial" w:hAnsi="Arial" w:eastAsia="Times New Roman" w:cs="Times New Roman"/>
                <w:b w:val="0"/>
                <w:color w:val="231F20"/>
                <w:w w:val="105"/>
                <w:sz w:val="11"/>
                <w:szCs w:val="24"/>
              </w:rPr>
            </w:r>
          </w:p>
        </w:tc>
        <w:tc>
          <w:tcPr>
            <w:tcW w:w="533" w:type="dxa"/>
            <w:tcBorders>
              <w:top w:val="nil"/>
              <w:left w:val="nil"/>
              <w:bottom w:val="nil"/>
              <w:right w:val="nil"/>
            </w:tcBorders>
          </w:tcPr>
          <w:p>
            <w:pPr>
              <w:pStyle w:val="TableParagraph"/>
              <w:kinsoku w:val="0"/>
              <w:overflowPunct w:val="0"/>
              <w:spacing w:before="16" w:line="240" w:lineRule="auto"/>
              <w:ind w:left="18"/>
              <w:jc w:val="center"/>
              <w:rPr>
                <w:rFonts w:ascii="Times New Roman" w:hAnsi="Times New Roman" w:eastAsia="Times New Roman" w:cs="Times New Roman"/>
                <w:sz w:val="24"/>
                <w:szCs w:val="24"/>
              </w:rPr>
            </w:pPr>
            <w:r>
              <w:rPr>
                <w:rFonts w:ascii="宋体" w:hAnsi="宋体" w:eastAsia="宋体" w:cs="Times New Roman"/>
                <w:b w:val="0"/>
                <w:color w:val="231F20"/>
                <w:w w:val="103"/>
                <w:sz w:val="11"/>
                <w:szCs w:val="24"/>
              </w:rPr>
              <w:t>1</w:t>
            </w:r>
            <w:r>
              <w:rPr>
                <w:rFonts w:ascii="宋体" w:hAnsi="宋体" w:eastAsia="宋体"/>
                <w:color w:val="000000"/>
                <w:sz w:val="24"/>
              </w:rPr>
              <w:t xml:space="preserve"> </w:t>
            </w:r>
            <w:r>
              <w:rPr>
                <w:rFonts w:ascii="Arial" w:hAnsi="Arial" w:eastAsia="Times New Roman" w:cs="Times New Roman"/>
                <w:b w:val="0"/>
                <w:color w:val="231F20"/>
                <w:w w:val="103"/>
                <w:sz w:val="11"/>
                <w:szCs w:val="24"/>
              </w:rPr>
            </w:r>
          </w:p>
        </w:tc>
      </w:tr>
    </w:tbl>
    <w:p>
      <w:pPr>
        <w:pStyle w:val="BodyText"/>
        <w:kinsoku w:val="0"/>
        <w:overflowPunct w:val="0"/>
        <w:spacing w:before="8" w:line="240" w:lineRule="auto"/>
        <w:ind w:left="0" w:firstLine="0"/>
        <w:rPr>
          <w:rFonts w:eastAsia="Times New Roman" w:cs="Times New Roman"/>
          <w:b w:val="0"/>
          <w:i w:val="0"/>
          <w:sz w:val="8"/>
          <w:szCs w:val="24"/>
        </w:rPr>
      </w:pPr>
    </w:p>
    <w:p>
      <w:pPr>
        <w:pStyle w:val="BodyText"/>
        <w:kinsoku w:val="0"/>
        <w:overflowPunct w:val="0"/>
        <w:spacing w:before="75" w:line="240" w:lineRule="auto"/>
        <w:ind w:left="1709" w:firstLine="0"/>
        <w:rPr>
          <w:rFonts w:eastAsia="Times New Roman" w:cs="Times New Roman"/>
          <w:b w:val="0"/>
          <w:color w:val="000000"/>
          <w:spacing w:val="0"/>
          <w:sz w:val="20"/>
          <w:szCs w:val="24"/>
        </w:rPr>
      </w:pPr>
      <w:r>
        <w:rPr>
          <w:rFonts w:ascii="Times New Roman" w:hAnsi="Times New Roman" w:eastAsia="Times New Roman" w:cs="Times New Roman"/>
          <w:b w:val="0"/>
          <w:i w:val="0"/>
          <w:sz w:val="8"/>
          <w:szCs w:val="24"/>
        </w:rPr>
        <w:pict>
          <v:group id="_x0000_s1413" style="height:94.45pt;margin-left:67.2pt;margin-top:-99.4pt;mso-position-horizontal-relative:page;position:absolute;width:307.7pt;z-index:-251652096" coordsize="6154,1889" coordorigin="1344,-1988" o:allowincell="f">
            <v:shape id="_x0000_s1414" style="height:159;left:1903;mso-position-horizontal-relative:page;position:absolute;top:-1673;width:5595" coordsize="5595,159" o:allowincell="f" filled="t" fillcolor="#edebe0" stroked="f" path="m,158hhl5594,158hhl5594,hhl,hhl,158hhxe">
              <v:stroke filltype="solid"/>
              <v:path arrowok="t"/>
            </v:shape>
            <v:shape id="_x0000_s1415" style="height:159;left:1344;mso-position-horizontal-relative:page;position:absolute;top:-1988;width:6154" coordsize="6154,159" o:allowincell="f" filled="t" fillcolor="#c4bd97" stroked="f" path="m,158hhl6154,158hhl6154,hhl,hhl,158hhxe">
              <v:stroke filltype="solid"/>
              <v:path arrowok="t"/>
            </v:shape>
            <v:shape id="_x0000_s1416" style="height:159;left:1344;mso-position-horizontal-relative:page;position:absolute;top:-1831;width:6154" coordsize="6154,159" o:allowincell="f" filled="t" fillcolor="#ddd9c4" stroked="f" path="m,158hhl6154,158hhl6154,hhl,hhl,158hhxe">
              <v:stroke filltype="solid"/>
              <v:path arrowok="t"/>
            </v:shape>
            <v:shape id="_x0000_s1417" style="height:159;left:1344;mso-position-horizontal-relative:page;position:absolute;top:-1673;width:561" coordsize="561,159" o:allowincell="f" filled="t" fillcolor="#ddd9c4" stroked="f" path="m,158hhl560,158hhl560,hhl,hhl,158hhxe">
              <v:stroke filltype="solid"/>
              <v:path arrowok="t"/>
            </v:shape>
            <v:shape id="_x0000_s1418" style="height:159;left:1903;mso-position-horizontal-relative:page;position:absolute;top:-1359;width:5595" coordsize="5595,159" o:allowincell="f" filled="t" fillcolor="#edebe0" stroked="f" path="m,158hhl5594,158hhl5594,hhl,hhl,158hhxe">
              <v:stroke filltype="solid"/>
              <v:path arrowok="t"/>
            </v:shape>
            <v:shape id="_x0000_s1419" style="height:316;left:1344;mso-position-horizontal-relative:page;position:absolute;top:-1516;width:561" coordsize="561,316" o:allowincell="f" filled="t" fillcolor="#ddd9c4" stroked="f" path="m,315hhl560,315hhl560,hhl,hhl,315hhxe">
              <v:stroke filltype="solid"/>
              <v:path arrowok="t"/>
            </v:shape>
            <v:shape id="_x0000_s1420" style="height:159;left:1903;mso-position-horizontal-relative:page;position:absolute;top:-1044;width:5595" coordsize="5595,159" o:allowincell="f" filled="t" fillcolor="#edebe0" stroked="f" path="m,158hhl5594,158hhl5594,hhl,hhl,158hhxe">
              <v:stroke filltype="solid"/>
              <v:path arrowok="t"/>
            </v:shape>
            <v:shape id="_x0000_s1421" style="height:316;left:1344;mso-position-horizontal-relative:page;position:absolute;top:-1201;width:561" coordsize="561,316" o:allowincell="f" filled="t" fillcolor="#ddd9c4" stroked="f" path="m,315hhl560,315hhl560,hhl,hhl,315hhxe">
              <v:stroke filltype="solid"/>
              <v:path arrowok="t"/>
            </v:shape>
            <v:shape id="_x0000_s1422" style="height:159;left:1903;mso-position-horizontal-relative:page;position:absolute;top:-730;width:5595" coordsize="5595,159" o:allowincell="f" filled="t" fillcolor="#edebe0" stroked="f" path="m,158hhl5594,158hhl5594,hhl,hhl,158hhxe">
              <v:stroke filltype="solid"/>
              <v:path arrowok="t"/>
            </v:shape>
            <v:shape id="_x0000_s1423" style="height:316;left:1344;mso-position-horizontal-relative:page;position:absolute;top:-887;width:561" coordsize="561,316" o:allowincell="f" filled="t" fillcolor="#ddd9c4" stroked="f" path="m,315hhl560,315hhl560,hhl,hhl,315hhxe">
              <v:stroke filltype="solid"/>
              <v:path arrowok="t"/>
            </v:shape>
            <v:shape id="_x0000_s1424" style="height:159;left:1903;mso-position-horizontal-relative:page;position:absolute;top:-415;width:5595" coordsize="5595,159" o:allowincell="f" filled="t" fillcolor="#edebe0" stroked="f" path="m,158hhl5594,158hhl5594,hhl,hhl,158hhxe">
              <v:stroke filltype="solid"/>
              <v:path arrowok="t"/>
            </v:shape>
            <v:shape id="_x0000_s1425" style="height:316;left:1344;mso-position-horizontal-relative:page;position:absolute;top:-573;width:561" coordsize="561,316" o:allowincell="f" filled="t" fillcolor="#ddd9c4" stroked="f" path="m,316hhl560,316hhl560,hhl,hhl,316hhxe">
              <v:stroke filltype="solid"/>
              <v:path arrowok="t"/>
            </v:shape>
            <v:shape id="_x0000_s1426" style="height:159;left:1344;mso-position-horizontal-relative:page;position:absolute;top:-258;width:561" coordsize="561,159" o:allowincell="f" filled="t" fillcolor="#ddd9c4" stroked="f" path="m,158hhl560,158hhl560,hhl,hhl,158hhxe">
              <v:stroke filltype="solid"/>
              <v:path arrowok="t"/>
            </v:shape>
            <v:shape id="_x0000_s1427" style="height:114;left:3524;mso-position-horizontal-relative:page;position:absolute;top:-1965;width:1795" o:allowincell="f" filled="f" stroked="f" type="#_x0000_t202">
              <v:textbox style="layout-flow:horizontal" inset="0,0,0,0">
                <w:txbxContent>
                  <w:p>
                    <w:pPr>
                      <w:pStyle w:val="BodyText"/>
                      <w:kinsoku w:val="0"/>
                      <w:overflowPunct w:val="0"/>
                      <w:spacing w:before="0" w:line="114" w:lineRule="exact"/>
                      <w:ind w:left="0" w:firstLine="0"/>
                      <w:rPr>
                        <w:rFonts w:ascii="Arial" w:hAnsi="Arial" w:eastAsia="Times New Roman" w:cs="Times New Roman"/>
                        <w:b w:val="0"/>
                        <w:color w:val="000000"/>
                        <w:spacing w:val="0"/>
                        <w:w w:val="100"/>
                        <w:sz w:val="11"/>
                        <w:szCs w:val="24"/>
                      </w:rPr>
                    </w:pPr>
                    <w:r>
                      <w:rPr>
                        <w:rFonts w:ascii="宋体" w:hAnsi="宋体" w:eastAsia="宋体"/>
                        <w:b/>
                        <w:color w:val="231F20"/>
                        <w:sz w:val="12"/>
                      </w:rPr>
                      <w:t>日志返回之间的相关性</w:t>
                    </w:r>
                    <w:r>
                      <w:rPr>
                        <w:rFonts w:ascii="Arial" w:hAnsi="Arial" w:eastAsia="Times New Roman" w:cs="Times New Roman"/>
                        <w:b/>
                        <w:color w:val="231F20"/>
                        <w:w w:val="103"/>
                        <w:sz w:val="11"/>
                        <w:szCs w:val="24"/>
                      </w:rPr>
                    </w:r>
                    <w:r>
                      <w:rPr>
                        <w:rFonts w:ascii="Arial" w:hAnsi="Arial" w:eastAsia="Times New Roman" w:cs="Times New Roman"/>
                        <w:b/>
                        <w:color w:val="231F20"/>
                        <w:spacing w:val="-1"/>
                        <w:w w:val="103"/>
                        <w:sz w:val="11"/>
                        <w:szCs w:val="24"/>
                      </w:rPr>
                    </w:r>
                    <w:r>
                      <w:rPr>
                        <w:rFonts w:ascii="Arial" w:hAnsi="Arial" w:eastAsia="Times New Roman" w:cs="Times New Roman"/>
                        <w:b/>
                        <w:color w:val="231F20"/>
                        <w:spacing w:val="0"/>
                        <w:w w:val="103"/>
                        <w:sz w:val="11"/>
                        <w:szCs w:val="24"/>
                      </w:rPr>
                    </w:r>
                    <w:r>
                      <w:rPr>
                        <w:rFonts w:ascii="Arial" w:hAnsi="Arial" w:eastAsia="Times New Roman" w:cs="Times New Roman"/>
                        <w:b/>
                        <w:color w:val="231F20"/>
                        <w:spacing w:val="1"/>
                        <w:w w:val="100"/>
                        <w:sz w:val="11"/>
                        <w:szCs w:val="24"/>
                      </w:rPr>
                    </w:r>
                    <w:r>
                      <w:rPr>
                        <w:rFonts w:ascii="Arial" w:hAnsi="Arial" w:eastAsia="Times New Roman" w:cs="Times New Roman"/>
                        <w:b/>
                        <w:color w:val="231F20"/>
                        <w:spacing w:val="0"/>
                        <w:w w:val="103"/>
                        <w:sz w:val="11"/>
                        <w:szCs w:val="24"/>
                      </w:rPr>
                    </w:r>
                    <w:r>
                      <w:rPr>
                        <w:rFonts w:ascii="Arial" w:hAnsi="Arial" w:eastAsia="Times New Roman" w:cs="Times New Roman"/>
                        <w:b/>
                        <w:color w:val="231F20"/>
                        <w:spacing w:val="1"/>
                        <w:w w:val="100"/>
                        <w:sz w:val="11"/>
                        <w:szCs w:val="24"/>
                      </w:rPr>
                    </w:r>
                    <w:r>
                      <w:rPr>
                        <w:rFonts w:ascii="Arial" w:hAnsi="Arial" w:eastAsia="Times New Roman" w:cs="Times New Roman"/>
                        <w:b/>
                        <w:color w:val="231F20"/>
                        <w:spacing w:val="0"/>
                        <w:w w:val="103"/>
                        <w:sz w:val="11"/>
                        <w:szCs w:val="24"/>
                      </w:rPr>
                    </w:r>
                  </w:p>
                </w:txbxContent>
              </v:textbox>
            </v:shape>
          </v:group>
        </w:pict>
      </w:r>
      <w:r>
        <w:rPr>
          <w:rFonts w:ascii="Arial" w:hAnsi="Arial" w:eastAsia="Times New Roman" w:cs="Times New Roman"/>
          <w:b/>
          <w:color w:val="808285"/>
          <w:sz w:val="20"/>
          <w:szCs w:val="24"/>
        </w:rPr>
        <w:t xml:space="preserve">FIGURE 4.3 </w:t>
      </w:r>
      <w:r>
        <w:rPr>
          <w:rFonts w:ascii="Times New Roman" w:hAnsi="Times New Roman" w:eastAsia="Times New Roman" w:cs="Times New Roman"/>
          <w:b/>
          <w:color w:val="231F20"/>
          <w:sz w:val="20"/>
          <w:szCs w:val="24"/>
        </w:rPr>
        <w:t>Log-return</w:t>
      </w:r>
      <w:r>
        <w:rPr>
          <w:rFonts w:ascii="Times New Roman" w:hAnsi="Times New Roman" w:eastAsia="Times New Roman" w:cs="Times New Roman"/>
          <w:b/>
          <w:color w:val="231F20"/>
          <w:spacing w:val="21"/>
          <w:sz w:val="20"/>
          <w:szCs w:val="24"/>
        </w:rPr>
        <w:t xml:space="preserve"> </w:t>
      </w:r>
      <w:r>
        <w:rPr>
          <w:rFonts w:ascii="Times New Roman" w:hAnsi="Times New Roman" w:eastAsia="Times New Roman" w:cs="Times New Roman"/>
          <w:b/>
          <w:color w:val="231F20"/>
          <w:spacing w:val="0"/>
          <w:sz w:val="20"/>
          <w:szCs w:val="24"/>
        </w:rPr>
        <w:t>correlations.</w:t>
      </w:r>
    </w:p>
    <w:p>
      <w:pPr>
        <w:pStyle w:val="BodyText"/>
        <w:kinsoku w:val="0"/>
        <w:overflowPunct w:val="0"/>
        <w:spacing w:before="75" w:line="240" w:lineRule="auto"/>
        <w:ind w:left="1709" w:firstLine="0"/>
        <w:rPr>
          <w:rFonts w:eastAsia="Times New Roman" w:cs="Times New Roman"/>
          <w:b w:val="0"/>
          <w:color w:val="000000"/>
          <w:spacing w:val="0"/>
          <w:sz w:val="20"/>
          <w:szCs w:val="24"/>
        </w:rPr>
        <w:sectPr>
          <w:type w:val="continuous"/>
          <w:pgSz w:w="8820" w:h="13320"/>
          <w:pgMar w:top="1240" w:right="0" w:bottom="280" w:left="1080" w:header="720" w:footer="720"/>
          <w:cols w:equalWidth="0" w:space="720" w:num="1">
            <w:col w:w="7740"/>
          </w:cols>
        </w:sectPr>
      </w:pPr>
    </w:p>
    <w:p>
      <w:pPr>
        <w:pStyle w:val="BodyText"/>
        <w:kinsoku w:val="0"/>
        <w:overflowPunct w:val="0"/>
        <w:spacing w:before="10" w:line="240" w:lineRule="auto"/>
        <w:ind w:left="0" w:firstLine="0"/>
        <w:rPr>
          <w:rFonts w:eastAsia="Times New Roman" w:cs="Times New Roman"/>
          <w:b/>
          <w:i w:val="0"/>
          <w:sz w:val="16"/>
          <w:szCs w:val="24"/>
        </w:rPr>
      </w:pPr>
    </w:p>
    <w:p>
      <w:pPr>
        <w:pStyle w:val="BodyText"/>
        <w:kinsoku w:val="0"/>
        <w:overflowPunct w:val="0"/>
        <w:spacing w:before="71" w:line="264" w:lineRule="auto"/>
        <w:ind w:right="21"/>
        <w:rPr>
          <w:rFonts w:eastAsia="Times New Roman" w:cs="Times New Roman"/>
          <w:b w:val="0"/>
          <w:color w:val="000000"/>
          <w:spacing w:val="0"/>
          <w:w w:val="100"/>
          <w:szCs w:val="24"/>
        </w:rPr>
      </w:pPr>
      <w:r>
        <w:rPr>
          <w:rFonts w:ascii="宋体" w:hAnsi="宋体" w:eastAsia="宋体"/>
          <w:color w:val="231F20"/>
          <w:sz w:val="22"/>
        </w:rPr>
        <w:t>股票市场的图形连接大于初始的风险阈值</w:t>
      </w:r>
      <w:r>
        <w:rPr>
          <w:rFonts w:ascii="宋体" w:hAnsi="宋体" w:eastAsia="宋体"/>
          <w:color w:val="231F20"/>
          <w:sz w:val="22"/>
        </w:rPr>
        <w:t>0.35</w:t>
      </w:r>
      <w:r>
        <w:rPr>
          <w:rFonts w:ascii="宋体" w:hAnsi="宋体" w:eastAsia="宋体"/>
          <w:color w:val="231F20"/>
          <w:sz w:val="22"/>
        </w:rPr>
        <w:t>在图</w:t>
      </w:r>
      <w:r>
        <w:rPr>
          <w:rFonts w:ascii="宋体" w:hAnsi="宋体" w:eastAsia="宋体"/>
          <w:color w:val="231F20"/>
          <w:sz w:val="22"/>
        </w:rPr>
        <w:t>4.4</w:t>
      </w:r>
      <w:r>
        <w:rPr>
          <w:rFonts w:ascii="宋体" w:hAnsi="宋体" w:eastAsia="宋体"/>
          <w:color w:val="231F20"/>
          <w:sz w:val="22"/>
        </w:rPr>
        <w:t>。</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5" w:line="240" w:lineRule="auto"/>
        <w:ind w:left="0" w:firstLine="0"/>
        <w:rPr>
          <w:rFonts w:eastAsia="Times New Roman" w:cs="Times New Roman"/>
          <w:b w:val="0"/>
          <w:i w:val="0"/>
          <w:sz w:val="12"/>
          <w:szCs w:val="24"/>
        </w:rPr>
      </w:pPr>
    </w:p>
    <w:tbl>
      <w:tblPr>
        <w:jc w:val="left"/>
        <w:tblInd w:w="327" w:type="dxa"/>
        <w:tblLayout w:type="fixed"/>
        <w:tblCellMar>
          <w:top w:w="0" w:type="dxa"/>
          <w:left w:w="0" w:type="dxa"/>
          <w:bottom w:w="0" w:type="dxa"/>
          <w:right w:w="0" w:type="dxa"/>
        </w:tblCellMar>
      </w:tblPr>
      <w:tblGrid>
        <w:gridCol w:w="549"/>
        <w:gridCol w:w="565"/>
        <w:gridCol w:w="604"/>
        <w:gridCol w:w="493"/>
        <w:gridCol w:w="531"/>
        <w:gridCol w:w="568"/>
        <w:gridCol w:w="547"/>
        <w:gridCol w:w="540"/>
        <w:gridCol w:w="548"/>
        <w:gridCol w:w="551"/>
        <w:gridCol w:w="530"/>
      </w:tblGrid>
      <w:tr>
        <w:tblPrEx>
          <w:jc w:val="left"/>
          <w:tblInd w:w="327" w:type="dxa"/>
          <w:tblLayout w:type="fixed"/>
          <w:tblCellMar>
            <w:top w:w="0" w:type="dxa"/>
            <w:left w:w="0" w:type="dxa"/>
            <w:bottom w:w="0" w:type="dxa"/>
            <w:right w:w="0" w:type="dxa"/>
          </w:tblCellMar>
        </w:tblPrEx>
        <w:trPr>
          <w:trHeight w:val="155" w:hRule="exact"/>
          <w:jc w:val="left"/>
        </w:trPr>
        <w:tc>
          <w:tcPr>
            <w:tcW w:w="6026" w:type="dxa"/>
            <w:gridSpan w:val="11"/>
            <w:tcBorders>
              <w:top w:val="nil"/>
              <w:left w:val="nil"/>
              <w:bottom w:val="nil"/>
              <w:right w:val="nil"/>
            </w:tcBorders>
            <w:shd w:val="clear" w:color="auto" w:fill="C4BD97"/>
          </w:tcPr>
          <w:p>
            <w:pPr>
              <w:pStyle w:val="TableParagraph"/>
              <w:kinsoku w:val="0"/>
              <w:overflowPunct w:val="0"/>
              <w:spacing w:before="12" w:line="240" w:lineRule="auto"/>
              <w:ind w:left="1758"/>
              <w:rPr>
                <w:rFonts w:ascii="Times New Roman" w:hAnsi="Times New Roman" w:eastAsia="Times New Roman" w:cs="Times New Roman"/>
                <w:sz w:val="24"/>
                <w:szCs w:val="24"/>
              </w:rPr>
            </w:pPr>
            <w:r>
              <w:rPr>
                <w:rFonts w:ascii="宋体" w:hAnsi="宋体" w:eastAsia="宋体" w:cs="Times New Roman"/>
                <w:b/>
                <w:color w:val="231F20"/>
                <w:sz w:val="11"/>
                <w:szCs w:val="24"/>
              </w:rPr>
              <w:t>最小风险阈值的市场图</w:t>
            </w:r>
            <w:r>
              <w:rPr>
                <w:rFonts w:ascii="宋体" w:hAnsi="宋体" w:eastAsia="宋体"/>
                <w:b/>
                <w:color w:val="231F20"/>
                <w:sz w:val="12"/>
              </w:rPr>
              <w:t>0.35</w:t>
            </w:r>
            <w:r>
              <w:rPr>
                <w:rFonts w:ascii="Arial" w:hAnsi="Arial" w:eastAsia="Times New Roman" w:cs="Times New Roman"/>
                <w:b/>
                <w:color w:val="231F20"/>
                <w:sz w:val="11"/>
                <w:szCs w:val="24"/>
              </w:rPr>
            </w:r>
          </w:p>
        </w:tc>
      </w:tr>
      <w:tr>
        <w:tblPrEx>
          <w:jc w:val="left"/>
          <w:tblInd w:w="327" w:type="dxa"/>
          <w:tblLayout w:type="fixed"/>
          <w:tblCellMar>
            <w:top w:w="0" w:type="dxa"/>
            <w:left w:w="0" w:type="dxa"/>
            <w:bottom w:w="0" w:type="dxa"/>
            <w:right w:w="0" w:type="dxa"/>
          </w:tblCellMar>
        </w:tblPrEx>
        <w:trPr>
          <w:trHeight w:val="154" w:hRule="exact"/>
          <w:jc w:val="left"/>
        </w:trPr>
        <w:tc>
          <w:tcPr>
            <w:tcW w:w="1114" w:type="dxa"/>
            <w:gridSpan w:val="2"/>
            <w:tcBorders>
              <w:top w:val="nil"/>
              <w:left w:val="nil"/>
              <w:bottom w:val="nil"/>
              <w:right w:val="nil"/>
            </w:tcBorders>
            <w:shd w:val="clear" w:color="auto" w:fill="DDD9C4"/>
          </w:tcPr>
          <w:p>
            <w:pPr>
              <w:pStyle w:val="TableParagraph"/>
              <w:kinsoku w:val="0"/>
              <w:overflowPunct w:val="0"/>
              <w:spacing w:before="12" w:line="240" w:lineRule="auto"/>
              <w:ind w:left="733"/>
              <w:rPr>
                <w:rFonts w:ascii="Times New Roman" w:hAnsi="Times New Roman" w:eastAsia="Times New Roman" w:cs="Times New Roman"/>
                <w:sz w:val="24"/>
                <w:szCs w:val="24"/>
              </w:rPr>
            </w:pPr>
            <w:r>
              <w:rPr>
                <w:rFonts w:ascii="宋体" w:hAnsi="宋体" w:eastAsia="宋体" w:cs="Times New Roman"/>
                <w:b/>
                <w:color w:val="231F20"/>
                <w:sz w:val="11"/>
                <w:szCs w:val="24"/>
              </w:rPr>
              <w:t>BAC</w:t>
            </w:r>
            <w:r>
              <w:rPr>
                <w:rFonts w:ascii="Arial" w:hAnsi="Arial" w:eastAsia="Times New Roman" w:cs="Times New Roman"/>
                <w:b/>
                <w:color w:val="231F20"/>
                <w:sz w:val="11"/>
                <w:szCs w:val="24"/>
              </w:rPr>
            </w:r>
          </w:p>
        </w:tc>
        <w:tc>
          <w:tcPr>
            <w:tcW w:w="604" w:type="dxa"/>
            <w:tcBorders>
              <w:top w:val="nil"/>
              <w:left w:val="nil"/>
              <w:bottom w:val="nil"/>
              <w:right w:val="nil"/>
            </w:tcBorders>
            <w:shd w:val="clear" w:color="auto" w:fill="DDD9C4"/>
          </w:tcPr>
          <w:p>
            <w:pPr>
              <w:pStyle w:val="TableParagraph"/>
              <w:kinsoku w:val="0"/>
              <w:overflowPunct w:val="0"/>
              <w:spacing w:before="12" w:line="240" w:lineRule="auto"/>
              <w:ind w:left="138"/>
              <w:rPr>
                <w:rFonts w:ascii="Times New Roman" w:hAnsi="Times New Roman" w:eastAsia="Times New Roman" w:cs="Times New Roman"/>
                <w:sz w:val="24"/>
                <w:szCs w:val="24"/>
              </w:rPr>
            </w:pPr>
            <w:r>
              <w:rPr>
                <w:rFonts w:ascii="宋体" w:hAnsi="宋体" w:eastAsia="宋体" w:cs="Times New Roman"/>
                <w:b/>
                <w:color w:val="231F20"/>
                <w:sz w:val="11"/>
                <w:szCs w:val="24"/>
              </w:rPr>
              <w:t>Cisco</w:t>
            </w:r>
            <w:r>
              <w:rPr>
                <w:rFonts w:ascii="Arial" w:hAnsi="Arial" w:eastAsia="Times New Roman" w:cs="Times New Roman"/>
                <w:b/>
                <w:color w:val="231F20"/>
                <w:sz w:val="11"/>
                <w:szCs w:val="24"/>
              </w:rPr>
            </w:r>
          </w:p>
        </w:tc>
        <w:tc>
          <w:tcPr>
            <w:tcW w:w="493" w:type="dxa"/>
            <w:tcBorders>
              <w:top w:val="nil"/>
              <w:left w:val="nil"/>
              <w:bottom w:val="nil"/>
              <w:right w:val="nil"/>
            </w:tcBorders>
            <w:shd w:val="clear" w:color="auto" w:fill="DDD9C4"/>
          </w:tcPr>
          <w:p>
            <w:pPr>
              <w:pStyle w:val="TableParagraph"/>
              <w:kinsoku w:val="0"/>
              <w:overflowPunct w:val="0"/>
              <w:spacing w:before="12" w:line="240" w:lineRule="auto"/>
              <w:ind w:left="142"/>
              <w:rPr>
                <w:rFonts w:ascii="Times New Roman" w:hAnsi="Times New Roman" w:eastAsia="Times New Roman" w:cs="Times New Roman"/>
                <w:sz w:val="24"/>
                <w:szCs w:val="24"/>
              </w:rPr>
            </w:pPr>
            <w:r>
              <w:rPr>
                <w:rFonts w:ascii="宋体" w:hAnsi="宋体" w:eastAsia="宋体" w:cs="Times New Roman"/>
                <w:b/>
                <w:color w:val="231F20"/>
                <w:sz w:val="11"/>
                <w:szCs w:val="24"/>
              </w:rPr>
              <w:t>GE</w:t>
            </w:r>
            <w:r>
              <w:rPr>
                <w:rFonts w:ascii="Arial" w:hAnsi="Arial" w:eastAsia="Times New Roman" w:cs="Times New Roman"/>
                <w:b/>
                <w:color w:val="231F20"/>
                <w:sz w:val="11"/>
                <w:szCs w:val="24"/>
              </w:rPr>
            </w:r>
          </w:p>
        </w:tc>
        <w:tc>
          <w:tcPr>
            <w:tcW w:w="531" w:type="dxa"/>
            <w:tcBorders>
              <w:top w:val="nil"/>
              <w:left w:val="nil"/>
              <w:bottom w:val="nil"/>
              <w:right w:val="nil"/>
            </w:tcBorders>
            <w:shd w:val="clear" w:color="auto" w:fill="DDD9C4"/>
          </w:tcPr>
          <w:p>
            <w:pPr>
              <w:pStyle w:val="TableParagraph"/>
              <w:kinsoku w:val="0"/>
              <w:overflowPunct w:val="0"/>
              <w:spacing w:before="12" w:line="240" w:lineRule="auto"/>
              <w:ind w:left="8"/>
              <w:jc w:val="center"/>
              <w:rPr>
                <w:rFonts w:ascii="Times New Roman" w:hAnsi="Times New Roman" w:eastAsia="Times New Roman" w:cs="Times New Roman"/>
                <w:sz w:val="24"/>
                <w:szCs w:val="24"/>
              </w:rPr>
            </w:pPr>
            <w:r>
              <w:rPr>
                <w:rFonts w:ascii="宋体" w:hAnsi="宋体" w:eastAsia="宋体" w:cs="Times New Roman"/>
                <w:b/>
                <w:color w:val="231F20"/>
                <w:sz w:val="11"/>
                <w:szCs w:val="24"/>
              </w:rPr>
              <w:t>HD</w:t>
            </w:r>
            <w:r>
              <w:rPr>
                <w:rFonts w:ascii="Arial" w:hAnsi="Arial" w:eastAsia="Times New Roman" w:cs="Times New Roman"/>
                <w:b/>
                <w:color w:val="231F20"/>
                <w:sz w:val="11"/>
                <w:szCs w:val="24"/>
              </w:rPr>
            </w:r>
          </w:p>
        </w:tc>
        <w:tc>
          <w:tcPr>
            <w:tcW w:w="568" w:type="dxa"/>
            <w:tcBorders>
              <w:top w:val="nil"/>
              <w:left w:val="nil"/>
              <w:bottom w:val="nil"/>
              <w:right w:val="nil"/>
            </w:tcBorders>
            <w:shd w:val="clear" w:color="auto" w:fill="DDD9C4"/>
          </w:tcPr>
          <w:p>
            <w:pPr>
              <w:pStyle w:val="TableParagraph"/>
              <w:kinsoku w:val="0"/>
              <w:overflowPunct w:val="0"/>
              <w:spacing w:before="12" w:line="240" w:lineRule="auto"/>
              <w:ind w:left="180"/>
              <w:rPr>
                <w:rFonts w:ascii="Times New Roman" w:hAnsi="Times New Roman" w:eastAsia="Times New Roman" w:cs="Times New Roman"/>
                <w:sz w:val="24"/>
                <w:szCs w:val="24"/>
              </w:rPr>
            </w:pPr>
            <w:r>
              <w:rPr>
                <w:rFonts w:ascii="宋体" w:hAnsi="宋体" w:eastAsia="宋体" w:cs="Times New Roman"/>
                <w:b/>
                <w:color w:val="231F20"/>
                <w:sz w:val="11"/>
                <w:szCs w:val="24"/>
              </w:rPr>
              <w:t xml:space="preserve">IBM </w:t>
            </w:r>
            <w:r>
              <w:rPr>
                <w:rFonts w:ascii="宋体" w:hAnsi="宋体" w:eastAsia="宋体"/>
                <w:color w:val="000000"/>
                <w:sz w:val="24"/>
              </w:rPr>
              <w:t> </w:t>
            </w:r>
            <w:r>
              <w:rPr>
                <w:rFonts w:ascii="Arial" w:hAnsi="Arial" w:eastAsia="Times New Roman" w:cs="Times New Roman"/>
                <w:b/>
                <w:color w:val="231F20"/>
                <w:sz w:val="11"/>
                <w:szCs w:val="24"/>
              </w:rPr>
            </w:r>
          </w:p>
        </w:tc>
        <w:tc>
          <w:tcPr>
            <w:tcW w:w="547" w:type="dxa"/>
            <w:tcBorders>
              <w:top w:val="nil"/>
              <w:left w:val="nil"/>
              <w:bottom w:val="nil"/>
              <w:right w:val="nil"/>
            </w:tcBorders>
            <w:shd w:val="clear" w:color="auto" w:fill="DDD9C4"/>
          </w:tcPr>
          <w:p>
            <w:pPr>
              <w:pStyle w:val="TableParagraph"/>
              <w:kinsoku w:val="0"/>
              <w:overflowPunct w:val="0"/>
              <w:spacing w:before="12" w:line="240" w:lineRule="auto"/>
              <w:ind w:left="182"/>
              <w:rPr>
                <w:rFonts w:ascii="Times New Roman" w:hAnsi="Times New Roman" w:eastAsia="Times New Roman" w:cs="Times New Roman"/>
                <w:sz w:val="24"/>
                <w:szCs w:val="24"/>
              </w:rPr>
            </w:pPr>
            <w:r>
              <w:rPr>
                <w:rFonts w:ascii="宋体" w:hAnsi="宋体" w:eastAsia="宋体" w:cs="Times New Roman"/>
                <w:b/>
                <w:color w:val="231F20"/>
                <w:sz w:val="11"/>
                <w:szCs w:val="24"/>
              </w:rPr>
              <w:t>JNJ</w:t>
            </w:r>
            <w:r>
              <w:rPr>
                <w:rFonts w:ascii="Arial" w:hAnsi="Arial" w:eastAsia="Times New Roman" w:cs="Times New Roman"/>
                <w:b/>
                <w:color w:val="231F20"/>
                <w:sz w:val="11"/>
                <w:szCs w:val="24"/>
              </w:rPr>
            </w:r>
          </w:p>
        </w:tc>
        <w:tc>
          <w:tcPr>
            <w:tcW w:w="540" w:type="dxa"/>
            <w:tcBorders>
              <w:top w:val="nil"/>
              <w:left w:val="nil"/>
              <w:bottom w:val="nil"/>
              <w:right w:val="nil"/>
            </w:tcBorders>
            <w:shd w:val="clear" w:color="auto" w:fill="DDD9C4"/>
          </w:tcPr>
          <w:p>
            <w:pPr>
              <w:pStyle w:val="TableParagraph"/>
              <w:kinsoku w:val="0"/>
              <w:overflowPunct w:val="0"/>
              <w:spacing w:before="12" w:line="240" w:lineRule="auto"/>
              <w:ind w:left="159"/>
              <w:rPr>
                <w:rFonts w:ascii="Times New Roman" w:hAnsi="Times New Roman" w:eastAsia="Times New Roman" w:cs="Times New Roman"/>
                <w:sz w:val="24"/>
                <w:szCs w:val="24"/>
              </w:rPr>
            </w:pPr>
            <w:r>
              <w:rPr>
                <w:rFonts w:ascii="宋体" w:hAnsi="宋体" w:eastAsia="宋体" w:cs="Times New Roman"/>
                <w:b/>
                <w:color w:val="231F20"/>
                <w:sz w:val="11"/>
                <w:szCs w:val="24"/>
              </w:rPr>
              <w:t>摩根</w:t>
            </w:r>
            <w:r>
              <w:rPr>
                <w:rFonts w:ascii="Arial" w:hAnsi="Arial" w:eastAsia="Times New Roman" w:cs="Times New Roman"/>
                <w:b/>
                <w:color w:val="231F20"/>
                <w:sz w:val="11"/>
                <w:szCs w:val="24"/>
              </w:rPr>
            </w:r>
          </w:p>
        </w:tc>
        <w:tc>
          <w:tcPr>
            <w:tcW w:w="548" w:type="dxa"/>
            <w:tcBorders>
              <w:top w:val="nil"/>
              <w:left w:val="nil"/>
              <w:bottom w:val="nil"/>
              <w:right w:val="nil"/>
            </w:tcBorders>
            <w:shd w:val="clear" w:color="auto" w:fill="DDD9C4"/>
          </w:tcPr>
          <w:p>
            <w:pPr>
              <w:pStyle w:val="TableParagraph"/>
              <w:kinsoku w:val="0"/>
              <w:overflowPunct w:val="0"/>
              <w:spacing w:before="12" w:line="240" w:lineRule="auto"/>
              <w:ind w:left="151"/>
              <w:rPr>
                <w:rFonts w:ascii="Times New Roman" w:hAnsi="Times New Roman" w:eastAsia="Times New Roman" w:cs="Times New Roman"/>
                <w:sz w:val="24"/>
                <w:szCs w:val="24"/>
              </w:rPr>
            </w:pPr>
            <w:r>
              <w:rPr>
                <w:rFonts w:ascii="宋体" w:hAnsi="宋体" w:eastAsia="宋体" w:cs="Times New Roman"/>
                <w:b/>
                <w:color w:val="231F20"/>
                <w:sz w:val="11"/>
                <w:szCs w:val="24"/>
              </w:rPr>
              <w:t>MCD</w:t>
            </w:r>
            <w:r>
              <w:rPr>
                <w:rFonts w:ascii="Arial" w:hAnsi="Arial" w:eastAsia="Times New Roman" w:cs="Times New Roman"/>
                <w:b/>
                <w:color w:val="231F20"/>
                <w:sz w:val="11"/>
                <w:szCs w:val="24"/>
              </w:rPr>
            </w:r>
          </w:p>
        </w:tc>
        <w:tc>
          <w:tcPr>
            <w:tcW w:w="551" w:type="dxa"/>
            <w:tcBorders>
              <w:top w:val="nil"/>
              <w:left w:val="nil"/>
              <w:bottom w:val="nil"/>
              <w:right w:val="nil"/>
            </w:tcBorders>
            <w:shd w:val="clear" w:color="auto" w:fill="DDD9C4"/>
          </w:tcPr>
          <w:p>
            <w:pPr>
              <w:pStyle w:val="TableParagraph"/>
              <w:kinsoku w:val="0"/>
              <w:overflowPunct w:val="0"/>
              <w:spacing w:before="12" w:line="240" w:lineRule="auto"/>
              <w:ind w:left="142"/>
              <w:rPr>
                <w:rFonts w:ascii="Times New Roman" w:hAnsi="Times New Roman" w:eastAsia="Times New Roman" w:cs="Times New Roman"/>
                <w:sz w:val="24"/>
                <w:szCs w:val="24"/>
              </w:rPr>
            </w:pPr>
            <w:r>
              <w:rPr>
                <w:rFonts w:ascii="宋体" w:hAnsi="宋体" w:eastAsia="宋体" w:cs="Times New Roman"/>
                <w:b/>
                <w:color w:val="231F20"/>
                <w:sz w:val="11"/>
                <w:szCs w:val="24"/>
              </w:rPr>
              <w:t>WMT</w:t>
            </w:r>
            <w:r>
              <w:rPr>
                <w:rFonts w:ascii="Arial" w:hAnsi="Arial" w:eastAsia="Times New Roman" w:cs="Times New Roman"/>
                <w:b/>
                <w:color w:val="231F20"/>
                <w:sz w:val="11"/>
                <w:szCs w:val="24"/>
              </w:rPr>
            </w:r>
          </w:p>
        </w:tc>
        <w:tc>
          <w:tcPr>
            <w:tcW w:w="530" w:type="dxa"/>
            <w:tcBorders>
              <w:top w:val="nil"/>
              <w:left w:val="nil"/>
              <w:bottom w:val="nil"/>
              <w:right w:val="nil"/>
            </w:tcBorders>
            <w:shd w:val="clear" w:color="auto" w:fill="DDD9C4"/>
          </w:tcPr>
          <w:p>
            <w:pPr>
              <w:pStyle w:val="TableParagraph"/>
              <w:kinsoku w:val="0"/>
              <w:overflowPunct w:val="0"/>
              <w:spacing w:before="12" w:line="240" w:lineRule="auto"/>
              <w:ind w:left="142"/>
              <w:rPr>
                <w:rFonts w:ascii="Times New Roman" w:hAnsi="Times New Roman" w:eastAsia="Times New Roman" w:cs="Times New Roman"/>
                <w:sz w:val="24"/>
                <w:szCs w:val="24"/>
              </w:rPr>
            </w:pPr>
            <w:r>
              <w:rPr>
                <w:rFonts w:ascii="宋体" w:hAnsi="宋体" w:eastAsia="宋体" w:cs="Times New Roman"/>
                <w:b/>
                <w:color w:val="231F20"/>
                <w:sz w:val="11"/>
                <w:szCs w:val="24"/>
              </w:rPr>
              <w:t>Exxon Mobil</w:t>
            </w:r>
            <w:r>
              <w:rPr>
                <w:rFonts w:ascii="Arial" w:hAnsi="Arial" w:eastAsia="Times New Roman" w:cs="Times New Roman"/>
                <w:b/>
                <w:color w:val="231F20"/>
                <w:sz w:val="11"/>
                <w:szCs w:val="24"/>
              </w:rPr>
            </w:r>
          </w:p>
        </w:tc>
      </w:tr>
      <w:tr>
        <w:tblPrEx>
          <w:jc w:val="left"/>
          <w:tblInd w:w="327" w:type="dxa"/>
          <w:tblLayout w:type="fixed"/>
          <w:tblCellMar>
            <w:top w:w="0" w:type="dxa"/>
            <w:left w:w="0" w:type="dxa"/>
            <w:bottom w:w="0" w:type="dxa"/>
            <w:right w:w="0" w:type="dxa"/>
          </w:tblCellMar>
        </w:tblPrEx>
        <w:trPr>
          <w:trHeight w:val="155" w:hRule="exact"/>
          <w:jc w:val="left"/>
        </w:trPr>
        <w:tc>
          <w:tcPr>
            <w:tcW w:w="549" w:type="dxa"/>
            <w:tcBorders>
              <w:top w:val="nil"/>
              <w:left w:val="nil"/>
              <w:bottom w:val="nil"/>
              <w:right w:val="nil"/>
            </w:tcBorders>
            <w:shd w:val="clear" w:color="auto" w:fill="DDD9C4"/>
          </w:tcPr>
          <w:p>
            <w:pPr>
              <w:pStyle w:val="TableParagraph"/>
              <w:kinsoku w:val="0"/>
              <w:overflowPunct w:val="0"/>
              <w:spacing w:before="11" w:line="240" w:lineRule="auto"/>
              <w:ind w:left="28"/>
              <w:rPr>
                <w:rFonts w:ascii="Times New Roman" w:hAnsi="Times New Roman" w:eastAsia="Times New Roman" w:cs="Times New Roman"/>
                <w:sz w:val="24"/>
                <w:szCs w:val="24"/>
              </w:rPr>
            </w:pPr>
            <w:r>
              <w:rPr>
                <w:rFonts w:ascii="宋体" w:hAnsi="宋体" w:eastAsia="宋体" w:cs="Times New Roman"/>
                <w:b/>
                <w:color w:val="231F20"/>
                <w:sz w:val="11"/>
                <w:szCs w:val="24"/>
              </w:rPr>
              <w:t>BAC</w:t>
            </w:r>
            <w:r>
              <w:rPr>
                <w:rFonts w:ascii="Arial" w:hAnsi="Arial" w:eastAsia="Times New Roman" w:cs="Times New Roman"/>
                <w:b/>
                <w:color w:val="231F20"/>
                <w:sz w:val="11"/>
                <w:szCs w:val="24"/>
              </w:rPr>
            </w:r>
          </w:p>
        </w:tc>
        <w:tc>
          <w:tcPr>
            <w:tcW w:w="1169" w:type="dxa"/>
            <w:gridSpan w:val="2"/>
            <w:tcBorders>
              <w:top w:val="nil"/>
              <w:left w:val="nil"/>
              <w:bottom w:val="nil"/>
              <w:right w:val="nil"/>
            </w:tcBorders>
            <w:shd w:val="clear" w:color="auto" w:fill="EDEBE0"/>
          </w:tcPr>
          <w:p>
            <w:pPr>
              <w:pStyle w:val="TableParagraph"/>
              <w:kinsoku w:val="0"/>
              <w:overflowPunct w:val="0"/>
              <w:spacing w:before="13" w:line="240" w:lineRule="auto"/>
              <w:ind w:right="271"/>
              <w:jc w:val="right"/>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493" w:type="dxa"/>
            <w:tcBorders>
              <w:top w:val="nil"/>
              <w:left w:val="nil"/>
              <w:bottom w:val="nil"/>
              <w:right w:val="nil"/>
            </w:tcBorders>
            <w:shd w:val="clear" w:color="auto" w:fill="EDEBE0"/>
          </w:tcPr>
          <w:p>
            <w:pPr>
              <w:pStyle w:val="TableParagraph"/>
              <w:kinsoku w:val="0"/>
              <w:overflowPunct w:val="0"/>
              <w:spacing w:before="13" w:line="240" w:lineRule="auto"/>
              <w:ind w:right="44"/>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31" w:type="dxa"/>
            <w:tcBorders>
              <w:top w:val="nil"/>
              <w:left w:val="nil"/>
              <w:bottom w:val="nil"/>
              <w:right w:val="nil"/>
            </w:tcBorders>
            <w:shd w:val="clear" w:color="auto" w:fill="EDEBE0"/>
          </w:tcPr>
          <w:p>
            <w:pPr>
              <w:pStyle w:val="TableParagraph"/>
              <w:kinsoku w:val="0"/>
              <w:overflowPunct w:val="0"/>
              <w:spacing w:before="13" w:line="240" w:lineRule="auto"/>
              <w:ind w:left="8"/>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68" w:type="dxa"/>
            <w:tcBorders>
              <w:top w:val="nil"/>
              <w:left w:val="nil"/>
              <w:bottom w:val="nil"/>
              <w:right w:val="nil"/>
            </w:tcBorders>
            <w:shd w:val="clear" w:color="auto" w:fill="EDEBE0"/>
          </w:tcPr>
          <w:p>
            <w:pPr>
              <w:pStyle w:val="TableParagraph"/>
              <w:kinsoku w:val="0"/>
              <w:overflowPunct w:val="0"/>
              <w:spacing w:before="13" w:line="240" w:lineRule="auto"/>
              <w:ind w:right="1"/>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7"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40" w:type="dxa"/>
            <w:tcBorders>
              <w:top w:val="nil"/>
              <w:left w:val="nil"/>
              <w:bottom w:val="nil"/>
              <w:right w:val="nil"/>
            </w:tcBorders>
            <w:shd w:val="clear" w:color="auto" w:fill="EDEBE0"/>
          </w:tcPr>
          <w:p>
            <w:pPr>
              <w:pStyle w:val="TableParagraph"/>
              <w:kinsoku w:val="0"/>
              <w:overflowPunct w:val="0"/>
              <w:spacing w:before="13" w:line="240" w:lineRule="auto"/>
              <w:ind w:left="8"/>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8"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51"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30" w:type="dxa"/>
            <w:tcBorders>
              <w:top w:val="nil"/>
              <w:left w:val="nil"/>
              <w:bottom w:val="nil"/>
              <w:right w:val="nil"/>
            </w:tcBorders>
            <w:shd w:val="clear" w:color="auto" w:fill="EDEBE0"/>
          </w:tcPr>
          <w:p>
            <w:pPr>
              <w:pStyle w:val="TableParagraph"/>
              <w:kinsoku w:val="0"/>
              <w:overflowPunct w:val="0"/>
              <w:spacing w:before="13" w:line="240" w:lineRule="auto"/>
              <w:ind w:left="9"/>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27" w:type="dxa"/>
          <w:tblLayout w:type="fixed"/>
          <w:tblCellMar>
            <w:top w:w="0" w:type="dxa"/>
            <w:left w:w="0" w:type="dxa"/>
            <w:bottom w:w="0" w:type="dxa"/>
            <w:right w:w="0" w:type="dxa"/>
          </w:tblCellMar>
        </w:tblPrEx>
        <w:trPr>
          <w:trHeight w:val="153" w:hRule="exact"/>
          <w:jc w:val="left"/>
        </w:trPr>
        <w:tc>
          <w:tcPr>
            <w:tcW w:w="549" w:type="dxa"/>
            <w:tcBorders>
              <w:top w:val="nil"/>
              <w:left w:val="nil"/>
              <w:bottom w:val="nil"/>
              <w:right w:val="nil"/>
            </w:tcBorders>
            <w:shd w:val="clear" w:color="auto" w:fill="DDD9C4"/>
          </w:tcPr>
          <w:p>
            <w:pPr>
              <w:pStyle w:val="TableParagraph"/>
              <w:kinsoku w:val="0"/>
              <w:overflowPunct w:val="0"/>
              <w:spacing w:before="10" w:line="240" w:lineRule="auto"/>
              <w:ind w:left="30"/>
              <w:rPr>
                <w:rFonts w:ascii="Times New Roman" w:hAnsi="Times New Roman" w:eastAsia="Times New Roman" w:cs="Times New Roman"/>
                <w:sz w:val="24"/>
                <w:szCs w:val="24"/>
              </w:rPr>
            </w:pPr>
            <w:r>
              <w:rPr>
                <w:rFonts w:ascii="宋体" w:hAnsi="宋体" w:eastAsia="宋体" w:cs="Times New Roman"/>
                <w:b/>
                <w:color w:val="231F20"/>
                <w:sz w:val="11"/>
                <w:szCs w:val="24"/>
              </w:rPr>
              <w:t>Cisco</w:t>
            </w:r>
            <w:r>
              <w:rPr>
                <w:rFonts w:ascii="Arial" w:hAnsi="Arial" w:eastAsia="Times New Roman" w:cs="Times New Roman"/>
                <w:b/>
                <w:color w:val="231F20"/>
                <w:sz w:val="11"/>
                <w:szCs w:val="24"/>
              </w:rPr>
            </w:r>
          </w:p>
        </w:tc>
        <w:tc>
          <w:tcPr>
            <w:tcW w:w="565" w:type="dxa"/>
            <w:tcBorders>
              <w:top w:val="nil"/>
              <w:left w:val="nil"/>
              <w:bottom w:val="nil"/>
              <w:right w:val="nil"/>
            </w:tcBorders>
          </w:tcPr>
          <w:p>
            <w:pPr>
              <w:pStyle w:val="TableParagraph"/>
              <w:kinsoku w:val="0"/>
              <w:overflowPunct w:val="0"/>
              <w:spacing w:before="12" w:line="240" w:lineRule="auto"/>
              <w:ind w:left="45"/>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604" w:type="dxa"/>
            <w:tcBorders>
              <w:top w:val="nil"/>
              <w:left w:val="nil"/>
              <w:bottom w:val="nil"/>
              <w:right w:val="nil"/>
            </w:tcBorders>
          </w:tcPr>
          <w:p>
            <w:pPr>
              <w:rPr>
                <w:rFonts w:ascii="Times New Roman" w:hAnsi="Times New Roman" w:eastAsia="Times New Roman" w:cs="Times New Roman"/>
                <w:sz w:val="24"/>
                <w:szCs w:val="24"/>
              </w:rPr>
            </w:pPr>
          </w:p>
        </w:tc>
        <w:tc>
          <w:tcPr>
            <w:tcW w:w="493" w:type="dxa"/>
            <w:tcBorders>
              <w:top w:val="nil"/>
              <w:left w:val="nil"/>
              <w:bottom w:val="nil"/>
              <w:right w:val="nil"/>
            </w:tcBorders>
          </w:tcPr>
          <w:p>
            <w:pPr>
              <w:pStyle w:val="TableParagraph"/>
              <w:kinsoku w:val="0"/>
              <w:overflowPunct w:val="0"/>
              <w:spacing w:before="12" w:line="240" w:lineRule="auto"/>
              <w:ind w:right="44"/>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31" w:type="dxa"/>
            <w:tcBorders>
              <w:top w:val="nil"/>
              <w:left w:val="nil"/>
              <w:bottom w:val="nil"/>
              <w:right w:val="nil"/>
            </w:tcBorders>
          </w:tcPr>
          <w:p>
            <w:pPr>
              <w:rPr>
                <w:rFonts w:ascii="Times New Roman" w:hAnsi="Times New Roman" w:eastAsia="Times New Roman" w:cs="Times New Roman"/>
                <w:sz w:val="24"/>
                <w:szCs w:val="24"/>
              </w:rPr>
            </w:pPr>
          </w:p>
        </w:tc>
        <w:tc>
          <w:tcPr>
            <w:tcW w:w="568" w:type="dxa"/>
            <w:tcBorders>
              <w:top w:val="nil"/>
              <w:left w:val="nil"/>
              <w:bottom w:val="nil"/>
              <w:right w:val="nil"/>
            </w:tcBorders>
          </w:tcPr>
          <w:p>
            <w:pPr>
              <w:pStyle w:val="TableParagraph"/>
              <w:kinsoku w:val="0"/>
              <w:overflowPunct w:val="0"/>
              <w:spacing w:before="12" w:line="240" w:lineRule="auto"/>
              <w:ind w:right="1"/>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7" w:type="dxa"/>
            <w:tcBorders>
              <w:top w:val="nil"/>
              <w:left w:val="nil"/>
              <w:bottom w:val="nil"/>
              <w:right w:val="nil"/>
            </w:tcBorders>
          </w:tcPr>
          <w:p>
            <w:pPr>
              <w:rPr>
                <w:rFonts w:ascii="Times New Roman" w:hAnsi="Times New Roman" w:eastAsia="Times New Roman" w:cs="Times New Roman"/>
                <w:sz w:val="24"/>
                <w:szCs w:val="24"/>
              </w:rPr>
            </w:pPr>
          </w:p>
        </w:tc>
        <w:tc>
          <w:tcPr>
            <w:tcW w:w="540" w:type="dxa"/>
            <w:tcBorders>
              <w:top w:val="nil"/>
              <w:left w:val="nil"/>
              <w:bottom w:val="nil"/>
              <w:right w:val="nil"/>
            </w:tcBorders>
          </w:tcPr>
          <w:p>
            <w:pPr>
              <w:rPr>
                <w:rFonts w:ascii="Times New Roman" w:hAnsi="Times New Roman" w:eastAsia="Times New Roman" w:cs="Times New Roman"/>
                <w:sz w:val="24"/>
                <w:szCs w:val="24"/>
              </w:rPr>
            </w:pPr>
          </w:p>
        </w:tc>
        <w:tc>
          <w:tcPr>
            <w:tcW w:w="548" w:type="dxa"/>
            <w:tcBorders>
              <w:top w:val="nil"/>
              <w:left w:val="nil"/>
              <w:bottom w:val="nil"/>
              <w:right w:val="nil"/>
            </w:tcBorders>
          </w:tcPr>
          <w:p>
            <w:pPr>
              <w:rPr>
                <w:rFonts w:ascii="Times New Roman" w:hAnsi="Times New Roman" w:eastAsia="Times New Roman" w:cs="Times New Roman"/>
                <w:sz w:val="24"/>
                <w:szCs w:val="24"/>
              </w:rPr>
            </w:pPr>
          </w:p>
        </w:tc>
        <w:tc>
          <w:tcPr>
            <w:tcW w:w="551" w:type="dxa"/>
            <w:tcBorders>
              <w:top w:val="nil"/>
              <w:left w:val="nil"/>
              <w:bottom w:val="nil"/>
              <w:right w:val="nil"/>
            </w:tcBorders>
          </w:tcPr>
          <w:p>
            <w:pPr>
              <w:rPr>
                <w:rFonts w:ascii="Times New Roman" w:hAnsi="Times New Roman" w:eastAsia="Times New Roman" w:cs="Times New Roman"/>
                <w:sz w:val="24"/>
                <w:szCs w:val="24"/>
              </w:rPr>
            </w:pPr>
          </w:p>
        </w:tc>
        <w:tc>
          <w:tcPr>
            <w:tcW w:w="530" w:type="dxa"/>
            <w:tcBorders>
              <w:top w:val="nil"/>
              <w:left w:val="nil"/>
              <w:bottom w:val="nil"/>
              <w:right w:val="nil"/>
            </w:tcBorders>
          </w:tcPr>
          <w:p>
            <w:pPr>
              <w:pStyle w:val="TableParagraph"/>
              <w:kinsoku w:val="0"/>
              <w:overflowPunct w:val="0"/>
              <w:spacing w:before="12" w:line="240" w:lineRule="auto"/>
              <w:ind w:left="9"/>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27" w:type="dxa"/>
          <w:tblLayout w:type="fixed"/>
          <w:tblCellMar>
            <w:top w:w="0" w:type="dxa"/>
            <w:left w:w="0" w:type="dxa"/>
            <w:bottom w:w="0" w:type="dxa"/>
            <w:right w:w="0" w:type="dxa"/>
          </w:tblCellMar>
        </w:tblPrEx>
        <w:trPr>
          <w:trHeight w:val="155" w:hRule="exact"/>
          <w:jc w:val="left"/>
        </w:trPr>
        <w:tc>
          <w:tcPr>
            <w:tcW w:w="549" w:type="dxa"/>
            <w:tcBorders>
              <w:top w:val="nil"/>
              <w:left w:val="nil"/>
              <w:bottom w:val="nil"/>
              <w:right w:val="nil"/>
            </w:tcBorders>
            <w:shd w:val="clear" w:color="auto" w:fill="DDD9C4"/>
          </w:tcPr>
          <w:p>
            <w:pPr>
              <w:pStyle w:val="TableParagraph"/>
              <w:kinsoku w:val="0"/>
              <w:overflowPunct w:val="0"/>
              <w:spacing w:before="12" w:line="240" w:lineRule="auto"/>
              <w:ind w:left="25"/>
              <w:rPr>
                <w:rFonts w:ascii="Times New Roman" w:hAnsi="Times New Roman" w:eastAsia="Times New Roman" w:cs="Times New Roman"/>
                <w:sz w:val="24"/>
                <w:szCs w:val="24"/>
              </w:rPr>
            </w:pPr>
            <w:r>
              <w:rPr>
                <w:rFonts w:ascii="宋体" w:hAnsi="宋体" w:eastAsia="宋体" w:cs="Times New Roman"/>
                <w:b/>
                <w:color w:val="231F20"/>
                <w:sz w:val="11"/>
                <w:szCs w:val="24"/>
              </w:rPr>
              <w:t>GE</w:t>
            </w:r>
            <w:r>
              <w:rPr>
                <w:rFonts w:ascii="Arial" w:hAnsi="Arial" w:eastAsia="Times New Roman" w:cs="Times New Roman"/>
                <w:b/>
                <w:color w:val="231F20"/>
                <w:sz w:val="11"/>
                <w:szCs w:val="24"/>
              </w:rPr>
            </w:r>
          </w:p>
        </w:tc>
        <w:tc>
          <w:tcPr>
            <w:tcW w:w="565" w:type="dxa"/>
            <w:tcBorders>
              <w:top w:val="nil"/>
              <w:left w:val="nil"/>
              <w:bottom w:val="nil"/>
              <w:right w:val="nil"/>
            </w:tcBorders>
            <w:shd w:val="clear" w:color="auto" w:fill="EDEBE0"/>
          </w:tcPr>
          <w:p>
            <w:pPr>
              <w:pStyle w:val="TableParagraph"/>
              <w:kinsoku w:val="0"/>
              <w:overflowPunct w:val="0"/>
              <w:spacing w:before="13" w:line="240" w:lineRule="auto"/>
              <w:ind w:left="45"/>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604" w:type="dxa"/>
            <w:tcBorders>
              <w:top w:val="nil"/>
              <w:left w:val="nil"/>
              <w:bottom w:val="nil"/>
              <w:right w:val="nil"/>
            </w:tcBorders>
            <w:shd w:val="clear" w:color="auto" w:fill="EDEBE0"/>
          </w:tcPr>
          <w:p>
            <w:pPr>
              <w:pStyle w:val="TableParagraph"/>
              <w:kinsoku w:val="0"/>
              <w:overflowPunct w:val="0"/>
              <w:spacing w:before="13" w:line="240" w:lineRule="auto"/>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493"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31" w:type="dxa"/>
            <w:tcBorders>
              <w:top w:val="nil"/>
              <w:left w:val="nil"/>
              <w:bottom w:val="nil"/>
              <w:right w:val="nil"/>
            </w:tcBorders>
            <w:shd w:val="clear" w:color="auto" w:fill="EDEBE0"/>
          </w:tcPr>
          <w:p>
            <w:pPr>
              <w:pStyle w:val="TableParagraph"/>
              <w:kinsoku w:val="0"/>
              <w:overflowPunct w:val="0"/>
              <w:spacing w:before="13" w:line="240" w:lineRule="auto"/>
              <w:ind w:left="8"/>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68" w:type="dxa"/>
            <w:tcBorders>
              <w:top w:val="nil"/>
              <w:left w:val="nil"/>
              <w:bottom w:val="nil"/>
              <w:right w:val="nil"/>
            </w:tcBorders>
            <w:shd w:val="clear" w:color="auto" w:fill="EDEBE0"/>
          </w:tcPr>
          <w:p>
            <w:pPr>
              <w:pStyle w:val="TableParagraph"/>
              <w:kinsoku w:val="0"/>
              <w:overflowPunct w:val="0"/>
              <w:spacing w:before="13" w:line="240" w:lineRule="auto"/>
              <w:ind w:right="1"/>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7" w:type="dxa"/>
            <w:tcBorders>
              <w:top w:val="nil"/>
              <w:left w:val="nil"/>
              <w:bottom w:val="nil"/>
              <w:right w:val="nil"/>
            </w:tcBorders>
            <w:shd w:val="clear" w:color="auto" w:fill="EDEBE0"/>
          </w:tcPr>
          <w:p>
            <w:pPr>
              <w:pStyle w:val="TableParagraph"/>
              <w:kinsoku w:val="0"/>
              <w:overflowPunct w:val="0"/>
              <w:spacing w:before="13" w:line="240" w:lineRule="auto"/>
              <w:ind w:left="23"/>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0" w:type="dxa"/>
            <w:tcBorders>
              <w:top w:val="nil"/>
              <w:left w:val="nil"/>
              <w:bottom w:val="nil"/>
              <w:right w:val="nil"/>
            </w:tcBorders>
            <w:shd w:val="clear" w:color="auto" w:fill="EDEBE0"/>
          </w:tcPr>
          <w:p>
            <w:pPr>
              <w:pStyle w:val="TableParagraph"/>
              <w:kinsoku w:val="0"/>
              <w:overflowPunct w:val="0"/>
              <w:spacing w:before="13" w:line="240" w:lineRule="auto"/>
              <w:ind w:left="8"/>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8" w:type="dxa"/>
            <w:tcBorders>
              <w:top w:val="nil"/>
              <w:left w:val="nil"/>
              <w:bottom w:val="nil"/>
              <w:right w:val="nil"/>
            </w:tcBorders>
            <w:shd w:val="clear" w:color="auto" w:fill="EDEBE0"/>
          </w:tcPr>
          <w:p>
            <w:pPr>
              <w:pStyle w:val="TableParagraph"/>
              <w:kinsoku w:val="0"/>
              <w:overflowPunct w:val="0"/>
              <w:spacing w:before="13" w:line="240" w:lineRule="auto"/>
              <w:ind w:left="6"/>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51"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30" w:type="dxa"/>
            <w:tcBorders>
              <w:top w:val="nil"/>
              <w:left w:val="nil"/>
              <w:bottom w:val="nil"/>
              <w:right w:val="nil"/>
            </w:tcBorders>
            <w:shd w:val="clear" w:color="auto" w:fill="EDEBE0"/>
          </w:tcPr>
          <w:p>
            <w:pPr>
              <w:pStyle w:val="TableParagraph"/>
              <w:kinsoku w:val="0"/>
              <w:overflowPunct w:val="0"/>
              <w:spacing w:before="13" w:line="240" w:lineRule="auto"/>
              <w:ind w:left="9"/>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27" w:type="dxa"/>
          <w:tblLayout w:type="fixed"/>
          <w:tblCellMar>
            <w:top w:w="0" w:type="dxa"/>
            <w:left w:w="0" w:type="dxa"/>
            <w:bottom w:w="0" w:type="dxa"/>
            <w:right w:w="0" w:type="dxa"/>
          </w:tblCellMar>
        </w:tblPrEx>
        <w:trPr>
          <w:trHeight w:val="153" w:hRule="exact"/>
          <w:jc w:val="left"/>
        </w:trPr>
        <w:tc>
          <w:tcPr>
            <w:tcW w:w="549" w:type="dxa"/>
            <w:tcBorders>
              <w:top w:val="nil"/>
              <w:left w:val="nil"/>
              <w:bottom w:val="nil"/>
              <w:right w:val="nil"/>
            </w:tcBorders>
            <w:shd w:val="clear" w:color="auto" w:fill="DDD9C4"/>
          </w:tcPr>
          <w:p>
            <w:pPr>
              <w:pStyle w:val="TableParagraph"/>
              <w:kinsoku w:val="0"/>
              <w:overflowPunct w:val="0"/>
              <w:spacing w:before="10" w:line="240" w:lineRule="auto"/>
              <w:ind w:left="25"/>
              <w:rPr>
                <w:rFonts w:ascii="Times New Roman" w:hAnsi="Times New Roman" w:eastAsia="Times New Roman" w:cs="Times New Roman"/>
                <w:sz w:val="24"/>
                <w:szCs w:val="24"/>
              </w:rPr>
            </w:pPr>
            <w:r>
              <w:rPr>
                <w:rFonts w:ascii="宋体" w:hAnsi="宋体" w:eastAsia="宋体" w:cs="Times New Roman"/>
                <w:b/>
                <w:color w:val="231F20"/>
                <w:sz w:val="11"/>
                <w:szCs w:val="24"/>
              </w:rPr>
              <w:t>HD</w:t>
            </w:r>
            <w:r>
              <w:rPr>
                <w:rFonts w:ascii="Arial" w:hAnsi="Arial" w:eastAsia="Times New Roman" w:cs="Times New Roman"/>
                <w:b/>
                <w:color w:val="231F20"/>
                <w:sz w:val="11"/>
                <w:szCs w:val="24"/>
              </w:rPr>
            </w:r>
          </w:p>
        </w:tc>
        <w:tc>
          <w:tcPr>
            <w:tcW w:w="565" w:type="dxa"/>
            <w:tcBorders>
              <w:top w:val="nil"/>
              <w:left w:val="nil"/>
              <w:bottom w:val="nil"/>
              <w:right w:val="nil"/>
            </w:tcBorders>
          </w:tcPr>
          <w:p>
            <w:pPr>
              <w:pStyle w:val="TableParagraph"/>
              <w:kinsoku w:val="0"/>
              <w:overflowPunct w:val="0"/>
              <w:spacing w:before="12" w:line="240" w:lineRule="auto"/>
              <w:ind w:left="45"/>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604" w:type="dxa"/>
            <w:tcBorders>
              <w:top w:val="nil"/>
              <w:left w:val="nil"/>
              <w:bottom w:val="nil"/>
              <w:right w:val="nil"/>
            </w:tcBorders>
          </w:tcPr>
          <w:p>
            <w:pPr>
              <w:rPr>
                <w:rFonts w:ascii="Times New Roman" w:hAnsi="Times New Roman" w:eastAsia="Times New Roman" w:cs="Times New Roman"/>
                <w:sz w:val="24"/>
                <w:szCs w:val="24"/>
              </w:rPr>
            </w:pPr>
          </w:p>
        </w:tc>
        <w:tc>
          <w:tcPr>
            <w:tcW w:w="493" w:type="dxa"/>
            <w:tcBorders>
              <w:top w:val="nil"/>
              <w:left w:val="nil"/>
              <w:bottom w:val="nil"/>
              <w:right w:val="nil"/>
            </w:tcBorders>
          </w:tcPr>
          <w:p>
            <w:pPr>
              <w:pStyle w:val="TableParagraph"/>
              <w:kinsoku w:val="0"/>
              <w:overflowPunct w:val="0"/>
              <w:spacing w:before="12" w:line="240" w:lineRule="auto"/>
              <w:ind w:right="44"/>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31" w:type="dxa"/>
            <w:tcBorders>
              <w:top w:val="nil"/>
              <w:left w:val="nil"/>
              <w:bottom w:val="nil"/>
              <w:right w:val="nil"/>
            </w:tcBorders>
          </w:tcPr>
          <w:p>
            <w:pPr>
              <w:rPr>
                <w:rFonts w:ascii="Times New Roman" w:hAnsi="Times New Roman" w:eastAsia="Times New Roman" w:cs="Times New Roman"/>
                <w:sz w:val="24"/>
                <w:szCs w:val="24"/>
              </w:rPr>
            </w:pPr>
          </w:p>
        </w:tc>
        <w:tc>
          <w:tcPr>
            <w:tcW w:w="568" w:type="dxa"/>
            <w:tcBorders>
              <w:top w:val="nil"/>
              <w:left w:val="nil"/>
              <w:bottom w:val="nil"/>
              <w:right w:val="nil"/>
            </w:tcBorders>
          </w:tcPr>
          <w:p>
            <w:pPr>
              <w:pStyle w:val="TableParagraph"/>
              <w:kinsoku w:val="0"/>
              <w:overflowPunct w:val="0"/>
              <w:spacing w:before="12" w:line="240" w:lineRule="auto"/>
              <w:ind w:right="1"/>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7" w:type="dxa"/>
            <w:tcBorders>
              <w:top w:val="nil"/>
              <w:left w:val="nil"/>
              <w:bottom w:val="nil"/>
              <w:right w:val="nil"/>
            </w:tcBorders>
          </w:tcPr>
          <w:p>
            <w:pPr>
              <w:pStyle w:val="TableParagraph"/>
              <w:kinsoku w:val="0"/>
              <w:overflowPunct w:val="0"/>
              <w:spacing w:before="12" w:line="240" w:lineRule="auto"/>
              <w:ind w:left="23"/>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0" w:type="dxa"/>
            <w:tcBorders>
              <w:top w:val="nil"/>
              <w:left w:val="nil"/>
              <w:bottom w:val="nil"/>
              <w:right w:val="nil"/>
            </w:tcBorders>
          </w:tcPr>
          <w:p>
            <w:pPr>
              <w:pStyle w:val="TableParagraph"/>
              <w:kinsoku w:val="0"/>
              <w:overflowPunct w:val="0"/>
              <w:spacing w:before="12" w:line="240" w:lineRule="auto"/>
              <w:ind w:left="8"/>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8" w:type="dxa"/>
            <w:tcBorders>
              <w:top w:val="nil"/>
              <w:left w:val="nil"/>
              <w:bottom w:val="nil"/>
              <w:right w:val="nil"/>
            </w:tcBorders>
          </w:tcPr>
          <w:p>
            <w:pPr>
              <w:rPr>
                <w:rFonts w:ascii="Times New Roman" w:hAnsi="Times New Roman" w:eastAsia="Times New Roman" w:cs="Times New Roman"/>
                <w:sz w:val="24"/>
                <w:szCs w:val="24"/>
              </w:rPr>
            </w:pPr>
          </w:p>
        </w:tc>
        <w:tc>
          <w:tcPr>
            <w:tcW w:w="551" w:type="dxa"/>
            <w:tcBorders>
              <w:top w:val="nil"/>
              <w:left w:val="nil"/>
              <w:bottom w:val="nil"/>
              <w:right w:val="nil"/>
            </w:tcBorders>
          </w:tcPr>
          <w:p>
            <w:pPr>
              <w:rPr>
                <w:rFonts w:ascii="Times New Roman" w:hAnsi="Times New Roman" w:eastAsia="Times New Roman" w:cs="Times New Roman"/>
                <w:sz w:val="24"/>
                <w:szCs w:val="24"/>
              </w:rPr>
            </w:pPr>
          </w:p>
        </w:tc>
        <w:tc>
          <w:tcPr>
            <w:tcW w:w="530" w:type="dxa"/>
            <w:tcBorders>
              <w:top w:val="nil"/>
              <w:left w:val="nil"/>
              <w:bottom w:val="nil"/>
              <w:right w:val="nil"/>
            </w:tcBorders>
          </w:tcPr>
          <w:p>
            <w:pPr>
              <w:pStyle w:val="TableParagraph"/>
              <w:kinsoku w:val="0"/>
              <w:overflowPunct w:val="0"/>
              <w:spacing w:before="12" w:line="240" w:lineRule="auto"/>
              <w:ind w:left="9"/>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27" w:type="dxa"/>
          <w:tblLayout w:type="fixed"/>
          <w:tblCellMar>
            <w:top w:w="0" w:type="dxa"/>
            <w:left w:w="0" w:type="dxa"/>
            <w:bottom w:w="0" w:type="dxa"/>
            <w:right w:w="0" w:type="dxa"/>
          </w:tblCellMar>
        </w:tblPrEx>
        <w:trPr>
          <w:trHeight w:val="155" w:hRule="exact"/>
          <w:jc w:val="left"/>
        </w:trPr>
        <w:tc>
          <w:tcPr>
            <w:tcW w:w="549" w:type="dxa"/>
            <w:tcBorders>
              <w:top w:val="nil"/>
              <w:left w:val="nil"/>
              <w:bottom w:val="nil"/>
              <w:right w:val="nil"/>
            </w:tcBorders>
            <w:shd w:val="clear" w:color="auto" w:fill="DDD9C4"/>
          </w:tcPr>
          <w:p>
            <w:pPr>
              <w:pStyle w:val="TableParagraph"/>
              <w:kinsoku w:val="0"/>
              <w:overflowPunct w:val="0"/>
              <w:spacing w:before="12" w:line="240" w:lineRule="auto"/>
              <w:ind w:left="26"/>
              <w:rPr>
                <w:rFonts w:ascii="Times New Roman" w:hAnsi="Times New Roman" w:eastAsia="Times New Roman" w:cs="Times New Roman"/>
                <w:sz w:val="24"/>
                <w:szCs w:val="24"/>
              </w:rPr>
            </w:pPr>
            <w:r>
              <w:rPr>
                <w:rFonts w:ascii="宋体" w:hAnsi="宋体" w:eastAsia="宋体" w:cs="Times New Roman"/>
                <w:b/>
                <w:color w:val="231F20"/>
                <w:sz w:val="11"/>
                <w:szCs w:val="24"/>
              </w:rPr>
              <w:t xml:space="preserve">IBM </w:t>
            </w:r>
            <w:r>
              <w:rPr>
                <w:rFonts w:ascii="宋体" w:hAnsi="宋体" w:eastAsia="宋体"/>
                <w:color w:val="000000"/>
                <w:sz w:val="24"/>
              </w:rPr>
              <w:t> </w:t>
            </w:r>
            <w:r>
              <w:rPr>
                <w:rFonts w:ascii="Arial" w:hAnsi="Arial" w:eastAsia="Times New Roman" w:cs="Times New Roman"/>
                <w:b/>
                <w:color w:val="231F20"/>
                <w:sz w:val="11"/>
                <w:szCs w:val="24"/>
              </w:rPr>
            </w:r>
          </w:p>
        </w:tc>
        <w:tc>
          <w:tcPr>
            <w:tcW w:w="565" w:type="dxa"/>
            <w:tcBorders>
              <w:top w:val="nil"/>
              <w:left w:val="nil"/>
              <w:bottom w:val="nil"/>
              <w:right w:val="nil"/>
            </w:tcBorders>
            <w:shd w:val="clear" w:color="auto" w:fill="EDEBE0"/>
          </w:tcPr>
          <w:p>
            <w:pPr>
              <w:pStyle w:val="TableParagraph"/>
              <w:kinsoku w:val="0"/>
              <w:overflowPunct w:val="0"/>
              <w:spacing w:before="13" w:line="240" w:lineRule="auto"/>
              <w:ind w:left="45"/>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604" w:type="dxa"/>
            <w:tcBorders>
              <w:top w:val="nil"/>
              <w:left w:val="nil"/>
              <w:bottom w:val="nil"/>
              <w:right w:val="nil"/>
            </w:tcBorders>
            <w:shd w:val="clear" w:color="auto" w:fill="EDEBE0"/>
          </w:tcPr>
          <w:p>
            <w:pPr>
              <w:pStyle w:val="TableParagraph"/>
              <w:kinsoku w:val="0"/>
              <w:overflowPunct w:val="0"/>
              <w:spacing w:before="13" w:line="240" w:lineRule="auto"/>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493" w:type="dxa"/>
            <w:tcBorders>
              <w:top w:val="nil"/>
              <w:left w:val="nil"/>
              <w:bottom w:val="nil"/>
              <w:right w:val="nil"/>
            </w:tcBorders>
            <w:shd w:val="clear" w:color="auto" w:fill="EDEBE0"/>
          </w:tcPr>
          <w:p>
            <w:pPr>
              <w:pStyle w:val="TableParagraph"/>
              <w:kinsoku w:val="0"/>
              <w:overflowPunct w:val="0"/>
              <w:spacing w:before="13" w:line="240" w:lineRule="auto"/>
              <w:ind w:right="44"/>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31" w:type="dxa"/>
            <w:tcBorders>
              <w:top w:val="nil"/>
              <w:left w:val="nil"/>
              <w:bottom w:val="nil"/>
              <w:right w:val="nil"/>
            </w:tcBorders>
            <w:shd w:val="clear" w:color="auto" w:fill="EDEBE0"/>
          </w:tcPr>
          <w:p>
            <w:pPr>
              <w:pStyle w:val="TableParagraph"/>
              <w:kinsoku w:val="0"/>
              <w:overflowPunct w:val="0"/>
              <w:spacing w:before="13" w:line="240" w:lineRule="auto"/>
              <w:ind w:left="8"/>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68"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47" w:type="dxa"/>
            <w:tcBorders>
              <w:top w:val="nil"/>
              <w:left w:val="nil"/>
              <w:bottom w:val="nil"/>
              <w:right w:val="nil"/>
            </w:tcBorders>
            <w:shd w:val="clear" w:color="auto" w:fill="EDEBE0"/>
          </w:tcPr>
          <w:p>
            <w:pPr>
              <w:pStyle w:val="TableParagraph"/>
              <w:kinsoku w:val="0"/>
              <w:overflowPunct w:val="0"/>
              <w:spacing w:before="13" w:line="240" w:lineRule="auto"/>
              <w:ind w:left="23"/>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0" w:type="dxa"/>
            <w:tcBorders>
              <w:top w:val="nil"/>
              <w:left w:val="nil"/>
              <w:bottom w:val="nil"/>
              <w:right w:val="nil"/>
            </w:tcBorders>
            <w:shd w:val="clear" w:color="auto" w:fill="EDEBE0"/>
          </w:tcPr>
          <w:p>
            <w:pPr>
              <w:pStyle w:val="TableParagraph"/>
              <w:kinsoku w:val="0"/>
              <w:overflowPunct w:val="0"/>
              <w:spacing w:before="13" w:line="240" w:lineRule="auto"/>
              <w:ind w:left="8"/>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8"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51"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30" w:type="dxa"/>
            <w:tcBorders>
              <w:top w:val="nil"/>
              <w:left w:val="nil"/>
              <w:bottom w:val="nil"/>
              <w:right w:val="nil"/>
            </w:tcBorders>
            <w:shd w:val="clear" w:color="auto" w:fill="EDEBE0"/>
          </w:tcPr>
          <w:p>
            <w:pPr>
              <w:pStyle w:val="TableParagraph"/>
              <w:kinsoku w:val="0"/>
              <w:overflowPunct w:val="0"/>
              <w:spacing w:before="13" w:line="240" w:lineRule="auto"/>
              <w:ind w:left="9"/>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27" w:type="dxa"/>
          <w:tblLayout w:type="fixed"/>
          <w:tblCellMar>
            <w:top w:w="0" w:type="dxa"/>
            <w:left w:w="0" w:type="dxa"/>
            <w:bottom w:w="0" w:type="dxa"/>
            <w:right w:w="0" w:type="dxa"/>
          </w:tblCellMar>
        </w:tblPrEx>
        <w:trPr>
          <w:trHeight w:val="153" w:hRule="exact"/>
          <w:jc w:val="left"/>
        </w:trPr>
        <w:tc>
          <w:tcPr>
            <w:tcW w:w="549" w:type="dxa"/>
            <w:tcBorders>
              <w:top w:val="nil"/>
              <w:left w:val="nil"/>
              <w:bottom w:val="nil"/>
              <w:right w:val="nil"/>
            </w:tcBorders>
            <w:shd w:val="clear" w:color="auto" w:fill="DDD9C4"/>
          </w:tcPr>
          <w:p>
            <w:pPr>
              <w:pStyle w:val="TableParagraph"/>
              <w:kinsoku w:val="0"/>
              <w:overflowPunct w:val="0"/>
              <w:spacing w:before="10" w:line="240" w:lineRule="auto"/>
              <w:ind w:left="26"/>
              <w:rPr>
                <w:rFonts w:ascii="Times New Roman" w:hAnsi="Times New Roman" w:eastAsia="Times New Roman" w:cs="Times New Roman"/>
                <w:sz w:val="24"/>
                <w:szCs w:val="24"/>
              </w:rPr>
            </w:pPr>
            <w:r>
              <w:rPr>
                <w:rFonts w:ascii="宋体" w:hAnsi="宋体" w:eastAsia="宋体" w:cs="Times New Roman"/>
                <w:b/>
                <w:color w:val="231F20"/>
                <w:sz w:val="11"/>
                <w:szCs w:val="24"/>
              </w:rPr>
              <w:t>JNJ</w:t>
            </w:r>
            <w:r>
              <w:rPr>
                <w:rFonts w:ascii="Arial" w:hAnsi="Arial" w:eastAsia="Times New Roman" w:cs="Times New Roman"/>
                <w:b/>
                <w:color w:val="231F20"/>
                <w:sz w:val="11"/>
                <w:szCs w:val="24"/>
              </w:rPr>
            </w:r>
          </w:p>
        </w:tc>
        <w:tc>
          <w:tcPr>
            <w:tcW w:w="1662" w:type="dxa"/>
            <w:gridSpan w:val="3"/>
            <w:tcBorders>
              <w:top w:val="nil"/>
              <w:left w:val="nil"/>
              <w:bottom w:val="nil"/>
              <w:right w:val="nil"/>
            </w:tcBorders>
          </w:tcPr>
          <w:p>
            <w:pPr>
              <w:pStyle w:val="TableParagraph"/>
              <w:kinsoku w:val="0"/>
              <w:overflowPunct w:val="0"/>
              <w:spacing w:before="12" w:line="240" w:lineRule="auto"/>
              <w:ind w:right="236"/>
              <w:jc w:val="right"/>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31" w:type="dxa"/>
            <w:tcBorders>
              <w:top w:val="nil"/>
              <w:left w:val="nil"/>
              <w:bottom w:val="nil"/>
              <w:right w:val="nil"/>
            </w:tcBorders>
          </w:tcPr>
          <w:p>
            <w:pPr>
              <w:pStyle w:val="TableParagraph"/>
              <w:kinsoku w:val="0"/>
              <w:overflowPunct w:val="0"/>
              <w:spacing w:before="12" w:line="240" w:lineRule="auto"/>
              <w:ind w:left="8"/>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68" w:type="dxa"/>
            <w:tcBorders>
              <w:top w:val="nil"/>
              <w:left w:val="nil"/>
              <w:bottom w:val="nil"/>
              <w:right w:val="nil"/>
            </w:tcBorders>
          </w:tcPr>
          <w:p>
            <w:pPr>
              <w:pStyle w:val="TableParagraph"/>
              <w:kinsoku w:val="0"/>
              <w:overflowPunct w:val="0"/>
              <w:spacing w:before="12" w:line="240" w:lineRule="auto"/>
              <w:ind w:right="1"/>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7" w:type="dxa"/>
            <w:tcBorders>
              <w:top w:val="nil"/>
              <w:left w:val="nil"/>
              <w:bottom w:val="nil"/>
              <w:right w:val="nil"/>
            </w:tcBorders>
          </w:tcPr>
          <w:p>
            <w:pPr>
              <w:rPr>
                <w:rFonts w:ascii="Times New Roman" w:hAnsi="Times New Roman" w:eastAsia="Times New Roman" w:cs="Times New Roman"/>
                <w:sz w:val="24"/>
                <w:szCs w:val="24"/>
              </w:rPr>
            </w:pPr>
          </w:p>
        </w:tc>
        <w:tc>
          <w:tcPr>
            <w:tcW w:w="540" w:type="dxa"/>
            <w:tcBorders>
              <w:top w:val="nil"/>
              <w:left w:val="nil"/>
              <w:bottom w:val="nil"/>
              <w:right w:val="nil"/>
            </w:tcBorders>
          </w:tcPr>
          <w:p>
            <w:pPr>
              <w:pStyle w:val="TableParagraph"/>
              <w:kinsoku w:val="0"/>
              <w:overflowPunct w:val="0"/>
              <w:spacing w:before="12" w:line="240" w:lineRule="auto"/>
              <w:ind w:left="8"/>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8" w:type="dxa"/>
            <w:tcBorders>
              <w:top w:val="nil"/>
              <w:left w:val="nil"/>
              <w:bottom w:val="nil"/>
              <w:right w:val="nil"/>
            </w:tcBorders>
          </w:tcPr>
          <w:p>
            <w:pPr>
              <w:pStyle w:val="TableParagraph"/>
              <w:kinsoku w:val="0"/>
              <w:overflowPunct w:val="0"/>
              <w:spacing w:before="12" w:line="240" w:lineRule="auto"/>
              <w:ind w:left="6"/>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51" w:type="dxa"/>
            <w:tcBorders>
              <w:top w:val="nil"/>
              <w:left w:val="nil"/>
              <w:bottom w:val="nil"/>
              <w:right w:val="nil"/>
            </w:tcBorders>
          </w:tcPr>
          <w:p>
            <w:pPr>
              <w:rPr>
                <w:rFonts w:ascii="Times New Roman" w:hAnsi="Times New Roman" w:eastAsia="Times New Roman" w:cs="Times New Roman"/>
                <w:sz w:val="24"/>
                <w:szCs w:val="24"/>
              </w:rPr>
            </w:pPr>
          </w:p>
        </w:tc>
        <w:tc>
          <w:tcPr>
            <w:tcW w:w="530" w:type="dxa"/>
            <w:tcBorders>
              <w:top w:val="nil"/>
              <w:left w:val="nil"/>
              <w:bottom w:val="nil"/>
              <w:right w:val="nil"/>
            </w:tcBorders>
          </w:tcPr>
          <w:p>
            <w:pPr>
              <w:pStyle w:val="TableParagraph"/>
              <w:kinsoku w:val="0"/>
              <w:overflowPunct w:val="0"/>
              <w:spacing w:before="12" w:line="240" w:lineRule="auto"/>
              <w:ind w:left="9"/>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27" w:type="dxa"/>
          <w:tblLayout w:type="fixed"/>
          <w:tblCellMar>
            <w:top w:w="0" w:type="dxa"/>
            <w:left w:w="0" w:type="dxa"/>
            <w:bottom w:w="0" w:type="dxa"/>
            <w:right w:w="0" w:type="dxa"/>
          </w:tblCellMar>
        </w:tblPrEx>
        <w:trPr>
          <w:trHeight w:val="155" w:hRule="exact"/>
          <w:jc w:val="left"/>
        </w:trPr>
        <w:tc>
          <w:tcPr>
            <w:tcW w:w="549" w:type="dxa"/>
            <w:tcBorders>
              <w:top w:val="nil"/>
              <w:left w:val="nil"/>
              <w:bottom w:val="nil"/>
              <w:right w:val="nil"/>
            </w:tcBorders>
            <w:shd w:val="clear" w:color="auto" w:fill="DDD9C4"/>
          </w:tcPr>
          <w:p>
            <w:pPr>
              <w:pStyle w:val="TableParagraph"/>
              <w:kinsoku w:val="0"/>
              <w:overflowPunct w:val="0"/>
              <w:spacing w:before="12" w:line="240" w:lineRule="auto"/>
              <w:ind w:left="27"/>
              <w:rPr>
                <w:rFonts w:ascii="Times New Roman" w:hAnsi="Times New Roman" w:eastAsia="Times New Roman" w:cs="Times New Roman"/>
                <w:sz w:val="24"/>
                <w:szCs w:val="24"/>
              </w:rPr>
            </w:pPr>
            <w:r>
              <w:rPr>
                <w:rFonts w:ascii="宋体" w:hAnsi="宋体" w:eastAsia="宋体" w:cs="Times New Roman"/>
                <w:b/>
                <w:color w:val="231F20"/>
                <w:sz w:val="11"/>
                <w:szCs w:val="24"/>
              </w:rPr>
              <w:t>摩根</w:t>
            </w:r>
            <w:r>
              <w:rPr>
                <w:rFonts w:ascii="Arial" w:hAnsi="Arial" w:eastAsia="Times New Roman" w:cs="Times New Roman"/>
                <w:b/>
                <w:color w:val="231F20"/>
                <w:sz w:val="11"/>
                <w:szCs w:val="24"/>
              </w:rPr>
            </w:r>
          </w:p>
        </w:tc>
        <w:tc>
          <w:tcPr>
            <w:tcW w:w="565" w:type="dxa"/>
            <w:tcBorders>
              <w:top w:val="nil"/>
              <w:left w:val="nil"/>
              <w:bottom w:val="nil"/>
              <w:right w:val="nil"/>
            </w:tcBorders>
            <w:shd w:val="clear" w:color="auto" w:fill="EDEBE0"/>
          </w:tcPr>
          <w:p>
            <w:pPr>
              <w:pStyle w:val="TableParagraph"/>
              <w:kinsoku w:val="0"/>
              <w:overflowPunct w:val="0"/>
              <w:spacing w:before="13" w:line="240" w:lineRule="auto"/>
              <w:ind w:left="45"/>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604"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493" w:type="dxa"/>
            <w:tcBorders>
              <w:top w:val="nil"/>
              <w:left w:val="nil"/>
              <w:bottom w:val="nil"/>
              <w:right w:val="nil"/>
            </w:tcBorders>
            <w:shd w:val="clear" w:color="auto" w:fill="EDEBE0"/>
          </w:tcPr>
          <w:p>
            <w:pPr>
              <w:pStyle w:val="TableParagraph"/>
              <w:kinsoku w:val="0"/>
              <w:overflowPunct w:val="0"/>
              <w:spacing w:before="13" w:line="240" w:lineRule="auto"/>
              <w:ind w:right="44"/>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31" w:type="dxa"/>
            <w:tcBorders>
              <w:top w:val="nil"/>
              <w:left w:val="nil"/>
              <w:bottom w:val="nil"/>
              <w:right w:val="nil"/>
            </w:tcBorders>
            <w:shd w:val="clear" w:color="auto" w:fill="EDEBE0"/>
          </w:tcPr>
          <w:p>
            <w:pPr>
              <w:pStyle w:val="TableParagraph"/>
              <w:kinsoku w:val="0"/>
              <w:overflowPunct w:val="0"/>
              <w:spacing w:before="13" w:line="240" w:lineRule="auto"/>
              <w:ind w:left="8"/>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68" w:type="dxa"/>
            <w:tcBorders>
              <w:top w:val="nil"/>
              <w:left w:val="nil"/>
              <w:bottom w:val="nil"/>
              <w:right w:val="nil"/>
            </w:tcBorders>
            <w:shd w:val="clear" w:color="auto" w:fill="EDEBE0"/>
          </w:tcPr>
          <w:p>
            <w:pPr>
              <w:pStyle w:val="TableParagraph"/>
              <w:kinsoku w:val="0"/>
              <w:overflowPunct w:val="0"/>
              <w:spacing w:before="13" w:line="240" w:lineRule="auto"/>
              <w:ind w:right="1"/>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7" w:type="dxa"/>
            <w:tcBorders>
              <w:top w:val="nil"/>
              <w:left w:val="nil"/>
              <w:bottom w:val="nil"/>
              <w:right w:val="nil"/>
            </w:tcBorders>
            <w:shd w:val="clear" w:color="auto" w:fill="EDEBE0"/>
          </w:tcPr>
          <w:p>
            <w:pPr>
              <w:pStyle w:val="TableParagraph"/>
              <w:kinsoku w:val="0"/>
              <w:overflowPunct w:val="0"/>
              <w:spacing w:before="13" w:line="240" w:lineRule="auto"/>
              <w:ind w:left="23"/>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0"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48"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51"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30" w:type="dxa"/>
            <w:tcBorders>
              <w:top w:val="nil"/>
              <w:left w:val="nil"/>
              <w:bottom w:val="nil"/>
              <w:right w:val="nil"/>
            </w:tcBorders>
            <w:shd w:val="clear" w:color="auto" w:fill="EDEBE0"/>
          </w:tcPr>
          <w:p>
            <w:pPr>
              <w:pStyle w:val="TableParagraph"/>
              <w:kinsoku w:val="0"/>
              <w:overflowPunct w:val="0"/>
              <w:spacing w:before="13" w:line="240" w:lineRule="auto"/>
              <w:ind w:left="9"/>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27" w:type="dxa"/>
          <w:tblLayout w:type="fixed"/>
          <w:tblCellMar>
            <w:top w:w="0" w:type="dxa"/>
            <w:left w:w="0" w:type="dxa"/>
            <w:bottom w:w="0" w:type="dxa"/>
            <w:right w:w="0" w:type="dxa"/>
          </w:tblCellMar>
        </w:tblPrEx>
        <w:trPr>
          <w:trHeight w:val="152" w:hRule="exact"/>
          <w:jc w:val="left"/>
        </w:trPr>
        <w:tc>
          <w:tcPr>
            <w:tcW w:w="549" w:type="dxa"/>
            <w:tcBorders>
              <w:top w:val="nil"/>
              <w:left w:val="nil"/>
              <w:bottom w:val="nil"/>
              <w:right w:val="nil"/>
            </w:tcBorders>
            <w:shd w:val="clear" w:color="auto" w:fill="DDD9C4"/>
          </w:tcPr>
          <w:p>
            <w:pPr>
              <w:pStyle w:val="TableParagraph"/>
              <w:kinsoku w:val="0"/>
              <w:overflowPunct w:val="0"/>
              <w:spacing w:before="10" w:line="240" w:lineRule="auto"/>
              <w:ind w:left="28"/>
              <w:rPr>
                <w:rFonts w:ascii="Times New Roman" w:hAnsi="Times New Roman" w:eastAsia="Times New Roman" w:cs="Times New Roman"/>
                <w:sz w:val="24"/>
                <w:szCs w:val="24"/>
              </w:rPr>
            </w:pPr>
            <w:r>
              <w:rPr>
                <w:rFonts w:ascii="宋体" w:hAnsi="宋体" w:eastAsia="宋体" w:cs="Times New Roman"/>
                <w:b/>
                <w:color w:val="231F20"/>
                <w:sz w:val="11"/>
                <w:szCs w:val="24"/>
              </w:rPr>
              <w:t>MCD</w:t>
            </w:r>
            <w:r>
              <w:rPr>
                <w:rFonts w:ascii="Arial" w:hAnsi="Arial" w:eastAsia="Times New Roman" w:cs="Times New Roman"/>
                <w:b/>
                <w:color w:val="231F20"/>
                <w:sz w:val="11"/>
                <w:szCs w:val="24"/>
              </w:rPr>
            </w:r>
          </w:p>
        </w:tc>
        <w:tc>
          <w:tcPr>
            <w:tcW w:w="1662" w:type="dxa"/>
            <w:gridSpan w:val="3"/>
            <w:tcBorders>
              <w:top w:val="nil"/>
              <w:left w:val="nil"/>
              <w:bottom w:val="nil"/>
              <w:right w:val="nil"/>
            </w:tcBorders>
          </w:tcPr>
          <w:p>
            <w:pPr>
              <w:pStyle w:val="TableParagraph"/>
              <w:kinsoku w:val="0"/>
              <w:overflowPunct w:val="0"/>
              <w:spacing w:before="12" w:line="240" w:lineRule="auto"/>
              <w:ind w:right="236"/>
              <w:jc w:val="right"/>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31" w:type="dxa"/>
            <w:tcBorders>
              <w:top w:val="nil"/>
              <w:left w:val="nil"/>
              <w:bottom w:val="nil"/>
              <w:right w:val="nil"/>
            </w:tcBorders>
          </w:tcPr>
          <w:p>
            <w:pPr>
              <w:rPr>
                <w:rFonts w:ascii="Times New Roman" w:hAnsi="Times New Roman" w:eastAsia="Times New Roman" w:cs="Times New Roman"/>
                <w:sz w:val="24"/>
                <w:szCs w:val="24"/>
              </w:rPr>
            </w:pPr>
          </w:p>
        </w:tc>
        <w:tc>
          <w:tcPr>
            <w:tcW w:w="568" w:type="dxa"/>
            <w:tcBorders>
              <w:top w:val="nil"/>
              <w:left w:val="nil"/>
              <w:bottom w:val="nil"/>
              <w:right w:val="nil"/>
            </w:tcBorders>
          </w:tcPr>
          <w:p>
            <w:pPr>
              <w:rPr>
                <w:rFonts w:ascii="Times New Roman" w:hAnsi="Times New Roman" w:eastAsia="Times New Roman" w:cs="Times New Roman"/>
                <w:sz w:val="24"/>
                <w:szCs w:val="24"/>
              </w:rPr>
            </w:pPr>
          </w:p>
        </w:tc>
        <w:tc>
          <w:tcPr>
            <w:tcW w:w="547" w:type="dxa"/>
            <w:tcBorders>
              <w:top w:val="nil"/>
              <w:left w:val="nil"/>
              <w:bottom w:val="nil"/>
              <w:right w:val="nil"/>
            </w:tcBorders>
          </w:tcPr>
          <w:p>
            <w:pPr>
              <w:pStyle w:val="TableParagraph"/>
              <w:kinsoku w:val="0"/>
              <w:overflowPunct w:val="0"/>
              <w:spacing w:before="12" w:line="240" w:lineRule="auto"/>
              <w:ind w:left="23"/>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0" w:type="dxa"/>
            <w:tcBorders>
              <w:top w:val="nil"/>
              <w:left w:val="nil"/>
              <w:bottom w:val="nil"/>
              <w:right w:val="nil"/>
            </w:tcBorders>
          </w:tcPr>
          <w:p>
            <w:pPr>
              <w:rPr>
                <w:rFonts w:ascii="Times New Roman" w:hAnsi="Times New Roman" w:eastAsia="Times New Roman" w:cs="Times New Roman"/>
                <w:sz w:val="24"/>
                <w:szCs w:val="24"/>
              </w:rPr>
            </w:pPr>
          </w:p>
        </w:tc>
        <w:tc>
          <w:tcPr>
            <w:tcW w:w="548" w:type="dxa"/>
            <w:tcBorders>
              <w:top w:val="nil"/>
              <w:left w:val="nil"/>
              <w:bottom w:val="nil"/>
              <w:right w:val="nil"/>
            </w:tcBorders>
          </w:tcPr>
          <w:p>
            <w:pPr>
              <w:rPr>
                <w:rFonts w:ascii="Times New Roman" w:hAnsi="Times New Roman" w:eastAsia="Times New Roman" w:cs="Times New Roman"/>
                <w:sz w:val="24"/>
                <w:szCs w:val="24"/>
              </w:rPr>
            </w:pPr>
          </w:p>
        </w:tc>
        <w:tc>
          <w:tcPr>
            <w:tcW w:w="551" w:type="dxa"/>
            <w:tcBorders>
              <w:top w:val="nil"/>
              <w:left w:val="nil"/>
              <w:bottom w:val="nil"/>
              <w:right w:val="nil"/>
            </w:tcBorders>
          </w:tcPr>
          <w:p>
            <w:pPr>
              <w:rPr>
                <w:rFonts w:ascii="Times New Roman" w:hAnsi="Times New Roman" w:eastAsia="Times New Roman" w:cs="Times New Roman"/>
                <w:sz w:val="24"/>
                <w:szCs w:val="24"/>
              </w:rPr>
            </w:pPr>
          </w:p>
        </w:tc>
        <w:tc>
          <w:tcPr>
            <w:tcW w:w="530" w:type="dxa"/>
            <w:tcBorders>
              <w:top w:val="nil"/>
              <w:left w:val="nil"/>
              <w:bottom w:val="nil"/>
              <w:right w:val="nil"/>
            </w:tcBorders>
          </w:tcPr>
          <w:p>
            <w:pPr>
              <w:pStyle w:val="TableParagraph"/>
              <w:kinsoku w:val="0"/>
              <w:overflowPunct w:val="0"/>
              <w:spacing w:before="12" w:line="240" w:lineRule="auto"/>
              <w:ind w:left="9"/>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27" w:type="dxa"/>
          <w:tblLayout w:type="fixed"/>
          <w:tblCellMar>
            <w:top w:w="0" w:type="dxa"/>
            <w:left w:w="0" w:type="dxa"/>
            <w:bottom w:w="0" w:type="dxa"/>
            <w:right w:w="0" w:type="dxa"/>
          </w:tblCellMar>
        </w:tblPrEx>
        <w:trPr>
          <w:trHeight w:val="156" w:hRule="exact"/>
          <w:jc w:val="left"/>
        </w:trPr>
        <w:tc>
          <w:tcPr>
            <w:tcW w:w="549" w:type="dxa"/>
            <w:tcBorders>
              <w:top w:val="nil"/>
              <w:left w:val="nil"/>
              <w:bottom w:val="nil"/>
              <w:right w:val="nil"/>
            </w:tcBorders>
            <w:shd w:val="clear" w:color="auto" w:fill="DDD9C4"/>
          </w:tcPr>
          <w:p>
            <w:pPr>
              <w:pStyle w:val="TableParagraph"/>
              <w:kinsoku w:val="0"/>
              <w:overflowPunct w:val="0"/>
              <w:spacing w:before="12" w:line="240" w:lineRule="auto"/>
              <w:ind w:left="28"/>
              <w:rPr>
                <w:rFonts w:ascii="Times New Roman" w:hAnsi="Times New Roman" w:eastAsia="Times New Roman" w:cs="Times New Roman"/>
                <w:sz w:val="24"/>
                <w:szCs w:val="24"/>
              </w:rPr>
            </w:pPr>
            <w:r>
              <w:rPr>
                <w:rFonts w:ascii="宋体" w:hAnsi="宋体" w:eastAsia="宋体" w:cs="Times New Roman"/>
                <w:b/>
                <w:color w:val="231F20"/>
                <w:sz w:val="11"/>
                <w:szCs w:val="24"/>
              </w:rPr>
              <w:t>WMT</w:t>
            </w:r>
            <w:r>
              <w:rPr>
                <w:rFonts w:ascii="Arial" w:hAnsi="Arial" w:eastAsia="Times New Roman" w:cs="Times New Roman"/>
                <w:b/>
                <w:color w:val="231F20"/>
                <w:sz w:val="11"/>
                <w:szCs w:val="24"/>
              </w:rPr>
            </w:r>
          </w:p>
        </w:tc>
        <w:tc>
          <w:tcPr>
            <w:tcW w:w="5477" w:type="dxa"/>
            <w:gridSpan w:val="10"/>
            <w:tcBorders>
              <w:top w:val="nil"/>
              <w:left w:val="nil"/>
              <w:bottom w:val="nil"/>
              <w:right w:val="nil"/>
            </w:tcBorders>
            <w:shd w:val="clear" w:color="auto" w:fill="EDEBE0"/>
          </w:tcPr>
          <w:p>
            <w:pPr>
              <w:rPr>
                <w:rFonts w:ascii="Times New Roman" w:hAnsi="Times New Roman" w:eastAsia="Times New Roman" w:cs="Times New Roman"/>
                <w:sz w:val="24"/>
                <w:szCs w:val="24"/>
              </w:rPr>
            </w:pPr>
          </w:p>
        </w:tc>
      </w:tr>
      <w:tr>
        <w:tblPrEx>
          <w:jc w:val="left"/>
          <w:tblInd w:w="327" w:type="dxa"/>
          <w:tblLayout w:type="fixed"/>
          <w:tblCellMar>
            <w:top w:w="0" w:type="dxa"/>
            <w:left w:w="0" w:type="dxa"/>
            <w:bottom w:w="0" w:type="dxa"/>
            <w:right w:w="0" w:type="dxa"/>
          </w:tblCellMar>
        </w:tblPrEx>
        <w:trPr>
          <w:trHeight w:val="154" w:hRule="exact"/>
          <w:jc w:val="left"/>
        </w:trPr>
        <w:tc>
          <w:tcPr>
            <w:tcW w:w="549" w:type="dxa"/>
            <w:tcBorders>
              <w:top w:val="nil"/>
              <w:left w:val="nil"/>
              <w:bottom w:val="nil"/>
              <w:right w:val="nil"/>
            </w:tcBorders>
            <w:shd w:val="clear" w:color="auto" w:fill="DDD9C4"/>
          </w:tcPr>
          <w:p>
            <w:pPr>
              <w:pStyle w:val="TableParagraph"/>
              <w:kinsoku w:val="0"/>
              <w:overflowPunct w:val="0"/>
              <w:spacing w:before="11" w:line="240" w:lineRule="auto"/>
              <w:ind w:left="28"/>
              <w:rPr>
                <w:rFonts w:ascii="Times New Roman" w:hAnsi="Times New Roman" w:eastAsia="Times New Roman" w:cs="Times New Roman"/>
                <w:sz w:val="24"/>
                <w:szCs w:val="24"/>
              </w:rPr>
            </w:pPr>
            <w:r>
              <w:rPr>
                <w:rFonts w:ascii="宋体" w:hAnsi="宋体" w:eastAsia="宋体" w:cs="Times New Roman"/>
                <w:b/>
                <w:color w:val="231F20"/>
                <w:sz w:val="11"/>
                <w:szCs w:val="24"/>
              </w:rPr>
              <w:t>Exxon Mobil</w:t>
            </w:r>
            <w:r>
              <w:rPr>
                <w:rFonts w:ascii="Arial" w:hAnsi="Arial" w:eastAsia="Times New Roman" w:cs="Times New Roman"/>
                <w:b/>
                <w:color w:val="231F20"/>
                <w:sz w:val="11"/>
                <w:szCs w:val="24"/>
              </w:rPr>
            </w:r>
          </w:p>
        </w:tc>
        <w:tc>
          <w:tcPr>
            <w:tcW w:w="565" w:type="dxa"/>
            <w:tcBorders>
              <w:top w:val="nil"/>
              <w:left w:val="nil"/>
              <w:bottom w:val="nil"/>
              <w:right w:val="nil"/>
            </w:tcBorders>
          </w:tcPr>
          <w:p>
            <w:pPr>
              <w:pStyle w:val="TableParagraph"/>
              <w:kinsoku w:val="0"/>
              <w:overflowPunct w:val="0"/>
              <w:spacing w:before="12" w:line="240" w:lineRule="auto"/>
              <w:ind w:left="45"/>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604" w:type="dxa"/>
            <w:tcBorders>
              <w:top w:val="nil"/>
              <w:left w:val="nil"/>
              <w:bottom w:val="nil"/>
              <w:right w:val="nil"/>
            </w:tcBorders>
          </w:tcPr>
          <w:p>
            <w:pPr>
              <w:pStyle w:val="TableParagraph"/>
              <w:kinsoku w:val="0"/>
              <w:overflowPunct w:val="0"/>
              <w:spacing w:before="12" w:line="240" w:lineRule="auto"/>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493" w:type="dxa"/>
            <w:tcBorders>
              <w:top w:val="nil"/>
              <w:left w:val="nil"/>
              <w:bottom w:val="nil"/>
              <w:right w:val="nil"/>
            </w:tcBorders>
          </w:tcPr>
          <w:p>
            <w:pPr>
              <w:pStyle w:val="TableParagraph"/>
              <w:kinsoku w:val="0"/>
              <w:overflowPunct w:val="0"/>
              <w:spacing w:before="12" w:line="240" w:lineRule="auto"/>
              <w:ind w:right="44"/>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31" w:type="dxa"/>
            <w:tcBorders>
              <w:top w:val="nil"/>
              <w:left w:val="nil"/>
              <w:bottom w:val="nil"/>
              <w:right w:val="nil"/>
            </w:tcBorders>
          </w:tcPr>
          <w:p>
            <w:pPr>
              <w:pStyle w:val="TableParagraph"/>
              <w:kinsoku w:val="0"/>
              <w:overflowPunct w:val="0"/>
              <w:spacing w:before="12" w:line="240" w:lineRule="auto"/>
              <w:ind w:left="8"/>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68" w:type="dxa"/>
            <w:tcBorders>
              <w:top w:val="nil"/>
              <w:left w:val="nil"/>
              <w:bottom w:val="nil"/>
              <w:right w:val="nil"/>
            </w:tcBorders>
          </w:tcPr>
          <w:p>
            <w:pPr>
              <w:pStyle w:val="TableParagraph"/>
              <w:kinsoku w:val="0"/>
              <w:overflowPunct w:val="0"/>
              <w:spacing w:before="12" w:line="240" w:lineRule="auto"/>
              <w:ind w:right="1"/>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7" w:type="dxa"/>
            <w:tcBorders>
              <w:top w:val="nil"/>
              <w:left w:val="nil"/>
              <w:bottom w:val="nil"/>
              <w:right w:val="nil"/>
            </w:tcBorders>
          </w:tcPr>
          <w:p>
            <w:pPr>
              <w:pStyle w:val="TableParagraph"/>
              <w:kinsoku w:val="0"/>
              <w:overflowPunct w:val="0"/>
              <w:spacing w:before="12" w:line="240" w:lineRule="auto"/>
              <w:ind w:left="23"/>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0" w:type="dxa"/>
            <w:tcBorders>
              <w:top w:val="nil"/>
              <w:left w:val="nil"/>
              <w:bottom w:val="nil"/>
              <w:right w:val="nil"/>
            </w:tcBorders>
          </w:tcPr>
          <w:p>
            <w:pPr>
              <w:pStyle w:val="TableParagraph"/>
              <w:kinsoku w:val="0"/>
              <w:overflowPunct w:val="0"/>
              <w:spacing w:before="12" w:line="240" w:lineRule="auto"/>
              <w:ind w:left="8"/>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1629" w:type="dxa"/>
            <w:gridSpan w:val="3"/>
            <w:tcBorders>
              <w:top w:val="nil"/>
              <w:left w:val="nil"/>
              <w:bottom w:val="nil"/>
              <w:right w:val="nil"/>
            </w:tcBorders>
          </w:tcPr>
          <w:p>
            <w:pPr>
              <w:pStyle w:val="TableParagraph"/>
              <w:kinsoku w:val="0"/>
              <w:overflowPunct w:val="0"/>
              <w:spacing w:before="12" w:line="240" w:lineRule="auto"/>
              <w:ind w:left="246"/>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bl>
    <w:p>
      <w:pPr>
        <w:pStyle w:val="BodyText"/>
        <w:kinsoku w:val="0"/>
        <w:overflowPunct w:val="0"/>
        <w:spacing w:before="8" w:line="240" w:lineRule="auto"/>
        <w:ind w:left="0" w:firstLine="0"/>
        <w:rPr>
          <w:rFonts w:eastAsia="Times New Roman" w:cs="Times New Roman"/>
          <w:b w:val="0"/>
          <w:i w:val="0"/>
          <w:sz w:val="8"/>
          <w:szCs w:val="24"/>
        </w:rPr>
      </w:pPr>
    </w:p>
    <w:p>
      <w:pPr>
        <w:pStyle w:val="BodyText"/>
        <w:kinsoku w:val="0"/>
        <w:overflowPunct w:val="0"/>
        <w:spacing w:before="75" w:line="240" w:lineRule="auto"/>
        <w:ind w:left="1337" w:right="21" w:firstLine="0"/>
        <w:rPr>
          <w:rFonts w:eastAsia="Times New Roman" w:cs="Times New Roman"/>
          <w:b w:val="0"/>
          <w:color w:val="000000"/>
          <w:spacing w:val="0"/>
          <w:sz w:val="20"/>
          <w:szCs w:val="24"/>
        </w:rPr>
      </w:pPr>
      <w:r>
        <w:rPr>
          <w:rFonts w:ascii="宋体" w:hAnsi="宋体" w:eastAsia="宋体"/>
          <w:b/>
          <w:color w:val="808285"/>
          <w:sz w:val="20"/>
        </w:rPr>
        <w:t>图</w:t>
      </w:r>
      <w:r>
        <w:rPr>
          <w:rFonts w:ascii="宋体" w:hAnsi="宋体" w:eastAsia="宋体"/>
          <w:b/>
          <w:color w:val="808285"/>
          <w:sz w:val="20"/>
        </w:rPr>
        <w:t>0.35</w:t>
      </w:r>
      <w:r>
        <w:rPr>
          <w:rFonts w:ascii="宋体" w:hAnsi="宋体" w:eastAsia="宋体"/>
          <w:b/>
          <w:color w:val="808285"/>
          <w:sz w:val="20"/>
        </w:rPr>
        <w:t>阈值</w:t>
      </w:r>
      <w:r>
        <w:rPr>
          <w:rFonts w:ascii="宋体" w:hAnsi="宋体" w:eastAsia="宋体"/>
          <w:b/>
          <w:color w:val="808285"/>
          <w:sz w:val="20"/>
        </w:rPr>
        <w:t>4.4</w:t>
      </w:r>
      <w:r>
        <w:rPr>
          <w:rFonts w:ascii="宋体" w:hAnsi="宋体" w:eastAsia="宋体"/>
          <w:b/>
          <w:color w:val="808285"/>
          <w:sz w:val="20"/>
        </w:rPr>
        <w:t>市场图。</w:t>
      </w:r>
      <w:r>
        <w:rPr>
          <w:rFonts w:ascii="Arial" w:hAnsi="Arial" w:eastAsia="Times New Roman" w:cs="Times New Roman"/>
          <w:b/>
          <w:color w:val="808285"/>
          <w:sz w:val="20"/>
          <w:szCs w:val="24"/>
        </w:rPr>
      </w:r>
      <w:r>
        <w:rPr>
          <w:rFonts w:ascii="Times New Roman" w:hAnsi="Times New Roman" w:eastAsia="Times New Roman" w:cs="Times New Roman"/>
          <w:b/>
          <w:color w:val="231F20"/>
          <w:sz w:val="20"/>
          <w:szCs w:val="24"/>
        </w:rPr>
      </w:r>
      <w:r>
        <w:rPr>
          <w:rFonts w:ascii="Times New Roman" w:hAnsi="Times New Roman" w:eastAsia="Times New Roman" w:cs="Times New Roman"/>
          <w:b/>
          <w:color w:val="231F20"/>
          <w:spacing w:val="-3"/>
          <w:sz w:val="20"/>
          <w:szCs w:val="24"/>
        </w:rPr>
      </w:r>
      <w:r>
        <w:rPr>
          <w:rFonts w:ascii="Times New Roman" w:hAnsi="Times New Roman" w:eastAsia="Times New Roman" w:cs="Times New Roman"/>
          <w:b/>
          <w:color w:val="231F20"/>
          <w:spacing w:val="0"/>
          <w:sz w:val="20"/>
          <w:szCs w:val="24"/>
        </w:rPr>
      </w:r>
      <w:r>
        <w:rPr>
          <w:rFonts w:ascii="Times New Roman" w:hAnsi="Times New Roman" w:eastAsia="Times New Roman" w:cs="Times New Roman"/>
          <w:b/>
          <w:color w:val="231F20"/>
          <w:spacing w:val="-28"/>
          <w:sz w:val="20"/>
          <w:szCs w:val="24"/>
        </w:rPr>
      </w:r>
      <w:r>
        <w:rPr>
          <w:rFonts w:ascii="Times New Roman" w:hAnsi="Times New Roman" w:eastAsia="Times New Roman" w:cs="Times New Roman"/>
          <w:b/>
          <w:color w:val="231F20"/>
          <w:spacing w:val="0"/>
          <w:sz w:val="20"/>
          <w:szCs w:val="24"/>
        </w:rPr>
      </w:r>
    </w:p>
    <w:p>
      <w:pPr>
        <w:pStyle w:val="BodyText"/>
        <w:kinsoku w:val="0"/>
        <w:overflowPunct w:val="0"/>
        <w:spacing w:before="146" w:line="264" w:lineRule="auto"/>
        <w:ind w:right="110"/>
        <w:jc w:val="both"/>
        <w:rPr>
          <w:rFonts w:eastAsia="Times New Roman" w:cs="Times New Roman"/>
          <w:b w:val="0"/>
          <w:color w:val="000000"/>
          <w:spacing w:val="0"/>
          <w:w w:val="100"/>
          <w:szCs w:val="24"/>
        </w:rPr>
      </w:pPr>
      <w:r>
        <w:rPr>
          <w:rFonts w:ascii="宋体" w:hAnsi="宋体" w:eastAsia="宋体"/>
          <w:color w:val="000000"/>
          <w:sz w:val="24"/>
        </w:rPr>
        <w:t>这个数字表明当一对股票在市场图中的值为1——同时代表着他们的预期风险测度超过0.35，边缘就会变连接起来。</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10"/>
        <w:jc w:val="both"/>
        <w:rPr>
          <w:rFonts w:eastAsia="Times New Roman" w:cs="Times New Roman"/>
          <w:b w:val="0"/>
          <w:color w:val="000000"/>
          <w:spacing w:val="0"/>
          <w:w w:val="100"/>
          <w:szCs w:val="24"/>
        </w:rPr>
      </w:pPr>
      <w:r>
        <w:rPr>
          <w:rFonts w:ascii="宋体" w:hAnsi="宋体" w:eastAsia="宋体"/>
          <w:color w:val="231F20"/>
          <w:sz w:val="22"/>
        </w:rPr>
        <w:t>模拟从本系统产生的平均加权组合（</w:t>
      </w:r>
      <w:r>
        <w:rPr>
          <w:rFonts w:ascii="宋体" w:hAnsi="宋体" w:eastAsia="宋体"/>
          <w:color w:val="231F20"/>
          <w:sz w:val="22"/>
        </w:rPr>
        <w:t>0.35</w:t>
      </w:r>
      <w:r>
        <w:rPr>
          <w:rFonts w:ascii="宋体" w:hAnsi="宋体" w:eastAsia="宋体"/>
          <w:color w:val="231F20"/>
          <w:sz w:val="22"/>
        </w:rPr>
        <w:t>门槛）市场图是</w:t>
      </w:r>
      <w:r>
        <w:rPr>
          <w:rFonts w:ascii="宋体" w:hAnsi="宋体" w:eastAsia="宋体"/>
          <w:color w:val="231F20"/>
          <w:sz w:val="22"/>
        </w:rPr>
        <w:t>BAC</w:t>
      </w:r>
      <w:r>
        <w:rPr>
          <w:rFonts w:ascii="宋体" w:hAnsi="宋体" w:eastAsia="宋体"/>
          <w:color w:val="231F20"/>
          <w:sz w:val="22"/>
        </w:rPr>
        <w:t>，</w:t>
      </w:r>
      <w:r>
        <w:rPr>
          <w:rFonts w:ascii="宋体" w:hAnsi="宋体" w:eastAsia="宋体"/>
          <w:color w:val="231F20"/>
          <w:sz w:val="22"/>
        </w:rPr>
        <w:t>IBM</w:t>
      </w:r>
      <w:r>
        <w:rPr>
          <w:rFonts w:ascii="宋体" w:hAnsi="宋体" w:eastAsia="宋体"/>
          <w:color w:val="231F20"/>
          <w:sz w:val="22"/>
        </w:rPr>
        <w:t>，强生，</w:t>
      </w:r>
      <w:r>
        <w:rPr>
          <w:rFonts w:ascii="宋体" w:hAnsi="宋体" w:eastAsia="宋体"/>
          <w:color w:val="231F20"/>
          <w:sz w:val="22"/>
        </w:rPr>
        <w:t>JPM</w:t>
      </w:r>
      <w:r>
        <w:rPr>
          <w:rFonts w:ascii="宋体" w:hAnsi="宋体" w:eastAsia="宋体"/>
          <w:color w:val="231F20"/>
          <w:sz w:val="22"/>
        </w:rPr>
        <w:t>，沃尔玛，</w:t>
      </w:r>
      <w:r>
        <w:rPr>
          <w:rFonts w:ascii="宋体" w:hAnsi="宋体" w:eastAsia="宋体"/>
          <w:color w:val="231F20"/>
          <w:sz w:val="22"/>
        </w:rPr>
        <w:t>XOM</w:t>
      </w:r>
      <w:r>
        <w:rPr>
          <w:rFonts w:ascii="宋体" w:hAnsi="宋体" w:eastAsia="宋体"/>
          <w:color w:val="231F20"/>
          <w:sz w:val="22"/>
        </w:rPr>
        <w:t>。</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10"/>
        <w:jc w:val="both"/>
        <w:rPr>
          <w:rFonts w:eastAsia="Times New Roman" w:cs="Times New Roman"/>
          <w:b w:val="0"/>
          <w:color w:val="000000"/>
          <w:spacing w:val="0"/>
          <w:w w:val="100"/>
          <w:szCs w:val="24"/>
        </w:rPr>
      </w:pPr>
      <w:r>
        <w:rPr>
          <w:rFonts w:ascii="宋体" w:hAnsi="宋体" w:eastAsia="宋体"/>
          <w:color w:val="231F20"/>
          <w:sz w:val="22"/>
        </w:rPr>
        <w:t>正如在早期的条形图中描绘的股票之间的相关性，作为阈值被提出，数量匹配的股票的标准被降低（到一个其中没有一个是相关程度超阈值的点）。</w:t>
      </w:r>
      <w:r>
        <w:rPr>
          <w:rFonts w:ascii="宋体" w:hAnsi="宋体" w:eastAsia="宋体"/>
          <w:color w:val="231F20"/>
          <w:sz w:val="22"/>
        </w:rPr>
        <w:t>这意味着，市场图通常变得稀疏作为阈值增加。</w:t>
      </w:r>
      <w:r>
        <w:rPr>
          <w:rFonts w:ascii="宋体" w:hAnsi="宋体" w:eastAsia="宋体"/>
          <w:color w:val="231F20"/>
          <w:sz w:val="22"/>
        </w:rPr>
        <w:t>例如，这里有几个阈值的市场图表（图</w:t>
      </w:r>
      <w:r>
        <w:rPr>
          <w:rFonts w:ascii="宋体" w:hAnsi="宋体" w:eastAsia="宋体"/>
          <w:color w:val="231F20"/>
          <w:sz w:val="22"/>
        </w:rPr>
        <w:t>4.5</w:t>
      </w:r>
      <w:r>
        <w:rPr>
          <w:rFonts w:ascii="宋体" w:hAnsi="宋体" w:eastAsia="宋体"/>
          <w:color w:val="231F20"/>
          <w:sz w:val="22"/>
        </w:rPr>
        <w:t>）：</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10" w:line="240" w:lineRule="auto"/>
        <w:ind w:left="0" w:firstLine="0"/>
        <w:rPr>
          <w:rFonts w:eastAsia="Times New Roman" w:cs="Times New Roman"/>
          <w:b w:val="0"/>
          <w:i w:val="0"/>
          <w:sz w:val="21"/>
          <w:szCs w:val="24"/>
        </w:rPr>
      </w:pPr>
    </w:p>
    <w:tbl>
      <w:tblPr>
        <w:jc w:val="left"/>
        <w:tblInd w:w="332" w:type="dxa"/>
        <w:tblLayout w:type="fixed"/>
        <w:tblCellMar>
          <w:top w:w="0" w:type="dxa"/>
          <w:left w:w="0" w:type="dxa"/>
          <w:bottom w:w="0" w:type="dxa"/>
          <w:right w:w="0" w:type="dxa"/>
        </w:tblCellMar>
      </w:tblPr>
      <w:tblGrid>
        <w:gridCol w:w="546"/>
        <w:gridCol w:w="563"/>
        <w:gridCol w:w="601"/>
        <w:gridCol w:w="491"/>
        <w:gridCol w:w="529"/>
        <w:gridCol w:w="565"/>
        <w:gridCol w:w="544"/>
        <w:gridCol w:w="538"/>
        <w:gridCol w:w="546"/>
        <w:gridCol w:w="548"/>
        <w:gridCol w:w="527"/>
      </w:tblGrid>
      <w:tr>
        <w:tblPrEx>
          <w:jc w:val="left"/>
          <w:tblInd w:w="332" w:type="dxa"/>
          <w:tblLayout w:type="fixed"/>
          <w:tblCellMar>
            <w:top w:w="0" w:type="dxa"/>
            <w:left w:w="0" w:type="dxa"/>
            <w:bottom w:w="0" w:type="dxa"/>
            <w:right w:w="0" w:type="dxa"/>
          </w:tblCellMar>
        </w:tblPrEx>
        <w:trPr>
          <w:trHeight w:val="154" w:hRule="exact"/>
          <w:jc w:val="left"/>
        </w:trPr>
        <w:tc>
          <w:tcPr>
            <w:tcW w:w="5998" w:type="dxa"/>
            <w:gridSpan w:val="11"/>
            <w:tcBorders>
              <w:top w:val="nil"/>
              <w:left w:val="nil"/>
              <w:bottom w:val="nil"/>
              <w:right w:val="nil"/>
            </w:tcBorders>
            <w:shd w:val="clear" w:color="auto" w:fill="C4BD97"/>
          </w:tcPr>
          <w:p>
            <w:pPr>
              <w:pStyle w:val="TableParagraph"/>
              <w:kinsoku w:val="0"/>
              <w:overflowPunct w:val="0"/>
              <w:spacing w:before="7" w:line="240" w:lineRule="auto"/>
              <w:ind w:left="1781"/>
              <w:rPr>
                <w:rFonts w:ascii="Times New Roman" w:hAnsi="Times New Roman" w:eastAsia="Times New Roman" w:cs="Times New Roman"/>
                <w:sz w:val="24"/>
                <w:szCs w:val="24"/>
              </w:rPr>
            </w:pPr>
            <w:r>
              <w:rPr>
                <w:rFonts w:ascii="宋体" w:hAnsi="宋体" w:eastAsia="宋体"/>
                <w:b/>
                <w:color w:val="231F20"/>
                <w:sz w:val="12"/>
              </w:rPr>
              <w:t>最小风险阈值的市场图</w:t>
            </w:r>
            <w:r>
              <w:rPr>
                <w:rFonts w:ascii="宋体" w:hAnsi="宋体" w:eastAsia="宋体"/>
                <w:b/>
                <w:color w:val="231F20"/>
                <w:sz w:val="12"/>
              </w:rPr>
              <w:t>0.4</w:t>
            </w:r>
            <w:r>
              <w:rPr>
                <w:rFonts w:ascii="Arial" w:hAnsi="Arial" w:eastAsia="Times New Roman" w:cs="Times New Roman"/>
                <w:b/>
                <w:color w:val="231F20"/>
                <w:sz w:val="11"/>
                <w:szCs w:val="24"/>
              </w:rPr>
            </w:r>
            <w:r>
              <w:rPr>
                <w:rFonts w:ascii="Arial" w:hAnsi="Arial" w:eastAsia="Times New Roman" w:cs="Times New Roman"/>
                <w:b/>
                <w:color w:val="231F20"/>
                <w:spacing w:val="20"/>
                <w:sz w:val="11"/>
                <w:szCs w:val="24"/>
              </w:rPr>
            </w:r>
            <w:r>
              <w:rPr>
                <w:rFonts w:ascii="Arial" w:hAnsi="Arial" w:eastAsia="Times New Roman" w:cs="Times New Roman"/>
                <w:b/>
                <w:color w:val="231F20"/>
                <w:spacing w:val="0"/>
                <w:sz w:val="11"/>
                <w:szCs w:val="24"/>
              </w:rPr>
            </w:r>
          </w:p>
        </w:tc>
      </w:tr>
      <w:tr>
        <w:tblPrEx>
          <w:jc w:val="left"/>
          <w:tblInd w:w="332" w:type="dxa"/>
          <w:tblLayout w:type="fixed"/>
          <w:tblCellMar>
            <w:top w:w="0" w:type="dxa"/>
            <w:left w:w="0" w:type="dxa"/>
            <w:bottom w:w="0" w:type="dxa"/>
            <w:right w:w="0" w:type="dxa"/>
          </w:tblCellMar>
        </w:tblPrEx>
        <w:trPr>
          <w:trHeight w:val="153" w:hRule="exact"/>
          <w:jc w:val="left"/>
        </w:trPr>
        <w:tc>
          <w:tcPr>
            <w:tcW w:w="1109" w:type="dxa"/>
            <w:gridSpan w:val="2"/>
            <w:tcBorders>
              <w:top w:val="nil"/>
              <w:left w:val="nil"/>
              <w:bottom w:val="nil"/>
              <w:right w:val="nil"/>
            </w:tcBorders>
            <w:shd w:val="clear" w:color="auto" w:fill="DDD9C4"/>
          </w:tcPr>
          <w:p>
            <w:pPr>
              <w:pStyle w:val="TableParagraph"/>
              <w:kinsoku w:val="0"/>
              <w:overflowPunct w:val="0"/>
              <w:spacing w:before="12" w:line="240" w:lineRule="auto"/>
              <w:ind w:left="730"/>
              <w:rPr>
                <w:rFonts w:ascii="Times New Roman" w:hAnsi="Times New Roman" w:eastAsia="Times New Roman" w:cs="Times New Roman"/>
                <w:sz w:val="24"/>
                <w:szCs w:val="24"/>
              </w:rPr>
            </w:pPr>
            <w:r>
              <w:rPr>
                <w:rFonts w:ascii="宋体" w:hAnsi="宋体" w:eastAsia="宋体" w:cs="Times New Roman"/>
                <w:b/>
                <w:color w:val="231F20"/>
                <w:sz w:val="11"/>
                <w:szCs w:val="24"/>
              </w:rPr>
              <w:t>BAC</w:t>
            </w:r>
            <w:r>
              <w:rPr>
                <w:rFonts w:ascii="Arial" w:hAnsi="Arial" w:eastAsia="Times New Roman" w:cs="Times New Roman"/>
                <w:b/>
                <w:color w:val="231F20"/>
                <w:sz w:val="11"/>
                <w:szCs w:val="24"/>
              </w:rPr>
            </w:r>
          </w:p>
        </w:tc>
        <w:tc>
          <w:tcPr>
            <w:tcW w:w="601" w:type="dxa"/>
            <w:tcBorders>
              <w:top w:val="nil"/>
              <w:left w:val="nil"/>
              <w:bottom w:val="nil"/>
              <w:right w:val="nil"/>
            </w:tcBorders>
            <w:shd w:val="clear" w:color="auto" w:fill="DDD9C4"/>
          </w:tcPr>
          <w:p>
            <w:pPr>
              <w:pStyle w:val="TableParagraph"/>
              <w:kinsoku w:val="0"/>
              <w:overflowPunct w:val="0"/>
              <w:spacing w:before="12" w:line="240" w:lineRule="auto"/>
              <w:ind w:left="138"/>
              <w:rPr>
                <w:rFonts w:ascii="Times New Roman" w:hAnsi="Times New Roman" w:eastAsia="Times New Roman" w:cs="Times New Roman"/>
                <w:sz w:val="24"/>
                <w:szCs w:val="24"/>
              </w:rPr>
            </w:pPr>
            <w:r>
              <w:rPr>
                <w:rFonts w:ascii="宋体" w:hAnsi="宋体" w:eastAsia="宋体" w:cs="Times New Roman"/>
                <w:b/>
                <w:color w:val="231F20"/>
                <w:sz w:val="11"/>
                <w:szCs w:val="24"/>
              </w:rPr>
              <w:t>Cisco</w:t>
            </w:r>
            <w:r>
              <w:rPr>
                <w:rFonts w:ascii="Arial" w:hAnsi="Arial" w:eastAsia="Times New Roman" w:cs="Times New Roman"/>
                <w:b/>
                <w:color w:val="231F20"/>
                <w:sz w:val="11"/>
                <w:szCs w:val="24"/>
              </w:rPr>
            </w:r>
          </w:p>
        </w:tc>
        <w:tc>
          <w:tcPr>
            <w:tcW w:w="491" w:type="dxa"/>
            <w:tcBorders>
              <w:top w:val="nil"/>
              <w:left w:val="nil"/>
              <w:bottom w:val="nil"/>
              <w:right w:val="nil"/>
            </w:tcBorders>
            <w:shd w:val="clear" w:color="auto" w:fill="DDD9C4"/>
          </w:tcPr>
          <w:p>
            <w:pPr>
              <w:pStyle w:val="TableParagraph"/>
              <w:kinsoku w:val="0"/>
              <w:overflowPunct w:val="0"/>
              <w:spacing w:before="12" w:line="240" w:lineRule="auto"/>
              <w:ind w:left="141"/>
              <w:rPr>
                <w:rFonts w:ascii="Times New Roman" w:hAnsi="Times New Roman" w:eastAsia="Times New Roman" w:cs="Times New Roman"/>
                <w:sz w:val="24"/>
                <w:szCs w:val="24"/>
              </w:rPr>
            </w:pPr>
            <w:r>
              <w:rPr>
                <w:rFonts w:ascii="宋体" w:hAnsi="宋体" w:eastAsia="宋体" w:cs="Times New Roman"/>
                <w:b/>
                <w:color w:val="231F20"/>
                <w:sz w:val="11"/>
                <w:szCs w:val="24"/>
              </w:rPr>
              <w:t>GE</w:t>
            </w:r>
            <w:r>
              <w:rPr>
                <w:rFonts w:ascii="Arial" w:hAnsi="Arial" w:eastAsia="Times New Roman" w:cs="Times New Roman"/>
                <w:b/>
                <w:color w:val="231F20"/>
                <w:sz w:val="11"/>
                <w:szCs w:val="24"/>
              </w:rPr>
            </w:r>
          </w:p>
        </w:tc>
        <w:tc>
          <w:tcPr>
            <w:tcW w:w="529" w:type="dxa"/>
            <w:tcBorders>
              <w:top w:val="nil"/>
              <w:left w:val="nil"/>
              <w:bottom w:val="nil"/>
              <w:right w:val="nil"/>
            </w:tcBorders>
            <w:shd w:val="clear" w:color="auto" w:fill="DDD9C4"/>
          </w:tcPr>
          <w:p>
            <w:pPr>
              <w:pStyle w:val="TableParagraph"/>
              <w:kinsoku w:val="0"/>
              <w:overflowPunct w:val="0"/>
              <w:spacing w:before="12" w:line="240" w:lineRule="auto"/>
              <w:ind w:left="8"/>
              <w:jc w:val="center"/>
              <w:rPr>
                <w:rFonts w:ascii="Times New Roman" w:hAnsi="Times New Roman" w:eastAsia="Times New Roman" w:cs="Times New Roman"/>
                <w:sz w:val="24"/>
                <w:szCs w:val="24"/>
              </w:rPr>
            </w:pPr>
            <w:r>
              <w:rPr>
                <w:rFonts w:ascii="宋体" w:hAnsi="宋体" w:eastAsia="宋体" w:cs="Times New Roman"/>
                <w:b/>
                <w:color w:val="231F20"/>
                <w:sz w:val="11"/>
                <w:szCs w:val="24"/>
              </w:rPr>
              <w:t>HD</w:t>
            </w:r>
            <w:r>
              <w:rPr>
                <w:rFonts w:ascii="Arial" w:hAnsi="Arial" w:eastAsia="Times New Roman" w:cs="Times New Roman"/>
                <w:b/>
                <w:color w:val="231F20"/>
                <w:sz w:val="11"/>
                <w:szCs w:val="24"/>
              </w:rPr>
            </w:r>
          </w:p>
        </w:tc>
        <w:tc>
          <w:tcPr>
            <w:tcW w:w="565" w:type="dxa"/>
            <w:tcBorders>
              <w:top w:val="nil"/>
              <w:left w:val="nil"/>
              <w:bottom w:val="nil"/>
              <w:right w:val="nil"/>
            </w:tcBorders>
            <w:shd w:val="clear" w:color="auto" w:fill="DDD9C4"/>
          </w:tcPr>
          <w:p>
            <w:pPr>
              <w:pStyle w:val="TableParagraph"/>
              <w:kinsoku w:val="0"/>
              <w:overflowPunct w:val="0"/>
              <w:spacing w:before="12" w:line="240" w:lineRule="auto"/>
              <w:ind w:left="180"/>
              <w:rPr>
                <w:rFonts w:ascii="Times New Roman" w:hAnsi="Times New Roman" w:eastAsia="Times New Roman" w:cs="Times New Roman"/>
                <w:sz w:val="24"/>
                <w:szCs w:val="24"/>
              </w:rPr>
            </w:pPr>
            <w:r>
              <w:rPr>
                <w:rFonts w:ascii="宋体" w:hAnsi="宋体" w:eastAsia="宋体" w:cs="Times New Roman"/>
                <w:b/>
                <w:color w:val="231F20"/>
                <w:sz w:val="11"/>
                <w:szCs w:val="24"/>
              </w:rPr>
              <w:t xml:space="preserve">IBM </w:t>
            </w:r>
            <w:r>
              <w:rPr>
                <w:rFonts w:ascii="宋体" w:hAnsi="宋体" w:eastAsia="宋体"/>
                <w:color w:val="000000"/>
                <w:sz w:val="24"/>
              </w:rPr>
              <w:t> </w:t>
            </w:r>
            <w:r>
              <w:rPr>
                <w:rFonts w:ascii="Arial" w:hAnsi="Arial" w:eastAsia="Times New Roman" w:cs="Times New Roman"/>
                <w:b/>
                <w:color w:val="231F20"/>
                <w:sz w:val="11"/>
                <w:szCs w:val="24"/>
              </w:rPr>
            </w:r>
          </w:p>
        </w:tc>
        <w:tc>
          <w:tcPr>
            <w:tcW w:w="544" w:type="dxa"/>
            <w:tcBorders>
              <w:top w:val="nil"/>
              <w:left w:val="nil"/>
              <w:bottom w:val="nil"/>
              <w:right w:val="nil"/>
            </w:tcBorders>
            <w:shd w:val="clear" w:color="auto" w:fill="DDD9C4"/>
          </w:tcPr>
          <w:p>
            <w:pPr>
              <w:pStyle w:val="TableParagraph"/>
              <w:kinsoku w:val="0"/>
              <w:overflowPunct w:val="0"/>
              <w:spacing w:before="12" w:line="240" w:lineRule="auto"/>
              <w:ind w:left="181"/>
              <w:rPr>
                <w:rFonts w:ascii="Times New Roman" w:hAnsi="Times New Roman" w:eastAsia="Times New Roman" w:cs="Times New Roman"/>
                <w:sz w:val="24"/>
                <w:szCs w:val="24"/>
              </w:rPr>
            </w:pPr>
            <w:r>
              <w:rPr>
                <w:rFonts w:ascii="宋体" w:hAnsi="宋体" w:eastAsia="宋体" w:cs="Times New Roman"/>
                <w:b/>
                <w:color w:val="231F20"/>
                <w:sz w:val="11"/>
                <w:szCs w:val="24"/>
              </w:rPr>
              <w:t>JNJ</w:t>
            </w:r>
            <w:r>
              <w:rPr>
                <w:rFonts w:ascii="Arial" w:hAnsi="Arial" w:eastAsia="Times New Roman" w:cs="Times New Roman"/>
                <w:b/>
                <w:color w:val="231F20"/>
                <w:sz w:val="11"/>
                <w:szCs w:val="24"/>
              </w:rPr>
            </w:r>
          </w:p>
        </w:tc>
        <w:tc>
          <w:tcPr>
            <w:tcW w:w="538" w:type="dxa"/>
            <w:tcBorders>
              <w:top w:val="nil"/>
              <w:left w:val="nil"/>
              <w:bottom w:val="nil"/>
              <w:right w:val="nil"/>
            </w:tcBorders>
            <w:shd w:val="clear" w:color="auto" w:fill="DDD9C4"/>
          </w:tcPr>
          <w:p>
            <w:pPr>
              <w:pStyle w:val="TableParagraph"/>
              <w:kinsoku w:val="0"/>
              <w:overflowPunct w:val="0"/>
              <w:spacing w:before="12" w:line="240" w:lineRule="auto"/>
              <w:ind w:left="158"/>
              <w:rPr>
                <w:rFonts w:ascii="Times New Roman" w:hAnsi="Times New Roman" w:eastAsia="Times New Roman" w:cs="Times New Roman"/>
                <w:sz w:val="24"/>
                <w:szCs w:val="24"/>
              </w:rPr>
            </w:pPr>
            <w:r>
              <w:rPr>
                <w:rFonts w:ascii="宋体" w:hAnsi="宋体" w:eastAsia="宋体" w:cs="Times New Roman"/>
                <w:b/>
                <w:color w:val="231F20"/>
                <w:sz w:val="11"/>
                <w:szCs w:val="24"/>
              </w:rPr>
              <w:t>摩根</w:t>
            </w:r>
            <w:r>
              <w:rPr>
                <w:rFonts w:ascii="Arial" w:hAnsi="Arial" w:eastAsia="Times New Roman" w:cs="Times New Roman"/>
                <w:b/>
                <w:color w:val="231F20"/>
                <w:sz w:val="11"/>
                <w:szCs w:val="24"/>
              </w:rPr>
            </w:r>
          </w:p>
        </w:tc>
        <w:tc>
          <w:tcPr>
            <w:tcW w:w="546" w:type="dxa"/>
            <w:tcBorders>
              <w:top w:val="nil"/>
              <w:left w:val="nil"/>
              <w:bottom w:val="nil"/>
              <w:right w:val="nil"/>
            </w:tcBorders>
            <w:shd w:val="clear" w:color="auto" w:fill="DDD9C4"/>
          </w:tcPr>
          <w:p>
            <w:pPr>
              <w:pStyle w:val="TableParagraph"/>
              <w:kinsoku w:val="0"/>
              <w:overflowPunct w:val="0"/>
              <w:spacing w:before="12" w:line="240" w:lineRule="auto"/>
              <w:ind w:left="150"/>
              <w:rPr>
                <w:rFonts w:ascii="Times New Roman" w:hAnsi="Times New Roman" w:eastAsia="Times New Roman" w:cs="Times New Roman"/>
                <w:sz w:val="24"/>
                <w:szCs w:val="24"/>
              </w:rPr>
            </w:pPr>
            <w:r>
              <w:rPr>
                <w:rFonts w:ascii="宋体" w:hAnsi="宋体" w:eastAsia="宋体" w:cs="Times New Roman"/>
                <w:b/>
                <w:color w:val="231F20"/>
                <w:sz w:val="11"/>
                <w:szCs w:val="24"/>
              </w:rPr>
              <w:t>MCD</w:t>
            </w:r>
            <w:r>
              <w:rPr>
                <w:rFonts w:ascii="Arial" w:hAnsi="Arial" w:eastAsia="Times New Roman" w:cs="Times New Roman"/>
                <w:b/>
                <w:color w:val="231F20"/>
                <w:sz w:val="11"/>
                <w:szCs w:val="24"/>
              </w:rPr>
            </w:r>
          </w:p>
        </w:tc>
        <w:tc>
          <w:tcPr>
            <w:tcW w:w="548" w:type="dxa"/>
            <w:tcBorders>
              <w:top w:val="nil"/>
              <w:left w:val="nil"/>
              <w:bottom w:val="nil"/>
              <w:right w:val="nil"/>
            </w:tcBorders>
            <w:shd w:val="clear" w:color="auto" w:fill="DDD9C4"/>
          </w:tcPr>
          <w:p>
            <w:pPr>
              <w:pStyle w:val="TableParagraph"/>
              <w:kinsoku w:val="0"/>
              <w:overflowPunct w:val="0"/>
              <w:spacing w:before="12" w:line="240" w:lineRule="auto"/>
              <w:ind w:left="141"/>
              <w:rPr>
                <w:rFonts w:ascii="Times New Roman" w:hAnsi="Times New Roman" w:eastAsia="Times New Roman" w:cs="Times New Roman"/>
                <w:sz w:val="24"/>
                <w:szCs w:val="24"/>
              </w:rPr>
            </w:pPr>
            <w:r>
              <w:rPr>
                <w:rFonts w:ascii="宋体" w:hAnsi="宋体" w:eastAsia="宋体" w:cs="Times New Roman"/>
                <w:b/>
                <w:color w:val="231F20"/>
                <w:sz w:val="11"/>
                <w:szCs w:val="24"/>
              </w:rPr>
              <w:t>WMT</w:t>
            </w:r>
            <w:r>
              <w:rPr>
                <w:rFonts w:ascii="Arial" w:hAnsi="Arial" w:eastAsia="Times New Roman" w:cs="Times New Roman"/>
                <w:b/>
                <w:color w:val="231F20"/>
                <w:sz w:val="11"/>
                <w:szCs w:val="24"/>
              </w:rPr>
            </w:r>
          </w:p>
        </w:tc>
        <w:tc>
          <w:tcPr>
            <w:tcW w:w="527" w:type="dxa"/>
            <w:tcBorders>
              <w:top w:val="nil"/>
              <w:left w:val="nil"/>
              <w:bottom w:val="nil"/>
              <w:right w:val="nil"/>
            </w:tcBorders>
            <w:shd w:val="clear" w:color="auto" w:fill="DDD9C4"/>
          </w:tcPr>
          <w:p>
            <w:pPr>
              <w:pStyle w:val="TableParagraph"/>
              <w:kinsoku w:val="0"/>
              <w:overflowPunct w:val="0"/>
              <w:spacing w:before="12" w:line="240" w:lineRule="auto"/>
              <w:ind w:left="141"/>
              <w:rPr>
                <w:rFonts w:ascii="Times New Roman" w:hAnsi="Times New Roman" w:eastAsia="Times New Roman" w:cs="Times New Roman"/>
                <w:sz w:val="24"/>
                <w:szCs w:val="24"/>
              </w:rPr>
            </w:pPr>
            <w:r>
              <w:rPr>
                <w:rFonts w:ascii="宋体" w:hAnsi="宋体" w:eastAsia="宋体" w:cs="Times New Roman"/>
                <w:b/>
                <w:color w:val="231F20"/>
                <w:sz w:val="11"/>
                <w:szCs w:val="24"/>
              </w:rPr>
              <w:t>Exxon Mobil</w:t>
            </w:r>
            <w:r>
              <w:rPr>
                <w:rFonts w:ascii="Arial" w:hAnsi="Arial" w:eastAsia="Times New Roman" w:cs="Times New Roman"/>
                <w:b/>
                <w:color w:val="231F20"/>
                <w:sz w:val="11"/>
                <w:szCs w:val="24"/>
              </w:rPr>
            </w:r>
          </w:p>
        </w:tc>
      </w:tr>
      <w:tr>
        <w:tblPrEx>
          <w:jc w:val="left"/>
          <w:tblInd w:w="332" w:type="dxa"/>
          <w:tblLayout w:type="fixed"/>
          <w:tblCellMar>
            <w:top w:w="0" w:type="dxa"/>
            <w:left w:w="0" w:type="dxa"/>
            <w:bottom w:w="0" w:type="dxa"/>
            <w:right w:w="0" w:type="dxa"/>
          </w:tblCellMar>
        </w:tblPrEx>
        <w:trPr>
          <w:trHeight w:val="154" w:hRule="exact"/>
          <w:jc w:val="left"/>
        </w:trPr>
        <w:tc>
          <w:tcPr>
            <w:tcW w:w="546" w:type="dxa"/>
            <w:tcBorders>
              <w:top w:val="nil"/>
              <w:left w:val="nil"/>
              <w:bottom w:val="nil"/>
              <w:right w:val="nil"/>
            </w:tcBorders>
            <w:shd w:val="clear" w:color="auto" w:fill="DDD9C4"/>
          </w:tcPr>
          <w:p>
            <w:pPr>
              <w:pStyle w:val="TableParagraph"/>
              <w:kinsoku w:val="0"/>
              <w:overflowPunct w:val="0"/>
              <w:spacing w:before="11" w:line="240" w:lineRule="auto"/>
              <w:ind w:left="27"/>
              <w:rPr>
                <w:rFonts w:ascii="Times New Roman" w:hAnsi="Times New Roman" w:eastAsia="Times New Roman" w:cs="Times New Roman"/>
                <w:sz w:val="24"/>
                <w:szCs w:val="24"/>
              </w:rPr>
            </w:pPr>
            <w:r>
              <w:rPr>
                <w:rFonts w:ascii="宋体" w:hAnsi="宋体" w:eastAsia="宋体" w:cs="Times New Roman"/>
                <w:b/>
                <w:color w:val="231F20"/>
                <w:sz w:val="11"/>
                <w:szCs w:val="24"/>
              </w:rPr>
              <w:t>BAC</w:t>
            </w:r>
            <w:r>
              <w:rPr>
                <w:rFonts w:ascii="Arial" w:hAnsi="Arial" w:eastAsia="Times New Roman" w:cs="Times New Roman"/>
                <w:b/>
                <w:color w:val="231F20"/>
                <w:sz w:val="11"/>
                <w:szCs w:val="24"/>
              </w:rPr>
            </w:r>
          </w:p>
        </w:tc>
        <w:tc>
          <w:tcPr>
            <w:tcW w:w="1655" w:type="dxa"/>
            <w:gridSpan w:val="3"/>
            <w:tcBorders>
              <w:top w:val="nil"/>
              <w:left w:val="nil"/>
              <w:bottom w:val="nil"/>
              <w:right w:val="nil"/>
            </w:tcBorders>
            <w:shd w:val="clear" w:color="auto" w:fill="EDEBE0"/>
          </w:tcPr>
          <w:p>
            <w:pPr>
              <w:pStyle w:val="TableParagraph"/>
              <w:kinsoku w:val="0"/>
              <w:overflowPunct w:val="0"/>
              <w:spacing w:before="12" w:line="240" w:lineRule="auto"/>
              <w:ind w:right="235"/>
              <w:jc w:val="right"/>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29"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65"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44"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38" w:type="dxa"/>
            <w:tcBorders>
              <w:top w:val="nil"/>
              <w:left w:val="nil"/>
              <w:bottom w:val="nil"/>
              <w:right w:val="nil"/>
            </w:tcBorders>
            <w:shd w:val="clear" w:color="auto" w:fill="EDEBE0"/>
          </w:tcPr>
          <w:p>
            <w:pPr>
              <w:pStyle w:val="TableParagraph"/>
              <w:kinsoku w:val="0"/>
              <w:overflowPunct w:val="0"/>
              <w:spacing w:before="12" w:line="240" w:lineRule="auto"/>
              <w:ind w:left="8"/>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6"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48"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27" w:type="dxa"/>
            <w:tcBorders>
              <w:top w:val="nil"/>
              <w:left w:val="nil"/>
              <w:bottom w:val="nil"/>
              <w:right w:val="nil"/>
            </w:tcBorders>
            <w:shd w:val="clear" w:color="auto" w:fill="EDEBE0"/>
          </w:tcPr>
          <w:p>
            <w:pPr>
              <w:pStyle w:val="TableParagraph"/>
              <w:kinsoku w:val="0"/>
              <w:overflowPunct w:val="0"/>
              <w:spacing w:before="12" w:line="240" w:lineRule="auto"/>
              <w:ind w:left="9"/>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32" w:type="dxa"/>
          <w:tblLayout w:type="fixed"/>
          <w:tblCellMar>
            <w:top w:w="0" w:type="dxa"/>
            <w:left w:w="0" w:type="dxa"/>
            <w:bottom w:w="0" w:type="dxa"/>
            <w:right w:w="0" w:type="dxa"/>
          </w:tblCellMar>
        </w:tblPrEx>
        <w:trPr>
          <w:trHeight w:val="152" w:hRule="exact"/>
          <w:jc w:val="left"/>
        </w:trPr>
        <w:tc>
          <w:tcPr>
            <w:tcW w:w="546" w:type="dxa"/>
            <w:tcBorders>
              <w:top w:val="nil"/>
              <w:left w:val="nil"/>
              <w:bottom w:val="nil"/>
              <w:right w:val="nil"/>
            </w:tcBorders>
            <w:shd w:val="clear" w:color="auto" w:fill="DDD9C4"/>
          </w:tcPr>
          <w:p>
            <w:pPr>
              <w:pStyle w:val="TableParagraph"/>
              <w:kinsoku w:val="0"/>
              <w:overflowPunct w:val="0"/>
              <w:spacing w:before="10" w:line="240" w:lineRule="auto"/>
              <w:ind w:left="30"/>
              <w:rPr>
                <w:rFonts w:ascii="Times New Roman" w:hAnsi="Times New Roman" w:eastAsia="Times New Roman" w:cs="Times New Roman"/>
                <w:sz w:val="24"/>
                <w:szCs w:val="24"/>
              </w:rPr>
            </w:pPr>
            <w:r>
              <w:rPr>
                <w:rFonts w:ascii="宋体" w:hAnsi="宋体" w:eastAsia="宋体" w:cs="Times New Roman"/>
                <w:b/>
                <w:color w:val="231F20"/>
                <w:sz w:val="11"/>
                <w:szCs w:val="24"/>
              </w:rPr>
              <w:t>Cisco</w:t>
            </w:r>
            <w:r>
              <w:rPr>
                <w:rFonts w:ascii="Arial" w:hAnsi="Arial" w:eastAsia="Times New Roman" w:cs="Times New Roman"/>
                <w:b/>
                <w:color w:val="231F20"/>
                <w:sz w:val="11"/>
                <w:szCs w:val="24"/>
              </w:rPr>
            </w:r>
          </w:p>
        </w:tc>
        <w:tc>
          <w:tcPr>
            <w:tcW w:w="5452" w:type="dxa"/>
            <w:gridSpan w:val="10"/>
            <w:tcBorders>
              <w:top w:val="nil"/>
              <w:left w:val="nil"/>
              <w:bottom w:val="nil"/>
              <w:right w:val="nil"/>
            </w:tcBorders>
          </w:tcPr>
          <w:p>
            <w:pPr>
              <w:pStyle w:val="TableParagraph"/>
              <w:kinsoku w:val="0"/>
              <w:overflowPunct w:val="0"/>
              <w:spacing w:before="11" w:line="240" w:lineRule="auto"/>
              <w:ind w:right="226"/>
              <w:jc w:val="right"/>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32" w:type="dxa"/>
          <w:tblLayout w:type="fixed"/>
          <w:tblCellMar>
            <w:top w:w="0" w:type="dxa"/>
            <w:left w:w="0" w:type="dxa"/>
            <w:bottom w:w="0" w:type="dxa"/>
            <w:right w:w="0" w:type="dxa"/>
          </w:tblCellMar>
        </w:tblPrEx>
        <w:trPr>
          <w:trHeight w:val="155" w:hRule="exact"/>
          <w:jc w:val="left"/>
        </w:trPr>
        <w:tc>
          <w:tcPr>
            <w:tcW w:w="546" w:type="dxa"/>
            <w:tcBorders>
              <w:top w:val="nil"/>
              <w:left w:val="nil"/>
              <w:bottom w:val="nil"/>
              <w:right w:val="nil"/>
            </w:tcBorders>
            <w:shd w:val="clear" w:color="auto" w:fill="DDD9C4"/>
          </w:tcPr>
          <w:p>
            <w:pPr>
              <w:pStyle w:val="TableParagraph"/>
              <w:kinsoku w:val="0"/>
              <w:overflowPunct w:val="0"/>
              <w:spacing w:before="11" w:line="240" w:lineRule="auto"/>
              <w:ind w:left="25"/>
              <w:rPr>
                <w:rFonts w:ascii="Times New Roman" w:hAnsi="Times New Roman" w:eastAsia="Times New Roman" w:cs="Times New Roman"/>
                <w:sz w:val="24"/>
                <w:szCs w:val="24"/>
              </w:rPr>
            </w:pPr>
            <w:r>
              <w:rPr>
                <w:rFonts w:ascii="宋体" w:hAnsi="宋体" w:eastAsia="宋体" w:cs="Times New Roman"/>
                <w:b/>
                <w:color w:val="231F20"/>
                <w:sz w:val="11"/>
                <w:szCs w:val="24"/>
              </w:rPr>
              <w:t>GE</w:t>
            </w:r>
            <w:r>
              <w:rPr>
                <w:rFonts w:ascii="Arial" w:hAnsi="Arial" w:eastAsia="Times New Roman" w:cs="Times New Roman"/>
                <w:b/>
                <w:color w:val="231F20"/>
                <w:sz w:val="11"/>
                <w:szCs w:val="24"/>
              </w:rPr>
            </w:r>
          </w:p>
        </w:tc>
        <w:tc>
          <w:tcPr>
            <w:tcW w:w="563" w:type="dxa"/>
            <w:tcBorders>
              <w:top w:val="nil"/>
              <w:left w:val="nil"/>
              <w:bottom w:val="nil"/>
              <w:right w:val="nil"/>
            </w:tcBorders>
            <w:shd w:val="clear" w:color="auto" w:fill="EDEBE0"/>
          </w:tcPr>
          <w:p>
            <w:pPr>
              <w:pStyle w:val="TableParagraph"/>
              <w:kinsoku w:val="0"/>
              <w:overflowPunct w:val="0"/>
              <w:spacing w:before="13" w:line="240" w:lineRule="auto"/>
              <w:ind w:left="45"/>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601"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491"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29" w:type="dxa"/>
            <w:tcBorders>
              <w:top w:val="nil"/>
              <w:left w:val="nil"/>
              <w:bottom w:val="nil"/>
              <w:right w:val="nil"/>
            </w:tcBorders>
            <w:shd w:val="clear" w:color="auto" w:fill="EDEBE0"/>
          </w:tcPr>
          <w:p>
            <w:pPr>
              <w:pStyle w:val="TableParagraph"/>
              <w:kinsoku w:val="0"/>
              <w:overflowPunct w:val="0"/>
              <w:spacing w:before="13" w:line="240" w:lineRule="auto"/>
              <w:ind w:left="8"/>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65" w:type="dxa"/>
            <w:tcBorders>
              <w:top w:val="nil"/>
              <w:left w:val="nil"/>
              <w:bottom w:val="nil"/>
              <w:right w:val="nil"/>
            </w:tcBorders>
            <w:shd w:val="clear" w:color="auto" w:fill="EDEBE0"/>
          </w:tcPr>
          <w:p>
            <w:pPr>
              <w:pStyle w:val="TableParagraph"/>
              <w:kinsoku w:val="0"/>
              <w:overflowPunct w:val="0"/>
              <w:spacing w:before="13" w:line="240" w:lineRule="auto"/>
              <w:ind w:right="1"/>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4" w:type="dxa"/>
            <w:tcBorders>
              <w:top w:val="nil"/>
              <w:left w:val="nil"/>
              <w:bottom w:val="nil"/>
              <w:right w:val="nil"/>
            </w:tcBorders>
            <w:shd w:val="clear" w:color="auto" w:fill="EDEBE0"/>
          </w:tcPr>
          <w:p>
            <w:pPr>
              <w:pStyle w:val="TableParagraph"/>
              <w:kinsoku w:val="0"/>
              <w:overflowPunct w:val="0"/>
              <w:spacing w:before="13" w:line="240" w:lineRule="auto"/>
              <w:ind w:left="23"/>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38" w:type="dxa"/>
            <w:tcBorders>
              <w:top w:val="nil"/>
              <w:left w:val="nil"/>
              <w:bottom w:val="nil"/>
              <w:right w:val="nil"/>
            </w:tcBorders>
            <w:shd w:val="clear" w:color="auto" w:fill="EDEBE0"/>
          </w:tcPr>
          <w:p>
            <w:pPr>
              <w:pStyle w:val="TableParagraph"/>
              <w:kinsoku w:val="0"/>
              <w:overflowPunct w:val="0"/>
              <w:spacing w:before="13" w:line="240" w:lineRule="auto"/>
              <w:ind w:left="8"/>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6"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48"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27" w:type="dxa"/>
            <w:tcBorders>
              <w:top w:val="nil"/>
              <w:left w:val="nil"/>
              <w:bottom w:val="nil"/>
              <w:right w:val="nil"/>
            </w:tcBorders>
            <w:shd w:val="clear" w:color="auto" w:fill="EDEBE0"/>
          </w:tcPr>
          <w:p>
            <w:pPr>
              <w:pStyle w:val="TableParagraph"/>
              <w:kinsoku w:val="0"/>
              <w:overflowPunct w:val="0"/>
              <w:spacing w:before="12" w:line="240" w:lineRule="auto"/>
              <w:ind w:left="9"/>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32" w:type="dxa"/>
          <w:tblLayout w:type="fixed"/>
          <w:tblCellMar>
            <w:top w:w="0" w:type="dxa"/>
            <w:left w:w="0" w:type="dxa"/>
            <w:bottom w:w="0" w:type="dxa"/>
            <w:right w:w="0" w:type="dxa"/>
          </w:tblCellMar>
        </w:tblPrEx>
        <w:trPr>
          <w:trHeight w:val="152" w:hRule="exact"/>
          <w:jc w:val="left"/>
        </w:trPr>
        <w:tc>
          <w:tcPr>
            <w:tcW w:w="546" w:type="dxa"/>
            <w:tcBorders>
              <w:top w:val="nil"/>
              <w:left w:val="nil"/>
              <w:bottom w:val="nil"/>
              <w:right w:val="nil"/>
            </w:tcBorders>
            <w:shd w:val="clear" w:color="auto" w:fill="DDD9C4"/>
          </w:tcPr>
          <w:p>
            <w:pPr>
              <w:pStyle w:val="TableParagraph"/>
              <w:kinsoku w:val="0"/>
              <w:overflowPunct w:val="0"/>
              <w:spacing w:before="10" w:line="240" w:lineRule="auto"/>
              <w:ind w:left="25"/>
              <w:rPr>
                <w:rFonts w:ascii="Times New Roman" w:hAnsi="Times New Roman" w:eastAsia="Times New Roman" w:cs="Times New Roman"/>
                <w:sz w:val="24"/>
                <w:szCs w:val="24"/>
              </w:rPr>
            </w:pPr>
            <w:r>
              <w:rPr>
                <w:rFonts w:ascii="宋体" w:hAnsi="宋体" w:eastAsia="宋体" w:cs="Times New Roman"/>
                <w:b/>
                <w:color w:val="231F20"/>
                <w:sz w:val="11"/>
                <w:szCs w:val="24"/>
              </w:rPr>
              <w:t>HD</w:t>
            </w:r>
            <w:r>
              <w:rPr>
                <w:rFonts w:ascii="Arial" w:hAnsi="Arial" w:eastAsia="Times New Roman" w:cs="Times New Roman"/>
                <w:b/>
                <w:color w:val="231F20"/>
                <w:sz w:val="11"/>
                <w:szCs w:val="24"/>
              </w:rPr>
            </w:r>
          </w:p>
        </w:tc>
        <w:tc>
          <w:tcPr>
            <w:tcW w:w="1655" w:type="dxa"/>
            <w:gridSpan w:val="3"/>
            <w:tcBorders>
              <w:top w:val="nil"/>
              <w:left w:val="nil"/>
              <w:bottom w:val="nil"/>
              <w:right w:val="nil"/>
            </w:tcBorders>
          </w:tcPr>
          <w:p>
            <w:pPr>
              <w:pStyle w:val="TableParagraph"/>
              <w:kinsoku w:val="0"/>
              <w:overflowPunct w:val="0"/>
              <w:spacing w:before="11" w:line="240" w:lineRule="auto"/>
              <w:ind w:right="235"/>
              <w:jc w:val="right"/>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29" w:type="dxa"/>
            <w:tcBorders>
              <w:top w:val="nil"/>
              <w:left w:val="nil"/>
              <w:bottom w:val="nil"/>
              <w:right w:val="nil"/>
            </w:tcBorders>
          </w:tcPr>
          <w:p>
            <w:pPr>
              <w:rPr>
                <w:rFonts w:ascii="Times New Roman" w:hAnsi="Times New Roman" w:eastAsia="Times New Roman" w:cs="Times New Roman"/>
                <w:sz w:val="24"/>
                <w:szCs w:val="24"/>
              </w:rPr>
            </w:pPr>
          </w:p>
        </w:tc>
        <w:tc>
          <w:tcPr>
            <w:tcW w:w="565" w:type="dxa"/>
            <w:tcBorders>
              <w:top w:val="nil"/>
              <w:left w:val="nil"/>
              <w:bottom w:val="nil"/>
              <w:right w:val="nil"/>
            </w:tcBorders>
          </w:tcPr>
          <w:p>
            <w:pPr>
              <w:rPr>
                <w:rFonts w:ascii="Times New Roman" w:hAnsi="Times New Roman" w:eastAsia="Times New Roman" w:cs="Times New Roman"/>
                <w:sz w:val="24"/>
                <w:szCs w:val="24"/>
              </w:rPr>
            </w:pPr>
          </w:p>
        </w:tc>
        <w:tc>
          <w:tcPr>
            <w:tcW w:w="544" w:type="dxa"/>
            <w:tcBorders>
              <w:top w:val="nil"/>
              <w:left w:val="nil"/>
              <w:bottom w:val="nil"/>
              <w:right w:val="nil"/>
            </w:tcBorders>
          </w:tcPr>
          <w:p>
            <w:pPr>
              <w:rPr>
                <w:rFonts w:ascii="Times New Roman" w:hAnsi="Times New Roman" w:eastAsia="Times New Roman" w:cs="Times New Roman"/>
                <w:sz w:val="24"/>
                <w:szCs w:val="24"/>
              </w:rPr>
            </w:pPr>
          </w:p>
        </w:tc>
        <w:tc>
          <w:tcPr>
            <w:tcW w:w="538" w:type="dxa"/>
            <w:tcBorders>
              <w:top w:val="nil"/>
              <w:left w:val="nil"/>
              <w:bottom w:val="nil"/>
              <w:right w:val="nil"/>
            </w:tcBorders>
          </w:tcPr>
          <w:p>
            <w:pPr>
              <w:rPr>
                <w:rFonts w:ascii="Times New Roman" w:hAnsi="Times New Roman" w:eastAsia="Times New Roman" w:cs="Times New Roman"/>
                <w:sz w:val="24"/>
                <w:szCs w:val="24"/>
              </w:rPr>
            </w:pPr>
          </w:p>
        </w:tc>
        <w:tc>
          <w:tcPr>
            <w:tcW w:w="546" w:type="dxa"/>
            <w:tcBorders>
              <w:top w:val="nil"/>
              <w:left w:val="nil"/>
              <w:bottom w:val="nil"/>
              <w:right w:val="nil"/>
            </w:tcBorders>
          </w:tcPr>
          <w:p>
            <w:pPr>
              <w:rPr>
                <w:rFonts w:ascii="Times New Roman" w:hAnsi="Times New Roman" w:eastAsia="Times New Roman" w:cs="Times New Roman"/>
                <w:sz w:val="24"/>
                <w:szCs w:val="24"/>
              </w:rPr>
            </w:pPr>
          </w:p>
        </w:tc>
        <w:tc>
          <w:tcPr>
            <w:tcW w:w="548" w:type="dxa"/>
            <w:tcBorders>
              <w:top w:val="nil"/>
              <w:left w:val="nil"/>
              <w:bottom w:val="nil"/>
              <w:right w:val="nil"/>
            </w:tcBorders>
          </w:tcPr>
          <w:p>
            <w:pPr>
              <w:rPr>
                <w:rFonts w:ascii="Times New Roman" w:hAnsi="Times New Roman" w:eastAsia="Times New Roman" w:cs="Times New Roman"/>
                <w:sz w:val="24"/>
                <w:szCs w:val="24"/>
              </w:rPr>
            </w:pPr>
          </w:p>
        </w:tc>
        <w:tc>
          <w:tcPr>
            <w:tcW w:w="527" w:type="dxa"/>
            <w:tcBorders>
              <w:top w:val="nil"/>
              <w:left w:val="nil"/>
              <w:bottom w:val="nil"/>
              <w:right w:val="nil"/>
            </w:tcBorders>
          </w:tcPr>
          <w:p>
            <w:pPr>
              <w:pStyle w:val="TableParagraph"/>
              <w:kinsoku w:val="0"/>
              <w:overflowPunct w:val="0"/>
              <w:spacing w:before="11" w:line="240" w:lineRule="auto"/>
              <w:ind w:left="9"/>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32" w:type="dxa"/>
          <w:tblLayout w:type="fixed"/>
          <w:tblCellMar>
            <w:top w:w="0" w:type="dxa"/>
            <w:left w:w="0" w:type="dxa"/>
            <w:bottom w:w="0" w:type="dxa"/>
            <w:right w:w="0" w:type="dxa"/>
          </w:tblCellMar>
        </w:tblPrEx>
        <w:trPr>
          <w:trHeight w:val="155" w:hRule="exact"/>
          <w:jc w:val="left"/>
        </w:trPr>
        <w:tc>
          <w:tcPr>
            <w:tcW w:w="546" w:type="dxa"/>
            <w:tcBorders>
              <w:top w:val="nil"/>
              <w:left w:val="nil"/>
              <w:bottom w:val="nil"/>
              <w:right w:val="nil"/>
            </w:tcBorders>
            <w:shd w:val="clear" w:color="auto" w:fill="DDD9C4"/>
          </w:tcPr>
          <w:p>
            <w:pPr>
              <w:pStyle w:val="TableParagraph"/>
              <w:kinsoku w:val="0"/>
              <w:overflowPunct w:val="0"/>
              <w:spacing w:before="11" w:line="240" w:lineRule="auto"/>
              <w:ind w:left="26"/>
              <w:rPr>
                <w:rFonts w:ascii="Times New Roman" w:hAnsi="Times New Roman" w:eastAsia="Times New Roman" w:cs="Times New Roman"/>
                <w:sz w:val="24"/>
                <w:szCs w:val="24"/>
              </w:rPr>
            </w:pPr>
            <w:r>
              <w:rPr>
                <w:rFonts w:ascii="宋体" w:hAnsi="宋体" w:eastAsia="宋体" w:cs="Times New Roman"/>
                <w:b/>
                <w:color w:val="231F20"/>
                <w:sz w:val="11"/>
                <w:szCs w:val="24"/>
              </w:rPr>
              <w:t xml:space="preserve">IBM </w:t>
            </w:r>
            <w:r>
              <w:rPr>
                <w:rFonts w:ascii="宋体" w:hAnsi="宋体" w:eastAsia="宋体"/>
                <w:color w:val="000000"/>
                <w:sz w:val="24"/>
              </w:rPr>
              <w:t> </w:t>
            </w:r>
            <w:r>
              <w:rPr>
                <w:rFonts w:ascii="Arial" w:hAnsi="Arial" w:eastAsia="Times New Roman" w:cs="Times New Roman"/>
                <w:b/>
                <w:color w:val="231F20"/>
                <w:sz w:val="11"/>
                <w:szCs w:val="24"/>
              </w:rPr>
            </w:r>
          </w:p>
        </w:tc>
        <w:tc>
          <w:tcPr>
            <w:tcW w:w="1655" w:type="dxa"/>
            <w:gridSpan w:val="3"/>
            <w:tcBorders>
              <w:top w:val="nil"/>
              <w:left w:val="nil"/>
              <w:bottom w:val="nil"/>
              <w:right w:val="nil"/>
            </w:tcBorders>
            <w:shd w:val="clear" w:color="auto" w:fill="EDEBE0"/>
          </w:tcPr>
          <w:p>
            <w:pPr>
              <w:pStyle w:val="TableParagraph"/>
              <w:kinsoku w:val="0"/>
              <w:overflowPunct w:val="0"/>
              <w:spacing w:before="13" w:line="240" w:lineRule="auto"/>
              <w:ind w:right="235"/>
              <w:jc w:val="right"/>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29"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65"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44"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38"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46"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48"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27" w:type="dxa"/>
            <w:tcBorders>
              <w:top w:val="nil"/>
              <w:left w:val="nil"/>
              <w:bottom w:val="nil"/>
              <w:right w:val="nil"/>
            </w:tcBorders>
            <w:shd w:val="clear" w:color="auto" w:fill="EDEBE0"/>
          </w:tcPr>
          <w:p>
            <w:pPr>
              <w:pStyle w:val="TableParagraph"/>
              <w:kinsoku w:val="0"/>
              <w:overflowPunct w:val="0"/>
              <w:spacing w:before="12" w:line="240" w:lineRule="auto"/>
              <w:ind w:left="9"/>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32" w:type="dxa"/>
          <w:tblLayout w:type="fixed"/>
          <w:tblCellMar>
            <w:top w:w="0" w:type="dxa"/>
            <w:left w:w="0" w:type="dxa"/>
            <w:bottom w:w="0" w:type="dxa"/>
            <w:right w:w="0" w:type="dxa"/>
          </w:tblCellMar>
        </w:tblPrEx>
        <w:trPr>
          <w:trHeight w:val="152" w:hRule="exact"/>
          <w:jc w:val="left"/>
        </w:trPr>
        <w:tc>
          <w:tcPr>
            <w:tcW w:w="546" w:type="dxa"/>
            <w:tcBorders>
              <w:top w:val="nil"/>
              <w:left w:val="nil"/>
              <w:bottom w:val="nil"/>
              <w:right w:val="nil"/>
            </w:tcBorders>
            <w:shd w:val="clear" w:color="auto" w:fill="DDD9C4"/>
          </w:tcPr>
          <w:p>
            <w:pPr>
              <w:pStyle w:val="TableParagraph"/>
              <w:kinsoku w:val="0"/>
              <w:overflowPunct w:val="0"/>
              <w:spacing w:before="10" w:line="240" w:lineRule="auto"/>
              <w:ind w:left="26"/>
              <w:rPr>
                <w:rFonts w:ascii="Times New Roman" w:hAnsi="Times New Roman" w:eastAsia="Times New Roman" w:cs="Times New Roman"/>
                <w:sz w:val="24"/>
                <w:szCs w:val="24"/>
              </w:rPr>
            </w:pPr>
            <w:r>
              <w:rPr>
                <w:rFonts w:ascii="宋体" w:hAnsi="宋体" w:eastAsia="宋体" w:cs="Times New Roman"/>
                <w:b/>
                <w:color w:val="231F20"/>
                <w:sz w:val="11"/>
                <w:szCs w:val="24"/>
              </w:rPr>
              <w:t>JNJ</w:t>
            </w:r>
            <w:r>
              <w:rPr>
                <w:rFonts w:ascii="Arial" w:hAnsi="Arial" w:eastAsia="Times New Roman" w:cs="Times New Roman"/>
                <w:b/>
                <w:color w:val="231F20"/>
                <w:sz w:val="11"/>
                <w:szCs w:val="24"/>
              </w:rPr>
            </w:r>
          </w:p>
        </w:tc>
        <w:tc>
          <w:tcPr>
            <w:tcW w:w="1655" w:type="dxa"/>
            <w:gridSpan w:val="3"/>
            <w:tcBorders>
              <w:top w:val="nil"/>
              <w:left w:val="nil"/>
              <w:bottom w:val="nil"/>
              <w:right w:val="nil"/>
            </w:tcBorders>
          </w:tcPr>
          <w:p>
            <w:pPr>
              <w:pStyle w:val="TableParagraph"/>
              <w:kinsoku w:val="0"/>
              <w:overflowPunct w:val="0"/>
              <w:spacing w:before="11" w:line="240" w:lineRule="auto"/>
              <w:ind w:right="235"/>
              <w:jc w:val="right"/>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29" w:type="dxa"/>
            <w:tcBorders>
              <w:top w:val="nil"/>
              <w:left w:val="nil"/>
              <w:bottom w:val="nil"/>
              <w:right w:val="nil"/>
            </w:tcBorders>
          </w:tcPr>
          <w:p>
            <w:pPr>
              <w:rPr>
                <w:rFonts w:ascii="Times New Roman" w:hAnsi="Times New Roman" w:eastAsia="Times New Roman" w:cs="Times New Roman"/>
                <w:sz w:val="24"/>
                <w:szCs w:val="24"/>
              </w:rPr>
            </w:pPr>
          </w:p>
        </w:tc>
        <w:tc>
          <w:tcPr>
            <w:tcW w:w="565" w:type="dxa"/>
            <w:tcBorders>
              <w:top w:val="nil"/>
              <w:left w:val="nil"/>
              <w:bottom w:val="nil"/>
              <w:right w:val="nil"/>
            </w:tcBorders>
          </w:tcPr>
          <w:p>
            <w:pPr>
              <w:rPr>
                <w:rFonts w:ascii="Times New Roman" w:hAnsi="Times New Roman" w:eastAsia="Times New Roman" w:cs="Times New Roman"/>
                <w:sz w:val="24"/>
                <w:szCs w:val="24"/>
              </w:rPr>
            </w:pPr>
          </w:p>
        </w:tc>
        <w:tc>
          <w:tcPr>
            <w:tcW w:w="544" w:type="dxa"/>
            <w:tcBorders>
              <w:top w:val="nil"/>
              <w:left w:val="nil"/>
              <w:bottom w:val="nil"/>
              <w:right w:val="nil"/>
            </w:tcBorders>
          </w:tcPr>
          <w:p>
            <w:pPr>
              <w:rPr>
                <w:rFonts w:ascii="Times New Roman" w:hAnsi="Times New Roman" w:eastAsia="Times New Roman" w:cs="Times New Roman"/>
                <w:sz w:val="24"/>
                <w:szCs w:val="24"/>
              </w:rPr>
            </w:pPr>
          </w:p>
        </w:tc>
        <w:tc>
          <w:tcPr>
            <w:tcW w:w="538" w:type="dxa"/>
            <w:tcBorders>
              <w:top w:val="nil"/>
              <w:left w:val="nil"/>
              <w:bottom w:val="nil"/>
              <w:right w:val="nil"/>
            </w:tcBorders>
          </w:tcPr>
          <w:p>
            <w:pPr>
              <w:pStyle w:val="TableParagraph"/>
              <w:kinsoku w:val="0"/>
              <w:overflowPunct w:val="0"/>
              <w:spacing w:before="11" w:line="240" w:lineRule="auto"/>
              <w:ind w:left="8"/>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6" w:type="dxa"/>
            <w:tcBorders>
              <w:top w:val="nil"/>
              <w:left w:val="nil"/>
              <w:bottom w:val="nil"/>
              <w:right w:val="nil"/>
            </w:tcBorders>
          </w:tcPr>
          <w:p>
            <w:pPr>
              <w:rPr>
                <w:rFonts w:ascii="Times New Roman" w:hAnsi="Times New Roman" w:eastAsia="Times New Roman" w:cs="Times New Roman"/>
                <w:sz w:val="24"/>
                <w:szCs w:val="24"/>
              </w:rPr>
            </w:pPr>
          </w:p>
        </w:tc>
        <w:tc>
          <w:tcPr>
            <w:tcW w:w="548" w:type="dxa"/>
            <w:tcBorders>
              <w:top w:val="nil"/>
              <w:left w:val="nil"/>
              <w:bottom w:val="nil"/>
              <w:right w:val="nil"/>
            </w:tcBorders>
          </w:tcPr>
          <w:p>
            <w:pPr>
              <w:rPr>
                <w:rFonts w:ascii="Times New Roman" w:hAnsi="Times New Roman" w:eastAsia="Times New Roman" w:cs="Times New Roman"/>
                <w:sz w:val="24"/>
                <w:szCs w:val="24"/>
              </w:rPr>
            </w:pPr>
          </w:p>
        </w:tc>
        <w:tc>
          <w:tcPr>
            <w:tcW w:w="527" w:type="dxa"/>
            <w:tcBorders>
              <w:top w:val="nil"/>
              <w:left w:val="nil"/>
              <w:bottom w:val="nil"/>
              <w:right w:val="nil"/>
            </w:tcBorders>
          </w:tcPr>
          <w:p>
            <w:pPr>
              <w:pStyle w:val="TableParagraph"/>
              <w:kinsoku w:val="0"/>
              <w:overflowPunct w:val="0"/>
              <w:spacing w:before="11" w:line="240" w:lineRule="auto"/>
              <w:ind w:left="9"/>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32" w:type="dxa"/>
          <w:tblLayout w:type="fixed"/>
          <w:tblCellMar>
            <w:top w:w="0" w:type="dxa"/>
            <w:left w:w="0" w:type="dxa"/>
            <w:bottom w:w="0" w:type="dxa"/>
            <w:right w:w="0" w:type="dxa"/>
          </w:tblCellMar>
        </w:tblPrEx>
        <w:trPr>
          <w:trHeight w:val="155" w:hRule="exact"/>
          <w:jc w:val="left"/>
        </w:trPr>
        <w:tc>
          <w:tcPr>
            <w:tcW w:w="546" w:type="dxa"/>
            <w:tcBorders>
              <w:top w:val="nil"/>
              <w:left w:val="nil"/>
              <w:bottom w:val="nil"/>
              <w:right w:val="nil"/>
            </w:tcBorders>
            <w:shd w:val="clear" w:color="auto" w:fill="DDD9C4"/>
          </w:tcPr>
          <w:p>
            <w:pPr>
              <w:pStyle w:val="TableParagraph"/>
              <w:kinsoku w:val="0"/>
              <w:overflowPunct w:val="0"/>
              <w:spacing w:before="11" w:line="240" w:lineRule="auto"/>
              <w:ind w:left="27"/>
              <w:rPr>
                <w:rFonts w:ascii="Times New Roman" w:hAnsi="Times New Roman" w:eastAsia="Times New Roman" w:cs="Times New Roman"/>
                <w:sz w:val="24"/>
                <w:szCs w:val="24"/>
              </w:rPr>
            </w:pPr>
            <w:r>
              <w:rPr>
                <w:rFonts w:ascii="宋体" w:hAnsi="宋体" w:eastAsia="宋体" w:cs="Times New Roman"/>
                <w:b/>
                <w:color w:val="231F20"/>
                <w:sz w:val="11"/>
                <w:szCs w:val="24"/>
              </w:rPr>
              <w:t>摩根</w:t>
            </w:r>
            <w:r>
              <w:rPr>
                <w:rFonts w:ascii="Arial" w:hAnsi="Arial" w:eastAsia="Times New Roman" w:cs="Times New Roman"/>
                <w:b/>
                <w:color w:val="231F20"/>
                <w:sz w:val="11"/>
                <w:szCs w:val="24"/>
              </w:rPr>
            </w:r>
          </w:p>
        </w:tc>
        <w:tc>
          <w:tcPr>
            <w:tcW w:w="563" w:type="dxa"/>
            <w:tcBorders>
              <w:top w:val="nil"/>
              <w:left w:val="nil"/>
              <w:bottom w:val="nil"/>
              <w:right w:val="nil"/>
            </w:tcBorders>
            <w:shd w:val="clear" w:color="auto" w:fill="EDEBE0"/>
          </w:tcPr>
          <w:p>
            <w:pPr>
              <w:pStyle w:val="TableParagraph"/>
              <w:kinsoku w:val="0"/>
              <w:overflowPunct w:val="0"/>
              <w:spacing w:before="13" w:line="240" w:lineRule="auto"/>
              <w:ind w:left="45"/>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601"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491" w:type="dxa"/>
            <w:tcBorders>
              <w:top w:val="nil"/>
              <w:left w:val="nil"/>
              <w:bottom w:val="nil"/>
              <w:right w:val="nil"/>
            </w:tcBorders>
            <w:shd w:val="clear" w:color="auto" w:fill="EDEBE0"/>
          </w:tcPr>
          <w:p>
            <w:pPr>
              <w:pStyle w:val="TableParagraph"/>
              <w:kinsoku w:val="0"/>
              <w:overflowPunct w:val="0"/>
              <w:spacing w:before="13" w:line="240" w:lineRule="auto"/>
              <w:ind w:right="44"/>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29"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65"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44" w:type="dxa"/>
            <w:tcBorders>
              <w:top w:val="nil"/>
              <w:left w:val="nil"/>
              <w:bottom w:val="nil"/>
              <w:right w:val="nil"/>
            </w:tcBorders>
            <w:shd w:val="clear" w:color="auto" w:fill="EDEBE0"/>
          </w:tcPr>
          <w:p>
            <w:pPr>
              <w:pStyle w:val="TableParagraph"/>
              <w:kinsoku w:val="0"/>
              <w:overflowPunct w:val="0"/>
              <w:spacing w:before="13" w:line="240" w:lineRule="auto"/>
              <w:ind w:left="23"/>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38"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46"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48"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27" w:type="dxa"/>
            <w:tcBorders>
              <w:top w:val="nil"/>
              <w:left w:val="nil"/>
              <w:bottom w:val="nil"/>
              <w:right w:val="nil"/>
            </w:tcBorders>
            <w:shd w:val="clear" w:color="auto" w:fill="EDEBE0"/>
          </w:tcPr>
          <w:p>
            <w:pPr>
              <w:pStyle w:val="TableParagraph"/>
              <w:kinsoku w:val="0"/>
              <w:overflowPunct w:val="0"/>
              <w:spacing w:before="13" w:line="240" w:lineRule="auto"/>
              <w:ind w:left="9"/>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32" w:type="dxa"/>
          <w:tblLayout w:type="fixed"/>
          <w:tblCellMar>
            <w:top w:w="0" w:type="dxa"/>
            <w:left w:w="0" w:type="dxa"/>
            <w:bottom w:w="0" w:type="dxa"/>
            <w:right w:w="0" w:type="dxa"/>
          </w:tblCellMar>
        </w:tblPrEx>
        <w:trPr>
          <w:trHeight w:val="152" w:hRule="exact"/>
          <w:jc w:val="left"/>
        </w:trPr>
        <w:tc>
          <w:tcPr>
            <w:tcW w:w="546" w:type="dxa"/>
            <w:tcBorders>
              <w:top w:val="nil"/>
              <w:left w:val="nil"/>
              <w:bottom w:val="nil"/>
              <w:right w:val="nil"/>
            </w:tcBorders>
            <w:shd w:val="clear" w:color="auto" w:fill="DDD9C4"/>
          </w:tcPr>
          <w:p>
            <w:pPr>
              <w:pStyle w:val="TableParagraph"/>
              <w:kinsoku w:val="0"/>
              <w:overflowPunct w:val="0"/>
              <w:spacing w:before="10" w:line="240" w:lineRule="auto"/>
              <w:ind w:left="28"/>
              <w:rPr>
                <w:rFonts w:ascii="Times New Roman" w:hAnsi="Times New Roman" w:eastAsia="Times New Roman" w:cs="Times New Roman"/>
                <w:sz w:val="24"/>
                <w:szCs w:val="24"/>
              </w:rPr>
            </w:pPr>
            <w:r>
              <w:rPr>
                <w:rFonts w:ascii="宋体" w:hAnsi="宋体" w:eastAsia="宋体" w:cs="Times New Roman"/>
                <w:b/>
                <w:color w:val="231F20"/>
                <w:sz w:val="11"/>
                <w:szCs w:val="24"/>
              </w:rPr>
              <w:t>MCD</w:t>
            </w:r>
            <w:r>
              <w:rPr>
                <w:rFonts w:ascii="Arial" w:hAnsi="Arial" w:eastAsia="Times New Roman" w:cs="Times New Roman"/>
                <w:b/>
                <w:color w:val="231F20"/>
                <w:sz w:val="11"/>
                <w:szCs w:val="24"/>
              </w:rPr>
            </w:r>
          </w:p>
        </w:tc>
        <w:tc>
          <w:tcPr>
            <w:tcW w:w="5452" w:type="dxa"/>
            <w:gridSpan w:val="10"/>
            <w:tcBorders>
              <w:top w:val="nil"/>
              <w:left w:val="nil"/>
              <w:bottom w:val="nil"/>
              <w:right w:val="nil"/>
            </w:tcBorders>
          </w:tcPr>
          <w:p>
            <w:pPr>
              <w:rPr>
                <w:rFonts w:ascii="Times New Roman" w:hAnsi="Times New Roman" w:eastAsia="Times New Roman" w:cs="Times New Roman"/>
                <w:sz w:val="24"/>
                <w:szCs w:val="24"/>
              </w:rPr>
            </w:pPr>
          </w:p>
        </w:tc>
      </w:tr>
      <w:tr>
        <w:tblPrEx>
          <w:jc w:val="left"/>
          <w:tblInd w:w="332" w:type="dxa"/>
          <w:tblLayout w:type="fixed"/>
          <w:tblCellMar>
            <w:top w:w="0" w:type="dxa"/>
            <w:left w:w="0" w:type="dxa"/>
            <w:bottom w:w="0" w:type="dxa"/>
            <w:right w:w="0" w:type="dxa"/>
          </w:tblCellMar>
        </w:tblPrEx>
        <w:trPr>
          <w:trHeight w:val="155" w:hRule="exact"/>
          <w:jc w:val="left"/>
        </w:trPr>
        <w:tc>
          <w:tcPr>
            <w:tcW w:w="546" w:type="dxa"/>
            <w:tcBorders>
              <w:top w:val="nil"/>
              <w:left w:val="nil"/>
              <w:bottom w:val="nil"/>
              <w:right w:val="nil"/>
            </w:tcBorders>
            <w:shd w:val="clear" w:color="auto" w:fill="DDD9C4"/>
          </w:tcPr>
          <w:p>
            <w:pPr>
              <w:pStyle w:val="TableParagraph"/>
              <w:kinsoku w:val="0"/>
              <w:overflowPunct w:val="0"/>
              <w:spacing w:before="12" w:line="240" w:lineRule="auto"/>
              <w:ind w:left="28"/>
              <w:rPr>
                <w:rFonts w:ascii="Times New Roman" w:hAnsi="Times New Roman" w:eastAsia="Times New Roman" w:cs="Times New Roman"/>
                <w:sz w:val="24"/>
                <w:szCs w:val="24"/>
              </w:rPr>
            </w:pPr>
            <w:r>
              <w:rPr>
                <w:rFonts w:ascii="宋体" w:hAnsi="宋体" w:eastAsia="宋体" w:cs="Times New Roman"/>
                <w:b/>
                <w:color w:val="231F20"/>
                <w:sz w:val="11"/>
                <w:szCs w:val="24"/>
              </w:rPr>
              <w:t>WMT</w:t>
            </w:r>
            <w:r>
              <w:rPr>
                <w:rFonts w:ascii="Arial" w:hAnsi="Arial" w:eastAsia="Times New Roman" w:cs="Times New Roman"/>
                <w:b/>
                <w:color w:val="231F20"/>
                <w:sz w:val="11"/>
                <w:szCs w:val="24"/>
              </w:rPr>
            </w:r>
          </w:p>
        </w:tc>
        <w:tc>
          <w:tcPr>
            <w:tcW w:w="5452" w:type="dxa"/>
            <w:gridSpan w:val="10"/>
            <w:tcBorders>
              <w:top w:val="nil"/>
              <w:left w:val="nil"/>
              <w:bottom w:val="nil"/>
              <w:right w:val="nil"/>
            </w:tcBorders>
            <w:shd w:val="clear" w:color="auto" w:fill="EDEBE0"/>
          </w:tcPr>
          <w:p>
            <w:pPr>
              <w:rPr>
                <w:rFonts w:ascii="Times New Roman" w:hAnsi="Times New Roman" w:eastAsia="Times New Roman" w:cs="Times New Roman"/>
                <w:sz w:val="24"/>
                <w:szCs w:val="24"/>
              </w:rPr>
            </w:pPr>
          </w:p>
        </w:tc>
      </w:tr>
      <w:tr>
        <w:tblPrEx>
          <w:jc w:val="left"/>
          <w:tblInd w:w="332" w:type="dxa"/>
          <w:tblLayout w:type="fixed"/>
          <w:tblCellMar>
            <w:top w:w="0" w:type="dxa"/>
            <w:left w:w="0" w:type="dxa"/>
            <w:bottom w:w="0" w:type="dxa"/>
            <w:right w:w="0" w:type="dxa"/>
          </w:tblCellMar>
        </w:tblPrEx>
        <w:trPr>
          <w:trHeight w:val="153" w:hRule="exact"/>
          <w:jc w:val="left"/>
        </w:trPr>
        <w:tc>
          <w:tcPr>
            <w:tcW w:w="546" w:type="dxa"/>
            <w:tcBorders>
              <w:top w:val="nil"/>
              <w:left w:val="nil"/>
              <w:bottom w:val="nil"/>
              <w:right w:val="nil"/>
            </w:tcBorders>
            <w:shd w:val="clear" w:color="auto" w:fill="DDD9C4"/>
          </w:tcPr>
          <w:p>
            <w:pPr>
              <w:pStyle w:val="TableParagraph"/>
              <w:kinsoku w:val="0"/>
              <w:overflowPunct w:val="0"/>
              <w:spacing w:before="10" w:line="240" w:lineRule="auto"/>
              <w:ind w:left="28"/>
              <w:rPr>
                <w:rFonts w:ascii="Times New Roman" w:hAnsi="Times New Roman" w:eastAsia="Times New Roman" w:cs="Times New Roman"/>
                <w:sz w:val="24"/>
                <w:szCs w:val="24"/>
              </w:rPr>
            </w:pPr>
            <w:r>
              <w:rPr>
                <w:rFonts w:ascii="宋体" w:hAnsi="宋体" w:eastAsia="宋体" w:cs="Times New Roman"/>
                <w:b/>
                <w:color w:val="231F20"/>
                <w:sz w:val="11"/>
                <w:szCs w:val="24"/>
              </w:rPr>
              <w:t>Exxon Mobil</w:t>
            </w:r>
            <w:r>
              <w:rPr>
                <w:rFonts w:ascii="Arial" w:hAnsi="Arial" w:eastAsia="Times New Roman" w:cs="Times New Roman"/>
                <w:b/>
                <w:color w:val="231F20"/>
                <w:sz w:val="11"/>
                <w:szCs w:val="24"/>
              </w:rPr>
            </w:r>
          </w:p>
        </w:tc>
        <w:tc>
          <w:tcPr>
            <w:tcW w:w="563" w:type="dxa"/>
            <w:tcBorders>
              <w:top w:val="nil"/>
              <w:left w:val="nil"/>
              <w:bottom w:val="nil"/>
              <w:right w:val="nil"/>
            </w:tcBorders>
          </w:tcPr>
          <w:p>
            <w:pPr>
              <w:pStyle w:val="TableParagraph"/>
              <w:kinsoku w:val="0"/>
              <w:overflowPunct w:val="0"/>
              <w:spacing w:before="11" w:line="240" w:lineRule="auto"/>
              <w:ind w:left="45"/>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601" w:type="dxa"/>
            <w:tcBorders>
              <w:top w:val="nil"/>
              <w:left w:val="nil"/>
              <w:bottom w:val="nil"/>
              <w:right w:val="nil"/>
            </w:tcBorders>
          </w:tcPr>
          <w:p>
            <w:pPr>
              <w:pStyle w:val="TableParagraph"/>
              <w:kinsoku w:val="0"/>
              <w:overflowPunct w:val="0"/>
              <w:spacing w:before="11" w:line="240" w:lineRule="auto"/>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491" w:type="dxa"/>
            <w:tcBorders>
              <w:top w:val="nil"/>
              <w:left w:val="nil"/>
              <w:bottom w:val="nil"/>
              <w:right w:val="nil"/>
            </w:tcBorders>
          </w:tcPr>
          <w:p>
            <w:pPr>
              <w:pStyle w:val="TableParagraph"/>
              <w:kinsoku w:val="0"/>
              <w:overflowPunct w:val="0"/>
              <w:spacing w:before="12" w:line="240" w:lineRule="auto"/>
              <w:ind w:right="44"/>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29" w:type="dxa"/>
            <w:tcBorders>
              <w:top w:val="nil"/>
              <w:left w:val="nil"/>
              <w:bottom w:val="nil"/>
              <w:right w:val="nil"/>
            </w:tcBorders>
          </w:tcPr>
          <w:p>
            <w:pPr>
              <w:pStyle w:val="TableParagraph"/>
              <w:kinsoku w:val="0"/>
              <w:overflowPunct w:val="0"/>
              <w:spacing w:before="12" w:line="240" w:lineRule="auto"/>
              <w:ind w:left="8"/>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65" w:type="dxa"/>
            <w:tcBorders>
              <w:top w:val="nil"/>
              <w:left w:val="nil"/>
              <w:bottom w:val="nil"/>
              <w:right w:val="nil"/>
            </w:tcBorders>
          </w:tcPr>
          <w:p>
            <w:pPr>
              <w:pStyle w:val="TableParagraph"/>
              <w:kinsoku w:val="0"/>
              <w:overflowPunct w:val="0"/>
              <w:spacing w:before="12" w:line="240" w:lineRule="auto"/>
              <w:ind w:right="1"/>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4" w:type="dxa"/>
            <w:tcBorders>
              <w:top w:val="nil"/>
              <w:left w:val="nil"/>
              <w:bottom w:val="nil"/>
              <w:right w:val="nil"/>
            </w:tcBorders>
          </w:tcPr>
          <w:p>
            <w:pPr>
              <w:pStyle w:val="TableParagraph"/>
              <w:kinsoku w:val="0"/>
              <w:overflowPunct w:val="0"/>
              <w:spacing w:before="12" w:line="240" w:lineRule="auto"/>
              <w:ind w:left="23"/>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2159" w:type="dxa"/>
            <w:gridSpan w:val="4"/>
            <w:tcBorders>
              <w:top w:val="nil"/>
              <w:left w:val="nil"/>
              <w:bottom w:val="nil"/>
              <w:right w:val="nil"/>
            </w:tcBorders>
          </w:tcPr>
          <w:p>
            <w:pPr>
              <w:pStyle w:val="TableParagraph"/>
              <w:kinsoku w:val="0"/>
              <w:overflowPunct w:val="0"/>
              <w:spacing w:before="12" w:line="240" w:lineRule="auto"/>
              <w:ind w:left="242"/>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bl>
    <w:p>
      <w:pPr>
        <w:pStyle w:val="BodyText"/>
        <w:kinsoku w:val="0"/>
        <w:overflowPunct w:val="0"/>
        <w:spacing w:before="2" w:line="240" w:lineRule="auto"/>
        <w:ind w:left="0" w:firstLine="0"/>
        <w:rPr>
          <w:rFonts w:eastAsia="Times New Roman" w:cs="Times New Roman"/>
          <w:b w:val="0"/>
          <w:i w:val="0"/>
          <w:sz w:val="12"/>
          <w:szCs w:val="24"/>
        </w:rPr>
      </w:pPr>
    </w:p>
    <w:tbl>
      <w:tblPr>
        <w:jc w:val="left"/>
        <w:tblInd w:w="332" w:type="dxa"/>
        <w:tblLayout w:type="fixed"/>
        <w:tblCellMar>
          <w:top w:w="0" w:type="dxa"/>
          <w:left w:w="0" w:type="dxa"/>
          <w:bottom w:w="0" w:type="dxa"/>
          <w:right w:w="0" w:type="dxa"/>
        </w:tblCellMar>
      </w:tblPr>
      <w:tblGrid>
        <w:gridCol w:w="546"/>
        <w:gridCol w:w="556"/>
        <w:gridCol w:w="603"/>
        <w:gridCol w:w="503"/>
        <w:gridCol w:w="533"/>
        <w:gridCol w:w="554"/>
        <w:gridCol w:w="537"/>
        <w:gridCol w:w="543"/>
        <w:gridCol w:w="546"/>
        <w:gridCol w:w="549"/>
        <w:gridCol w:w="528"/>
      </w:tblGrid>
      <w:tr>
        <w:tblPrEx>
          <w:jc w:val="left"/>
          <w:tblInd w:w="332" w:type="dxa"/>
          <w:tblLayout w:type="fixed"/>
          <w:tblCellMar>
            <w:top w:w="0" w:type="dxa"/>
            <w:left w:w="0" w:type="dxa"/>
            <w:bottom w:w="0" w:type="dxa"/>
            <w:right w:w="0" w:type="dxa"/>
          </w:tblCellMar>
        </w:tblPrEx>
        <w:trPr>
          <w:trHeight w:val="154" w:hRule="exact"/>
          <w:jc w:val="left"/>
        </w:trPr>
        <w:tc>
          <w:tcPr>
            <w:tcW w:w="5998" w:type="dxa"/>
            <w:gridSpan w:val="11"/>
            <w:tcBorders>
              <w:top w:val="nil"/>
              <w:left w:val="nil"/>
              <w:bottom w:val="nil"/>
              <w:right w:val="nil"/>
            </w:tcBorders>
            <w:shd w:val="clear" w:color="auto" w:fill="C4BD97"/>
          </w:tcPr>
          <w:p>
            <w:pPr>
              <w:pStyle w:val="TableParagraph"/>
              <w:kinsoku w:val="0"/>
              <w:overflowPunct w:val="0"/>
              <w:spacing w:before="7" w:line="240" w:lineRule="auto"/>
              <w:ind w:left="1781"/>
              <w:rPr>
                <w:rFonts w:ascii="Times New Roman" w:hAnsi="Times New Roman" w:eastAsia="Times New Roman" w:cs="Times New Roman"/>
                <w:sz w:val="24"/>
                <w:szCs w:val="24"/>
              </w:rPr>
            </w:pPr>
            <w:r>
              <w:rPr>
                <w:rFonts w:ascii="宋体" w:hAnsi="宋体" w:eastAsia="宋体"/>
                <w:b/>
                <w:color w:val="231F20"/>
                <w:sz w:val="12"/>
              </w:rPr>
              <w:t>最小风险阈值的市场图</w:t>
            </w:r>
            <w:r>
              <w:rPr>
                <w:rFonts w:ascii="宋体" w:hAnsi="宋体" w:eastAsia="宋体"/>
                <w:b/>
                <w:color w:val="231F20"/>
                <w:sz w:val="12"/>
              </w:rPr>
              <w:t>0.5</w:t>
            </w:r>
            <w:r>
              <w:rPr>
                <w:rFonts w:ascii="Arial" w:hAnsi="Arial" w:eastAsia="Times New Roman" w:cs="Times New Roman"/>
                <w:b/>
                <w:color w:val="231F20"/>
                <w:sz w:val="11"/>
                <w:szCs w:val="24"/>
              </w:rPr>
            </w:r>
            <w:r>
              <w:rPr>
                <w:rFonts w:ascii="Arial" w:hAnsi="Arial" w:eastAsia="Times New Roman" w:cs="Times New Roman"/>
                <w:b/>
                <w:color w:val="231F20"/>
                <w:spacing w:val="21"/>
                <w:sz w:val="11"/>
                <w:szCs w:val="24"/>
              </w:rPr>
            </w:r>
            <w:r>
              <w:rPr>
                <w:rFonts w:ascii="Arial" w:hAnsi="Arial" w:eastAsia="Times New Roman" w:cs="Times New Roman"/>
                <w:b/>
                <w:color w:val="231F20"/>
                <w:spacing w:val="0"/>
                <w:sz w:val="11"/>
                <w:szCs w:val="24"/>
              </w:rPr>
            </w:r>
          </w:p>
        </w:tc>
      </w:tr>
      <w:tr>
        <w:tblPrEx>
          <w:jc w:val="left"/>
          <w:tblInd w:w="332" w:type="dxa"/>
          <w:tblLayout w:type="fixed"/>
          <w:tblCellMar>
            <w:top w:w="0" w:type="dxa"/>
            <w:left w:w="0" w:type="dxa"/>
            <w:bottom w:w="0" w:type="dxa"/>
            <w:right w:w="0" w:type="dxa"/>
          </w:tblCellMar>
        </w:tblPrEx>
        <w:trPr>
          <w:trHeight w:val="153" w:hRule="exact"/>
          <w:jc w:val="left"/>
        </w:trPr>
        <w:tc>
          <w:tcPr>
            <w:tcW w:w="1102" w:type="dxa"/>
            <w:gridSpan w:val="2"/>
            <w:tcBorders>
              <w:top w:val="nil"/>
              <w:left w:val="nil"/>
              <w:bottom w:val="nil"/>
              <w:right w:val="nil"/>
            </w:tcBorders>
            <w:shd w:val="clear" w:color="auto" w:fill="DDD9C4"/>
          </w:tcPr>
          <w:p>
            <w:pPr>
              <w:pStyle w:val="TableParagraph"/>
              <w:kinsoku w:val="0"/>
              <w:overflowPunct w:val="0"/>
              <w:spacing w:before="12" w:line="240" w:lineRule="auto"/>
              <w:ind w:left="730"/>
              <w:rPr>
                <w:rFonts w:ascii="Times New Roman" w:hAnsi="Times New Roman" w:eastAsia="Times New Roman" w:cs="Times New Roman"/>
                <w:sz w:val="24"/>
                <w:szCs w:val="24"/>
              </w:rPr>
            </w:pPr>
            <w:r>
              <w:rPr>
                <w:rFonts w:ascii="宋体" w:hAnsi="宋体" w:eastAsia="宋体" w:cs="Times New Roman"/>
                <w:b/>
                <w:color w:val="231F20"/>
                <w:sz w:val="11"/>
                <w:szCs w:val="24"/>
              </w:rPr>
              <w:t>BAC</w:t>
            </w:r>
            <w:r>
              <w:rPr>
                <w:rFonts w:ascii="Arial" w:hAnsi="Arial" w:eastAsia="Times New Roman" w:cs="Times New Roman"/>
                <w:b/>
                <w:color w:val="231F20"/>
                <w:sz w:val="11"/>
                <w:szCs w:val="24"/>
              </w:rPr>
            </w:r>
          </w:p>
        </w:tc>
        <w:tc>
          <w:tcPr>
            <w:tcW w:w="603" w:type="dxa"/>
            <w:tcBorders>
              <w:top w:val="nil"/>
              <w:left w:val="nil"/>
              <w:bottom w:val="nil"/>
              <w:right w:val="nil"/>
            </w:tcBorders>
            <w:shd w:val="clear" w:color="auto" w:fill="DDD9C4"/>
          </w:tcPr>
          <w:p>
            <w:pPr>
              <w:pStyle w:val="TableParagraph"/>
              <w:kinsoku w:val="0"/>
              <w:overflowPunct w:val="0"/>
              <w:spacing w:before="12" w:line="240" w:lineRule="auto"/>
              <w:ind w:left="131"/>
              <w:rPr>
                <w:rFonts w:ascii="Times New Roman" w:hAnsi="Times New Roman" w:eastAsia="Times New Roman" w:cs="Times New Roman"/>
                <w:sz w:val="24"/>
                <w:szCs w:val="24"/>
              </w:rPr>
            </w:pPr>
            <w:r>
              <w:rPr>
                <w:rFonts w:ascii="宋体" w:hAnsi="宋体" w:eastAsia="宋体" w:cs="Times New Roman"/>
                <w:b/>
                <w:color w:val="231F20"/>
                <w:sz w:val="11"/>
                <w:szCs w:val="24"/>
              </w:rPr>
              <w:t>Cisco</w:t>
            </w:r>
            <w:r>
              <w:rPr>
                <w:rFonts w:ascii="Arial" w:hAnsi="Arial" w:eastAsia="Times New Roman" w:cs="Times New Roman"/>
                <w:b/>
                <w:color w:val="231F20"/>
                <w:sz w:val="11"/>
                <w:szCs w:val="24"/>
              </w:rPr>
            </w:r>
          </w:p>
        </w:tc>
        <w:tc>
          <w:tcPr>
            <w:tcW w:w="503" w:type="dxa"/>
            <w:tcBorders>
              <w:top w:val="nil"/>
              <w:left w:val="nil"/>
              <w:bottom w:val="nil"/>
              <w:right w:val="nil"/>
            </w:tcBorders>
            <w:shd w:val="clear" w:color="auto" w:fill="DDD9C4"/>
          </w:tcPr>
          <w:p>
            <w:pPr>
              <w:pStyle w:val="TableParagraph"/>
              <w:kinsoku w:val="0"/>
              <w:overflowPunct w:val="0"/>
              <w:spacing w:before="12" w:line="240" w:lineRule="auto"/>
              <w:ind w:left="151"/>
              <w:rPr>
                <w:rFonts w:ascii="Times New Roman" w:hAnsi="Times New Roman" w:eastAsia="Times New Roman" w:cs="Times New Roman"/>
                <w:sz w:val="24"/>
                <w:szCs w:val="24"/>
              </w:rPr>
            </w:pPr>
            <w:r>
              <w:rPr>
                <w:rFonts w:ascii="宋体" w:hAnsi="宋体" w:eastAsia="宋体" w:cs="Times New Roman"/>
                <w:b/>
                <w:color w:val="231F20"/>
                <w:sz w:val="11"/>
                <w:szCs w:val="24"/>
              </w:rPr>
              <w:t>GE</w:t>
            </w:r>
            <w:r>
              <w:rPr>
                <w:rFonts w:ascii="Arial" w:hAnsi="Arial" w:eastAsia="Times New Roman" w:cs="Times New Roman"/>
                <w:b/>
                <w:color w:val="231F20"/>
                <w:sz w:val="11"/>
                <w:szCs w:val="24"/>
              </w:rPr>
            </w:r>
          </w:p>
        </w:tc>
        <w:tc>
          <w:tcPr>
            <w:tcW w:w="533" w:type="dxa"/>
            <w:tcBorders>
              <w:top w:val="nil"/>
              <w:left w:val="nil"/>
              <w:bottom w:val="nil"/>
              <w:right w:val="nil"/>
            </w:tcBorders>
            <w:shd w:val="clear" w:color="auto" w:fill="DDD9C4"/>
          </w:tcPr>
          <w:p>
            <w:pPr>
              <w:pStyle w:val="TableParagraph"/>
              <w:kinsoku w:val="0"/>
              <w:overflowPunct w:val="0"/>
              <w:spacing w:before="12" w:line="240" w:lineRule="auto"/>
              <w:ind w:left="10"/>
              <w:jc w:val="center"/>
              <w:rPr>
                <w:rFonts w:ascii="Times New Roman" w:hAnsi="Times New Roman" w:eastAsia="Times New Roman" w:cs="Times New Roman"/>
                <w:sz w:val="24"/>
                <w:szCs w:val="24"/>
              </w:rPr>
            </w:pPr>
            <w:r>
              <w:rPr>
                <w:rFonts w:ascii="宋体" w:hAnsi="宋体" w:eastAsia="宋体" w:cs="Times New Roman"/>
                <w:b/>
                <w:color w:val="231F20"/>
                <w:sz w:val="11"/>
                <w:szCs w:val="24"/>
              </w:rPr>
              <w:t>HD</w:t>
            </w:r>
            <w:r>
              <w:rPr>
                <w:rFonts w:ascii="Arial" w:hAnsi="Arial" w:eastAsia="Times New Roman" w:cs="Times New Roman"/>
                <w:b/>
                <w:color w:val="231F20"/>
                <w:sz w:val="11"/>
                <w:szCs w:val="24"/>
              </w:rPr>
            </w:r>
          </w:p>
        </w:tc>
        <w:tc>
          <w:tcPr>
            <w:tcW w:w="554" w:type="dxa"/>
            <w:tcBorders>
              <w:top w:val="nil"/>
              <w:left w:val="nil"/>
              <w:bottom w:val="nil"/>
              <w:right w:val="nil"/>
            </w:tcBorders>
            <w:shd w:val="clear" w:color="auto" w:fill="DDD9C4"/>
          </w:tcPr>
          <w:p>
            <w:pPr>
              <w:pStyle w:val="TableParagraph"/>
              <w:kinsoku w:val="0"/>
              <w:overflowPunct w:val="0"/>
              <w:spacing w:before="12" w:line="240" w:lineRule="auto"/>
              <w:ind w:left="180"/>
              <w:rPr>
                <w:rFonts w:ascii="Times New Roman" w:hAnsi="Times New Roman" w:eastAsia="Times New Roman" w:cs="Times New Roman"/>
                <w:sz w:val="24"/>
                <w:szCs w:val="24"/>
              </w:rPr>
            </w:pPr>
            <w:r>
              <w:rPr>
                <w:rFonts w:ascii="宋体" w:hAnsi="宋体" w:eastAsia="宋体" w:cs="Times New Roman"/>
                <w:b/>
                <w:color w:val="231F20"/>
                <w:sz w:val="11"/>
                <w:szCs w:val="24"/>
              </w:rPr>
              <w:t xml:space="preserve">IBM </w:t>
            </w:r>
            <w:r>
              <w:rPr>
                <w:rFonts w:ascii="宋体" w:hAnsi="宋体" w:eastAsia="宋体"/>
                <w:color w:val="000000"/>
                <w:sz w:val="24"/>
              </w:rPr>
              <w:t> </w:t>
            </w:r>
            <w:r>
              <w:rPr>
                <w:rFonts w:ascii="Arial" w:hAnsi="Arial" w:eastAsia="Times New Roman" w:cs="Times New Roman"/>
                <w:b/>
                <w:color w:val="231F20"/>
                <w:sz w:val="11"/>
                <w:szCs w:val="24"/>
              </w:rPr>
            </w:r>
          </w:p>
        </w:tc>
        <w:tc>
          <w:tcPr>
            <w:tcW w:w="537" w:type="dxa"/>
            <w:tcBorders>
              <w:top w:val="nil"/>
              <w:left w:val="nil"/>
              <w:bottom w:val="nil"/>
              <w:right w:val="nil"/>
            </w:tcBorders>
            <w:shd w:val="clear" w:color="auto" w:fill="DDD9C4"/>
          </w:tcPr>
          <w:p>
            <w:pPr>
              <w:pStyle w:val="TableParagraph"/>
              <w:kinsoku w:val="0"/>
              <w:overflowPunct w:val="0"/>
              <w:spacing w:before="12" w:line="240" w:lineRule="auto"/>
              <w:ind w:left="169"/>
              <w:rPr>
                <w:rFonts w:ascii="Times New Roman" w:hAnsi="Times New Roman" w:eastAsia="Times New Roman" w:cs="Times New Roman"/>
                <w:sz w:val="24"/>
                <w:szCs w:val="24"/>
              </w:rPr>
            </w:pPr>
            <w:r>
              <w:rPr>
                <w:rFonts w:ascii="宋体" w:hAnsi="宋体" w:eastAsia="宋体" w:cs="Times New Roman"/>
                <w:b/>
                <w:color w:val="231F20"/>
                <w:sz w:val="11"/>
                <w:szCs w:val="24"/>
              </w:rPr>
              <w:t>JNJ</w:t>
            </w:r>
            <w:r>
              <w:rPr>
                <w:rFonts w:ascii="Arial" w:hAnsi="Arial" w:eastAsia="Times New Roman" w:cs="Times New Roman"/>
                <w:b/>
                <w:color w:val="231F20"/>
                <w:sz w:val="11"/>
                <w:szCs w:val="24"/>
              </w:rPr>
            </w:r>
          </w:p>
        </w:tc>
        <w:tc>
          <w:tcPr>
            <w:tcW w:w="543" w:type="dxa"/>
            <w:tcBorders>
              <w:top w:val="nil"/>
              <w:left w:val="nil"/>
              <w:bottom w:val="nil"/>
              <w:right w:val="nil"/>
            </w:tcBorders>
            <w:shd w:val="clear" w:color="auto" w:fill="DDD9C4"/>
          </w:tcPr>
          <w:p>
            <w:pPr>
              <w:pStyle w:val="TableParagraph"/>
              <w:kinsoku w:val="0"/>
              <w:overflowPunct w:val="0"/>
              <w:spacing w:before="12" w:line="240" w:lineRule="auto"/>
              <w:ind w:left="163"/>
              <w:rPr>
                <w:rFonts w:ascii="Times New Roman" w:hAnsi="Times New Roman" w:eastAsia="Times New Roman" w:cs="Times New Roman"/>
                <w:sz w:val="24"/>
                <w:szCs w:val="24"/>
              </w:rPr>
            </w:pPr>
            <w:r>
              <w:rPr>
                <w:rFonts w:ascii="宋体" w:hAnsi="宋体" w:eastAsia="宋体" w:cs="Times New Roman"/>
                <w:b/>
                <w:color w:val="231F20"/>
                <w:sz w:val="11"/>
                <w:szCs w:val="24"/>
              </w:rPr>
              <w:t>摩根</w:t>
            </w:r>
            <w:r>
              <w:rPr>
                <w:rFonts w:ascii="Arial" w:hAnsi="Arial" w:eastAsia="Times New Roman" w:cs="Times New Roman"/>
                <w:b/>
                <w:color w:val="231F20"/>
                <w:sz w:val="11"/>
                <w:szCs w:val="24"/>
              </w:rPr>
            </w:r>
          </w:p>
        </w:tc>
        <w:tc>
          <w:tcPr>
            <w:tcW w:w="546" w:type="dxa"/>
            <w:tcBorders>
              <w:top w:val="nil"/>
              <w:left w:val="nil"/>
              <w:bottom w:val="nil"/>
              <w:right w:val="nil"/>
            </w:tcBorders>
            <w:shd w:val="clear" w:color="auto" w:fill="DDD9C4"/>
          </w:tcPr>
          <w:p>
            <w:pPr>
              <w:pStyle w:val="TableParagraph"/>
              <w:kinsoku w:val="0"/>
              <w:overflowPunct w:val="0"/>
              <w:spacing w:before="12" w:line="240" w:lineRule="auto"/>
              <w:ind w:left="151"/>
              <w:rPr>
                <w:rFonts w:ascii="Times New Roman" w:hAnsi="Times New Roman" w:eastAsia="Times New Roman" w:cs="Times New Roman"/>
                <w:sz w:val="24"/>
                <w:szCs w:val="24"/>
              </w:rPr>
            </w:pPr>
            <w:r>
              <w:rPr>
                <w:rFonts w:ascii="宋体" w:hAnsi="宋体" w:eastAsia="宋体" w:cs="Times New Roman"/>
                <w:b/>
                <w:color w:val="231F20"/>
                <w:sz w:val="11"/>
                <w:szCs w:val="24"/>
              </w:rPr>
              <w:t>MCD</w:t>
            </w:r>
            <w:r>
              <w:rPr>
                <w:rFonts w:ascii="Arial" w:hAnsi="Arial" w:eastAsia="Times New Roman" w:cs="Times New Roman"/>
                <w:b/>
                <w:color w:val="231F20"/>
                <w:sz w:val="11"/>
                <w:szCs w:val="24"/>
              </w:rPr>
            </w:r>
          </w:p>
        </w:tc>
        <w:tc>
          <w:tcPr>
            <w:tcW w:w="549" w:type="dxa"/>
            <w:tcBorders>
              <w:top w:val="nil"/>
              <w:left w:val="nil"/>
              <w:bottom w:val="nil"/>
              <w:right w:val="nil"/>
            </w:tcBorders>
            <w:shd w:val="clear" w:color="auto" w:fill="DDD9C4"/>
          </w:tcPr>
          <w:p>
            <w:pPr>
              <w:pStyle w:val="TableParagraph"/>
              <w:kinsoku w:val="0"/>
              <w:overflowPunct w:val="0"/>
              <w:spacing w:before="12" w:line="240" w:lineRule="auto"/>
              <w:ind w:left="142"/>
              <w:rPr>
                <w:rFonts w:ascii="Times New Roman" w:hAnsi="Times New Roman" w:eastAsia="Times New Roman" w:cs="Times New Roman"/>
                <w:sz w:val="24"/>
                <w:szCs w:val="24"/>
              </w:rPr>
            </w:pPr>
            <w:r>
              <w:rPr>
                <w:rFonts w:ascii="宋体" w:hAnsi="宋体" w:eastAsia="宋体" w:cs="Times New Roman"/>
                <w:b/>
                <w:color w:val="231F20"/>
                <w:sz w:val="11"/>
                <w:szCs w:val="24"/>
              </w:rPr>
              <w:t>WMT</w:t>
            </w:r>
            <w:r>
              <w:rPr>
                <w:rFonts w:ascii="Arial" w:hAnsi="Arial" w:eastAsia="Times New Roman" w:cs="Times New Roman"/>
                <w:b/>
                <w:color w:val="231F20"/>
                <w:sz w:val="11"/>
                <w:szCs w:val="24"/>
              </w:rPr>
            </w:r>
          </w:p>
        </w:tc>
        <w:tc>
          <w:tcPr>
            <w:tcW w:w="528" w:type="dxa"/>
            <w:tcBorders>
              <w:top w:val="nil"/>
              <w:left w:val="nil"/>
              <w:bottom w:val="nil"/>
              <w:right w:val="nil"/>
            </w:tcBorders>
            <w:shd w:val="clear" w:color="auto" w:fill="DDD9C4"/>
          </w:tcPr>
          <w:p>
            <w:pPr>
              <w:pStyle w:val="TableParagraph"/>
              <w:kinsoku w:val="0"/>
              <w:overflowPunct w:val="0"/>
              <w:spacing w:before="12" w:line="240" w:lineRule="auto"/>
              <w:ind w:left="142"/>
              <w:rPr>
                <w:rFonts w:ascii="Times New Roman" w:hAnsi="Times New Roman" w:eastAsia="Times New Roman" w:cs="Times New Roman"/>
                <w:sz w:val="24"/>
                <w:szCs w:val="24"/>
              </w:rPr>
            </w:pPr>
            <w:r>
              <w:rPr>
                <w:rFonts w:ascii="宋体" w:hAnsi="宋体" w:eastAsia="宋体" w:cs="Times New Roman"/>
                <w:b/>
                <w:color w:val="231F20"/>
                <w:sz w:val="11"/>
                <w:szCs w:val="24"/>
              </w:rPr>
              <w:t>Exxon Mobil</w:t>
            </w:r>
            <w:r>
              <w:rPr>
                <w:rFonts w:ascii="Arial" w:hAnsi="Arial" w:eastAsia="Times New Roman" w:cs="Times New Roman"/>
                <w:b/>
                <w:color w:val="231F20"/>
                <w:sz w:val="11"/>
                <w:szCs w:val="24"/>
              </w:rPr>
            </w:r>
          </w:p>
        </w:tc>
      </w:tr>
      <w:tr>
        <w:tblPrEx>
          <w:jc w:val="left"/>
          <w:tblInd w:w="332" w:type="dxa"/>
          <w:tblLayout w:type="fixed"/>
          <w:tblCellMar>
            <w:top w:w="0" w:type="dxa"/>
            <w:left w:w="0" w:type="dxa"/>
            <w:bottom w:w="0" w:type="dxa"/>
            <w:right w:w="0" w:type="dxa"/>
          </w:tblCellMar>
        </w:tblPrEx>
        <w:trPr>
          <w:trHeight w:val="154" w:hRule="exact"/>
          <w:jc w:val="left"/>
        </w:trPr>
        <w:tc>
          <w:tcPr>
            <w:tcW w:w="546" w:type="dxa"/>
            <w:tcBorders>
              <w:top w:val="nil"/>
              <w:left w:val="nil"/>
              <w:bottom w:val="nil"/>
              <w:right w:val="nil"/>
            </w:tcBorders>
            <w:shd w:val="clear" w:color="auto" w:fill="DDD9C4"/>
          </w:tcPr>
          <w:p>
            <w:pPr>
              <w:pStyle w:val="TableParagraph"/>
              <w:kinsoku w:val="0"/>
              <w:overflowPunct w:val="0"/>
              <w:spacing w:before="11" w:line="240" w:lineRule="auto"/>
              <w:ind w:left="27"/>
              <w:rPr>
                <w:rFonts w:ascii="Times New Roman" w:hAnsi="Times New Roman" w:eastAsia="Times New Roman" w:cs="Times New Roman"/>
                <w:sz w:val="24"/>
                <w:szCs w:val="24"/>
              </w:rPr>
            </w:pPr>
            <w:r>
              <w:rPr>
                <w:rFonts w:ascii="宋体" w:hAnsi="宋体" w:eastAsia="宋体" w:cs="Times New Roman"/>
                <w:b/>
                <w:color w:val="231F20"/>
                <w:sz w:val="11"/>
                <w:szCs w:val="24"/>
              </w:rPr>
              <w:t>BAC</w:t>
            </w:r>
            <w:r>
              <w:rPr>
                <w:rFonts w:ascii="Arial" w:hAnsi="Arial" w:eastAsia="Times New Roman" w:cs="Times New Roman"/>
                <w:b/>
                <w:color w:val="231F20"/>
                <w:sz w:val="11"/>
                <w:szCs w:val="24"/>
              </w:rPr>
            </w:r>
          </w:p>
        </w:tc>
        <w:tc>
          <w:tcPr>
            <w:tcW w:w="1662" w:type="dxa"/>
            <w:gridSpan w:val="3"/>
            <w:tcBorders>
              <w:top w:val="nil"/>
              <w:left w:val="nil"/>
              <w:bottom w:val="nil"/>
              <w:right w:val="nil"/>
            </w:tcBorders>
            <w:shd w:val="clear" w:color="auto" w:fill="EDEBE0"/>
          </w:tcPr>
          <w:p>
            <w:pPr>
              <w:pStyle w:val="TableParagraph"/>
              <w:kinsoku w:val="0"/>
              <w:overflowPunct w:val="0"/>
              <w:spacing w:before="12" w:line="240" w:lineRule="auto"/>
              <w:ind w:right="243"/>
              <w:jc w:val="right"/>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33"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54"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37"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2166" w:type="dxa"/>
            <w:gridSpan w:val="4"/>
            <w:tcBorders>
              <w:top w:val="nil"/>
              <w:left w:val="nil"/>
              <w:bottom w:val="nil"/>
              <w:right w:val="nil"/>
            </w:tcBorders>
            <w:shd w:val="clear" w:color="auto" w:fill="EDEBE0"/>
          </w:tcPr>
          <w:p>
            <w:pPr>
              <w:pStyle w:val="TableParagraph"/>
              <w:kinsoku w:val="0"/>
              <w:overflowPunct w:val="0"/>
              <w:spacing w:before="12" w:line="240" w:lineRule="auto"/>
              <w:ind w:left="249"/>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32" w:type="dxa"/>
          <w:tblLayout w:type="fixed"/>
          <w:tblCellMar>
            <w:top w:w="0" w:type="dxa"/>
            <w:left w:w="0" w:type="dxa"/>
            <w:bottom w:w="0" w:type="dxa"/>
            <w:right w:w="0" w:type="dxa"/>
          </w:tblCellMar>
        </w:tblPrEx>
        <w:trPr>
          <w:trHeight w:val="152" w:hRule="exact"/>
          <w:jc w:val="left"/>
        </w:trPr>
        <w:tc>
          <w:tcPr>
            <w:tcW w:w="546" w:type="dxa"/>
            <w:tcBorders>
              <w:top w:val="nil"/>
              <w:left w:val="nil"/>
              <w:bottom w:val="nil"/>
              <w:right w:val="nil"/>
            </w:tcBorders>
            <w:shd w:val="clear" w:color="auto" w:fill="DDD9C4"/>
          </w:tcPr>
          <w:p>
            <w:pPr>
              <w:pStyle w:val="TableParagraph"/>
              <w:kinsoku w:val="0"/>
              <w:overflowPunct w:val="0"/>
              <w:spacing w:before="10" w:line="240" w:lineRule="auto"/>
              <w:ind w:left="30"/>
              <w:rPr>
                <w:rFonts w:ascii="Times New Roman" w:hAnsi="Times New Roman" w:eastAsia="Times New Roman" w:cs="Times New Roman"/>
                <w:sz w:val="24"/>
                <w:szCs w:val="24"/>
              </w:rPr>
            </w:pPr>
            <w:r>
              <w:rPr>
                <w:rFonts w:ascii="宋体" w:hAnsi="宋体" w:eastAsia="宋体" w:cs="Times New Roman"/>
                <w:b/>
                <w:color w:val="231F20"/>
                <w:sz w:val="11"/>
                <w:szCs w:val="24"/>
              </w:rPr>
              <w:t>Cisco</w:t>
            </w:r>
            <w:r>
              <w:rPr>
                <w:rFonts w:ascii="Arial" w:hAnsi="Arial" w:eastAsia="Times New Roman" w:cs="Times New Roman"/>
                <w:b/>
                <w:color w:val="231F20"/>
                <w:sz w:val="11"/>
                <w:szCs w:val="24"/>
              </w:rPr>
            </w:r>
          </w:p>
        </w:tc>
        <w:tc>
          <w:tcPr>
            <w:tcW w:w="5452" w:type="dxa"/>
            <w:gridSpan w:val="10"/>
            <w:tcBorders>
              <w:top w:val="nil"/>
              <w:left w:val="nil"/>
              <w:bottom w:val="nil"/>
              <w:right w:val="nil"/>
            </w:tcBorders>
          </w:tcPr>
          <w:p>
            <w:pPr>
              <w:rPr>
                <w:rFonts w:ascii="Times New Roman" w:hAnsi="Times New Roman" w:eastAsia="Times New Roman" w:cs="Times New Roman"/>
                <w:sz w:val="24"/>
                <w:szCs w:val="24"/>
              </w:rPr>
            </w:pPr>
          </w:p>
        </w:tc>
      </w:tr>
      <w:tr>
        <w:tblPrEx>
          <w:jc w:val="left"/>
          <w:tblInd w:w="332" w:type="dxa"/>
          <w:tblLayout w:type="fixed"/>
          <w:tblCellMar>
            <w:top w:w="0" w:type="dxa"/>
            <w:left w:w="0" w:type="dxa"/>
            <w:bottom w:w="0" w:type="dxa"/>
            <w:right w:w="0" w:type="dxa"/>
          </w:tblCellMar>
        </w:tblPrEx>
        <w:trPr>
          <w:trHeight w:val="155" w:hRule="exact"/>
          <w:jc w:val="left"/>
        </w:trPr>
        <w:tc>
          <w:tcPr>
            <w:tcW w:w="546" w:type="dxa"/>
            <w:tcBorders>
              <w:top w:val="nil"/>
              <w:left w:val="nil"/>
              <w:bottom w:val="nil"/>
              <w:right w:val="nil"/>
            </w:tcBorders>
            <w:shd w:val="clear" w:color="auto" w:fill="DDD9C4"/>
          </w:tcPr>
          <w:p>
            <w:pPr>
              <w:pStyle w:val="TableParagraph"/>
              <w:kinsoku w:val="0"/>
              <w:overflowPunct w:val="0"/>
              <w:spacing w:before="11" w:line="240" w:lineRule="auto"/>
              <w:ind w:left="25"/>
              <w:rPr>
                <w:rFonts w:ascii="Times New Roman" w:hAnsi="Times New Roman" w:eastAsia="Times New Roman" w:cs="Times New Roman"/>
                <w:sz w:val="24"/>
                <w:szCs w:val="24"/>
              </w:rPr>
            </w:pPr>
            <w:r>
              <w:rPr>
                <w:rFonts w:ascii="宋体" w:hAnsi="宋体" w:eastAsia="宋体" w:cs="Times New Roman"/>
                <w:b/>
                <w:color w:val="231F20"/>
                <w:sz w:val="11"/>
                <w:szCs w:val="24"/>
              </w:rPr>
              <w:t>GE</w:t>
            </w:r>
            <w:r>
              <w:rPr>
                <w:rFonts w:ascii="Arial" w:hAnsi="Arial" w:eastAsia="Times New Roman" w:cs="Times New Roman"/>
                <w:b/>
                <w:color w:val="231F20"/>
                <w:sz w:val="11"/>
                <w:szCs w:val="24"/>
              </w:rPr>
            </w:r>
          </w:p>
        </w:tc>
        <w:tc>
          <w:tcPr>
            <w:tcW w:w="556" w:type="dxa"/>
            <w:tcBorders>
              <w:top w:val="nil"/>
              <w:left w:val="nil"/>
              <w:bottom w:val="nil"/>
              <w:right w:val="nil"/>
            </w:tcBorders>
            <w:shd w:val="clear" w:color="auto" w:fill="EDEBE0"/>
          </w:tcPr>
          <w:p>
            <w:pPr>
              <w:pStyle w:val="TableParagraph"/>
              <w:kinsoku w:val="0"/>
              <w:overflowPunct w:val="0"/>
              <w:spacing w:before="13" w:line="240" w:lineRule="auto"/>
              <w:ind w:left="52"/>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603"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03"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33" w:type="dxa"/>
            <w:tcBorders>
              <w:top w:val="nil"/>
              <w:left w:val="nil"/>
              <w:bottom w:val="nil"/>
              <w:right w:val="nil"/>
            </w:tcBorders>
            <w:shd w:val="clear" w:color="auto" w:fill="EDEBE0"/>
          </w:tcPr>
          <w:p>
            <w:pPr>
              <w:pStyle w:val="TableParagraph"/>
              <w:kinsoku w:val="0"/>
              <w:overflowPunct w:val="0"/>
              <w:spacing w:before="12" w:line="240" w:lineRule="auto"/>
              <w:ind w:right="8"/>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54"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37" w:type="dxa"/>
            <w:tcBorders>
              <w:top w:val="nil"/>
              <w:left w:val="nil"/>
              <w:bottom w:val="nil"/>
              <w:right w:val="nil"/>
            </w:tcBorders>
            <w:shd w:val="clear" w:color="auto" w:fill="EDEBE0"/>
          </w:tcPr>
          <w:p>
            <w:pPr>
              <w:pStyle w:val="TableParagraph"/>
              <w:kinsoku w:val="0"/>
              <w:overflowPunct w:val="0"/>
              <w:spacing w:before="13" w:line="240" w:lineRule="auto"/>
              <w:ind w:left="30"/>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3" w:type="dxa"/>
            <w:tcBorders>
              <w:top w:val="nil"/>
              <w:left w:val="nil"/>
              <w:bottom w:val="nil"/>
              <w:right w:val="nil"/>
            </w:tcBorders>
            <w:shd w:val="clear" w:color="auto" w:fill="EDEBE0"/>
          </w:tcPr>
          <w:p>
            <w:pPr>
              <w:pStyle w:val="TableParagraph"/>
              <w:kinsoku w:val="0"/>
              <w:overflowPunct w:val="0"/>
              <w:spacing w:before="12" w:line="240" w:lineRule="auto"/>
              <w:ind w:left="17"/>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46"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49"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28" w:type="dxa"/>
            <w:tcBorders>
              <w:top w:val="nil"/>
              <w:left w:val="nil"/>
              <w:bottom w:val="nil"/>
              <w:right w:val="nil"/>
            </w:tcBorders>
            <w:shd w:val="clear" w:color="auto" w:fill="EDEBE0"/>
          </w:tcPr>
          <w:p>
            <w:pPr>
              <w:pStyle w:val="TableParagraph"/>
              <w:kinsoku w:val="0"/>
              <w:overflowPunct w:val="0"/>
              <w:spacing w:before="13" w:line="240" w:lineRule="auto"/>
              <w:ind w:left="9"/>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32" w:type="dxa"/>
          <w:tblLayout w:type="fixed"/>
          <w:tblCellMar>
            <w:top w:w="0" w:type="dxa"/>
            <w:left w:w="0" w:type="dxa"/>
            <w:bottom w:w="0" w:type="dxa"/>
            <w:right w:w="0" w:type="dxa"/>
          </w:tblCellMar>
        </w:tblPrEx>
        <w:trPr>
          <w:trHeight w:val="152" w:hRule="exact"/>
          <w:jc w:val="left"/>
        </w:trPr>
        <w:tc>
          <w:tcPr>
            <w:tcW w:w="546" w:type="dxa"/>
            <w:tcBorders>
              <w:top w:val="nil"/>
              <w:left w:val="nil"/>
              <w:bottom w:val="nil"/>
              <w:right w:val="nil"/>
            </w:tcBorders>
            <w:shd w:val="clear" w:color="auto" w:fill="DDD9C4"/>
          </w:tcPr>
          <w:p>
            <w:pPr>
              <w:pStyle w:val="TableParagraph"/>
              <w:kinsoku w:val="0"/>
              <w:overflowPunct w:val="0"/>
              <w:spacing w:before="10" w:line="240" w:lineRule="auto"/>
              <w:ind w:left="25"/>
              <w:rPr>
                <w:rFonts w:ascii="Times New Roman" w:hAnsi="Times New Roman" w:eastAsia="Times New Roman" w:cs="Times New Roman"/>
                <w:sz w:val="24"/>
                <w:szCs w:val="24"/>
              </w:rPr>
            </w:pPr>
            <w:r>
              <w:rPr>
                <w:rFonts w:ascii="宋体" w:hAnsi="宋体" w:eastAsia="宋体" w:cs="Times New Roman"/>
                <w:b/>
                <w:color w:val="231F20"/>
                <w:sz w:val="11"/>
                <w:szCs w:val="24"/>
              </w:rPr>
              <w:t>HD</w:t>
            </w:r>
            <w:r>
              <w:rPr>
                <w:rFonts w:ascii="Arial" w:hAnsi="Arial" w:eastAsia="Times New Roman" w:cs="Times New Roman"/>
                <w:b/>
                <w:color w:val="231F20"/>
                <w:sz w:val="11"/>
                <w:szCs w:val="24"/>
              </w:rPr>
            </w:r>
          </w:p>
        </w:tc>
        <w:tc>
          <w:tcPr>
            <w:tcW w:w="5452" w:type="dxa"/>
            <w:gridSpan w:val="10"/>
            <w:tcBorders>
              <w:top w:val="nil"/>
              <w:left w:val="nil"/>
              <w:bottom w:val="nil"/>
              <w:right w:val="nil"/>
            </w:tcBorders>
          </w:tcPr>
          <w:p>
            <w:pPr>
              <w:pStyle w:val="TableParagraph"/>
              <w:kinsoku w:val="0"/>
              <w:overflowPunct w:val="0"/>
              <w:spacing w:before="11" w:line="240" w:lineRule="auto"/>
              <w:ind w:left="1354"/>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32" w:type="dxa"/>
          <w:tblLayout w:type="fixed"/>
          <w:tblCellMar>
            <w:top w:w="0" w:type="dxa"/>
            <w:left w:w="0" w:type="dxa"/>
            <w:bottom w:w="0" w:type="dxa"/>
            <w:right w:w="0" w:type="dxa"/>
          </w:tblCellMar>
        </w:tblPrEx>
        <w:trPr>
          <w:trHeight w:val="155" w:hRule="exact"/>
          <w:jc w:val="left"/>
        </w:trPr>
        <w:tc>
          <w:tcPr>
            <w:tcW w:w="546" w:type="dxa"/>
            <w:tcBorders>
              <w:top w:val="nil"/>
              <w:left w:val="nil"/>
              <w:bottom w:val="nil"/>
              <w:right w:val="nil"/>
            </w:tcBorders>
            <w:shd w:val="clear" w:color="auto" w:fill="DDD9C4"/>
          </w:tcPr>
          <w:p>
            <w:pPr>
              <w:pStyle w:val="TableParagraph"/>
              <w:kinsoku w:val="0"/>
              <w:overflowPunct w:val="0"/>
              <w:spacing w:before="11" w:line="240" w:lineRule="auto"/>
              <w:ind w:left="26"/>
              <w:rPr>
                <w:rFonts w:ascii="Times New Roman" w:hAnsi="Times New Roman" w:eastAsia="Times New Roman" w:cs="Times New Roman"/>
                <w:sz w:val="24"/>
                <w:szCs w:val="24"/>
              </w:rPr>
            </w:pPr>
            <w:r>
              <w:rPr>
                <w:rFonts w:ascii="宋体" w:hAnsi="宋体" w:eastAsia="宋体" w:cs="Times New Roman"/>
                <w:b/>
                <w:color w:val="231F20"/>
                <w:sz w:val="11"/>
                <w:szCs w:val="24"/>
              </w:rPr>
              <w:t xml:space="preserve">IBM </w:t>
            </w:r>
            <w:r>
              <w:rPr>
                <w:rFonts w:ascii="宋体" w:hAnsi="宋体" w:eastAsia="宋体"/>
                <w:color w:val="000000"/>
                <w:sz w:val="24"/>
              </w:rPr>
              <w:t> </w:t>
            </w:r>
            <w:r>
              <w:rPr>
                <w:rFonts w:ascii="Arial" w:hAnsi="Arial" w:eastAsia="Times New Roman" w:cs="Times New Roman"/>
                <w:b/>
                <w:color w:val="231F20"/>
                <w:sz w:val="11"/>
                <w:szCs w:val="24"/>
              </w:rPr>
            </w:r>
          </w:p>
        </w:tc>
        <w:tc>
          <w:tcPr>
            <w:tcW w:w="5452" w:type="dxa"/>
            <w:gridSpan w:val="10"/>
            <w:tcBorders>
              <w:top w:val="nil"/>
              <w:left w:val="nil"/>
              <w:bottom w:val="nil"/>
              <w:right w:val="nil"/>
            </w:tcBorders>
            <w:shd w:val="clear" w:color="auto" w:fill="EDEBE0"/>
          </w:tcPr>
          <w:p>
            <w:pPr>
              <w:pStyle w:val="TableParagraph"/>
              <w:kinsoku w:val="0"/>
              <w:overflowPunct w:val="0"/>
              <w:spacing w:before="13" w:line="240" w:lineRule="auto"/>
              <w:ind w:right="226"/>
              <w:jc w:val="right"/>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32" w:type="dxa"/>
          <w:tblLayout w:type="fixed"/>
          <w:tblCellMar>
            <w:top w:w="0" w:type="dxa"/>
            <w:left w:w="0" w:type="dxa"/>
            <w:bottom w:w="0" w:type="dxa"/>
            <w:right w:w="0" w:type="dxa"/>
          </w:tblCellMar>
        </w:tblPrEx>
        <w:trPr>
          <w:trHeight w:val="152" w:hRule="exact"/>
          <w:jc w:val="left"/>
        </w:trPr>
        <w:tc>
          <w:tcPr>
            <w:tcW w:w="546" w:type="dxa"/>
            <w:tcBorders>
              <w:top w:val="nil"/>
              <w:left w:val="nil"/>
              <w:bottom w:val="nil"/>
              <w:right w:val="nil"/>
            </w:tcBorders>
            <w:shd w:val="clear" w:color="auto" w:fill="DDD9C4"/>
          </w:tcPr>
          <w:p>
            <w:pPr>
              <w:pStyle w:val="TableParagraph"/>
              <w:kinsoku w:val="0"/>
              <w:overflowPunct w:val="0"/>
              <w:spacing w:before="10" w:line="240" w:lineRule="auto"/>
              <w:ind w:left="26"/>
              <w:rPr>
                <w:rFonts w:ascii="Times New Roman" w:hAnsi="Times New Roman" w:eastAsia="Times New Roman" w:cs="Times New Roman"/>
                <w:sz w:val="24"/>
                <w:szCs w:val="24"/>
              </w:rPr>
            </w:pPr>
            <w:r>
              <w:rPr>
                <w:rFonts w:ascii="宋体" w:hAnsi="宋体" w:eastAsia="宋体" w:cs="Times New Roman"/>
                <w:b/>
                <w:color w:val="231F20"/>
                <w:sz w:val="11"/>
                <w:szCs w:val="24"/>
              </w:rPr>
              <w:t>JNJ</w:t>
            </w:r>
            <w:r>
              <w:rPr>
                <w:rFonts w:ascii="Arial" w:hAnsi="Arial" w:eastAsia="Times New Roman" w:cs="Times New Roman"/>
                <w:b/>
                <w:color w:val="231F20"/>
                <w:sz w:val="11"/>
                <w:szCs w:val="24"/>
              </w:rPr>
            </w:r>
          </w:p>
        </w:tc>
        <w:tc>
          <w:tcPr>
            <w:tcW w:w="1662" w:type="dxa"/>
            <w:gridSpan w:val="3"/>
            <w:tcBorders>
              <w:top w:val="nil"/>
              <w:left w:val="nil"/>
              <w:bottom w:val="nil"/>
              <w:right w:val="nil"/>
            </w:tcBorders>
          </w:tcPr>
          <w:p>
            <w:pPr>
              <w:pStyle w:val="TableParagraph"/>
              <w:kinsoku w:val="0"/>
              <w:overflowPunct w:val="0"/>
              <w:spacing w:before="11" w:line="240" w:lineRule="auto"/>
              <w:ind w:right="243"/>
              <w:jc w:val="right"/>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33" w:type="dxa"/>
            <w:tcBorders>
              <w:top w:val="nil"/>
              <w:left w:val="nil"/>
              <w:bottom w:val="nil"/>
              <w:right w:val="nil"/>
            </w:tcBorders>
          </w:tcPr>
          <w:p>
            <w:pPr>
              <w:rPr>
                <w:rFonts w:ascii="Times New Roman" w:hAnsi="Times New Roman" w:eastAsia="Times New Roman" w:cs="Times New Roman"/>
                <w:sz w:val="24"/>
                <w:szCs w:val="24"/>
              </w:rPr>
            </w:pPr>
          </w:p>
        </w:tc>
        <w:tc>
          <w:tcPr>
            <w:tcW w:w="554" w:type="dxa"/>
            <w:tcBorders>
              <w:top w:val="nil"/>
              <w:left w:val="nil"/>
              <w:bottom w:val="nil"/>
              <w:right w:val="nil"/>
            </w:tcBorders>
          </w:tcPr>
          <w:p>
            <w:pPr>
              <w:rPr>
                <w:rFonts w:ascii="Times New Roman" w:hAnsi="Times New Roman" w:eastAsia="Times New Roman" w:cs="Times New Roman"/>
                <w:sz w:val="24"/>
                <w:szCs w:val="24"/>
              </w:rPr>
            </w:pPr>
          </w:p>
        </w:tc>
        <w:tc>
          <w:tcPr>
            <w:tcW w:w="537" w:type="dxa"/>
            <w:tcBorders>
              <w:top w:val="nil"/>
              <w:left w:val="nil"/>
              <w:bottom w:val="nil"/>
              <w:right w:val="nil"/>
            </w:tcBorders>
          </w:tcPr>
          <w:p>
            <w:pPr>
              <w:rPr>
                <w:rFonts w:ascii="Times New Roman" w:hAnsi="Times New Roman" w:eastAsia="Times New Roman" w:cs="Times New Roman"/>
                <w:sz w:val="24"/>
                <w:szCs w:val="24"/>
              </w:rPr>
            </w:pPr>
          </w:p>
        </w:tc>
        <w:tc>
          <w:tcPr>
            <w:tcW w:w="543" w:type="dxa"/>
            <w:tcBorders>
              <w:top w:val="nil"/>
              <w:left w:val="nil"/>
              <w:bottom w:val="nil"/>
              <w:right w:val="nil"/>
            </w:tcBorders>
          </w:tcPr>
          <w:p>
            <w:pPr>
              <w:rPr>
                <w:rFonts w:ascii="Times New Roman" w:hAnsi="Times New Roman" w:eastAsia="Times New Roman" w:cs="Times New Roman"/>
                <w:sz w:val="24"/>
                <w:szCs w:val="24"/>
              </w:rPr>
            </w:pPr>
          </w:p>
        </w:tc>
        <w:tc>
          <w:tcPr>
            <w:tcW w:w="546" w:type="dxa"/>
            <w:tcBorders>
              <w:top w:val="nil"/>
              <w:left w:val="nil"/>
              <w:bottom w:val="nil"/>
              <w:right w:val="nil"/>
            </w:tcBorders>
          </w:tcPr>
          <w:p>
            <w:pPr>
              <w:rPr>
                <w:rFonts w:ascii="Times New Roman" w:hAnsi="Times New Roman" w:eastAsia="Times New Roman" w:cs="Times New Roman"/>
                <w:sz w:val="24"/>
                <w:szCs w:val="24"/>
              </w:rPr>
            </w:pPr>
          </w:p>
        </w:tc>
        <w:tc>
          <w:tcPr>
            <w:tcW w:w="549" w:type="dxa"/>
            <w:tcBorders>
              <w:top w:val="nil"/>
              <w:left w:val="nil"/>
              <w:bottom w:val="nil"/>
              <w:right w:val="nil"/>
            </w:tcBorders>
          </w:tcPr>
          <w:p>
            <w:pPr>
              <w:rPr>
                <w:rFonts w:ascii="Times New Roman" w:hAnsi="Times New Roman" w:eastAsia="Times New Roman" w:cs="Times New Roman"/>
                <w:sz w:val="24"/>
                <w:szCs w:val="24"/>
              </w:rPr>
            </w:pPr>
          </w:p>
        </w:tc>
        <w:tc>
          <w:tcPr>
            <w:tcW w:w="528" w:type="dxa"/>
            <w:tcBorders>
              <w:top w:val="nil"/>
              <w:left w:val="nil"/>
              <w:bottom w:val="nil"/>
              <w:right w:val="nil"/>
            </w:tcBorders>
          </w:tcPr>
          <w:p>
            <w:pPr>
              <w:pStyle w:val="TableParagraph"/>
              <w:kinsoku w:val="0"/>
              <w:overflowPunct w:val="0"/>
              <w:spacing w:before="11" w:line="240" w:lineRule="auto"/>
              <w:ind w:left="9"/>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32" w:type="dxa"/>
          <w:tblLayout w:type="fixed"/>
          <w:tblCellMar>
            <w:top w:w="0" w:type="dxa"/>
            <w:left w:w="0" w:type="dxa"/>
            <w:bottom w:w="0" w:type="dxa"/>
            <w:right w:w="0" w:type="dxa"/>
          </w:tblCellMar>
        </w:tblPrEx>
        <w:trPr>
          <w:trHeight w:val="155" w:hRule="exact"/>
          <w:jc w:val="left"/>
        </w:trPr>
        <w:tc>
          <w:tcPr>
            <w:tcW w:w="546" w:type="dxa"/>
            <w:tcBorders>
              <w:top w:val="nil"/>
              <w:left w:val="nil"/>
              <w:bottom w:val="nil"/>
              <w:right w:val="nil"/>
            </w:tcBorders>
            <w:shd w:val="clear" w:color="auto" w:fill="DDD9C4"/>
          </w:tcPr>
          <w:p>
            <w:pPr>
              <w:pStyle w:val="TableParagraph"/>
              <w:kinsoku w:val="0"/>
              <w:overflowPunct w:val="0"/>
              <w:spacing w:before="11" w:line="240" w:lineRule="auto"/>
              <w:ind w:left="27"/>
              <w:rPr>
                <w:rFonts w:ascii="Times New Roman" w:hAnsi="Times New Roman" w:eastAsia="Times New Roman" w:cs="Times New Roman"/>
                <w:sz w:val="24"/>
                <w:szCs w:val="24"/>
              </w:rPr>
            </w:pPr>
            <w:r>
              <w:rPr>
                <w:rFonts w:ascii="宋体" w:hAnsi="宋体" w:eastAsia="宋体" w:cs="Times New Roman"/>
                <w:b/>
                <w:color w:val="231F20"/>
                <w:sz w:val="11"/>
                <w:szCs w:val="24"/>
              </w:rPr>
              <w:t>摩根</w:t>
            </w:r>
            <w:r>
              <w:rPr>
                <w:rFonts w:ascii="Arial" w:hAnsi="Arial" w:eastAsia="Times New Roman" w:cs="Times New Roman"/>
                <w:b/>
                <w:color w:val="231F20"/>
                <w:sz w:val="11"/>
                <w:szCs w:val="24"/>
              </w:rPr>
            </w:r>
          </w:p>
        </w:tc>
        <w:tc>
          <w:tcPr>
            <w:tcW w:w="556" w:type="dxa"/>
            <w:tcBorders>
              <w:top w:val="nil"/>
              <w:left w:val="nil"/>
              <w:bottom w:val="nil"/>
              <w:right w:val="nil"/>
            </w:tcBorders>
            <w:shd w:val="clear" w:color="auto" w:fill="EDEBE0"/>
          </w:tcPr>
          <w:p>
            <w:pPr>
              <w:pStyle w:val="TableParagraph"/>
              <w:kinsoku w:val="0"/>
              <w:overflowPunct w:val="0"/>
              <w:spacing w:before="13" w:line="240" w:lineRule="auto"/>
              <w:ind w:left="52"/>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603"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4293" w:type="dxa"/>
            <w:gridSpan w:val="8"/>
            <w:tcBorders>
              <w:top w:val="nil"/>
              <w:left w:val="nil"/>
              <w:bottom w:val="nil"/>
              <w:right w:val="nil"/>
            </w:tcBorders>
            <w:shd w:val="clear" w:color="auto" w:fill="EDEBE0"/>
          </w:tcPr>
          <w:p>
            <w:pPr>
              <w:pStyle w:val="TableParagraph"/>
              <w:kinsoku w:val="0"/>
              <w:overflowPunct w:val="0"/>
              <w:spacing w:before="13" w:line="240" w:lineRule="auto"/>
              <w:ind w:left="195"/>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32" w:type="dxa"/>
          <w:tblLayout w:type="fixed"/>
          <w:tblCellMar>
            <w:top w:w="0" w:type="dxa"/>
            <w:left w:w="0" w:type="dxa"/>
            <w:bottom w:w="0" w:type="dxa"/>
            <w:right w:w="0" w:type="dxa"/>
          </w:tblCellMar>
        </w:tblPrEx>
        <w:trPr>
          <w:trHeight w:val="152" w:hRule="exact"/>
          <w:jc w:val="left"/>
        </w:trPr>
        <w:tc>
          <w:tcPr>
            <w:tcW w:w="546" w:type="dxa"/>
            <w:tcBorders>
              <w:top w:val="nil"/>
              <w:left w:val="nil"/>
              <w:bottom w:val="nil"/>
              <w:right w:val="nil"/>
            </w:tcBorders>
            <w:shd w:val="clear" w:color="auto" w:fill="DDD9C4"/>
          </w:tcPr>
          <w:p>
            <w:pPr>
              <w:pStyle w:val="TableParagraph"/>
              <w:kinsoku w:val="0"/>
              <w:overflowPunct w:val="0"/>
              <w:spacing w:before="10" w:line="240" w:lineRule="auto"/>
              <w:ind w:left="28"/>
              <w:rPr>
                <w:rFonts w:ascii="Times New Roman" w:hAnsi="Times New Roman" w:eastAsia="Times New Roman" w:cs="Times New Roman"/>
                <w:sz w:val="24"/>
                <w:szCs w:val="24"/>
              </w:rPr>
            </w:pPr>
            <w:r>
              <w:rPr>
                <w:rFonts w:ascii="宋体" w:hAnsi="宋体" w:eastAsia="宋体" w:cs="Times New Roman"/>
                <w:b/>
                <w:color w:val="231F20"/>
                <w:sz w:val="11"/>
                <w:szCs w:val="24"/>
              </w:rPr>
              <w:t>MCD</w:t>
            </w:r>
            <w:r>
              <w:rPr>
                <w:rFonts w:ascii="Arial" w:hAnsi="Arial" w:eastAsia="Times New Roman" w:cs="Times New Roman"/>
                <w:b/>
                <w:color w:val="231F20"/>
                <w:sz w:val="11"/>
                <w:szCs w:val="24"/>
              </w:rPr>
            </w:r>
          </w:p>
        </w:tc>
        <w:tc>
          <w:tcPr>
            <w:tcW w:w="5452" w:type="dxa"/>
            <w:gridSpan w:val="10"/>
            <w:tcBorders>
              <w:top w:val="nil"/>
              <w:left w:val="nil"/>
              <w:bottom w:val="nil"/>
              <w:right w:val="nil"/>
            </w:tcBorders>
          </w:tcPr>
          <w:p>
            <w:pPr>
              <w:rPr>
                <w:rFonts w:ascii="Times New Roman" w:hAnsi="Times New Roman" w:eastAsia="Times New Roman" w:cs="Times New Roman"/>
                <w:sz w:val="24"/>
                <w:szCs w:val="24"/>
              </w:rPr>
            </w:pPr>
          </w:p>
        </w:tc>
      </w:tr>
      <w:tr>
        <w:tblPrEx>
          <w:jc w:val="left"/>
          <w:tblInd w:w="332" w:type="dxa"/>
          <w:tblLayout w:type="fixed"/>
          <w:tblCellMar>
            <w:top w:w="0" w:type="dxa"/>
            <w:left w:w="0" w:type="dxa"/>
            <w:bottom w:w="0" w:type="dxa"/>
            <w:right w:w="0" w:type="dxa"/>
          </w:tblCellMar>
        </w:tblPrEx>
        <w:trPr>
          <w:trHeight w:val="155" w:hRule="exact"/>
          <w:jc w:val="left"/>
        </w:trPr>
        <w:tc>
          <w:tcPr>
            <w:tcW w:w="546" w:type="dxa"/>
            <w:tcBorders>
              <w:top w:val="nil"/>
              <w:left w:val="nil"/>
              <w:bottom w:val="nil"/>
              <w:right w:val="nil"/>
            </w:tcBorders>
            <w:shd w:val="clear" w:color="auto" w:fill="DDD9C4"/>
          </w:tcPr>
          <w:p>
            <w:pPr>
              <w:pStyle w:val="TableParagraph"/>
              <w:kinsoku w:val="0"/>
              <w:overflowPunct w:val="0"/>
              <w:spacing w:before="12" w:line="240" w:lineRule="auto"/>
              <w:ind w:left="28"/>
              <w:rPr>
                <w:rFonts w:ascii="Times New Roman" w:hAnsi="Times New Roman" w:eastAsia="Times New Roman" w:cs="Times New Roman"/>
                <w:sz w:val="24"/>
                <w:szCs w:val="24"/>
              </w:rPr>
            </w:pPr>
            <w:r>
              <w:rPr>
                <w:rFonts w:ascii="宋体" w:hAnsi="宋体" w:eastAsia="宋体" w:cs="Times New Roman"/>
                <w:b/>
                <w:color w:val="231F20"/>
                <w:sz w:val="11"/>
                <w:szCs w:val="24"/>
              </w:rPr>
              <w:t>WMT</w:t>
            </w:r>
            <w:r>
              <w:rPr>
                <w:rFonts w:ascii="Arial" w:hAnsi="Arial" w:eastAsia="Times New Roman" w:cs="Times New Roman"/>
                <w:b/>
                <w:color w:val="231F20"/>
                <w:sz w:val="11"/>
                <w:szCs w:val="24"/>
              </w:rPr>
            </w:r>
          </w:p>
        </w:tc>
        <w:tc>
          <w:tcPr>
            <w:tcW w:w="5452" w:type="dxa"/>
            <w:gridSpan w:val="10"/>
            <w:tcBorders>
              <w:top w:val="nil"/>
              <w:left w:val="nil"/>
              <w:bottom w:val="nil"/>
              <w:right w:val="nil"/>
            </w:tcBorders>
            <w:shd w:val="clear" w:color="auto" w:fill="EDEBE0"/>
          </w:tcPr>
          <w:p>
            <w:pPr>
              <w:rPr>
                <w:rFonts w:ascii="Times New Roman" w:hAnsi="Times New Roman" w:eastAsia="Times New Roman" w:cs="Times New Roman"/>
                <w:sz w:val="24"/>
                <w:szCs w:val="24"/>
              </w:rPr>
            </w:pPr>
          </w:p>
        </w:tc>
      </w:tr>
      <w:tr>
        <w:tblPrEx>
          <w:jc w:val="left"/>
          <w:tblInd w:w="332" w:type="dxa"/>
          <w:tblLayout w:type="fixed"/>
          <w:tblCellMar>
            <w:top w:w="0" w:type="dxa"/>
            <w:left w:w="0" w:type="dxa"/>
            <w:bottom w:w="0" w:type="dxa"/>
            <w:right w:w="0" w:type="dxa"/>
          </w:tblCellMar>
        </w:tblPrEx>
        <w:trPr>
          <w:trHeight w:val="153" w:hRule="exact"/>
          <w:jc w:val="left"/>
        </w:trPr>
        <w:tc>
          <w:tcPr>
            <w:tcW w:w="546" w:type="dxa"/>
            <w:tcBorders>
              <w:top w:val="nil"/>
              <w:left w:val="nil"/>
              <w:bottom w:val="nil"/>
              <w:right w:val="nil"/>
            </w:tcBorders>
            <w:shd w:val="clear" w:color="auto" w:fill="DDD9C4"/>
          </w:tcPr>
          <w:p>
            <w:pPr>
              <w:pStyle w:val="TableParagraph"/>
              <w:kinsoku w:val="0"/>
              <w:overflowPunct w:val="0"/>
              <w:spacing w:before="10" w:line="240" w:lineRule="auto"/>
              <w:ind w:left="28"/>
              <w:rPr>
                <w:rFonts w:ascii="Times New Roman" w:hAnsi="Times New Roman" w:eastAsia="Times New Roman" w:cs="Times New Roman"/>
                <w:sz w:val="24"/>
                <w:szCs w:val="24"/>
              </w:rPr>
            </w:pPr>
            <w:r>
              <w:rPr>
                <w:rFonts w:ascii="宋体" w:hAnsi="宋体" w:eastAsia="宋体" w:cs="Times New Roman"/>
                <w:b/>
                <w:color w:val="231F20"/>
                <w:sz w:val="11"/>
                <w:szCs w:val="24"/>
              </w:rPr>
              <w:t>Exxon Mobil</w:t>
            </w:r>
            <w:r>
              <w:rPr>
                <w:rFonts w:ascii="Arial" w:hAnsi="Arial" w:eastAsia="Times New Roman" w:cs="Times New Roman"/>
                <w:b/>
                <w:color w:val="231F20"/>
                <w:sz w:val="11"/>
                <w:szCs w:val="24"/>
              </w:rPr>
            </w:r>
          </w:p>
        </w:tc>
        <w:tc>
          <w:tcPr>
            <w:tcW w:w="1662" w:type="dxa"/>
            <w:gridSpan w:val="3"/>
            <w:tcBorders>
              <w:top w:val="nil"/>
              <w:left w:val="nil"/>
              <w:bottom w:val="nil"/>
              <w:right w:val="nil"/>
            </w:tcBorders>
          </w:tcPr>
          <w:p>
            <w:pPr>
              <w:pStyle w:val="TableParagraph"/>
              <w:kinsoku w:val="0"/>
              <w:overflowPunct w:val="0"/>
              <w:spacing w:before="11" w:line="240" w:lineRule="auto"/>
              <w:ind w:right="243"/>
              <w:jc w:val="right"/>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533" w:type="dxa"/>
            <w:tcBorders>
              <w:top w:val="nil"/>
              <w:left w:val="nil"/>
              <w:bottom w:val="nil"/>
              <w:right w:val="nil"/>
            </w:tcBorders>
          </w:tcPr>
          <w:p>
            <w:pPr>
              <w:rPr>
                <w:rFonts w:ascii="Times New Roman" w:hAnsi="Times New Roman" w:eastAsia="Times New Roman" w:cs="Times New Roman"/>
                <w:sz w:val="24"/>
                <w:szCs w:val="24"/>
              </w:rPr>
            </w:pPr>
          </w:p>
        </w:tc>
        <w:tc>
          <w:tcPr>
            <w:tcW w:w="554" w:type="dxa"/>
            <w:tcBorders>
              <w:top w:val="nil"/>
              <w:left w:val="nil"/>
              <w:bottom w:val="nil"/>
              <w:right w:val="nil"/>
            </w:tcBorders>
          </w:tcPr>
          <w:p>
            <w:pPr>
              <w:pStyle w:val="TableParagraph"/>
              <w:kinsoku w:val="0"/>
              <w:overflowPunct w:val="0"/>
              <w:spacing w:before="11" w:line="240" w:lineRule="auto"/>
              <w:ind w:right="10"/>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c>
          <w:tcPr>
            <w:tcW w:w="2703" w:type="dxa"/>
            <w:gridSpan w:val="5"/>
            <w:tcBorders>
              <w:top w:val="nil"/>
              <w:left w:val="nil"/>
              <w:bottom w:val="nil"/>
              <w:right w:val="nil"/>
            </w:tcBorders>
          </w:tcPr>
          <w:p>
            <w:pPr>
              <w:pStyle w:val="TableParagraph"/>
              <w:kinsoku w:val="0"/>
              <w:overflowPunct w:val="0"/>
              <w:spacing w:before="11" w:line="240" w:lineRule="auto"/>
              <w:ind w:left="252"/>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bl>
    <w:p>
      <w:pPr>
        <w:pStyle w:val="BodyText"/>
        <w:kinsoku w:val="0"/>
        <w:overflowPunct w:val="0"/>
        <w:spacing w:before="8" w:line="240" w:lineRule="auto"/>
        <w:ind w:left="0" w:firstLine="0"/>
        <w:rPr>
          <w:rFonts w:eastAsia="Times New Roman" w:cs="Times New Roman"/>
          <w:b w:val="0"/>
          <w:i w:val="0"/>
          <w:sz w:val="8"/>
          <w:szCs w:val="24"/>
        </w:rPr>
      </w:pPr>
    </w:p>
    <w:p>
      <w:pPr>
        <w:pStyle w:val="BodyText"/>
        <w:kinsoku w:val="0"/>
        <w:overflowPunct w:val="0"/>
        <w:spacing w:before="75" w:line="240" w:lineRule="auto"/>
        <w:ind w:left="998" w:right="21" w:firstLine="0"/>
        <w:rPr>
          <w:rFonts w:eastAsia="Times New Roman" w:cs="Times New Roman"/>
          <w:b w:val="0"/>
          <w:color w:val="000000"/>
          <w:spacing w:val="0"/>
          <w:sz w:val="20"/>
          <w:szCs w:val="24"/>
        </w:rPr>
      </w:pPr>
      <w:r>
        <w:rPr>
          <w:rFonts w:ascii="宋体" w:hAnsi="宋体" w:eastAsia="宋体"/>
          <w:b/>
          <w:color w:val="808285"/>
          <w:sz w:val="20"/>
        </w:rPr>
        <w:t>图</w:t>
      </w:r>
      <w:r>
        <w:rPr>
          <w:rFonts w:ascii="宋体" w:hAnsi="宋体" w:eastAsia="宋体"/>
          <w:b/>
          <w:color w:val="808285"/>
          <w:sz w:val="20"/>
        </w:rPr>
        <w:t>4.5</w:t>
      </w:r>
      <w:r>
        <w:rPr>
          <w:rFonts w:ascii="宋体" w:hAnsi="宋体" w:eastAsia="宋体"/>
          <w:b/>
          <w:color w:val="808285"/>
          <w:sz w:val="20"/>
        </w:rPr>
        <w:t>增加值的市场图。</w:t>
      </w:r>
      <w:r>
        <w:rPr>
          <w:rFonts w:ascii="Arial" w:hAnsi="Arial" w:eastAsia="Times New Roman" w:cs="Times New Roman"/>
          <w:b/>
          <w:color w:val="808285"/>
          <w:sz w:val="20"/>
          <w:szCs w:val="24"/>
        </w:rPr>
      </w:r>
      <w:r>
        <w:rPr>
          <w:rFonts w:ascii="Times New Roman" w:hAnsi="Times New Roman" w:eastAsia="Times New Roman" w:cs="Times New Roman"/>
          <w:b/>
          <w:color w:val="231F20"/>
          <w:sz w:val="20"/>
          <w:szCs w:val="24"/>
        </w:rPr>
      </w:r>
      <w:r>
        <w:rPr>
          <w:rFonts w:ascii="Times New Roman" w:hAnsi="Times New Roman" w:eastAsia="Times New Roman" w:cs="Times New Roman"/>
          <w:b/>
          <w:color w:val="231F20"/>
          <w:spacing w:val="-3"/>
          <w:sz w:val="20"/>
          <w:szCs w:val="24"/>
        </w:rPr>
      </w:r>
      <w:r>
        <w:rPr>
          <w:rFonts w:ascii="Times New Roman" w:hAnsi="Times New Roman" w:eastAsia="Times New Roman" w:cs="Times New Roman"/>
          <w:b/>
          <w:color w:val="231F20"/>
          <w:spacing w:val="0"/>
          <w:sz w:val="20"/>
          <w:szCs w:val="24"/>
        </w:rPr>
      </w:r>
      <w:r>
        <w:rPr>
          <w:rFonts w:ascii="Times New Roman" w:hAnsi="Times New Roman" w:eastAsia="Times New Roman" w:cs="Times New Roman"/>
          <w:b/>
          <w:color w:val="231F20"/>
          <w:spacing w:val="14"/>
          <w:sz w:val="20"/>
          <w:szCs w:val="24"/>
        </w:rPr>
      </w:r>
      <w:r>
        <w:rPr>
          <w:rFonts w:ascii="Times New Roman" w:hAnsi="Times New Roman" w:eastAsia="Times New Roman" w:cs="Times New Roman"/>
          <w:b/>
          <w:color w:val="231F20"/>
          <w:spacing w:val="0"/>
          <w:sz w:val="20"/>
          <w:szCs w:val="24"/>
        </w:rPr>
      </w:r>
    </w:p>
    <w:p>
      <w:pPr>
        <w:pStyle w:val="BodyText"/>
        <w:kinsoku w:val="0"/>
        <w:overflowPunct w:val="0"/>
        <w:spacing w:before="75" w:line="240" w:lineRule="auto"/>
        <w:ind w:left="998" w:right="21" w:firstLine="0"/>
        <w:rPr>
          <w:rFonts w:eastAsia="Times New Roman" w:cs="Times New Roman"/>
          <w:b w:val="0"/>
          <w:color w:val="000000"/>
          <w:spacing w:val="0"/>
          <w:sz w:val="20"/>
          <w:szCs w:val="24"/>
        </w:rPr>
        <w:sectPr>
          <w:type w:val="nextPage"/>
          <w:pgSz w:w="8820" w:h="13320"/>
          <w:pgMar w:top="1060" w:right="1080" w:bottom="280" w:left="1060" w:header="775" w:footer="0"/>
          <w:cols w:equalWidth="0" w:space="720" w:num="1">
            <w:col w:w="6680"/>
          </w:cols>
        </w:sectPr>
      </w:pPr>
    </w:p>
    <w:p>
      <w:pPr>
        <w:pStyle w:val="BodyText"/>
        <w:kinsoku w:val="0"/>
        <w:overflowPunct w:val="0"/>
        <w:spacing w:before="7" w:line="240" w:lineRule="auto"/>
        <w:ind w:left="0" w:firstLine="0"/>
        <w:rPr>
          <w:rFonts w:eastAsia="Times New Roman" w:cs="Times New Roman"/>
          <w:b/>
          <w:i w:val="0"/>
          <w:sz w:val="29"/>
          <w:szCs w:val="24"/>
        </w:rPr>
      </w:pPr>
    </w:p>
    <w:tbl>
      <w:tblPr>
        <w:jc w:val="left"/>
        <w:tblInd w:w="334" w:type="dxa"/>
        <w:tblLayout w:type="fixed"/>
        <w:tblCellMar>
          <w:top w:w="0" w:type="dxa"/>
          <w:left w:w="0" w:type="dxa"/>
          <w:bottom w:w="0" w:type="dxa"/>
          <w:right w:w="0" w:type="dxa"/>
        </w:tblCellMar>
      </w:tblPr>
      <w:tblGrid>
        <w:gridCol w:w="547"/>
        <w:gridCol w:w="555"/>
        <w:gridCol w:w="603"/>
        <w:gridCol w:w="504"/>
        <w:gridCol w:w="532"/>
        <w:gridCol w:w="554"/>
        <w:gridCol w:w="537"/>
        <w:gridCol w:w="543"/>
        <w:gridCol w:w="546"/>
        <w:gridCol w:w="550"/>
        <w:gridCol w:w="528"/>
      </w:tblGrid>
      <w:tr>
        <w:tblPrEx>
          <w:jc w:val="left"/>
          <w:tblInd w:w="334" w:type="dxa"/>
          <w:tblLayout w:type="fixed"/>
          <w:tblCellMar>
            <w:top w:w="0" w:type="dxa"/>
            <w:left w:w="0" w:type="dxa"/>
            <w:bottom w:w="0" w:type="dxa"/>
            <w:right w:w="0" w:type="dxa"/>
          </w:tblCellMar>
        </w:tblPrEx>
        <w:trPr>
          <w:trHeight w:val="154" w:hRule="exact"/>
          <w:jc w:val="left"/>
        </w:trPr>
        <w:tc>
          <w:tcPr>
            <w:tcW w:w="5999" w:type="dxa"/>
            <w:gridSpan w:val="11"/>
            <w:tcBorders>
              <w:top w:val="nil"/>
              <w:left w:val="nil"/>
              <w:bottom w:val="nil"/>
              <w:right w:val="nil"/>
            </w:tcBorders>
            <w:shd w:val="clear" w:color="auto" w:fill="C4BD97"/>
          </w:tcPr>
          <w:p>
            <w:pPr>
              <w:pStyle w:val="TableParagraph"/>
              <w:kinsoku w:val="0"/>
              <w:overflowPunct w:val="0"/>
              <w:spacing w:before="7" w:line="240" w:lineRule="auto"/>
              <w:ind w:left="1543"/>
              <w:rPr>
                <w:rFonts w:ascii="Times New Roman" w:hAnsi="Times New Roman" w:eastAsia="Times New Roman" w:cs="Times New Roman"/>
                <w:sz w:val="24"/>
                <w:szCs w:val="24"/>
              </w:rPr>
            </w:pPr>
            <w:r>
              <w:rPr>
                <w:rFonts w:ascii="宋体" w:hAnsi="宋体" w:eastAsia="宋体"/>
                <w:b/>
                <w:color w:val="231F20"/>
                <w:sz w:val="12"/>
              </w:rPr>
              <w:t>最小风险阈值</w:t>
            </w:r>
            <w:r>
              <w:rPr>
                <w:rFonts w:ascii="宋体" w:hAnsi="宋体" w:eastAsia="宋体"/>
                <w:b/>
                <w:color w:val="231F20"/>
                <w:sz w:val="12"/>
              </w:rPr>
              <w:t>0.6</w:t>
            </w:r>
            <w:r>
              <w:rPr>
                <w:rFonts w:ascii="宋体" w:hAnsi="宋体" w:eastAsia="宋体"/>
                <w:b/>
                <w:color w:val="231F20"/>
                <w:sz w:val="12"/>
              </w:rPr>
              <w:t>和</w:t>
            </w:r>
            <w:r>
              <w:rPr>
                <w:rFonts w:ascii="宋体" w:hAnsi="宋体" w:eastAsia="宋体"/>
                <w:b/>
                <w:color w:val="231F20"/>
                <w:sz w:val="12"/>
              </w:rPr>
              <w:t>0.65</w:t>
            </w:r>
            <w:r>
              <w:rPr>
                <w:rFonts w:ascii="宋体" w:hAnsi="宋体" w:eastAsia="宋体"/>
                <w:b/>
                <w:color w:val="231F20"/>
                <w:sz w:val="12"/>
              </w:rPr>
              <w:t>的市场图</w:t>
            </w:r>
            <w:r>
              <w:rPr>
                <w:rFonts w:ascii="Arial" w:hAnsi="Arial" w:eastAsia="Times New Roman" w:cs="Times New Roman"/>
                <w:b/>
                <w:color w:val="231F20"/>
                <w:sz w:val="11"/>
                <w:szCs w:val="24"/>
              </w:rPr>
            </w:r>
            <w:r>
              <w:rPr>
                <w:rFonts w:ascii="Arial" w:hAnsi="Arial" w:eastAsia="Times New Roman" w:cs="Times New Roman"/>
                <w:b/>
                <w:color w:val="231F20"/>
                <w:spacing w:val="23"/>
                <w:sz w:val="11"/>
                <w:szCs w:val="24"/>
              </w:rPr>
            </w:r>
            <w:r>
              <w:rPr>
                <w:rFonts w:ascii="Arial" w:hAnsi="Arial" w:eastAsia="Times New Roman" w:cs="Times New Roman"/>
                <w:b/>
                <w:color w:val="231F20"/>
                <w:spacing w:val="0"/>
                <w:sz w:val="11"/>
                <w:szCs w:val="24"/>
              </w:rPr>
            </w:r>
          </w:p>
        </w:tc>
      </w:tr>
      <w:tr>
        <w:tblPrEx>
          <w:jc w:val="left"/>
          <w:tblInd w:w="334" w:type="dxa"/>
          <w:tblLayout w:type="fixed"/>
          <w:tblCellMar>
            <w:top w:w="0" w:type="dxa"/>
            <w:left w:w="0" w:type="dxa"/>
            <w:bottom w:w="0" w:type="dxa"/>
            <w:right w:w="0" w:type="dxa"/>
          </w:tblCellMar>
        </w:tblPrEx>
        <w:trPr>
          <w:trHeight w:val="153" w:hRule="exact"/>
          <w:jc w:val="left"/>
        </w:trPr>
        <w:tc>
          <w:tcPr>
            <w:tcW w:w="1102" w:type="dxa"/>
            <w:gridSpan w:val="2"/>
            <w:tcBorders>
              <w:top w:val="nil"/>
              <w:left w:val="nil"/>
              <w:bottom w:val="nil"/>
              <w:right w:val="nil"/>
            </w:tcBorders>
            <w:shd w:val="clear" w:color="auto" w:fill="DDD9C4"/>
          </w:tcPr>
          <w:p>
            <w:pPr>
              <w:pStyle w:val="TableParagraph"/>
              <w:kinsoku w:val="0"/>
              <w:overflowPunct w:val="0"/>
              <w:spacing w:before="12" w:line="240" w:lineRule="auto"/>
              <w:ind w:left="730"/>
              <w:rPr>
                <w:rFonts w:ascii="Times New Roman" w:hAnsi="Times New Roman" w:eastAsia="Times New Roman" w:cs="Times New Roman"/>
                <w:sz w:val="24"/>
                <w:szCs w:val="24"/>
              </w:rPr>
            </w:pPr>
            <w:r>
              <w:rPr>
                <w:rFonts w:ascii="宋体" w:hAnsi="宋体" w:eastAsia="宋体" w:cs="Times New Roman"/>
                <w:b/>
                <w:color w:val="231F20"/>
                <w:sz w:val="11"/>
                <w:szCs w:val="24"/>
              </w:rPr>
              <w:t>BAC</w:t>
            </w:r>
            <w:r>
              <w:rPr>
                <w:rFonts w:ascii="Arial" w:hAnsi="Arial" w:eastAsia="Times New Roman" w:cs="Times New Roman"/>
                <w:b/>
                <w:color w:val="231F20"/>
                <w:sz w:val="11"/>
                <w:szCs w:val="24"/>
              </w:rPr>
            </w:r>
          </w:p>
        </w:tc>
        <w:tc>
          <w:tcPr>
            <w:tcW w:w="603" w:type="dxa"/>
            <w:tcBorders>
              <w:top w:val="nil"/>
              <w:left w:val="nil"/>
              <w:bottom w:val="nil"/>
              <w:right w:val="nil"/>
            </w:tcBorders>
            <w:shd w:val="clear" w:color="auto" w:fill="DDD9C4"/>
          </w:tcPr>
          <w:p>
            <w:pPr>
              <w:pStyle w:val="TableParagraph"/>
              <w:kinsoku w:val="0"/>
              <w:overflowPunct w:val="0"/>
              <w:spacing w:before="12" w:line="240" w:lineRule="auto"/>
              <w:ind w:left="131"/>
              <w:rPr>
                <w:rFonts w:ascii="Times New Roman" w:hAnsi="Times New Roman" w:eastAsia="Times New Roman" w:cs="Times New Roman"/>
                <w:sz w:val="24"/>
                <w:szCs w:val="24"/>
              </w:rPr>
            </w:pPr>
            <w:r>
              <w:rPr>
                <w:rFonts w:ascii="宋体" w:hAnsi="宋体" w:eastAsia="宋体" w:cs="Times New Roman"/>
                <w:b/>
                <w:color w:val="231F20"/>
                <w:sz w:val="11"/>
                <w:szCs w:val="24"/>
              </w:rPr>
              <w:t>Cisco</w:t>
            </w:r>
            <w:r>
              <w:rPr>
                <w:rFonts w:ascii="Arial" w:hAnsi="Arial" w:eastAsia="Times New Roman" w:cs="Times New Roman"/>
                <w:b/>
                <w:color w:val="231F20"/>
                <w:sz w:val="11"/>
                <w:szCs w:val="24"/>
              </w:rPr>
            </w:r>
          </w:p>
        </w:tc>
        <w:tc>
          <w:tcPr>
            <w:tcW w:w="504" w:type="dxa"/>
            <w:tcBorders>
              <w:top w:val="nil"/>
              <w:left w:val="nil"/>
              <w:bottom w:val="nil"/>
              <w:right w:val="nil"/>
            </w:tcBorders>
            <w:shd w:val="clear" w:color="auto" w:fill="DDD9C4"/>
          </w:tcPr>
          <w:p>
            <w:pPr>
              <w:pStyle w:val="TableParagraph"/>
              <w:kinsoku w:val="0"/>
              <w:overflowPunct w:val="0"/>
              <w:spacing w:before="12" w:line="240" w:lineRule="auto"/>
              <w:ind w:left="151"/>
              <w:rPr>
                <w:rFonts w:ascii="Times New Roman" w:hAnsi="Times New Roman" w:eastAsia="Times New Roman" w:cs="Times New Roman"/>
                <w:sz w:val="24"/>
                <w:szCs w:val="24"/>
              </w:rPr>
            </w:pPr>
            <w:r>
              <w:rPr>
                <w:rFonts w:ascii="宋体" w:hAnsi="宋体" w:eastAsia="宋体" w:cs="Times New Roman"/>
                <w:b/>
                <w:color w:val="231F20"/>
                <w:sz w:val="11"/>
                <w:szCs w:val="24"/>
              </w:rPr>
              <w:t>GE</w:t>
            </w:r>
            <w:r>
              <w:rPr>
                <w:rFonts w:ascii="Arial" w:hAnsi="Arial" w:eastAsia="Times New Roman" w:cs="Times New Roman"/>
                <w:b/>
                <w:color w:val="231F20"/>
                <w:sz w:val="11"/>
                <w:szCs w:val="24"/>
              </w:rPr>
            </w:r>
          </w:p>
        </w:tc>
        <w:tc>
          <w:tcPr>
            <w:tcW w:w="532" w:type="dxa"/>
            <w:tcBorders>
              <w:top w:val="nil"/>
              <w:left w:val="nil"/>
              <w:bottom w:val="nil"/>
              <w:right w:val="nil"/>
            </w:tcBorders>
            <w:shd w:val="clear" w:color="auto" w:fill="DDD9C4"/>
          </w:tcPr>
          <w:p>
            <w:pPr>
              <w:pStyle w:val="TableParagraph"/>
              <w:kinsoku w:val="0"/>
              <w:overflowPunct w:val="0"/>
              <w:spacing w:before="12" w:line="240" w:lineRule="auto"/>
              <w:ind w:left="10"/>
              <w:jc w:val="center"/>
              <w:rPr>
                <w:rFonts w:ascii="Times New Roman" w:hAnsi="Times New Roman" w:eastAsia="Times New Roman" w:cs="Times New Roman"/>
                <w:sz w:val="24"/>
                <w:szCs w:val="24"/>
              </w:rPr>
            </w:pPr>
            <w:r>
              <w:rPr>
                <w:rFonts w:ascii="宋体" w:hAnsi="宋体" w:eastAsia="宋体" w:cs="Times New Roman"/>
                <w:b/>
                <w:color w:val="231F20"/>
                <w:sz w:val="11"/>
                <w:szCs w:val="24"/>
              </w:rPr>
              <w:t>HD</w:t>
            </w:r>
            <w:r>
              <w:rPr>
                <w:rFonts w:ascii="Arial" w:hAnsi="Arial" w:eastAsia="Times New Roman" w:cs="Times New Roman"/>
                <w:b/>
                <w:color w:val="231F20"/>
                <w:sz w:val="11"/>
                <w:szCs w:val="24"/>
              </w:rPr>
            </w:r>
          </w:p>
        </w:tc>
        <w:tc>
          <w:tcPr>
            <w:tcW w:w="554" w:type="dxa"/>
            <w:tcBorders>
              <w:top w:val="nil"/>
              <w:left w:val="nil"/>
              <w:bottom w:val="nil"/>
              <w:right w:val="nil"/>
            </w:tcBorders>
            <w:shd w:val="clear" w:color="auto" w:fill="DDD9C4"/>
          </w:tcPr>
          <w:p>
            <w:pPr>
              <w:pStyle w:val="TableParagraph"/>
              <w:kinsoku w:val="0"/>
              <w:overflowPunct w:val="0"/>
              <w:spacing w:before="12" w:line="240" w:lineRule="auto"/>
              <w:ind w:left="180"/>
              <w:rPr>
                <w:rFonts w:ascii="Times New Roman" w:hAnsi="Times New Roman" w:eastAsia="Times New Roman" w:cs="Times New Roman"/>
                <w:sz w:val="24"/>
                <w:szCs w:val="24"/>
              </w:rPr>
            </w:pPr>
            <w:r>
              <w:rPr>
                <w:rFonts w:ascii="宋体" w:hAnsi="宋体" w:eastAsia="宋体" w:cs="Times New Roman"/>
                <w:b/>
                <w:color w:val="231F20"/>
                <w:sz w:val="11"/>
                <w:szCs w:val="24"/>
              </w:rPr>
              <w:t xml:space="preserve">IBM </w:t>
            </w:r>
            <w:r>
              <w:rPr>
                <w:rFonts w:ascii="宋体" w:hAnsi="宋体" w:eastAsia="宋体"/>
                <w:color w:val="000000"/>
                <w:sz w:val="24"/>
              </w:rPr>
              <w:t> </w:t>
            </w:r>
            <w:r>
              <w:rPr>
                <w:rFonts w:ascii="Arial" w:hAnsi="Arial" w:eastAsia="Times New Roman" w:cs="Times New Roman"/>
                <w:b/>
                <w:color w:val="231F20"/>
                <w:sz w:val="11"/>
                <w:szCs w:val="24"/>
              </w:rPr>
            </w:r>
          </w:p>
        </w:tc>
        <w:tc>
          <w:tcPr>
            <w:tcW w:w="537" w:type="dxa"/>
            <w:tcBorders>
              <w:top w:val="nil"/>
              <w:left w:val="nil"/>
              <w:bottom w:val="nil"/>
              <w:right w:val="nil"/>
            </w:tcBorders>
            <w:shd w:val="clear" w:color="auto" w:fill="DDD9C4"/>
          </w:tcPr>
          <w:p>
            <w:pPr>
              <w:pStyle w:val="TableParagraph"/>
              <w:kinsoku w:val="0"/>
              <w:overflowPunct w:val="0"/>
              <w:spacing w:before="12" w:line="240" w:lineRule="auto"/>
              <w:ind w:left="169"/>
              <w:rPr>
                <w:rFonts w:ascii="Times New Roman" w:hAnsi="Times New Roman" w:eastAsia="Times New Roman" w:cs="Times New Roman"/>
                <w:sz w:val="24"/>
                <w:szCs w:val="24"/>
              </w:rPr>
            </w:pPr>
            <w:r>
              <w:rPr>
                <w:rFonts w:ascii="宋体" w:hAnsi="宋体" w:eastAsia="宋体" w:cs="Times New Roman"/>
                <w:b/>
                <w:color w:val="231F20"/>
                <w:sz w:val="11"/>
                <w:szCs w:val="24"/>
              </w:rPr>
              <w:t>JNJ</w:t>
            </w:r>
            <w:r>
              <w:rPr>
                <w:rFonts w:ascii="Arial" w:hAnsi="Arial" w:eastAsia="Times New Roman" w:cs="Times New Roman"/>
                <w:b/>
                <w:color w:val="231F20"/>
                <w:sz w:val="11"/>
                <w:szCs w:val="24"/>
              </w:rPr>
            </w:r>
          </w:p>
        </w:tc>
        <w:tc>
          <w:tcPr>
            <w:tcW w:w="543" w:type="dxa"/>
            <w:tcBorders>
              <w:top w:val="nil"/>
              <w:left w:val="nil"/>
              <w:bottom w:val="nil"/>
              <w:right w:val="nil"/>
            </w:tcBorders>
            <w:shd w:val="clear" w:color="auto" w:fill="DDD9C4"/>
          </w:tcPr>
          <w:p>
            <w:pPr>
              <w:pStyle w:val="TableParagraph"/>
              <w:kinsoku w:val="0"/>
              <w:overflowPunct w:val="0"/>
              <w:spacing w:before="12" w:line="240" w:lineRule="auto"/>
              <w:ind w:left="163"/>
              <w:rPr>
                <w:rFonts w:ascii="Times New Roman" w:hAnsi="Times New Roman" w:eastAsia="Times New Roman" w:cs="Times New Roman"/>
                <w:sz w:val="24"/>
                <w:szCs w:val="24"/>
              </w:rPr>
            </w:pPr>
            <w:r>
              <w:rPr>
                <w:rFonts w:ascii="宋体" w:hAnsi="宋体" w:eastAsia="宋体" w:cs="Times New Roman"/>
                <w:b/>
                <w:color w:val="231F20"/>
                <w:sz w:val="11"/>
                <w:szCs w:val="24"/>
              </w:rPr>
              <w:t>摩根</w:t>
            </w:r>
            <w:r>
              <w:rPr>
                <w:rFonts w:ascii="Arial" w:hAnsi="Arial" w:eastAsia="Times New Roman" w:cs="Times New Roman"/>
                <w:b/>
                <w:color w:val="231F20"/>
                <w:sz w:val="11"/>
                <w:szCs w:val="24"/>
              </w:rPr>
            </w:r>
          </w:p>
        </w:tc>
        <w:tc>
          <w:tcPr>
            <w:tcW w:w="546" w:type="dxa"/>
            <w:tcBorders>
              <w:top w:val="nil"/>
              <w:left w:val="nil"/>
              <w:bottom w:val="nil"/>
              <w:right w:val="nil"/>
            </w:tcBorders>
            <w:shd w:val="clear" w:color="auto" w:fill="DDD9C4"/>
          </w:tcPr>
          <w:p>
            <w:pPr>
              <w:pStyle w:val="TableParagraph"/>
              <w:kinsoku w:val="0"/>
              <w:overflowPunct w:val="0"/>
              <w:spacing w:before="12" w:line="240" w:lineRule="auto"/>
              <w:ind w:left="151"/>
              <w:rPr>
                <w:rFonts w:ascii="Times New Roman" w:hAnsi="Times New Roman" w:eastAsia="Times New Roman" w:cs="Times New Roman"/>
                <w:sz w:val="24"/>
                <w:szCs w:val="24"/>
              </w:rPr>
            </w:pPr>
            <w:r>
              <w:rPr>
                <w:rFonts w:ascii="宋体" w:hAnsi="宋体" w:eastAsia="宋体" w:cs="Times New Roman"/>
                <w:b/>
                <w:color w:val="231F20"/>
                <w:sz w:val="11"/>
                <w:szCs w:val="24"/>
              </w:rPr>
              <w:t>MCD</w:t>
            </w:r>
            <w:r>
              <w:rPr>
                <w:rFonts w:ascii="Arial" w:hAnsi="Arial" w:eastAsia="Times New Roman" w:cs="Times New Roman"/>
                <w:b/>
                <w:color w:val="231F20"/>
                <w:sz w:val="11"/>
                <w:szCs w:val="24"/>
              </w:rPr>
            </w:r>
          </w:p>
        </w:tc>
        <w:tc>
          <w:tcPr>
            <w:tcW w:w="550" w:type="dxa"/>
            <w:tcBorders>
              <w:top w:val="nil"/>
              <w:left w:val="nil"/>
              <w:bottom w:val="nil"/>
              <w:right w:val="nil"/>
            </w:tcBorders>
            <w:shd w:val="clear" w:color="auto" w:fill="DDD9C4"/>
          </w:tcPr>
          <w:p>
            <w:pPr>
              <w:pStyle w:val="TableParagraph"/>
              <w:kinsoku w:val="0"/>
              <w:overflowPunct w:val="0"/>
              <w:spacing w:before="12" w:line="240" w:lineRule="auto"/>
              <w:ind w:left="142"/>
              <w:rPr>
                <w:rFonts w:ascii="Times New Roman" w:hAnsi="Times New Roman" w:eastAsia="Times New Roman" w:cs="Times New Roman"/>
                <w:sz w:val="24"/>
                <w:szCs w:val="24"/>
              </w:rPr>
            </w:pPr>
            <w:r>
              <w:rPr>
                <w:rFonts w:ascii="宋体" w:hAnsi="宋体" w:eastAsia="宋体" w:cs="Times New Roman"/>
                <w:b/>
                <w:color w:val="231F20"/>
                <w:sz w:val="11"/>
                <w:szCs w:val="24"/>
              </w:rPr>
              <w:t>WMT</w:t>
            </w:r>
            <w:r>
              <w:rPr>
                <w:rFonts w:ascii="Arial" w:hAnsi="Arial" w:eastAsia="Times New Roman" w:cs="Times New Roman"/>
                <w:b/>
                <w:color w:val="231F20"/>
                <w:sz w:val="11"/>
                <w:szCs w:val="24"/>
              </w:rPr>
            </w:r>
          </w:p>
        </w:tc>
        <w:tc>
          <w:tcPr>
            <w:tcW w:w="528" w:type="dxa"/>
            <w:tcBorders>
              <w:top w:val="nil"/>
              <w:left w:val="nil"/>
              <w:bottom w:val="nil"/>
              <w:right w:val="nil"/>
            </w:tcBorders>
            <w:shd w:val="clear" w:color="auto" w:fill="DDD9C4"/>
          </w:tcPr>
          <w:p>
            <w:pPr>
              <w:pStyle w:val="TableParagraph"/>
              <w:kinsoku w:val="0"/>
              <w:overflowPunct w:val="0"/>
              <w:spacing w:before="12" w:line="240" w:lineRule="auto"/>
              <w:ind w:left="142"/>
              <w:rPr>
                <w:rFonts w:ascii="Times New Roman" w:hAnsi="Times New Roman" w:eastAsia="Times New Roman" w:cs="Times New Roman"/>
                <w:sz w:val="24"/>
                <w:szCs w:val="24"/>
              </w:rPr>
            </w:pPr>
            <w:r>
              <w:rPr>
                <w:rFonts w:ascii="宋体" w:hAnsi="宋体" w:eastAsia="宋体" w:cs="Times New Roman"/>
                <w:b/>
                <w:color w:val="231F20"/>
                <w:sz w:val="11"/>
                <w:szCs w:val="24"/>
              </w:rPr>
              <w:t>Exxon Mobil</w:t>
            </w:r>
            <w:r>
              <w:rPr>
                <w:rFonts w:ascii="Arial" w:hAnsi="Arial" w:eastAsia="Times New Roman" w:cs="Times New Roman"/>
                <w:b/>
                <w:color w:val="231F20"/>
                <w:sz w:val="11"/>
                <w:szCs w:val="24"/>
              </w:rPr>
            </w:r>
          </w:p>
        </w:tc>
      </w:tr>
      <w:tr>
        <w:tblPrEx>
          <w:jc w:val="left"/>
          <w:tblInd w:w="334" w:type="dxa"/>
          <w:tblLayout w:type="fixed"/>
          <w:tblCellMar>
            <w:top w:w="0" w:type="dxa"/>
            <w:left w:w="0" w:type="dxa"/>
            <w:bottom w:w="0" w:type="dxa"/>
            <w:right w:w="0" w:type="dxa"/>
          </w:tblCellMar>
        </w:tblPrEx>
        <w:trPr>
          <w:trHeight w:val="154" w:hRule="exact"/>
          <w:jc w:val="left"/>
        </w:trPr>
        <w:tc>
          <w:tcPr>
            <w:tcW w:w="547" w:type="dxa"/>
            <w:tcBorders>
              <w:top w:val="nil"/>
              <w:left w:val="nil"/>
              <w:bottom w:val="nil"/>
              <w:right w:val="nil"/>
            </w:tcBorders>
            <w:shd w:val="clear" w:color="auto" w:fill="DDD9C4"/>
          </w:tcPr>
          <w:p>
            <w:pPr>
              <w:pStyle w:val="TableParagraph"/>
              <w:kinsoku w:val="0"/>
              <w:overflowPunct w:val="0"/>
              <w:spacing w:before="11" w:line="240" w:lineRule="auto"/>
              <w:ind w:left="27"/>
              <w:rPr>
                <w:rFonts w:ascii="Times New Roman" w:hAnsi="Times New Roman" w:eastAsia="Times New Roman" w:cs="Times New Roman"/>
                <w:sz w:val="24"/>
                <w:szCs w:val="24"/>
              </w:rPr>
            </w:pPr>
            <w:r>
              <w:rPr>
                <w:rFonts w:ascii="宋体" w:hAnsi="宋体" w:eastAsia="宋体" w:cs="Times New Roman"/>
                <w:b/>
                <w:color w:val="231F20"/>
                <w:sz w:val="11"/>
                <w:szCs w:val="24"/>
              </w:rPr>
              <w:t>BAC</w:t>
            </w:r>
            <w:r>
              <w:rPr>
                <w:rFonts w:ascii="Arial" w:hAnsi="Arial" w:eastAsia="Times New Roman" w:cs="Times New Roman"/>
                <w:b/>
                <w:color w:val="231F20"/>
                <w:sz w:val="11"/>
                <w:szCs w:val="24"/>
              </w:rPr>
            </w:r>
          </w:p>
        </w:tc>
        <w:tc>
          <w:tcPr>
            <w:tcW w:w="5452" w:type="dxa"/>
            <w:gridSpan w:val="10"/>
            <w:tcBorders>
              <w:top w:val="nil"/>
              <w:left w:val="nil"/>
              <w:bottom w:val="nil"/>
              <w:right w:val="nil"/>
            </w:tcBorders>
            <w:shd w:val="clear" w:color="auto" w:fill="EDEBE0"/>
          </w:tcPr>
          <w:p>
            <w:pPr>
              <w:pStyle w:val="TableParagraph"/>
              <w:kinsoku w:val="0"/>
              <w:overflowPunct w:val="0"/>
              <w:spacing w:before="12" w:line="240" w:lineRule="auto"/>
              <w:ind w:left="1680"/>
              <w:jc w:val="center"/>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34" w:type="dxa"/>
          <w:tblLayout w:type="fixed"/>
          <w:tblCellMar>
            <w:top w:w="0" w:type="dxa"/>
            <w:left w:w="0" w:type="dxa"/>
            <w:bottom w:w="0" w:type="dxa"/>
            <w:right w:w="0" w:type="dxa"/>
          </w:tblCellMar>
        </w:tblPrEx>
        <w:trPr>
          <w:trHeight w:val="152" w:hRule="exact"/>
          <w:jc w:val="left"/>
        </w:trPr>
        <w:tc>
          <w:tcPr>
            <w:tcW w:w="547" w:type="dxa"/>
            <w:tcBorders>
              <w:top w:val="nil"/>
              <w:left w:val="nil"/>
              <w:bottom w:val="nil"/>
              <w:right w:val="nil"/>
            </w:tcBorders>
            <w:shd w:val="clear" w:color="auto" w:fill="DDD9C4"/>
          </w:tcPr>
          <w:p>
            <w:pPr>
              <w:pStyle w:val="TableParagraph"/>
              <w:kinsoku w:val="0"/>
              <w:overflowPunct w:val="0"/>
              <w:spacing w:before="10" w:line="240" w:lineRule="auto"/>
              <w:ind w:left="30"/>
              <w:rPr>
                <w:rFonts w:ascii="Times New Roman" w:hAnsi="Times New Roman" w:eastAsia="Times New Roman" w:cs="Times New Roman"/>
                <w:sz w:val="24"/>
                <w:szCs w:val="24"/>
              </w:rPr>
            </w:pPr>
            <w:r>
              <w:rPr>
                <w:rFonts w:ascii="宋体" w:hAnsi="宋体" w:eastAsia="宋体" w:cs="Times New Roman"/>
                <w:b/>
                <w:color w:val="231F20"/>
                <w:sz w:val="11"/>
                <w:szCs w:val="24"/>
              </w:rPr>
              <w:t>Cisco</w:t>
            </w:r>
            <w:r>
              <w:rPr>
                <w:rFonts w:ascii="Arial" w:hAnsi="Arial" w:eastAsia="Times New Roman" w:cs="Times New Roman"/>
                <w:b/>
                <w:color w:val="231F20"/>
                <w:sz w:val="11"/>
                <w:szCs w:val="24"/>
              </w:rPr>
            </w:r>
          </w:p>
        </w:tc>
        <w:tc>
          <w:tcPr>
            <w:tcW w:w="5452" w:type="dxa"/>
            <w:gridSpan w:val="10"/>
            <w:tcBorders>
              <w:top w:val="nil"/>
              <w:left w:val="nil"/>
              <w:bottom w:val="nil"/>
              <w:right w:val="nil"/>
            </w:tcBorders>
          </w:tcPr>
          <w:p>
            <w:pPr>
              <w:rPr>
                <w:rFonts w:ascii="Times New Roman" w:hAnsi="Times New Roman" w:eastAsia="Times New Roman" w:cs="Times New Roman"/>
                <w:sz w:val="24"/>
                <w:szCs w:val="24"/>
              </w:rPr>
            </w:pPr>
          </w:p>
        </w:tc>
      </w:tr>
      <w:tr>
        <w:tblPrEx>
          <w:jc w:val="left"/>
          <w:tblInd w:w="334" w:type="dxa"/>
          <w:tblLayout w:type="fixed"/>
          <w:tblCellMar>
            <w:top w:w="0" w:type="dxa"/>
            <w:left w:w="0" w:type="dxa"/>
            <w:bottom w:w="0" w:type="dxa"/>
            <w:right w:w="0" w:type="dxa"/>
          </w:tblCellMar>
        </w:tblPrEx>
        <w:trPr>
          <w:trHeight w:val="155" w:hRule="exact"/>
          <w:jc w:val="left"/>
        </w:trPr>
        <w:tc>
          <w:tcPr>
            <w:tcW w:w="547" w:type="dxa"/>
            <w:tcBorders>
              <w:top w:val="nil"/>
              <w:left w:val="nil"/>
              <w:bottom w:val="nil"/>
              <w:right w:val="nil"/>
            </w:tcBorders>
            <w:shd w:val="clear" w:color="auto" w:fill="DDD9C4"/>
          </w:tcPr>
          <w:p>
            <w:pPr>
              <w:pStyle w:val="TableParagraph"/>
              <w:kinsoku w:val="0"/>
              <w:overflowPunct w:val="0"/>
              <w:spacing w:before="11" w:line="240" w:lineRule="auto"/>
              <w:ind w:left="25"/>
              <w:rPr>
                <w:rFonts w:ascii="Times New Roman" w:hAnsi="Times New Roman" w:eastAsia="Times New Roman" w:cs="Times New Roman"/>
                <w:sz w:val="24"/>
                <w:szCs w:val="24"/>
              </w:rPr>
            </w:pPr>
            <w:r>
              <w:rPr>
                <w:rFonts w:ascii="宋体" w:hAnsi="宋体" w:eastAsia="宋体" w:cs="Times New Roman"/>
                <w:b/>
                <w:color w:val="231F20"/>
                <w:sz w:val="11"/>
                <w:szCs w:val="24"/>
              </w:rPr>
              <w:t>GE</w:t>
            </w:r>
            <w:r>
              <w:rPr>
                <w:rFonts w:ascii="Arial" w:hAnsi="Arial" w:eastAsia="Times New Roman" w:cs="Times New Roman"/>
                <w:b/>
                <w:color w:val="231F20"/>
                <w:sz w:val="11"/>
                <w:szCs w:val="24"/>
              </w:rPr>
            </w:r>
          </w:p>
        </w:tc>
        <w:tc>
          <w:tcPr>
            <w:tcW w:w="5452" w:type="dxa"/>
            <w:gridSpan w:val="10"/>
            <w:tcBorders>
              <w:top w:val="nil"/>
              <w:left w:val="nil"/>
              <w:bottom w:val="nil"/>
              <w:right w:val="nil"/>
            </w:tcBorders>
            <w:shd w:val="clear" w:color="auto" w:fill="EDEBE0"/>
          </w:tcPr>
          <w:p>
            <w:pPr>
              <w:pStyle w:val="TableParagraph"/>
              <w:kinsoku w:val="0"/>
              <w:overflowPunct w:val="0"/>
              <w:spacing w:before="12" w:line="240" w:lineRule="auto"/>
              <w:ind w:right="226"/>
              <w:jc w:val="right"/>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34" w:type="dxa"/>
          <w:tblLayout w:type="fixed"/>
          <w:tblCellMar>
            <w:top w:w="0" w:type="dxa"/>
            <w:left w:w="0" w:type="dxa"/>
            <w:bottom w:w="0" w:type="dxa"/>
            <w:right w:w="0" w:type="dxa"/>
          </w:tblCellMar>
        </w:tblPrEx>
        <w:trPr>
          <w:trHeight w:val="152" w:hRule="exact"/>
          <w:jc w:val="left"/>
        </w:trPr>
        <w:tc>
          <w:tcPr>
            <w:tcW w:w="547" w:type="dxa"/>
            <w:tcBorders>
              <w:top w:val="nil"/>
              <w:left w:val="nil"/>
              <w:bottom w:val="nil"/>
              <w:right w:val="nil"/>
            </w:tcBorders>
            <w:shd w:val="clear" w:color="auto" w:fill="DDD9C4"/>
          </w:tcPr>
          <w:p>
            <w:pPr>
              <w:pStyle w:val="TableParagraph"/>
              <w:kinsoku w:val="0"/>
              <w:overflowPunct w:val="0"/>
              <w:spacing w:before="10" w:line="240" w:lineRule="auto"/>
              <w:ind w:left="25"/>
              <w:rPr>
                <w:rFonts w:ascii="Times New Roman" w:hAnsi="Times New Roman" w:eastAsia="Times New Roman" w:cs="Times New Roman"/>
                <w:sz w:val="24"/>
                <w:szCs w:val="24"/>
              </w:rPr>
            </w:pPr>
            <w:r>
              <w:rPr>
                <w:rFonts w:ascii="宋体" w:hAnsi="宋体" w:eastAsia="宋体" w:cs="Times New Roman"/>
                <w:b/>
                <w:color w:val="231F20"/>
                <w:sz w:val="11"/>
                <w:szCs w:val="24"/>
              </w:rPr>
              <w:t>HD</w:t>
            </w:r>
            <w:r>
              <w:rPr>
                <w:rFonts w:ascii="Arial" w:hAnsi="Arial" w:eastAsia="Times New Roman" w:cs="Times New Roman"/>
                <w:b/>
                <w:color w:val="231F20"/>
                <w:sz w:val="11"/>
                <w:szCs w:val="24"/>
              </w:rPr>
            </w:r>
          </w:p>
        </w:tc>
        <w:tc>
          <w:tcPr>
            <w:tcW w:w="5452" w:type="dxa"/>
            <w:gridSpan w:val="10"/>
            <w:tcBorders>
              <w:top w:val="nil"/>
              <w:left w:val="nil"/>
              <w:bottom w:val="nil"/>
              <w:right w:val="nil"/>
            </w:tcBorders>
          </w:tcPr>
          <w:p>
            <w:pPr>
              <w:rPr>
                <w:rFonts w:ascii="Times New Roman" w:hAnsi="Times New Roman" w:eastAsia="Times New Roman" w:cs="Times New Roman"/>
                <w:sz w:val="24"/>
                <w:szCs w:val="24"/>
              </w:rPr>
            </w:pPr>
          </w:p>
        </w:tc>
      </w:tr>
      <w:tr>
        <w:tblPrEx>
          <w:jc w:val="left"/>
          <w:tblInd w:w="334" w:type="dxa"/>
          <w:tblLayout w:type="fixed"/>
          <w:tblCellMar>
            <w:top w:w="0" w:type="dxa"/>
            <w:left w:w="0" w:type="dxa"/>
            <w:bottom w:w="0" w:type="dxa"/>
            <w:right w:w="0" w:type="dxa"/>
          </w:tblCellMar>
        </w:tblPrEx>
        <w:trPr>
          <w:trHeight w:val="155" w:hRule="exact"/>
          <w:jc w:val="left"/>
        </w:trPr>
        <w:tc>
          <w:tcPr>
            <w:tcW w:w="547" w:type="dxa"/>
            <w:tcBorders>
              <w:top w:val="nil"/>
              <w:left w:val="nil"/>
              <w:bottom w:val="nil"/>
              <w:right w:val="nil"/>
            </w:tcBorders>
            <w:shd w:val="clear" w:color="auto" w:fill="DDD9C4"/>
          </w:tcPr>
          <w:p>
            <w:pPr>
              <w:pStyle w:val="TableParagraph"/>
              <w:kinsoku w:val="0"/>
              <w:overflowPunct w:val="0"/>
              <w:spacing w:before="11" w:line="240" w:lineRule="auto"/>
              <w:ind w:left="26"/>
              <w:rPr>
                <w:rFonts w:ascii="Times New Roman" w:hAnsi="Times New Roman" w:eastAsia="Times New Roman" w:cs="Times New Roman"/>
                <w:sz w:val="24"/>
                <w:szCs w:val="24"/>
              </w:rPr>
            </w:pPr>
            <w:r>
              <w:rPr>
                <w:rFonts w:ascii="宋体" w:hAnsi="宋体" w:eastAsia="宋体" w:cs="Times New Roman"/>
                <w:b/>
                <w:color w:val="231F20"/>
                <w:sz w:val="11"/>
                <w:szCs w:val="24"/>
              </w:rPr>
              <w:t xml:space="preserve">IBM </w:t>
            </w:r>
            <w:r>
              <w:rPr>
                <w:rFonts w:ascii="宋体" w:hAnsi="宋体" w:eastAsia="宋体"/>
                <w:color w:val="000000"/>
                <w:sz w:val="24"/>
              </w:rPr>
              <w:t> </w:t>
            </w:r>
            <w:r>
              <w:rPr>
                <w:rFonts w:ascii="Arial" w:hAnsi="Arial" w:eastAsia="Times New Roman" w:cs="Times New Roman"/>
                <w:b/>
                <w:color w:val="231F20"/>
                <w:sz w:val="11"/>
                <w:szCs w:val="24"/>
              </w:rPr>
            </w:r>
          </w:p>
        </w:tc>
        <w:tc>
          <w:tcPr>
            <w:tcW w:w="5452" w:type="dxa"/>
            <w:gridSpan w:val="10"/>
            <w:tcBorders>
              <w:top w:val="nil"/>
              <w:left w:val="nil"/>
              <w:bottom w:val="nil"/>
              <w:right w:val="nil"/>
            </w:tcBorders>
            <w:shd w:val="clear" w:color="auto" w:fill="EDEBE0"/>
          </w:tcPr>
          <w:p>
            <w:pPr>
              <w:rPr>
                <w:rFonts w:ascii="Times New Roman" w:hAnsi="Times New Roman" w:eastAsia="Times New Roman" w:cs="Times New Roman"/>
                <w:sz w:val="24"/>
                <w:szCs w:val="24"/>
              </w:rPr>
            </w:pPr>
          </w:p>
        </w:tc>
      </w:tr>
      <w:tr>
        <w:tblPrEx>
          <w:jc w:val="left"/>
          <w:tblInd w:w="334" w:type="dxa"/>
          <w:tblLayout w:type="fixed"/>
          <w:tblCellMar>
            <w:top w:w="0" w:type="dxa"/>
            <w:left w:w="0" w:type="dxa"/>
            <w:bottom w:w="0" w:type="dxa"/>
            <w:right w:w="0" w:type="dxa"/>
          </w:tblCellMar>
        </w:tblPrEx>
        <w:trPr>
          <w:trHeight w:val="152" w:hRule="exact"/>
          <w:jc w:val="left"/>
        </w:trPr>
        <w:tc>
          <w:tcPr>
            <w:tcW w:w="547" w:type="dxa"/>
            <w:tcBorders>
              <w:top w:val="nil"/>
              <w:left w:val="nil"/>
              <w:bottom w:val="nil"/>
              <w:right w:val="nil"/>
            </w:tcBorders>
            <w:shd w:val="clear" w:color="auto" w:fill="DDD9C4"/>
          </w:tcPr>
          <w:p>
            <w:pPr>
              <w:pStyle w:val="TableParagraph"/>
              <w:kinsoku w:val="0"/>
              <w:overflowPunct w:val="0"/>
              <w:spacing w:before="10" w:line="240" w:lineRule="auto"/>
              <w:ind w:left="26"/>
              <w:rPr>
                <w:rFonts w:ascii="Times New Roman" w:hAnsi="Times New Roman" w:eastAsia="Times New Roman" w:cs="Times New Roman"/>
                <w:sz w:val="24"/>
                <w:szCs w:val="24"/>
              </w:rPr>
            </w:pPr>
            <w:r>
              <w:rPr>
                <w:rFonts w:ascii="宋体" w:hAnsi="宋体" w:eastAsia="宋体" w:cs="Times New Roman"/>
                <w:b/>
                <w:color w:val="231F20"/>
                <w:sz w:val="11"/>
                <w:szCs w:val="24"/>
              </w:rPr>
              <w:t>JNJ</w:t>
            </w:r>
            <w:r>
              <w:rPr>
                <w:rFonts w:ascii="Arial" w:hAnsi="Arial" w:eastAsia="Times New Roman" w:cs="Times New Roman"/>
                <w:b/>
                <w:color w:val="231F20"/>
                <w:sz w:val="11"/>
                <w:szCs w:val="24"/>
              </w:rPr>
            </w:r>
          </w:p>
        </w:tc>
        <w:tc>
          <w:tcPr>
            <w:tcW w:w="5452" w:type="dxa"/>
            <w:gridSpan w:val="10"/>
            <w:tcBorders>
              <w:top w:val="nil"/>
              <w:left w:val="nil"/>
              <w:bottom w:val="nil"/>
              <w:right w:val="nil"/>
            </w:tcBorders>
          </w:tcPr>
          <w:p>
            <w:pPr>
              <w:rPr>
                <w:rFonts w:ascii="Times New Roman" w:hAnsi="Times New Roman" w:eastAsia="Times New Roman" w:cs="Times New Roman"/>
                <w:sz w:val="24"/>
                <w:szCs w:val="24"/>
              </w:rPr>
            </w:pPr>
          </w:p>
        </w:tc>
      </w:tr>
      <w:tr>
        <w:tblPrEx>
          <w:jc w:val="left"/>
          <w:tblInd w:w="334" w:type="dxa"/>
          <w:tblLayout w:type="fixed"/>
          <w:tblCellMar>
            <w:top w:w="0" w:type="dxa"/>
            <w:left w:w="0" w:type="dxa"/>
            <w:bottom w:w="0" w:type="dxa"/>
            <w:right w:w="0" w:type="dxa"/>
          </w:tblCellMar>
        </w:tblPrEx>
        <w:trPr>
          <w:trHeight w:val="155" w:hRule="exact"/>
          <w:jc w:val="left"/>
        </w:trPr>
        <w:tc>
          <w:tcPr>
            <w:tcW w:w="547" w:type="dxa"/>
            <w:tcBorders>
              <w:top w:val="nil"/>
              <w:left w:val="nil"/>
              <w:bottom w:val="nil"/>
              <w:right w:val="nil"/>
            </w:tcBorders>
            <w:shd w:val="clear" w:color="auto" w:fill="DDD9C4"/>
          </w:tcPr>
          <w:p>
            <w:pPr>
              <w:pStyle w:val="TableParagraph"/>
              <w:kinsoku w:val="0"/>
              <w:overflowPunct w:val="0"/>
              <w:spacing w:before="11" w:line="240" w:lineRule="auto"/>
              <w:ind w:left="27"/>
              <w:rPr>
                <w:rFonts w:ascii="Times New Roman" w:hAnsi="Times New Roman" w:eastAsia="Times New Roman" w:cs="Times New Roman"/>
                <w:sz w:val="24"/>
                <w:szCs w:val="24"/>
              </w:rPr>
            </w:pPr>
            <w:r>
              <w:rPr>
                <w:rFonts w:ascii="宋体" w:hAnsi="宋体" w:eastAsia="宋体" w:cs="Times New Roman"/>
                <w:b/>
                <w:color w:val="231F20"/>
                <w:sz w:val="11"/>
                <w:szCs w:val="24"/>
              </w:rPr>
              <w:t>摩根</w:t>
            </w:r>
            <w:r>
              <w:rPr>
                <w:rFonts w:ascii="Arial" w:hAnsi="Arial" w:eastAsia="Times New Roman" w:cs="Times New Roman"/>
                <w:b/>
                <w:color w:val="231F20"/>
                <w:sz w:val="11"/>
                <w:szCs w:val="24"/>
              </w:rPr>
            </w:r>
          </w:p>
        </w:tc>
        <w:tc>
          <w:tcPr>
            <w:tcW w:w="5452" w:type="dxa"/>
            <w:gridSpan w:val="10"/>
            <w:tcBorders>
              <w:top w:val="nil"/>
              <w:left w:val="nil"/>
              <w:bottom w:val="nil"/>
              <w:right w:val="nil"/>
            </w:tcBorders>
            <w:shd w:val="clear" w:color="auto" w:fill="EDEBE0"/>
          </w:tcPr>
          <w:p>
            <w:pPr>
              <w:pStyle w:val="TableParagraph"/>
              <w:kinsoku w:val="0"/>
              <w:overflowPunct w:val="0"/>
              <w:spacing w:before="12" w:line="240" w:lineRule="auto"/>
              <w:ind w:left="273"/>
              <w:rPr>
                <w:rFonts w:ascii="Times New Roman" w:hAnsi="Times New Roman" w:eastAsia="Times New Roman" w:cs="Times New Roman"/>
                <w:sz w:val="24"/>
                <w:szCs w:val="24"/>
              </w:rPr>
            </w:pPr>
            <w:r>
              <w:rPr>
                <w:rFonts w:ascii="宋体" w:hAnsi="宋体" w:eastAsia="宋体" w:cs="Times New Roman"/>
                <w:b w:val="0"/>
                <w:color w:val="231F20"/>
                <w:w w:val="101"/>
                <w:sz w:val="11"/>
                <w:szCs w:val="24"/>
              </w:rPr>
              <w:t>1</w:t>
            </w:r>
            <w:r>
              <w:rPr>
                <w:rFonts w:ascii="宋体" w:hAnsi="宋体" w:eastAsia="宋体"/>
                <w:color w:val="000000"/>
                <w:sz w:val="24"/>
              </w:rPr>
              <w:t xml:space="preserve"> </w:t>
            </w:r>
            <w:r>
              <w:rPr>
                <w:rFonts w:ascii="Arial" w:hAnsi="Arial" w:eastAsia="Times New Roman" w:cs="Times New Roman"/>
                <w:b w:val="0"/>
                <w:color w:val="231F20"/>
                <w:w w:val="101"/>
                <w:sz w:val="11"/>
                <w:szCs w:val="24"/>
              </w:rPr>
            </w:r>
          </w:p>
        </w:tc>
      </w:tr>
      <w:tr>
        <w:tblPrEx>
          <w:jc w:val="left"/>
          <w:tblInd w:w="334" w:type="dxa"/>
          <w:tblLayout w:type="fixed"/>
          <w:tblCellMar>
            <w:top w:w="0" w:type="dxa"/>
            <w:left w:w="0" w:type="dxa"/>
            <w:bottom w:w="0" w:type="dxa"/>
            <w:right w:w="0" w:type="dxa"/>
          </w:tblCellMar>
        </w:tblPrEx>
        <w:trPr>
          <w:trHeight w:val="152" w:hRule="exact"/>
          <w:jc w:val="left"/>
        </w:trPr>
        <w:tc>
          <w:tcPr>
            <w:tcW w:w="547" w:type="dxa"/>
            <w:tcBorders>
              <w:top w:val="nil"/>
              <w:left w:val="nil"/>
              <w:bottom w:val="nil"/>
              <w:right w:val="nil"/>
            </w:tcBorders>
            <w:shd w:val="clear" w:color="auto" w:fill="DDD9C4"/>
          </w:tcPr>
          <w:p>
            <w:pPr>
              <w:pStyle w:val="TableParagraph"/>
              <w:kinsoku w:val="0"/>
              <w:overflowPunct w:val="0"/>
              <w:spacing w:before="10" w:line="240" w:lineRule="auto"/>
              <w:ind w:left="28"/>
              <w:rPr>
                <w:rFonts w:ascii="Times New Roman" w:hAnsi="Times New Roman" w:eastAsia="Times New Roman" w:cs="Times New Roman"/>
                <w:sz w:val="24"/>
                <w:szCs w:val="24"/>
              </w:rPr>
            </w:pPr>
            <w:r>
              <w:rPr>
                <w:rFonts w:ascii="宋体" w:hAnsi="宋体" w:eastAsia="宋体" w:cs="Times New Roman"/>
                <w:b/>
                <w:color w:val="231F20"/>
                <w:sz w:val="11"/>
                <w:szCs w:val="24"/>
              </w:rPr>
              <w:t>MCD</w:t>
            </w:r>
            <w:r>
              <w:rPr>
                <w:rFonts w:ascii="Arial" w:hAnsi="Arial" w:eastAsia="Times New Roman" w:cs="Times New Roman"/>
                <w:b/>
                <w:color w:val="231F20"/>
                <w:sz w:val="11"/>
                <w:szCs w:val="24"/>
              </w:rPr>
            </w:r>
          </w:p>
        </w:tc>
        <w:tc>
          <w:tcPr>
            <w:tcW w:w="5452" w:type="dxa"/>
            <w:gridSpan w:val="10"/>
            <w:tcBorders>
              <w:top w:val="nil"/>
              <w:left w:val="nil"/>
              <w:bottom w:val="nil"/>
              <w:right w:val="nil"/>
            </w:tcBorders>
          </w:tcPr>
          <w:p>
            <w:pPr>
              <w:rPr>
                <w:rFonts w:ascii="Times New Roman" w:hAnsi="Times New Roman" w:eastAsia="Times New Roman" w:cs="Times New Roman"/>
                <w:sz w:val="24"/>
                <w:szCs w:val="24"/>
              </w:rPr>
            </w:pPr>
          </w:p>
        </w:tc>
      </w:tr>
      <w:tr>
        <w:tblPrEx>
          <w:jc w:val="left"/>
          <w:tblInd w:w="334" w:type="dxa"/>
          <w:tblLayout w:type="fixed"/>
          <w:tblCellMar>
            <w:top w:w="0" w:type="dxa"/>
            <w:left w:w="0" w:type="dxa"/>
            <w:bottom w:w="0" w:type="dxa"/>
            <w:right w:w="0" w:type="dxa"/>
          </w:tblCellMar>
        </w:tblPrEx>
        <w:trPr>
          <w:trHeight w:val="155" w:hRule="exact"/>
          <w:jc w:val="left"/>
        </w:trPr>
        <w:tc>
          <w:tcPr>
            <w:tcW w:w="547" w:type="dxa"/>
            <w:tcBorders>
              <w:top w:val="nil"/>
              <w:left w:val="nil"/>
              <w:bottom w:val="nil"/>
              <w:right w:val="nil"/>
            </w:tcBorders>
            <w:shd w:val="clear" w:color="auto" w:fill="DDD9C4"/>
          </w:tcPr>
          <w:p>
            <w:pPr>
              <w:pStyle w:val="TableParagraph"/>
              <w:kinsoku w:val="0"/>
              <w:overflowPunct w:val="0"/>
              <w:spacing w:before="11" w:line="240" w:lineRule="auto"/>
              <w:ind w:left="28"/>
              <w:rPr>
                <w:rFonts w:ascii="Times New Roman" w:hAnsi="Times New Roman" w:eastAsia="Times New Roman" w:cs="Times New Roman"/>
                <w:sz w:val="24"/>
                <w:szCs w:val="24"/>
              </w:rPr>
            </w:pPr>
            <w:r>
              <w:rPr>
                <w:rFonts w:ascii="宋体" w:hAnsi="宋体" w:eastAsia="宋体" w:cs="Times New Roman"/>
                <w:b/>
                <w:color w:val="231F20"/>
                <w:sz w:val="11"/>
                <w:szCs w:val="24"/>
              </w:rPr>
              <w:t>WMT</w:t>
            </w:r>
            <w:r>
              <w:rPr>
                <w:rFonts w:ascii="Arial" w:hAnsi="Arial" w:eastAsia="Times New Roman" w:cs="Times New Roman"/>
                <w:b/>
                <w:color w:val="231F20"/>
                <w:sz w:val="11"/>
                <w:szCs w:val="24"/>
              </w:rPr>
            </w:r>
          </w:p>
        </w:tc>
        <w:tc>
          <w:tcPr>
            <w:tcW w:w="5452" w:type="dxa"/>
            <w:gridSpan w:val="10"/>
            <w:tcBorders>
              <w:top w:val="nil"/>
              <w:left w:val="nil"/>
              <w:bottom w:val="nil"/>
              <w:right w:val="nil"/>
            </w:tcBorders>
            <w:shd w:val="clear" w:color="auto" w:fill="EDEBE0"/>
          </w:tcPr>
          <w:p>
            <w:pPr>
              <w:rPr>
                <w:rFonts w:ascii="Times New Roman" w:hAnsi="Times New Roman" w:eastAsia="Times New Roman" w:cs="Times New Roman"/>
                <w:sz w:val="24"/>
                <w:szCs w:val="24"/>
              </w:rPr>
            </w:pPr>
          </w:p>
        </w:tc>
      </w:tr>
    </w:tbl>
    <w:p>
      <w:pPr>
        <w:pStyle w:val="BodyText"/>
        <w:kinsoku w:val="0"/>
        <w:overflowPunct w:val="0"/>
        <w:spacing w:before="8" w:line="240" w:lineRule="auto"/>
        <w:ind w:left="0" w:firstLine="0"/>
        <w:rPr>
          <w:rFonts w:eastAsia="Times New Roman" w:cs="Times New Roman"/>
          <w:b/>
          <w:i w:val="0"/>
          <w:sz w:val="8"/>
          <w:szCs w:val="24"/>
        </w:rPr>
      </w:pPr>
    </w:p>
    <w:p>
      <w:pPr>
        <w:pStyle w:val="BodyText"/>
        <w:kinsoku w:val="0"/>
        <w:overflowPunct w:val="0"/>
        <w:spacing w:before="75" w:line="240" w:lineRule="auto"/>
        <w:ind w:left="2224" w:firstLine="0"/>
        <w:rPr>
          <w:rFonts w:eastAsia="Times New Roman" w:cs="Times New Roman"/>
          <w:b w:val="0"/>
          <w:color w:val="000000"/>
          <w:spacing w:val="0"/>
          <w:sz w:val="20"/>
          <w:szCs w:val="24"/>
        </w:rPr>
      </w:pPr>
      <w:r>
        <w:rPr>
          <w:rFonts w:ascii="宋体" w:hAnsi="宋体" w:eastAsia="宋体"/>
          <w:b/>
          <w:color w:val="808285"/>
          <w:sz w:val="20"/>
        </w:rPr>
        <w:t>图</w:t>
      </w:r>
      <w:r>
        <w:rPr>
          <w:rFonts w:ascii="宋体" w:hAnsi="宋体" w:eastAsia="宋体"/>
          <w:b/>
          <w:color w:val="808285"/>
          <w:sz w:val="20"/>
        </w:rPr>
        <w:t>4.5</w:t>
      </w:r>
      <w:r>
        <w:rPr>
          <w:rFonts w:ascii="宋体" w:hAnsi="宋体" w:eastAsia="宋体"/>
          <w:b/>
          <w:color w:val="808285"/>
          <w:sz w:val="20"/>
        </w:rPr>
        <w:t>（续）</w:t>
      </w:r>
      <w:r>
        <w:rPr>
          <w:rFonts w:ascii="Arial" w:hAnsi="Arial" w:eastAsia="Times New Roman" w:cs="Times New Roman"/>
          <w:b/>
          <w:color w:val="808285"/>
          <w:sz w:val="20"/>
          <w:szCs w:val="24"/>
        </w:rPr>
      </w:r>
      <w:r>
        <w:rPr>
          <w:rFonts w:ascii="Arial" w:hAnsi="Arial" w:eastAsia="Times New Roman" w:cs="Times New Roman"/>
          <w:b/>
          <w:color w:val="808285"/>
          <w:spacing w:val="44"/>
          <w:sz w:val="20"/>
          <w:szCs w:val="24"/>
        </w:rPr>
      </w:r>
      <w:r>
        <w:rPr>
          <w:rFonts w:ascii="Times New Roman" w:hAnsi="Times New Roman" w:eastAsia="Times New Roman" w:cs="Times New Roman"/>
          <w:b/>
          <w:color w:val="231F20"/>
          <w:spacing w:val="0"/>
          <w:sz w:val="20"/>
          <w:szCs w:val="24"/>
        </w:rPr>
      </w:r>
    </w:p>
    <w:p>
      <w:pPr>
        <w:pStyle w:val="BodyText"/>
        <w:kinsoku w:val="0"/>
        <w:overflowPunct w:val="0"/>
        <w:spacing w:line="240" w:lineRule="auto"/>
        <w:ind w:left="0" w:firstLine="0"/>
        <w:rPr>
          <w:rFonts w:eastAsia="Times New Roman" w:cs="Times New Roman"/>
          <w:b/>
          <w:i w:val="0"/>
          <w:sz w:val="18"/>
          <w:szCs w:val="24"/>
        </w:rPr>
      </w:pPr>
    </w:p>
    <w:p>
      <w:pPr>
        <w:pStyle w:val="BodyText"/>
        <w:kinsoku w:val="0"/>
        <w:overflowPunct w:val="0"/>
        <w:spacing w:before="0" w:line="264" w:lineRule="auto"/>
        <w:ind w:left="114" w:right="127"/>
        <w:jc w:val="both"/>
        <w:rPr>
          <w:rFonts w:eastAsia="Times New Roman" w:cs="Times New Roman"/>
          <w:b w:val="0"/>
          <w:color w:val="000000"/>
          <w:spacing w:val="0"/>
          <w:w w:val="100"/>
          <w:szCs w:val="24"/>
        </w:rPr>
      </w:pPr>
      <w:r>
        <w:rPr>
          <w:rFonts w:ascii="宋体" w:hAnsi="宋体" w:eastAsia="宋体"/>
          <w:color w:val="231F20"/>
          <w:sz w:val="22"/>
        </w:rPr>
        <w:t>我们比较市场的图形表示，在各种阈值下，稀疏程度确实随着阈值的提高而增大。相反，阈值小于一个特定值的结果是市场图中所有股票完全连接。</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4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64" w:lineRule="auto"/>
        <w:ind w:left="113" w:right="128" w:firstLine="359"/>
        <w:jc w:val="both"/>
        <w:rPr>
          <w:rFonts w:eastAsia="Times New Roman" w:cs="Times New Roman"/>
          <w:b w:val="0"/>
          <w:i w:val="0"/>
          <w:color w:val="000000"/>
          <w:spacing w:val="0"/>
          <w:w w:val="100"/>
          <w:szCs w:val="24"/>
        </w:rPr>
      </w:pPr>
      <w:r>
        <w:rPr>
          <w:rFonts w:ascii="宋体" w:hAnsi="宋体" w:eastAsia="宋体"/>
          <w:color w:val="231F20"/>
          <w:sz w:val="22"/>
        </w:rPr>
        <w:t>随着风险的范围</w:t>
      </w:r>
      <w:r>
        <w:rPr>
          <w:rFonts w:ascii="宋体" w:hAnsi="宋体" w:eastAsia="宋体"/>
          <w:color w:val="231F20"/>
          <w:sz w:val="22"/>
        </w:rPr>
        <w:t>在</w:t>
      </w:r>
      <w:r>
        <w:rPr>
          <w:rFonts w:ascii="宋体" w:hAnsi="宋体" w:eastAsia="宋体"/>
          <w:color w:val="231F20"/>
          <w:sz w:val="22"/>
        </w:rPr>
        <w:t>{ 0.35</w:t>
      </w:r>
      <w:r>
        <w:rPr>
          <w:rFonts w:ascii="宋体" w:hAnsi="宋体" w:eastAsia="宋体"/>
          <w:color w:val="231F20"/>
          <w:sz w:val="22"/>
        </w:rPr>
        <w:t>，</w:t>
      </w:r>
      <w:r>
        <w:rPr>
          <w:rFonts w:ascii="宋体" w:hAnsi="宋体" w:eastAsia="宋体"/>
          <w:color w:val="231F20"/>
          <w:sz w:val="22"/>
        </w:rPr>
        <w:t>0.4</w:t>
      </w:r>
      <w:r>
        <w:rPr>
          <w:rFonts w:ascii="宋体" w:hAnsi="宋体" w:eastAsia="宋体"/>
          <w:color w:val="231F20"/>
          <w:sz w:val="22"/>
        </w:rPr>
        <w:t>，</w:t>
      </w:r>
      <w:r>
        <w:rPr>
          <w:rFonts w:ascii="宋体" w:hAnsi="宋体" w:eastAsia="宋体"/>
          <w:color w:val="231F20"/>
          <w:sz w:val="22"/>
        </w:rPr>
        <w:t>0.45</w:t>
      </w:r>
      <w:r>
        <w:rPr>
          <w:rFonts w:ascii="宋体" w:hAnsi="宋体" w:eastAsia="宋体"/>
          <w:color w:val="231F20"/>
          <w:sz w:val="22"/>
        </w:rPr>
        <w:t>，</w:t>
      </w:r>
      <w:r>
        <w:rPr>
          <w:rFonts w:ascii="宋体" w:hAnsi="宋体" w:eastAsia="宋体"/>
          <w:color w:val="231F20"/>
          <w:sz w:val="22"/>
        </w:rPr>
        <w:t>0.5</w:t>
      </w:r>
      <w:r>
        <w:rPr>
          <w:rFonts w:ascii="宋体" w:hAnsi="宋体" w:eastAsia="宋体"/>
          <w:color w:val="231F20"/>
          <w:sz w:val="22"/>
        </w:rPr>
        <w:t>，</w:t>
      </w:r>
      <w:r>
        <w:rPr>
          <w:rFonts w:ascii="宋体" w:hAnsi="宋体" w:eastAsia="宋体"/>
          <w:color w:val="231F20"/>
          <w:sz w:val="22"/>
        </w:rPr>
        <w:t>0.55</w:t>
      </w:r>
      <w:r>
        <w:rPr>
          <w:rFonts w:ascii="宋体" w:hAnsi="宋体" w:eastAsia="宋体"/>
          <w:color w:val="231F20"/>
          <w:sz w:val="22"/>
        </w:rPr>
        <w:t>，</w:t>
      </w:r>
      <w:r>
        <w:rPr>
          <w:rFonts w:ascii="宋体" w:hAnsi="宋体" w:eastAsia="宋体"/>
          <w:color w:val="231F20"/>
          <w:sz w:val="22"/>
        </w:rPr>
        <w:t>0.6</w:t>
      </w:r>
      <w:r>
        <w:rPr>
          <w:rFonts w:ascii="宋体" w:hAnsi="宋体" w:eastAsia="宋体"/>
          <w:color w:val="231F20"/>
          <w:sz w:val="22"/>
        </w:rPr>
        <w:t>，</w:t>
      </w:r>
      <w:r>
        <w:rPr>
          <w:rFonts w:ascii="宋体" w:hAnsi="宋体" w:eastAsia="宋体"/>
          <w:color w:val="231F20"/>
          <w:sz w:val="22"/>
        </w:rPr>
        <w:t>0.65 }</w:t>
      </w:r>
      <w:r>
        <w:rPr>
          <w:rFonts w:ascii="宋体" w:hAnsi="宋体" w:eastAsia="宋体"/>
          <w:color w:val="231F20"/>
          <w:sz w:val="22"/>
        </w:rPr>
        <w:t>变动，我们发现{0.6, 0.65}的阈值导致相同的市场图结果。</w:t>
      </w:r>
      <w:r>
        <w:rPr>
          <w:rFonts w:ascii="Times New Roman" w:hAnsi="Times New Roman" w:eastAsia="Times New Roman" w:cs="Times New Roman"/>
          <w:b w:val="0"/>
          <w:color w:val="231F20"/>
          <w:spacing w:val="-3"/>
          <w:sz w:val="22"/>
          <w:szCs w:val="24"/>
        </w:rPr>
      </w:r>
      <w:r>
        <w:rPr>
          <w:rFonts w:ascii="Times New Roman" w:hAnsi="Times New Roman" w:eastAsia="Times New Roman" w:cs="Times New Roman"/>
          <w:b w:val="0"/>
          <w:color w:val="231F20"/>
          <w:spacing w:val="0"/>
          <w:sz w:val="22"/>
          <w:szCs w:val="24"/>
        </w:rPr>
      </w:r>
      <w:r>
        <w:rPr>
          <w:rFonts w:ascii="Cambria" w:hAnsi="Cambria" w:eastAsia="Times New Roman" w:cs="Times New Roman"/>
          <w:b w:val="0"/>
          <w:color w:val="231F20"/>
          <w:spacing w:val="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i/>
          <w:color w:val="231F20"/>
          <w:spacing w:val="0"/>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color w:val="231F20"/>
          <w:spacing w:val="0"/>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color w:val="231F20"/>
          <w:spacing w:val="0"/>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color w:val="231F20"/>
          <w:spacing w:val="0"/>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color w:val="231F20"/>
          <w:spacing w:val="0"/>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color w:val="231F20"/>
          <w:spacing w:val="0"/>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color w:val="231F20"/>
          <w:spacing w:val="0"/>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15"/>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5"/>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line="264" w:lineRule="auto"/>
        <w:ind w:left="113" w:right="127"/>
        <w:jc w:val="both"/>
        <w:rPr>
          <w:rFonts w:eastAsia="Times New Roman" w:cs="Times New Roman"/>
          <w:b w:val="0"/>
          <w:color w:val="000000"/>
          <w:spacing w:val="0"/>
          <w:w w:val="100"/>
          <w:szCs w:val="24"/>
        </w:rPr>
      </w:pPr>
      <w:r>
        <w:rPr>
          <w:rFonts w:ascii="宋体" w:hAnsi="宋体" w:eastAsia="宋体"/>
          <w:color w:val="231F20"/>
          <w:sz w:val="22"/>
        </w:rPr>
        <w:t>最后一组的投资组合，对应于每个风险设置如图</w:t>
      </w:r>
      <w:r>
        <w:rPr>
          <w:rFonts w:ascii="宋体" w:hAnsi="宋体" w:eastAsia="宋体"/>
          <w:color w:val="231F20"/>
          <w:sz w:val="22"/>
        </w:rPr>
        <w:t>4.6</w:t>
      </w:r>
      <w:r>
        <w:rPr>
          <w:rFonts w:ascii="宋体" w:hAnsi="宋体" w:eastAsia="宋体"/>
          <w:color w:val="231F20"/>
          <w:sz w:val="22"/>
        </w:rPr>
        <w:t>所示：</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2" w:line="240" w:lineRule="auto"/>
        <w:ind w:left="0" w:firstLine="0"/>
        <w:rPr>
          <w:rFonts w:eastAsia="Times New Roman" w:cs="Times New Roman"/>
          <w:b w:val="0"/>
          <w:i w:val="0"/>
          <w:sz w:val="25"/>
          <w:szCs w:val="24"/>
        </w:rPr>
      </w:pPr>
    </w:p>
    <w:tbl>
      <w:tblPr>
        <w:jc w:val="left"/>
        <w:tblInd w:w="755" w:type="dxa"/>
        <w:tblLayout w:type="fixed"/>
        <w:tblCellMar>
          <w:top w:w="0" w:type="dxa"/>
          <w:left w:w="0" w:type="dxa"/>
          <w:bottom w:w="0" w:type="dxa"/>
          <w:right w:w="0" w:type="dxa"/>
        </w:tblCellMar>
      </w:tblPr>
      <w:tblGrid>
        <w:gridCol w:w="778"/>
        <w:gridCol w:w="683"/>
        <w:gridCol w:w="658"/>
        <w:gridCol w:w="627"/>
        <w:gridCol w:w="628"/>
        <w:gridCol w:w="628"/>
        <w:gridCol w:w="628"/>
        <w:gridCol w:w="544"/>
      </w:tblGrid>
      <w:tr>
        <w:tblPrEx>
          <w:jc w:val="left"/>
          <w:tblInd w:w="755" w:type="dxa"/>
          <w:tblLayout w:type="fixed"/>
          <w:tblCellMar>
            <w:top w:w="0" w:type="dxa"/>
            <w:left w:w="0" w:type="dxa"/>
            <w:bottom w:w="0" w:type="dxa"/>
            <w:right w:w="0" w:type="dxa"/>
          </w:tblCellMar>
        </w:tblPrEx>
        <w:trPr>
          <w:trHeight w:val="177" w:hRule="exact"/>
          <w:jc w:val="left"/>
        </w:trPr>
        <w:tc>
          <w:tcPr>
            <w:tcW w:w="4002" w:type="dxa"/>
            <w:gridSpan w:val="6"/>
            <w:tcBorders>
              <w:top w:val="nil"/>
              <w:left w:val="nil"/>
              <w:bottom w:val="nil"/>
              <w:right w:val="nil"/>
            </w:tcBorders>
            <w:shd w:val="clear" w:color="auto" w:fill="C4BD97"/>
          </w:tcPr>
          <w:p>
            <w:pPr>
              <w:pStyle w:val="TableParagraph"/>
              <w:kinsoku w:val="0"/>
              <w:overflowPunct w:val="0"/>
              <w:spacing w:before="21" w:line="240" w:lineRule="auto"/>
              <w:ind w:left="1492" w:right="-3"/>
              <w:rPr>
                <w:rFonts w:ascii="Times New Roman" w:hAnsi="Times New Roman" w:eastAsia="Times New Roman" w:cs="Times New Roman"/>
                <w:sz w:val="24"/>
                <w:szCs w:val="24"/>
              </w:rPr>
            </w:pPr>
            <w:r>
              <w:rPr>
                <w:rFonts w:ascii="宋体" w:hAnsi="宋体" w:eastAsia="宋体"/>
                <w:b/>
                <w:color w:val="231F20"/>
                <w:sz w:val="12"/>
              </w:rPr>
              <w:t xml:space="preserve">Resulting Portfolios for Correlation-based MI </w:t>
            </w:r>
            <w:r>
              <w:rPr>
                <w:rFonts w:ascii="宋体" w:hAnsi="宋体" w:eastAsia="宋体"/>
                <w:color w:val="000000"/>
                <w:sz w:val="24"/>
              </w:rPr>
              <w:t> </w:t>
            </w:r>
            <w:r>
              <w:rPr>
                <w:rFonts w:ascii="Arial" w:hAnsi="Arial" w:eastAsia="Times New Roman" w:cs="Times New Roman"/>
                <w:b/>
                <w:color w:val="231F20"/>
                <w:w w:val="105"/>
                <w:sz w:val="11"/>
                <w:szCs w:val="24"/>
              </w:rPr>
            </w:r>
            <w:r>
              <w:rPr>
                <w:rFonts w:ascii="Arial" w:hAnsi="Arial" w:eastAsia="Times New Roman" w:cs="Times New Roman"/>
                <w:b/>
                <w:color w:val="231F20"/>
                <w:spacing w:val="10"/>
                <w:w w:val="105"/>
                <w:sz w:val="11"/>
                <w:szCs w:val="24"/>
              </w:rPr>
            </w:r>
            <w:r>
              <w:rPr>
                <w:rFonts w:ascii="Arial" w:hAnsi="Arial" w:eastAsia="Times New Roman" w:cs="Times New Roman"/>
                <w:b/>
                <w:color w:val="231F20"/>
                <w:spacing w:val="0"/>
                <w:w w:val="105"/>
                <w:sz w:val="11"/>
                <w:szCs w:val="24"/>
              </w:rPr>
            </w:r>
          </w:p>
        </w:tc>
        <w:tc>
          <w:tcPr>
            <w:tcW w:w="1172" w:type="dxa"/>
            <w:gridSpan w:val="2"/>
            <w:tcBorders>
              <w:top w:val="nil"/>
              <w:left w:val="nil"/>
              <w:bottom w:val="nil"/>
              <w:right w:val="nil"/>
            </w:tcBorders>
            <w:shd w:val="clear" w:color="auto" w:fill="C4BD97"/>
          </w:tcPr>
          <w:p>
            <w:pPr>
              <w:pStyle w:val="TableParagraph"/>
              <w:kinsoku w:val="0"/>
              <w:overflowPunct w:val="0"/>
              <w:spacing w:before="21" w:line="240" w:lineRule="auto"/>
              <w:ind w:left="2"/>
              <w:rPr>
                <w:rFonts w:ascii="Times New Roman" w:hAnsi="Times New Roman" w:eastAsia="Times New Roman" w:cs="Times New Roman"/>
                <w:sz w:val="24"/>
                <w:szCs w:val="24"/>
              </w:rPr>
            </w:pPr>
            <w:r>
              <w:rPr>
                <w:rFonts w:ascii="宋体" w:hAnsi="宋体" w:eastAsia="宋体" w:cs="Times New Roman"/>
                <w:b/>
                <w:color w:val="231F20"/>
                <w:w w:val="106"/>
                <w:sz w:val="11"/>
                <w:szCs w:val="24"/>
              </w:rPr>
              <w:t>S</w:t>
            </w:r>
            <w:r>
              <w:rPr>
                <w:rFonts w:ascii="Arial" w:hAnsi="Arial" w:eastAsia="Times New Roman" w:cs="Times New Roman"/>
                <w:b/>
                <w:color w:val="231F20"/>
                <w:w w:val="106"/>
                <w:sz w:val="11"/>
                <w:szCs w:val="24"/>
              </w:rPr>
            </w:r>
          </w:p>
        </w:tc>
      </w:tr>
      <w:tr>
        <w:tblPrEx>
          <w:jc w:val="left"/>
          <w:tblInd w:w="755" w:type="dxa"/>
          <w:tblLayout w:type="fixed"/>
          <w:tblCellMar>
            <w:top w:w="0" w:type="dxa"/>
            <w:left w:w="0" w:type="dxa"/>
            <w:bottom w:w="0" w:type="dxa"/>
            <w:right w:w="0" w:type="dxa"/>
          </w:tblCellMar>
        </w:tblPrEx>
        <w:trPr>
          <w:trHeight w:val="530" w:hRule="exact"/>
          <w:jc w:val="left"/>
        </w:trPr>
        <w:tc>
          <w:tcPr>
            <w:tcW w:w="778" w:type="dxa"/>
            <w:tcBorders>
              <w:top w:val="nil"/>
              <w:left w:val="nil"/>
              <w:bottom w:val="nil"/>
              <w:right w:val="nil"/>
            </w:tcBorders>
            <w:shd w:val="clear" w:color="auto" w:fill="DDD9C4"/>
          </w:tcPr>
          <w:p>
            <w:pPr>
              <w:pStyle w:val="TableParagraph"/>
              <w:kinsoku w:val="0"/>
              <w:overflowPunct w:val="0"/>
              <w:spacing w:before="61" w:line="268" w:lineRule="auto"/>
              <w:ind w:left="84" w:right="82" w:hanging="1"/>
              <w:jc w:val="center"/>
              <w:rPr>
                <w:rFonts w:ascii="Times New Roman" w:hAnsi="Times New Roman" w:eastAsia="Times New Roman" w:cs="Times New Roman"/>
                <w:sz w:val="24"/>
                <w:szCs w:val="24"/>
              </w:rPr>
            </w:pPr>
            <w:r>
              <w:rPr>
                <w:rFonts w:ascii="宋体" w:hAnsi="宋体" w:eastAsia="宋体"/>
                <w:b/>
                <w:color w:val="231F20"/>
                <w:sz w:val="12"/>
              </w:rPr>
              <w:t>最小风险阈值：</w:t>
            </w:r>
            <w:r>
              <w:rPr>
                <w:rFonts w:ascii="Arial" w:hAnsi="Arial" w:eastAsia="Times New Roman" w:cs="Times New Roman"/>
                <w:b/>
                <w:color w:val="231F20"/>
                <w:w w:val="105"/>
                <w:sz w:val="11"/>
                <w:szCs w:val="24"/>
              </w:rPr>
            </w:r>
            <w:r>
              <w:rPr>
                <w:rFonts w:ascii="Arial" w:hAnsi="Arial" w:eastAsia="Times New Roman" w:cs="Times New Roman"/>
                <w:b/>
                <w:color w:val="231F20"/>
                <w:spacing w:val="-1"/>
                <w:w w:val="106"/>
                <w:sz w:val="11"/>
                <w:szCs w:val="24"/>
              </w:rPr>
            </w:r>
            <w:r>
              <w:rPr>
                <w:rFonts w:ascii="Arial" w:hAnsi="Arial" w:eastAsia="Times New Roman" w:cs="Times New Roman"/>
                <w:b/>
                <w:color w:val="231F20"/>
                <w:spacing w:val="0"/>
                <w:w w:val="105"/>
                <w:sz w:val="11"/>
                <w:szCs w:val="24"/>
              </w:rPr>
            </w:r>
            <w:r>
              <w:rPr>
                <w:rFonts w:ascii="Arial" w:hAnsi="Arial" w:eastAsia="Times New Roman" w:cs="Times New Roman"/>
                <w:b/>
                <w:color w:val="231F20"/>
                <w:spacing w:val="0"/>
                <w:w w:val="106"/>
                <w:sz w:val="11"/>
                <w:szCs w:val="24"/>
              </w:rPr>
            </w:r>
            <w:r>
              <w:rPr>
                <w:rFonts w:ascii="Arial" w:hAnsi="Arial" w:eastAsia="Times New Roman" w:cs="Times New Roman"/>
                <w:b/>
                <w:color w:val="231F20"/>
                <w:spacing w:val="0"/>
                <w:w w:val="105"/>
                <w:sz w:val="11"/>
                <w:szCs w:val="24"/>
              </w:rPr>
            </w:r>
          </w:p>
        </w:tc>
        <w:tc>
          <w:tcPr>
            <w:tcW w:w="683" w:type="dxa"/>
            <w:tcBorders>
              <w:top w:val="nil"/>
              <w:left w:val="nil"/>
              <w:bottom w:val="nil"/>
              <w:right w:val="nil"/>
            </w:tcBorders>
            <w:shd w:val="clear" w:color="auto" w:fill="DDD9C4"/>
          </w:tcPr>
          <w:p>
            <w:pPr>
              <w:pStyle w:val="TableParagraph"/>
              <w:kinsoku w:val="0"/>
              <w:overflowPunct w:val="0"/>
              <w:spacing w:before="7" w:line="240" w:lineRule="auto"/>
              <w:rPr>
                <w:rFonts w:ascii="Times New Roman" w:hAnsi="Times New Roman" w:eastAsia="Times New Roman" w:cs="Times New Roman"/>
                <w:b w:val="0"/>
                <w:i w:val="0"/>
                <w:sz w:val="17"/>
                <w:szCs w:val="24"/>
              </w:rPr>
            </w:pPr>
          </w:p>
          <w:p>
            <w:pPr>
              <w:pStyle w:val="TableParagraph"/>
              <w:kinsoku w:val="0"/>
              <w:overflowPunct w:val="0"/>
              <w:spacing w:line="240" w:lineRule="auto"/>
              <w:ind w:left="214"/>
              <w:rPr>
                <w:rFonts w:ascii="Times New Roman" w:hAnsi="Times New Roman" w:eastAsia="Times New Roman" w:cs="Times New Roman"/>
                <w:sz w:val="24"/>
                <w:szCs w:val="24"/>
              </w:rPr>
            </w:pPr>
            <w:r>
              <w:rPr>
                <w:rFonts w:ascii="宋体" w:hAnsi="宋体" w:eastAsia="宋体" w:cs="Times New Roman"/>
                <w:b/>
                <w:color w:val="231F20"/>
                <w:w w:val="105"/>
                <w:sz w:val="11"/>
                <w:szCs w:val="24"/>
              </w:rPr>
              <w:t>0.35</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c>
          <w:tcPr>
            <w:tcW w:w="658" w:type="dxa"/>
            <w:tcBorders>
              <w:top w:val="nil"/>
              <w:left w:val="nil"/>
              <w:bottom w:val="nil"/>
              <w:right w:val="nil"/>
            </w:tcBorders>
            <w:shd w:val="clear" w:color="auto" w:fill="DDD9C4"/>
          </w:tcPr>
          <w:p>
            <w:pPr>
              <w:pStyle w:val="TableParagraph"/>
              <w:kinsoku w:val="0"/>
              <w:overflowPunct w:val="0"/>
              <w:spacing w:before="7" w:line="240" w:lineRule="auto"/>
              <w:rPr>
                <w:rFonts w:ascii="Times New Roman" w:hAnsi="Times New Roman" w:eastAsia="Times New Roman" w:cs="Times New Roman"/>
                <w:b w:val="0"/>
                <w:i w:val="0"/>
                <w:sz w:val="17"/>
                <w:szCs w:val="24"/>
              </w:rPr>
            </w:pPr>
          </w:p>
          <w:p>
            <w:pPr>
              <w:pStyle w:val="TableParagraph"/>
              <w:kinsoku w:val="0"/>
              <w:overflowPunct w:val="0"/>
              <w:spacing w:line="240" w:lineRule="auto"/>
              <w:ind w:left="188"/>
              <w:rPr>
                <w:rFonts w:ascii="Times New Roman" w:hAnsi="Times New Roman" w:eastAsia="Times New Roman" w:cs="Times New Roman"/>
                <w:sz w:val="24"/>
                <w:szCs w:val="24"/>
              </w:rPr>
            </w:pPr>
            <w:r>
              <w:rPr>
                <w:rFonts w:ascii="宋体" w:hAnsi="宋体" w:eastAsia="宋体" w:cs="Times New Roman"/>
                <w:b/>
                <w:color w:val="231F20"/>
                <w:w w:val="105"/>
                <w:sz w:val="11"/>
                <w:szCs w:val="24"/>
              </w:rPr>
              <w:t>0.4</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c>
          <w:tcPr>
            <w:tcW w:w="627" w:type="dxa"/>
            <w:tcBorders>
              <w:top w:val="nil"/>
              <w:left w:val="nil"/>
              <w:bottom w:val="nil"/>
              <w:right w:val="nil"/>
            </w:tcBorders>
            <w:shd w:val="clear" w:color="auto" w:fill="DDD9C4"/>
          </w:tcPr>
          <w:p>
            <w:pPr>
              <w:pStyle w:val="TableParagraph"/>
              <w:kinsoku w:val="0"/>
              <w:overflowPunct w:val="0"/>
              <w:spacing w:before="7" w:line="240" w:lineRule="auto"/>
              <w:rPr>
                <w:rFonts w:ascii="Times New Roman" w:hAnsi="Times New Roman" w:eastAsia="Times New Roman" w:cs="Times New Roman"/>
                <w:b w:val="0"/>
                <w:i w:val="0"/>
                <w:sz w:val="17"/>
                <w:szCs w:val="24"/>
              </w:rPr>
            </w:pPr>
          </w:p>
          <w:p>
            <w:pPr>
              <w:pStyle w:val="TableParagraph"/>
              <w:kinsoku w:val="0"/>
              <w:overflowPunct w:val="0"/>
              <w:spacing w:line="240" w:lineRule="auto"/>
              <w:ind w:left="129"/>
              <w:rPr>
                <w:rFonts w:ascii="Times New Roman" w:hAnsi="Times New Roman" w:eastAsia="Times New Roman" w:cs="Times New Roman"/>
                <w:sz w:val="24"/>
                <w:szCs w:val="24"/>
              </w:rPr>
            </w:pPr>
            <w:r>
              <w:rPr>
                <w:rFonts w:ascii="宋体" w:hAnsi="宋体" w:eastAsia="宋体" w:cs="Times New Roman"/>
                <w:b/>
                <w:color w:val="231F20"/>
                <w:w w:val="105"/>
                <w:sz w:val="11"/>
                <w:szCs w:val="24"/>
              </w:rPr>
              <w:t>0.45</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c>
          <w:tcPr>
            <w:tcW w:w="628" w:type="dxa"/>
            <w:tcBorders>
              <w:top w:val="nil"/>
              <w:left w:val="nil"/>
              <w:bottom w:val="nil"/>
              <w:right w:val="nil"/>
            </w:tcBorders>
            <w:shd w:val="clear" w:color="auto" w:fill="DDD9C4"/>
          </w:tcPr>
          <w:p>
            <w:pPr>
              <w:pStyle w:val="TableParagraph"/>
              <w:kinsoku w:val="0"/>
              <w:overflowPunct w:val="0"/>
              <w:spacing w:before="7" w:line="240" w:lineRule="auto"/>
              <w:rPr>
                <w:rFonts w:ascii="Times New Roman" w:hAnsi="Times New Roman" w:eastAsia="Times New Roman" w:cs="Times New Roman"/>
                <w:b w:val="0"/>
                <w:i w:val="0"/>
                <w:sz w:val="17"/>
                <w:szCs w:val="24"/>
              </w:rPr>
            </w:pPr>
          </w:p>
          <w:p>
            <w:pPr>
              <w:pStyle w:val="TableParagraph"/>
              <w:kinsoku w:val="0"/>
              <w:overflowPunct w:val="0"/>
              <w:spacing w:line="240" w:lineRule="auto"/>
              <w:ind w:left="159"/>
              <w:rPr>
                <w:rFonts w:ascii="Times New Roman" w:hAnsi="Times New Roman" w:eastAsia="Times New Roman" w:cs="Times New Roman"/>
                <w:sz w:val="24"/>
                <w:szCs w:val="24"/>
              </w:rPr>
            </w:pPr>
            <w:r>
              <w:rPr>
                <w:rFonts w:ascii="宋体" w:hAnsi="宋体" w:eastAsia="宋体" w:cs="Times New Roman"/>
                <w:b/>
                <w:color w:val="231F20"/>
                <w:w w:val="105"/>
                <w:sz w:val="11"/>
                <w:szCs w:val="24"/>
              </w:rPr>
              <w:t>0.5</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c>
          <w:tcPr>
            <w:tcW w:w="628" w:type="dxa"/>
            <w:tcBorders>
              <w:top w:val="nil"/>
              <w:left w:val="nil"/>
              <w:bottom w:val="nil"/>
              <w:right w:val="nil"/>
            </w:tcBorders>
            <w:shd w:val="clear" w:color="auto" w:fill="DDD9C4"/>
          </w:tcPr>
          <w:p>
            <w:pPr>
              <w:pStyle w:val="TableParagraph"/>
              <w:kinsoku w:val="0"/>
              <w:overflowPunct w:val="0"/>
              <w:spacing w:before="7" w:line="240" w:lineRule="auto"/>
              <w:rPr>
                <w:rFonts w:ascii="Times New Roman" w:hAnsi="Times New Roman" w:eastAsia="Times New Roman" w:cs="Times New Roman"/>
                <w:b w:val="0"/>
                <w:i w:val="0"/>
                <w:sz w:val="17"/>
                <w:szCs w:val="24"/>
              </w:rPr>
            </w:pPr>
          </w:p>
          <w:p>
            <w:pPr>
              <w:pStyle w:val="TableParagraph"/>
              <w:kinsoku w:val="0"/>
              <w:overflowPunct w:val="0"/>
              <w:spacing w:line="240" w:lineRule="auto"/>
              <w:ind w:left="130"/>
              <w:rPr>
                <w:rFonts w:ascii="Times New Roman" w:hAnsi="Times New Roman" w:eastAsia="Times New Roman" w:cs="Times New Roman"/>
                <w:sz w:val="24"/>
                <w:szCs w:val="24"/>
              </w:rPr>
            </w:pPr>
            <w:r>
              <w:rPr>
                <w:rFonts w:ascii="宋体" w:hAnsi="宋体" w:eastAsia="宋体" w:cs="Times New Roman"/>
                <w:b/>
                <w:color w:val="231F20"/>
                <w:w w:val="105"/>
                <w:sz w:val="11"/>
                <w:szCs w:val="24"/>
              </w:rPr>
              <w:t>0.55</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c>
          <w:tcPr>
            <w:tcW w:w="628" w:type="dxa"/>
            <w:tcBorders>
              <w:top w:val="nil"/>
              <w:left w:val="nil"/>
              <w:bottom w:val="nil"/>
              <w:right w:val="nil"/>
            </w:tcBorders>
            <w:shd w:val="clear" w:color="auto" w:fill="DDD9C4"/>
          </w:tcPr>
          <w:p>
            <w:pPr>
              <w:pStyle w:val="TableParagraph"/>
              <w:kinsoku w:val="0"/>
              <w:overflowPunct w:val="0"/>
              <w:spacing w:before="7" w:line="240" w:lineRule="auto"/>
              <w:rPr>
                <w:rFonts w:ascii="Times New Roman" w:hAnsi="Times New Roman" w:eastAsia="Times New Roman" w:cs="Times New Roman"/>
                <w:b w:val="0"/>
                <w:i w:val="0"/>
                <w:sz w:val="17"/>
                <w:szCs w:val="24"/>
              </w:rPr>
            </w:pPr>
          </w:p>
          <w:p>
            <w:pPr>
              <w:pStyle w:val="TableParagraph"/>
              <w:kinsoku w:val="0"/>
              <w:overflowPunct w:val="0"/>
              <w:spacing w:line="240" w:lineRule="auto"/>
              <w:ind w:left="159"/>
              <w:rPr>
                <w:rFonts w:ascii="Times New Roman" w:hAnsi="Times New Roman" w:eastAsia="Times New Roman" w:cs="Times New Roman"/>
                <w:sz w:val="24"/>
                <w:szCs w:val="24"/>
              </w:rPr>
            </w:pPr>
            <w:r>
              <w:rPr>
                <w:rFonts w:ascii="宋体" w:hAnsi="宋体" w:eastAsia="宋体" w:cs="Times New Roman"/>
                <w:b/>
                <w:color w:val="231F20"/>
                <w:w w:val="105"/>
                <w:sz w:val="11"/>
                <w:szCs w:val="24"/>
              </w:rPr>
              <w:t>0.6</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c>
          <w:tcPr>
            <w:tcW w:w="544" w:type="dxa"/>
            <w:tcBorders>
              <w:top w:val="nil"/>
              <w:left w:val="nil"/>
              <w:bottom w:val="nil"/>
              <w:right w:val="nil"/>
            </w:tcBorders>
            <w:shd w:val="clear" w:color="auto" w:fill="DDD9C4"/>
          </w:tcPr>
          <w:p>
            <w:pPr>
              <w:pStyle w:val="TableParagraph"/>
              <w:kinsoku w:val="0"/>
              <w:overflowPunct w:val="0"/>
              <w:spacing w:before="7" w:line="240" w:lineRule="auto"/>
              <w:rPr>
                <w:rFonts w:ascii="Times New Roman" w:hAnsi="Times New Roman" w:eastAsia="Times New Roman" w:cs="Times New Roman"/>
                <w:b w:val="0"/>
                <w:i w:val="0"/>
                <w:sz w:val="17"/>
                <w:szCs w:val="24"/>
              </w:rPr>
            </w:pPr>
          </w:p>
          <w:p>
            <w:pPr>
              <w:pStyle w:val="TableParagraph"/>
              <w:kinsoku w:val="0"/>
              <w:overflowPunct w:val="0"/>
              <w:spacing w:line="240" w:lineRule="auto"/>
              <w:ind w:left="130"/>
              <w:rPr>
                <w:rFonts w:ascii="Times New Roman" w:hAnsi="Times New Roman" w:eastAsia="Times New Roman" w:cs="Times New Roman"/>
                <w:sz w:val="24"/>
                <w:szCs w:val="24"/>
              </w:rPr>
            </w:pPr>
            <w:r>
              <w:rPr>
                <w:rFonts w:ascii="宋体" w:hAnsi="宋体" w:eastAsia="宋体" w:cs="Times New Roman"/>
                <w:b/>
                <w:color w:val="231F20"/>
                <w:w w:val="105"/>
                <w:sz w:val="11"/>
                <w:szCs w:val="24"/>
              </w:rPr>
              <w:t>0.65</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r>
      <w:tr>
        <w:tblPrEx>
          <w:jc w:val="left"/>
          <w:tblInd w:w="755" w:type="dxa"/>
          <w:tblLayout w:type="fixed"/>
          <w:tblCellMar>
            <w:top w:w="0" w:type="dxa"/>
            <w:left w:w="0" w:type="dxa"/>
            <w:bottom w:w="0" w:type="dxa"/>
            <w:right w:w="0" w:type="dxa"/>
          </w:tblCellMar>
        </w:tblPrEx>
        <w:trPr>
          <w:trHeight w:val="175" w:hRule="exact"/>
          <w:jc w:val="left"/>
        </w:trPr>
        <w:tc>
          <w:tcPr>
            <w:tcW w:w="778" w:type="dxa"/>
            <w:vMerge w:val="restart"/>
            <w:tcBorders>
              <w:top w:val="nil"/>
              <w:left w:val="nil"/>
              <w:bottom w:val="nil"/>
              <w:right w:val="nil"/>
            </w:tcBorders>
            <w:shd w:val="clear" w:color="auto" w:fill="C4BD97"/>
          </w:tcPr>
          <w:p>
            <w:pPr>
              <w:pStyle w:val="TableParagraph"/>
              <w:kinsoku w:val="0"/>
              <w:overflowPunct w:val="0"/>
              <w:spacing w:line="240" w:lineRule="auto"/>
              <w:rPr>
                <w:rFonts w:ascii="Times New Roman" w:hAnsi="Times New Roman" w:eastAsia="Times New Roman" w:cs="Times New Roman"/>
                <w:b w:val="0"/>
                <w:i w:val="0"/>
                <w:sz w:val="12"/>
                <w:szCs w:val="24"/>
              </w:rPr>
            </w:pPr>
          </w:p>
          <w:p>
            <w:pPr>
              <w:pStyle w:val="TableParagraph"/>
              <w:kinsoku w:val="0"/>
              <w:overflowPunct w:val="0"/>
              <w:spacing w:line="240" w:lineRule="auto"/>
              <w:rPr>
                <w:rFonts w:ascii="Times New Roman" w:hAnsi="Times New Roman" w:eastAsia="Times New Roman" w:cs="Times New Roman"/>
                <w:b w:val="0"/>
                <w:i w:val="0"/>
                <w:sz w:val="12"/>
                <w:szCs w:val="24"/>
              </w:rPr>
            </w:pPr>
          </w:p>
          <w:p>
            <w:pPr>
              <w:pStyle w:val="TableParagraph"/>
              <w:kinsoku w:val="0"/>
              <w:overflowPunct w:val="0"/>
              <w:spacing w:line="240" w:lineRule="auto"/>
              <w:rPr>
                <w:rFonts w:ascii="Times New Roman" w:hAnsi="Times New Roman" w:eastAsia="Times New Roman" w:cs="Times New Roman"/>
                <w:b w:val="0"/>
                <w:i w:val="0"/>
                <w:sz w:val="12"/>
                <w:szCs w:val="24"/>
              </w:rPr>
            </w:pPr>
          </w:p>
          <w:p>
            <w:pPr>
              <w:pStyle w:val="TableParagraph"/>
              <w:kinsoku w:val="0"/>
              <w:overflowPunct w:val="0"/>
              <w:spacing w:before="9" w:line="240" w:lineRule="auto"/>
              <w:rPr>
                <w:rFonts w:ascii="Times New Roman" w:hAnsi="Times New Roman" w:eastAsia="Times New Roman" w:cs="Times New Roman"/>
                <w:b w:val="0"/>
                <w:i w:val="0"/>
                <w:sz w:val="11"/>
                <w:szCs w:val="24"/>
              </w:rPr>
            </w:pPr>
          </w:p>
          <w:p>
            <w:pPr>
              <w:pStyle w:val="TableParagraph"/>
              <w:kinsoku w:val="0"/>
              <w:overflowPunct w:val="0"/>
              <w:spacing w:line="240" w:lineRule="auto"/>
              <w:ind w:left="209"/>
              <w:rPr>
                <w:rFonts w:ascii="Times New Roman" w:hAnsi="Times New Roman" w:eastAsia="Times New Roman" w:cs="Times New Roman"/>
                <w:sz w:val="24"/>
                <w:szCs w:val="24"/>
              </w:rPr>
            </w:pPr>
            <w:r>
              <w:rPr>
                <w:rFonts w:ascii="宋体" w:hAnsi="宋体" w:eastAsia="宋体" w:cs="Times New Roman"/>
                <w:b/>
                <w:color w:val="231F20"/>
                <w:w w:val="105"/>
                <w:sz w:val="11"/>
                <w:szCs w:val="24"/>
              </w:rPr>
              <w:t>平等</w:t>
            </w:r>
            <w:r>
              <w:rPr>
                <w:rFonts w:ascii="宋体" w:hAnsi="宋体" w:eastAsia="宋体"/>
                <w:b/>
                <w:color w:val="231F20"/>
                <w:sz w:val="12"/>
              </w:rPr>
              <w:t>—</w:t>
            </w:r>
            <w:r>
              <w:rPr>
                <w:rFonts w:ascii="Arial" w:hAnsi="Arial" w:eastAsia="Times New Roman" w:cs="Times New Roman"/>
                <w:b/>
                <w:color w:val="231F20"/>
                <w:w w:val="105"/>
                <w:sz w:val="11"/>
                <w:szCs w:val="24"/>
              </w:rPr>
            </w:r>
          </w:p>
        </w:tc>
        <w:tc>
          <w:tcPr>
            <w:tcW w:w="683" w:type="dxa"/>
            <w:tcBorders>
              <w:top w:val="nil"/>
              <w:left w:val="nil"/>
              <w:bottom w:val="nil"/>
              <w:right w:val="nil"/>
            </w:tcBorders>
          </w:tcPr>
          <w:p>
            <w:pPr>
              <w:pStyle w:val="TableParagraph"/>
              <w:kinsoku w:val="0"/>
              <w:overflowPunct w:val="0"/>
              <w:spacing w:before="25" w:line="240" w:lineRule="auto"/>
              <w:ind w:left="214"/>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BAC</w:t>
            </w:r>
            <w:r>
              <w:rPr>
                <w:rFonts w:ascii="Arial" w:hAnsi="Arial" w:eastAsia="Times New Roman" w:cs="Times New Roman"/>
                <w:b w:val="0"/>
                <w:color w:val="231F20"/>
                <w:w w:val="105"/>
                <w:sz w:val="11"/>
                <w:szCs w:val="24"/>
              </w:rPr>
            </w:r>
          </w:p>
        </w:tc>
        <w:tc>
          <w:tcPr>
            <w:tcW w:w="658" w:type="dxa"/>
            <w:tcBorders>
              <w:top w:val="nil"/>
              <w:left w:val="nil"/>
              <w:bottom w:val="nil"/>
              <w:right w:val="nil"/>
            </w:tcBorders>
          </w:tcPr>
          <w:p>
            <w:pPr>
              <w:pStyle w:val="TableParagraph"/>
              <w:kinsoku w:val="0"/>
              <w:overflowPunct w:val="0"/>
              <w:spacing w:before="25" w:line="240" w:lineRule="auto"/>
              <w:ind w:left="18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BAC</w:t>
            </w:r>
            <w:r>
              <w:rPr>
                <w:rFonts w:ascii="Arial" w:hAnsi="Arial" w:eastAsia="Times New Roman" w:cs="Times New Roman"/>
                <w:b w:val="0"/>
                <w:color w:val="231F20"/>
                <w:w w:val="105"/>
                <w:sz w:val="11"/>
                <w:szCs w:val="24"/>
              </w:rPr>
            </w:r>
          </w:p>
        </w:tc>
        <w:tc>
          <w:tcPr>
            <w:tcW w:w="627" w:type="dxa"/>
            <w:tcBorders>
              <w:top w:val="nil"/>
              <w:left w:val="nil"/>
              <w:bottom w:val="nil"/>
              <w:right w:val="nil"/>
            </w:tcBorders>
          </w:tcPr>
          <w:p>
            <w:pPr>
              <w:pStyle w:val="TableParagraph"/>
              <w:kinsoku w:val="0"/>
              <w:overflowPunct w:val="0"/>
              <w:spacing w:before="25"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BAC</w:t>
            </w:r>
            <w:r>
              <w:rPr>
                <w:rFonts w:ascii="Arial" w:hAnsi="Arial" w:eastAsia="Times New Roman" w:cs="Times New Roman"/>
                <w:b w:val="0"/>
                <w:color w:val="231F20"/>
                <w:w w:val="105"/>
                <w:sz w:val="11"/>
                <w:szCs w:val="24"/>
              </w:rPr>
            </w:r>
          </w:p>
        </w:tc>
        <w:tc>
          <w:tcPr>
            <w:tcW w:w="628" w:type="dxa"/>
            <w:tcBorders>
              <w:top w:val="nil"/>
              <w:left w:val="nil"/>
              <w:bottom w:val="nil"/>
              <w:right w:val="nil"/>
            </w:tcBorders>
          </w:tcPr>
          <w:p>
            <w:pPr>
              <w:pStyle w:val="TableParagraph"/>
              <w:kinsoku w:val="0"/>
              <w:overflowPunct w:val="0"/>
              <w:spacing w:before="25" w:line="240" w:lineRule="auto"/>
              <w:ind w:left="15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BAC</w:t>
            </w:r>
            <w:r>
              <w:rPr>
                <w:rFonts w:ascii="Arial" w:hAnsi="Arial" w:eastAsia="Times New Roman" w:cs="Times New Roman"/>
                <w:b w:val="0"/>
                <w:color w:val="231F20"/>
                <w:w w:val="105"/>
                <w:sz w:val="11"/>
                <w:szCs w:val="24"/>
              </w:rPr>
            </w:r>
          </w:p>
        </w:tc>
        <w:tc>
          <w:tcPr>
            <w:tcW w:w="628" w:type="dxa"/>
            <w:tcBorders>
              <w:top w:val="nil"/>
              <w:left w:val="nil"/>
              <w:bottom w:val="nil"/>
              <w:right w:val="nil"/>
            </w:tcBorders>
          </w:tcPr>
          <w:p>
            <w:pPr>
              <w:pStyle w:val="TableParagraph"/>
              <w:kinsoku w:val="0"/>
              <w:overflowPunct w:val="0"/>
              <w:spacing w:before="25"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BAC</w:t>
            </w:r>
            <w:r>
              <w:rPr>
                <w:rFonts w:ascii="Arial" w:hAnsi="Arial" w:eastAsia="Times New Roman" w:cs="Times New Roman"/>
                <w:b w:val="0"/>
                <w:color w:val="231F20"/>
                <w:w w:val="105"/>
                <w:sz w:val="11"/>
                <w:szCs w:val="24"/>
              </w:rPr>
            </w:r>
          </w:p>
        </w:tc>
        <w:tc>
          <w:tcPr>
            <w:tcW w:w="628" w:type="dxa"/>
            <w:tcBorders>
              <w:top w:val="nil"/>
              <w:left w:val="nil"/>
              <w:bottom w:val="nil"/>
              <w:right w:val="nil"/>
            </w:tcBorders>
          </w:tcPr>
          <w:p>
            <w:pPr>
              <w:pStyle w:val="TableParagraph"/>
              <w:kinsoku w:val="0"/>
              <w:overflowPunct w:val="0"/>
              <w:spacing w:before="25" w:line="240" w:lineRule="auto"/>
              <w:ind w:left="15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BAC</w:t>
            </w:r>
            <w:r>
              <w:rPr>
                <w:rFonts w:ascii="Arial" w:hAnsi="Arial" w:eastAsia="Times New Roman" w:cs="Times New Roman"/>
                <w:b w:val="0"/>
                <w:color w:val="231F20"/>
                <w:w w:val="105"/>
                <w:sz w:val="11"/>
                <w:szCs w:val="24"/>
              </w:rPr>
            </w:r>
          </w:p>
        </w:tc>
        <w:tc>
          <w:tcPr>
            <w:tcW w:w="544" w:type="dxa"/>
            <w:tcBorders>
              <w:top w:val="nil"/>
              <w:left w:val="nil"/>
              <w:bottom w:val="nil"/>
              <w:right w:val="nil"/>
            </w:tcBorders>
          </w:tcPr>
          <w:p>
            <w:pPr>
              <w:pStyle w:val="TableParagraph"/>
              <w:kinsoku w:val="0"/>
              <w:overflowPunct w:val="0"/>
              <w:spacing w:before="25"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BAC</w:t>
            </w:r>
            <w:r>
              <w:rPr>
                <w:rFonts w:ascii="Arial" w:hAnsi="Arial" w:eastAsia="Times New Roman" w:cs="Times New Roman"/>
                <w:b w:val="0"/>
                <w:color w:val="231F20"/>
                <w:w w:val="105"/>
                <w:sz w:val="11"/>
                <w:szCs w:val="24"/>
              </w:rPr>
            </w:r>
          </w:p>
        </w:tc>
      </w:tr>
      <w:tr>
        <w:tblPrEx>
          <w:jc w:val="left"/>
          <w:tblInd w:w="755" w:type="dxa"/>
          <w:tblLayout w:type="fixed"/>
          <w:tblCellMar>
            <w:top w:w="0" w:type="dxa"/>
            <w:left w:w="0" w:type="dxa"/>
            <w:bottom w:w="0" w:type="dxa"/>
            <w:right w:w="0" w:type="dxa"/>
          </w:tblCellMar>
        </w:tblPrEx>
        <w:trPr>
          <w:trHeight w:val="178" w:hRule="exact"/>
          <w:jc w:val="left"/>
        </w:trPr>
        <w:tc>
          <w:tcPr>
            <w:tcW w:w="778" w:type="dxa"/>
            <w:vMerge/>
            <w:tcBorders>
              <w:top w:val="nil"/>
              <w:left w:val="nil"/>
              <w:bottom w:val="nil"/>
              <w:right w:val="nil"/>
            </w:tcBorders>
            <w:shd w:val="clear" w:color="auto" w:fill="C4BD97"/>
          </w:tcPr>
          <w:p>
            <w:pPr>
              <w:pStyle w:val="TableParagraph"/>
              <w:kinsoku w:val="0"/>
              <w:overflowPunct w:val="0"/>
              <w:spacing w:before="25" w:line="240" w:lineRule="auto"/>
              <w:ind w:left="130"/>
              <w:rPr>
                <w:rFonts w:ascii="Times New Roman" w:hAnsi="Times New Roman" w:eastAsia="Times New Roman" w:cs="Times New Roman"/>
                <w:sz w:val="24"/>
                <w:szCs w:val="24"/>
              </w:rPr>
            </w:pPr>
          </w:p>
        </w:tc>
        <w:tc>
          <w:tcPr>
            <w:tcW w:w="1341" w:type="dxa"/>
            <w:gridSpan w:val="2"/>
            <w:tcBorders>
              <w:top w:val="nil"/>
              <w:left w:val="nil"/>
              <w:bottom w:val="nil"/>
              <w:right w:val="nil"/>
            </w:tcBorders>
            <w:shd w:val="clear" w:color="auto" w:fill="EDEBE0"/>
          </w:tcPr>
          <w:p>
            <w:pPr>
              <w:pStyle w:val="TableParagraph"/>
              <w:kinsoku w:val="0"/>
              <w:overflowPunct w:val="0"/>
              <w:spacing w:before="27" w:line="240" w:lineRule="auto"/>
              <w:ind w:left="87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Cisco</w:t>
            </w:r>
            <w:r>
              <w:rPr>
                <w:rFonts w:ascii="Arial" w:hAnsi="Arial" w:eastAsia="Times New Roman" w:cs="Times New Roman"/>
                <w:b w:val="0"/>
                <w:color w:val="231F20"/>
                <w:w w:val="105"/>
                <w:sz w:val="11"/>
                <w:szCs w:val="24"/>
              </w:rPr>
            </w:r>
          </w:p>
        </w:tc>
        <w:tc>
          <w:tcPr>
            <w:tcW w:w="627" w:type="dxa"/>
            <w:tcBorders>
              <w:top w:val="nil"/>
              <w:left w:val="nil"/>
              <w:bottom w:val="nil"/>
              <w:right w:val="nil"/>
            </w:tcBorders>
            <w:shd w:val="clear" w:color="auto" w:fill="EDEBE0"/>
          </w:tcPr>
          <w:p>
            <w:pPr>
              <w:pStyle w:val="TableParagraph"/>
              <w:kinsoku w:val="0"/>
              <w:overflowPunct w:val="0"/>
              <w:spacing w:before="2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Cisco</w:t>
            </w:r>
            <w:r>
              <w:rPr>
                <w:rFonts w:ascii="Arial" w:hAnsi="Arial" w:eastAsia="Times New Roman" w:cs="Times New Roman"/>
                <w:b w:val="0"/>
                <w:color w:val="231F20"/>
                <w:w w:val="105"/>
                <w:sz w:val="11"/>
                <w:szCs w:val="24"/>
              </w:rPr>
            </w:r>
          </w:p>
        </w:tc>
        <w:tc>
          <w:tcPr>
            <w:tcW w:w="628" w:type="dxa"/>
            <w:tcBorders>
              <w:top w:val="nil"/>
              <w:left w:val="nil"/>
              <w:bottom w:val="nil"/>
              <w:right w:val="nil"/>
            </w:tcBorders>
            <w:shd w:val="clear" w:color="auto" w:fill="EDEBE0"/>
          </w:tcPr>
          <w:p>
            <w:pPr>
              <w:pStyle w:val="TableParagraph"/>
              <w:kinsoku w:val="0"/>
              <w:overflowPunct w:val="0"/>
              <w:spacing w:before="27" w:line="240" w:lineRule="auto"/>
              <w:ind w:left="15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Cisco</w:t>
            </w:r>
            <w:r>
              <w:rPr>
                <w:rFonts w:ascii="Arial" w:hAnsi="Arial" w:eastAsia="Times New Roman" w:cs="Times New Roman"/>
                <w:b w:val="0"/>
                <w:color w:val="231F20"/>
                <w:w w:val="105"/>
                <w:sz w:val="11"/>
                <w:szCs w:val="24"/>
              </w:rPr>
            </w:r>
          </w:p>
        </w:tc>
        <w:tc>
          <w:tcPr>
            <w:tcW w:w="628" w:type="dxa"/>
            <w:tcBorders>
              <w:top w:val="nil"/>
              <w:left w:val="nil"/>
              <w:bottom w:val="nil"/>
              <w:right w:val="nil"/>
            </w:tcBorders>
            <w:shd w:val="clear" w:color="auto" w:fill="EDEBE0"/>
          </w:tcPr>
          <w:p>
            <w:pPr>
              <w:pStyle w:val="TableParagraph"/>
              <w:kinsoku w:val="0"/>
              <w:overflowPunct w:val="0"/>
              <w:spacing w:before="2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Cisco</w:t>
            </w:r>
            <w:r>
              <w:rPr>
                <w:rFonts w:ascii="Arial" w:hAnsi="Arial" w:eastAsia="Times New Roman" w:cs="Times New Roman"/>
                <w:b w:val="0"/>
                <w:color w:val="231F20"/>
                <w:w w:val="105"/>
                <w:sz w:val="11"/>
                <w:szCs w:val="24"/>
              </w:rPr>
            </w:r>
          </w:p>
        </w:tc>
        <w:tc>
          <w:tcPr>
            <w:tcW w:w="628" w:type="dxa"/>
            <w:tcBorders>
              <w:top w:val="nil"/>
              <w:left w:val="nil"/>
              <w:bottom w:val="nil"/>
              <w:right w:val="nil"/>
            </w:tcBorders>
            <w:shd w:val="clear" w:color="auto" w:fill="EDEBE0"/>
          </w:tcPr>
          <w:p>
            <w:pPr>
              <w:pStyle w:val="TableParagraph"/>
              <w:kinsoku w:val="0"/>
              <w:overflowPunct w:val="0"/>
              <w:spacing w:before="27" w:line="240" w:lineRule="auto"/>
              <w:ind w:left="15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Cisco</w:t>
            </w:r>
            <w:r>
              <w:rPr>
                <w:rFonts w:ascii="Arial" w:hAnsi="Arial" w:eastAsia="Times New Roman" w:cs="Times New Roman"/>
                <w:b w:val="0"/>
                <w:color w:val="231F20"/>
                <w:w w:val="105"/>
                <w:sz w:val="11"/>
                <w:szCs w:val="24"/>
              </w:rPr>
            </w:r>
          </w:p>
        </w:tc>
        <w:tc>
          <w:tcPr>
            <w:tcW w:w="544" w:type="dxa"/>
            <w:tcBorders>
              <w:top w:val="nil"/>
              <w:left w:val="nil"/>
              <w:bottom w:val="nil"/>
              <w:right w:val="nil"/>
            </w:tcBorders>
            <w:shd w:val="clear" w:color="auto" w:fill="EDEBE0"/>
          </w:tcPr>
          <w:p>
            <w:pPr>
              <w:pStyle w:val="TableParagraph"/>
              <w:kinsoku w:val="0"/>
              <w:overflowPunct w:val="0"/>
              <w:spacing w:before="2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Cisco</w:t>
            </w:r>
            <w:r>
              <w:rPr>
                <w:rFonts w:ascii="Arial" w:hAnsi="Arial" w:eastAsia="Times New Roman" w:cs="Times New Roman"/>
                <w:b w:val="0"/>
                <w:color w:val="231F20"/>
                <w:w w:val="105"/>
                <w:sz w:val="11"/>
                <w:szCs w:val="24"/>
              </w:rPr>
            </w:r>
          </w:p>
        </w:tc>
      </w:tr>
      <w:tr>
        <w:tblPrEx>
          <w:jc w:val="left"/>
          <w:tblInd w:w="755" w:type="dxa"/>
          <w:tblLayout w:type="fixed"/>
          <w:tblCellMar>
            <w:top w:w="0" w:type="dxa"/>
            <w:left w:w="0" w:type="dxa"/>
            <w:bottom w:w="0" w:type="dxa"/>
            <w:right w:w="0" w:type="dxa"/>
          </w:tblCellMar>
        </w:tblPrEx>
        <w:trPr>
          <w:trHeight w:val="175" w:hRule="exact"/>
          <w:jc w:val="left"/>
        </w:trPr>
        <w:tc>
          <w:tcPr>
            <w:tcW w:w="778" w:type="dxa"/>
            <w:vMerge/>
            <w:tcBorders>
              <w:top w:val="nil"/>
              <w:left w:val="nil"/>
              <w:bottom w:val="nil"/>
              <w:right w:val="nil"/>
            </w:tcBorders>
            <w:shd w:val="clear" w:color="auto" w:fill="C4BD97"/>
          </w:tcPr>
          <w:p>
            <w:pPr>
              <w:pStyle w:val="TableParagraph"/>
              <w:kinsoku w:val="0"/>
              <w:overflowPunct w:val="0"/>
              <w:spacing w:before="27" w:line="240" w:lineRule="auto"/>
              <w:ind w:left="129"/>
              <w:rPr>
                <w:rFonts w:ascii="Times New Roman" w:hAnsi="Times New Roman" w:eastAsia="Times New Roman" w:cs="Times New Roman"/>
                <w:sz w:val="24"/>
                <w:szCs w:val="24"/>
              </w:rPr>
            </w:pPr>
          </w:p>
        </w:tc>
        <w:tc>
          <w:tcPr>
            <w:tcW w:w="3224" w:type="dxa"/>
            <w:gridSpan w:val="5"/>
            <w:tcBorders>
              <w:top w:val="nil"/>
              <w:left w:val="nil"/>
              <w:bottom w:val="nil"/>
              <w:right w:val="nil"/>
            </w:tcBorders>
          </w:tcPr>
          <w:p>
            <w:pPr>
              <w:pStyle w:val="TableParagraph"/>
              <w:kinsoku w:val="0"/>
              <w:overflowPunct w:val="0"/>
              <w:spacing w:before="25" w:line="240" w:lineRule="auto"/>
              <w:ind w:right="325"/>
              <w:jc w:val="right"/>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GE</w:t>
            </w:r>
            <w:r>
              <w:rPr>
                <w:rFonts w:ascii="Arial" w:hAnsi="Arial" w:eastAsia="Times New Roman" w:cs="Times New Roman"/>
                <w:b w:val="0"/>
                <w:color w:val="231F20"/>
                <w:w w:val="105"/>
                <w:sz w:val="11"/>
                <w:szCs w:val="24"/>
              </w:rPr>
            </w:r>
          </w:p>
        </w:tc>
        <w:tc>
          <w:tcPr>
            <w:tcW w:w="628" w:type="dxa"/>
            <w:tcBorders>
              <w:top w:val="nil"/>
              <w:left w:val="nil"/>
              <w:bottom w:val="nil"/>
              <w:right w:val="nil"/>
            </w:tcBorders>
          </w:tcPr>
          <w:p>
            <w:pPr>
              <w:pStyle w:val="TableParagraph"/>
              <w:kinsoku w:val="0"/>
              <w:overflowPunct w:val="0"/>
              <w:spacing w:before="25" w:line="240" w:lineRule="auto"/>
              <w:ind w:left="15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GE</w:t>
            </w:r>
            <w:r>
              <w:rPr>
                <w:rFonts w:ascii="Arial" w:hAnsi="Arial" w:eastAsia="Times New Roman" w:cs="Times New Roman"/>
                <w:b w:val="0"/>
                <w:color w:val="231F20"/>
                <w:w w:val="105"/>
                <w:sz w:val="11"/>
                <w:szCs w:val="24"/>
              </w:rPr>
            </w:r>
          </w:p>
        </w:tc>
        <w:tc>
          <w:tcPr>
            <w:tcW w:w="544" w:type="dxa"/>
            <w:tcBorders>
              <w:top w:val="nil"/>
              <w:left w:val="nil"/>
              <w:bottom w:val="nil"/>
              <w:right w:val="nil"/>
            </w:tcBorders>
          </w:tcPr>
          <w:p>
            <w:pPr>
              <w:pStyle w:val="TableParagraph"/>
              <w:kinsoku w:val="0"/>
              <w:overflowPunct w:val="0"/>
              <w:spacing w:before="25"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GE</w:t>
            </w:r>
            <w:r>
              <w:rPr>
                <w:rFonts w:ascii="Arial" w:hAnsi="Arial" w:eastAsia="Times New Roman" w:cs="Times New Roman"/>
                <w:b w:val="0"/>
                <w:color w:val="231F20"/>
                <w:w w:val="105"/>
                <w:sz w:val="11"/>
                <w:szCs w:val="24"/>
              </w:rPr>
            </w:r>
          </w:p>
        </w:tc>
      </w:tr>
      <w:tr>
        <w:tblPrEx>
          <w:jc w:val="left"/>
          <w:tblInd w:w="755" w:type="dxa"/>
          <w:tblLayout w:type="fixed"/>
          <w:tblCellMar>
            <w:top w:w="0" w:type="dxa"/>
            <w:left w:w="0" w:type="dxa"/>
            <w:bottom w:w="0" w:type="dxa"/>
            <w:right w:w="0" w:type="dxa"/>
          </w:tblCellMar>
        </w:tblPrEx>
        <w:trPr>
          <w:trHeight w:val="178" w:hRule="exact"/>
          <w:jc w:val="left"/>
        </w:trPr>
        <w:tc>
          <w:tcPr>
            <w:tcW w:w="778" w:type="dxa"/>
            <w:vMerge/>
            <w:tcBorders>
              <w:top w:val="nil"/>
              <w:left w:val="nil"/>
              <w:bottom w:val="nil"/>
              <w:right w:val="nil"/>
            </w:tcBorders>
            <w:shd w:val="clear" w:color="auto" w:fill="C4BD97"/>
          </w:tcPr>
          <w:p>
            <w:pPr>
              <w:pStyle w:val="TableParagraph"/>
              <w:kinsoku w:val="0"/>
              <w:overflowPunct w:val="0"/>
              <w:spacing w:before="25" w:line="240" w:lineRule="auto"/>
              <w:ind w:left="130"/>
              <w:rPr>
                <w:rFonts w:ascii="Times New Roman" w:hAnsi="Times New Roman" w:eastAsia="Times New Roman" w:cs="Times New Roman"/>
                <w:sz w:val="24"/>
                <w:szCs w:val="24"/>
              </w:rPr>
            </w:pPr>
          </w:p>
        </w:tc>
        <w:tc>
          <w:tcPr>
            <w:tcW w:w="1341" w:type="dxa"/>
            <w:gridSpan w:val="2"/>
            <w:tcBorders>
              <w:top w:val="nil"/>
              <w:left w:val="nil"/>
              <w:bottom w:val="nil"/>
              <w:right w:val="nil"/>
            </w:tcBorders>
            <w:shd w:val="clear" w:color="auto" w:fill="EDEBE0"/>
          </w:tcPr>
          <w:p>
            <w:pPr>
              <w:pStyle w:val="TableParagraph"/>
              <w:kinsoku w:val="0"/>
              <w:overflowPunct w:val="0"/>
              <w:spacing w:before="27" w:line="240" w:lineRule="auto"/>
              <w:ind w:left="87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HD</w:t>
            </w:r>
            <w:r>
              <w:rPr>
                <w:rFonts w:ascii="Arial" w:hAnsi="Arial" w:eastAsia="Times New Roman" w:cs="Times New Roman"/>
                <w:b w:val="0"/>
                <w:color w:val="231F20"/>
                <w:w w:val="105"/>
                <w:sz w:val="11"/>
                <w:szCs w:val="24"/>
              </w:rPr>
            </w:r>
          </w:p>
        </w:tc>
        <w:tc>
          <w:tcPr>
            <w:tcW w:w="627" w:type="dxa"/>
            <w:tcBorders>
              <w:top w:val="nil"/>
              <w:left w:val="nil"/>
              <w:bottom w:val="nil"/>
              <w:right w:val="nil"/>
            </w:tcBorders>
            <w:shd w:val="clear" w:color="auto" w:fill="EDEBE0"/>
          </w:tcPr>
          <w:p>
            <w:pPr>
              <w:pStyle w:val="TableParagraph"/>
              <w:kinsoku w:val="0"/>
              <w:overflowPunct w:val="0"/>
              <w:spacing w:before="2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HD</w:t>
            </w:r>
            <w:r>
              <w:rPr>
                <w:rFonts w:ascii="Arial" w:hAnsi="Arial" w:eastAsia="Times New Roman" w:cs="Times New Roman"/>
                <w:b w:val="0"/>
                <w:color w:val="231F20"/>
                <w:w w:val="105"/>
                <w:sz w:val="11"/>
                <w:szCs w:val="24"/>
              </w:rPr>
            </w:r>
          </w:p>
        </w:tc>
        <w:tc>
          <w:tcPr>
            <w:tcW w:w="628" w:type="dxa"/>
            <w:tcBorders>
              <w:top w:val="nil"/>
              <w:left w:val="nil"/>
              <w:bottom w:val="nil"/>
              <w:right w:val="nil"/>
            </w:tcBorders>
            <w:shd w:val="clear" w:color="auto" w:fill="EDEBE0"/>
          </w:tcPr>
          <w:p>
            <w:pPr>
              <w:pStyle w:val="TableParagraph"/>
              <w:kinsoku w:val="0"/>
              <w:overflowPunct w:val="0"/>
              <w:spacing w:before="27" w:line="240" w:lineRule="auto"/>
              <w:ind w:left="15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HD</w:t>
            </w:r>
            <w:r>
              <w:rPr>
                <w:rFonts w:ascii="Arial" w:hAnsi="Arial" w:eastAsia="Times New Roman" w:cs="Times New Roman"/>
                <w:b w:val="0"/>
                <w:color w:val="231F20"/>
                <w:w w:val="105"/>
                <w:sz w:val="11"/>
                <w:szCs w:val="24"/>
              </w:rPr>
            </w:r>
          </w:p>
        </w:tc>
        <w:tc>
          <w:tcPr>
            <w:tcW w:w="628" w:type="dxa"/>
            <w:tcBorders>
              <w:top w:val="nil"/>
              <w:left w:val="nil"/>
              <w:bottom w:val="nil"/>
              <w:right w:val="nil"/>
            </w:tcBorders>
            <w:shd w:val="clear" w:color="auto" w:fill="EDEBE0"/>
          </w:tcPr>
          <w:p>
            <w:pPr>
              <w:pStyle w:val="TableParagraph"/>
              <w:kinsoku w:val="0"/>
              <w:overflowPunct w:val="0"/>
              <w:spacing w:before="27"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HD</w:t>
            </w:r>
            <w:r>
              <w:rPr>
                <w:rFonts w:ascii="Arial" w:hAnsi="Arial" w:eastAsia="Times New Roman" w:cs="Times New Roman"/>
                <w:b w:val="0"/>
                <w:color w:val="231F20"/>
                <w:w w:val="105"/>
                <w:sz w:val="11"/>
                <w:szCs w:val="24"/>
              </w:rPr>
            </w:r>
          </w:p>
        </w:tc>
        <w:tc>
          <w:tcPr>
            <w:tcW w:w="628" w:type="dxa"/>
            <w:tcBorders>
              <w:top w:val="nil"/>
              <w:left w:val="nil"/>
              <w:bottom w:val="nil"/>
              <w:right w:val="nil"/>
            </w:tcBorders>
            <w:shd w:val="clear" w:color="auto" w:fill="EDEBE0"/>
          </w:tcPr>
          <w:p>
            <w:pPr>
              <w:pStyle w:val="TableParagraph"/>
              <w:kinsoku w:val="0"/>
              <w:overflowPunct w:val="0"/>
              <w:spacing w:before="27" w:line="240" w:lineRule="auto"/>
              <w:ind w:left="15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HD</w:t>
            </w:r>
            <w:r>
              <w:rPr>
                <w:rFonts w:ascii="Arial" w:hAnsi="Arial" w:eastAsia="Times New Roman" w:cs="Times New Roman"/>
                <w:b w:val="0"/>
                <w:color w:val="231F20"/>
                <w:w w:val="105"/>
                <w:sz w:val="11"/>
                <w:szCs w:val="24"/>
              </w:rPr>
            </w:r>
          </w:p>
        </w:tc>
        <w:tc>
          <w:tcPr>
            <w:tcW w:w="544" w:type="dxa"/>
            <w:tcBorders>
              <w:top w:val="nil"/>
              <w:left w:val="nil"/>
              <w:bottom w:val="nil"/>
              <w:right w:val="nil"/>
            </w:tcBorders>
            <w:shd w:val="clear" w:color="auto" w:fill="EDEBE0"/>
          </w:tcPr>
          <w:p>
            <w:pPr>
              <w:pStyle w:val="TableParagraph"/>
              <w:kinsoku w:val="0"/>
              <w:overflowPunct w:val="0"/>
              <w:spacing w:before="27"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HD</w:t>
            </w:r>
            <w:r>
              <w:rPr>
                <w:rFonts w:ascii="Arial" w:hAnsi="Arial" w:eastAsia="Times New Roman" w:cs="Times New Roman"/>
                <w:b w:val="0"/>
                <w:color w:val="231F20"/>
                <w:w w:val="105"/>
                <w:sz w:val="11"/>
                <w:szCs w:val="24"/>
              </w:rPr>
            </w:r>
          </w:p>
        </w:tc>
      </w:tr>
      <w:tr>
        <w:tblPrEx>
          <w:jc w:val="left"/>
          <w:tblInd w:w="755" w:type="dxa"/>
          <w:tblLayout w:type="fixed"/>
          <w:tblCellMar>
            <w:top w:w="0" w:type="dxa"/>
            <w:left w:w="0" w:type="dxa"/>
            <w:bottom w:w="0" w:type="dxa"/>
            <w:right w:w="0" w:type="dxa"/>
          </w:tblCellMar>
        </w:tblPrEx>
        <w:trPr>
          <w:trHeight w:val="122" w:hRule="exact"/>
          <w:jc w:val="left"/>
        </w:trPr>
        <w:tc>
          <w:tcPr>
            <w:tcW w:w="778" w:type="dxa"/>
            <w:tcBorders>
              <w:top w:val="nil"/>
              <w:left w:val="nil"/>
              <w:bottom w:val="nil"/>
              <w:right w:val="nil"/>
            </w:tcBorders>
            <w:shd w:val="clear" w:color="auto" w:fill="C4BD97"/>
          </w:tcPr>
          <w:p>
            <w:pPr>
              <w:pStyle w:val="TableParagraph"/>
              <w:kinsoku w:val="0"/>
              <w:overflowPunct w:val="0"/>
              <w:spacing w:line="115" w:lineRule="exact"/>
              <w:ind w:left="202"/>
              <w:rPr>
                <w:rFonts w:ascii="Times New Roman" w:hAnsi="Times New Roman" w:eastAsia="Times New Roman" w:cs="Times New Roman"/>
                <w:sz w:val="24"/>
                <w:szCs w:val="24"/>
              </w:rPr>
            </w:pPr>
            <w:r>
              <w:rPr>
                <w:rFonts w:ascii="宋体" w:hAnsi="宋体" w:eastAsia="宋体" w:cs="Times New Roman"/>
                <w:b/>
                <w:color w:val="231F20"/>
                <w:w w:val="105"/>
                <w:sz w:val="11"/>
                <w:szCs w:val="24"/>
              </w:rPr>
              <w:t>重量</w:t>
            </w:r>
            <w:r>
              <w:rPr>
                <w:rFonts w:ascii="Arial" w:hAnsi="Arial" w:eastAsia="Times New Roman" w:cs="Times New Roman"/>
                <w:b/>
                <w:color w:val="231F20"/>
                <w:w w:val="105"/>
                <w:sz w:val="11"/>
                <w:szCs w:val="24"/>
              </w:rPr>
            </w:r>
          </w:p>
        </w:tc>
        <w:tc>
          <w:tcPr>
            <w:tcW w:w="683" w:type="dxa"/>
            <w:vMerge w:val="restart"/>
            <w:tcBorders>
              <w:top w:val="nil"/>
              <w:left w:val="nil"/>
              <w:bottom w:val="nil"/>
              <w:right w:val="nil"/>
            </w:tcBorders>
          </w:tcPr>
          <w:p>
            <w:pPr>
              <w:pStyle w:val="TableParagraph"/>
              <w:kinsoku w:val="0"/>
              <w:overflowPunct w:val="0"/>
              <w:spacing w:before="26" w:line="240" w:lineRule="auto"/>
              <w:ind w:left="214"/>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 xml:space="preserve">IBM </w:t>
            </w:r>
            <w:r>
              <w:rPr>
                <w:rFonts w:ascii="宋体" w:hAnsi="宋体" w:eastAsia="宋体"/>
                <w:color w:val="000000"/>
                <w:sz w:val="24"/>
              </w:rPr>
              <w:t> </w:t>
            </w:r>
            <w:r>
              <w:rPr>
                <w:rFonts w:ascii="Arial" w:hAnsi="Arial" w:eastAsia="Times New Roman" w:cs="Times New Roman"/>
                <w:b w:val="0"/>
                <w:color w:val="231F20"/>
                <w:w w:val="105"/>
                <w:sz w:val="11"/>
                <w:szCs w:val="24"/>
              </w:rPr>
            </w:r>
          </w:p>
        </w:tc>
        <w:tc>
          <w:tcPr>
            <w:tcW w:w="658" w:type="dxa"/>
            <w:vMerge w:val="restart"/>
            <w:tcBorders>
              <w:top w:val="nil"/>
              <w:left w:val="nil"/>
              <w:bottom w:val="nil"/>
              <w:right w:val="nil"/>
            </w:tcBorders>
          </w:tcPr>
          <w:p>
            <w:pPr>
              <w:pStyle w:val="TableParagraph"/>
              <w:kinsoku w:val="0"/>
              <w:overflowPunct w:val="0"/>
              <w:spacing w:before="26" w:line="240" w:lineRule="auto"/>
              <w:ind w:left="18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 xml:space="preserve">IBM </w:t>
            </w:r>
            <w:r>
              <w:rPr>
                <w:rFonts w:ascii="宋体" w:hAnsi="宋体" w:eastAsia="宋体"/>
                <w:color w:val="000000"/>
                <w:sz w:val="24"/>
              </w:rPr>
              <w:t> </w:t>
            </w:r>
            <w:r>
              <w:rPr>
                <w:rFonts w:ascii="Arial" w:hAnsi="Arial" w:eastAsia="Times New Roman" w:cs="Times New Roman"/>
                <w:b w:val="0"/>
                <w:color w:val="231F20"/>
                <w:w w:val="105"/>
                <w:sz w:val="11"/>
                <w:szCs w:val="24"/>
              </w:rPr>
            </w:r>
          </w:p>
        </w:tc>
        <w:tc>
          <w:tcPr>
            <w:tcW w:w="627" w:type="dxa"/>
            <w:vMerge w:val="restart"/>
            <w:tcBorders>
              <w:top w:val="nil"/>
              <w:left w:val="nil"/>
              <w:bottom w:val="nil"/>
              <w:right w:val="nil"/>
            </w:tcBorders>
          </w:tcPr>
          <w:p>
            <w:pPr>
              <w:pStyle w:val="TableParagraph"/>
              <w:kinsoku w:val="0"/>
              <w:overflowPunct w:val="0"/>
              <w:spacing w:before="26"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 xml:space="preserve">IBM </w:t>
            </w:r>
            <w:r>
              <w:rPr>
                <w:rFonts w:ascii="宋体" w:hAnsi="宋体" w:eastAsia="宋体"/>
                <w:color w:val="000000"/>
                <w:sz w:val="24"/>
              </w:rPr>
              <w:t> </w:t>
            </w:r>
            <w:r>
              <w:rPr>
                <w:rFonts w:ascii="Arial" w:hAnsi="Arial" w:eastAsia="Times New Roman" w:cs="Times New Roman"/>
                <w:b w:val="0"/>
                <w:color w:val="231F20"/>
                <w:w w:val="105"/>
                <w:sz w:val="11"/>
                <w:szCs w:val="24"/>
              </w:rPr>
            </w:r>
          </w:p>
        </w:tc>
        <w:tc>
          <w:tcPr>
            <w:tcW w:w="628" w:type="dxa"/>
            <w:vMerge w:val="restart"/>
            <w:tcBorders>
              <w:top w:val="nil"/>
              <w:left w:val="nil"/>
              <w:bottom w:val="nil"/>
              <w:right w:val="nil"/>
            </w:tcBorders>
          </w:tcPr>
          <w:p>
            <w:pPr>
              <w:pStyle w:val="TableParagraph"/>
              <w:kinsoku w:val="0"/>
              <w:overflowPunct w:val="0"/>
              <w:spacing w:before="26" w:line="240" w:lineRule="auto"/>
              <w:ind w:left="15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 xml:space="preserve">IBM </w:t>
            </w:r>
            <w:r>
              <w:rPr>
                <w:rFonts w:ascii="宋体" w:hAnsi="宋体" w:eastAsia="宋体"/>
                <w:color w:val="000000"/>
                <w:sz w:val="24"/>
              </w:rPr>
              <w:t> </w:t>
            </w:r>
            <w:r>
              <w:rPr>
                <w:rFonts w:ascii="Arial" w:hAnsi="Arial" w:eastAsia="Times New Roman" w:cs="Times New Roman"/>
                <w:b w:val="0"/>
                <w:color w:val="231F20"/>
                <w:w w:val="105"/>
                <w:sz w:val="11"/>
                <w:szCs w:val="24"/>
              </w:rPr>
            </w:r>
          </w:p>
        </w:tc>
        <w:tc>
          <w:tcPr>
            <w:tcW w:w="628" w:type="dxa"/>
            <w:vMerge w:val="restart"/>
            <w:tcBorders>
              <w:top w:val="nil"/>
              <w:left w:val="nil"/>
              <w:bottom w:val="nil"/>
              <w:right w:val="nil"/>
            </w:tcBorders>
          </w:tcPr>
          <w:p>
            <w:pPr>
              <w:pStyle w:val="TableParagraph"/>
              <w:kinsoku w:val="0"/>
              <w:overflowPunct w:val="0"/>
              <w:spacing w:before="26"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 xml:space="preserve">IBM </w:t>
            </w:r>
            <w:r>
              <w:rPr>
                <w:rFonts w:ascii="宋体" w:hAnsi="宋体" w:eastAsia="宋体"/>
                <w:color w:val="000000"/>
                <w:sz w:val="24"/>
              </w:rPr>
              <w:t> </w:t>
            </w:r>
            <w:r>
              <w:rPr>
                <w:rFonts w:ascii="Arial" w:hAnsi="Arial" w:eastAsia="Times New Roman" w:cs="Times New Roman"/>
                <w:b w:val="0"/>
                <w:color w:val="231F20"/>
                <w:w w:val="105"/>
                <w:sz w:val="11"/>
                <w:szCs w:val="24"/>
              </w:rPr>
            </w:r>
          </w:p>
        </w:tc>
        <w:tc>
          <w:tcPr>
            <w:tcW w:w="628" w:type="dxa"/>
            <w:vMerge w:val="restart"/>
            <w:tcBorders>
              <w:top w:val="nil"/>
              <w:left w:val="nil"/>
              <w:bottom w:val="nil"/>
              <w:right w:val="nil"/>
            </w:tcBorders>
          </w:tcPr>
          <w:p>
            <w:pPr>
              <w:pStyle w:val="TableParagraph"/>
              <w:kinsoku w:val="0"/>
              <w:overflowPunct w:val="0"/>
              <w:spacing w:before="26" w:line="240" w:lineRule="auto"/>
              <w:ind w:left="15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 xml:space="preserve">IBM </w:t>
            </w:r>
            <w:r>
              <w:rPr>
                <w:rFonts w:ascii="宋体" w:hAnsi="宋体" w:eastAsia="宋体"/>
                <w:color w:val="000000"/>
                <w:sz w:val="24"/>
              </w:rPr>
              <w:t> </w:t>
            </w:r>
            <w:r>
              <w:rPr>
                <w:rFonts w:ascii="Arial" w:hAnsi="Arial" w:eastAsia="Times New Roman" w:cs="Times New Roman"/>
                <w:b w:val="0"/>
                <w:color w:val="231F20"/>
                <w:w w:val="105"/>
                <w:sz w:val="11"/>
                <w:szCs w:val="24"/>
              </w:rPr>
            </w:r>
          </w:p>
        </w:tc>
        <w:tc>
          <w:tcPr>
            <w:tcW w:w="544" w:type="dxa"/>
            <w:vMerge w:val="restart"/>
            <w:tcBorders>
              <w:top w:val="nil"/>
              <w:left w:val="nil"/>
              <w:bottom w:val="nil"/>
              <w:right w:val="nil"/>
            </w:tcBorders>
          </w:tcPr>
          <w:p>
            <w:pPr>
              <w:pStyle w:val="TableParagraph"/>
              <w:kinsoku w:val="0"/>
              <w:overflowPunct w:val="0"/>
              <w:spacing w:before="26"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 xml:space="preserve">IBM </w:t>
            </w:r>
            <w:r>
              <w:rPr>
                <w:rFonts w:ascii="宋体" w:hAnsi="宋体" w:eastAsia="宋体"/>
                <w:color w:val="000000"/>
                <w:sz w:val="24"/>
              </w:rPr>
              <w:t> </w:t>
            </w:r>
            <w:r>
              <w:rPr>
                <w:rFonts w:ascii="Arial" w:hAnsi="Arial" w:eastAsia="Times New Roman" w:cs="Times New Roman"/>
                <w:b w:val="0"/>
                <w:color w:val="231F20"/>
                <w:w w:val="105"/>
                <w:sz w:val="11"/>
                <w:szCs w:val="24"/>
              </w:rPr>
            </w:r>
          </w:p>
        </w:tc>
      </w:tr>
      <w:tr>
        <w:tblPrEx>
          <w:jc w:val="left"/>
          <w:tblInd w:w="755" w:type="dxa"/>
          <w:tblLayout w:type="fixed"/>
          <w:tblCellMar>
            <w:top w:w="0" w:type="dxa"/>
            <w:left w:w="0" w:type="dxa"/>
            <w:bottom w:w="0" w:type="dxa"/>
            <w:right w:w="0" w:type="dxa"/>
          </w:tblCellMar>
        </w:tblPrEx>
        <w:trPr>
          <w:trHeight w:val="53" w:hRule="exact"/>
          <w:jc w:val="left"/>
        </w:trPr>
        <w:tc>
          <w:tcPr>
            <w:tcW w:w="778" w:type="dxa"/>
            <w:vMerge w:val="restart"/>
            <w:tcBorders>
              <w:top w:val="nil"/>
              <w:left w:val="nil"/>
              <w:bottom w:val="nil"/>
              <w:right w:val="nil"/>
            </w:tcBorders>
            <w:shd w:val="clear" w:color="auto" w:fill="C4BD97"/>
          </w:tcPr>
          <w:p>
            <w:pPr>
              <w:pStyle w:val="TableParagraph"/>
              <w:kinsoku w:val="0"/>
              <w:overflowPunct w:val="0"/>
              <w:spacing w:before="3" w:line="240" w:lineRule="auto"/>
              <w:ind w:left="36"/>
              <w:rPr>
                <w:rFonts w:ascii="Times New Roman" w:hAnsi="Times New Roman" w:eastAsia="Times New Roman" w:cs="Times New Roman"/>
                <w:sz w:val="24"/>
                <w:szCs w:val="24"/>
              </w:rPr>
            </w:pPr>
            <w:r>
              <w:rPr>
                <w:rFonts w:ascii="宋体" w:hAnsi="宋体" w:eastAsia="宋体"/>
                <w:b/>
                <w:color w:val="231F20"/>
                <w:sz w:val="12"/>
              </w:rPr>
              <w:t>投资组合每</w:t>
            </w:r>
            <w:r>
              <w:rPr>
                <w:rFonts w:ascii="Arial" w:hAnsi="Arial" w:eastAsia="Times New Roman" w:cs="Times New Roman"/>
                <w:b/>
                <w:color w:val="231F20"/>
                <w:w w:val="105"/>
                <w:sz w:val="11"/>
                <w:szCs w:val="24"/>
              </w:rPr>
            </w:r>
            <w:r>
              <w:rPr>
                <w:rFonts w:ascii="Arial" w:hAnsi="Arial" w:eastAsia="Times New Roman" w:cs="Times New Roman"/>
                <w:b/>
                <w:color w:val="231F20"/>
                <w:spacing w:val="1"/>
                <w:w w:val="105"/>
                <w:sz w:val="11"/>
                <w:szCs w:val="24"/>
              </w:rPr>
            </w:r>
            <w:r>
              <w:rPr>
                <w:rFonts w:ascii="Arial" w:hAnsi="Arial" w:eastAsia="Times New Roman" w:cs="Times New Roman"/>
                <w:b/>
                <w:color w:val="231F20"/>
                <w:spacing w:val="0"/>
                <w:w w:val="105"/>
                <w:sz w:val="11"/>
                <w:szCs w:val="24"/>
              </w:rPr>
            </w:r>
          </w:p>
        </w:tc>
        <w:tc>
          <w:tcPr>
            <w:tcW w:w="683" w:type="dxa"/>
            <w:vMerge/>
            <w:tcBorders>
              <w:top w:val="nil"/>
              <w:left w:val="nil"/>
              <w:bottom w:val="nil"/>
              <w:right w:val="nil"/>
            </w:tcBorders>
          </w:tcPr>
          <w:p>
            <w:pPr>
              <w:pStyle w:val="TableParagraph"/>
              <w:kinsoku w:val="0"/>
              <w:overflowPunct w:val="0"/>
              <w:spacing w:before="3" w:line="240" w:lineRule="auto"/>
              <w:ind w:left="36"/>
              <w:rPr>
                <w:rFonts w:ascii="Times New Roman" w:hAnsi="Times New Roman" w:eastAsia="Times New Roman" w:cs="Times New Roman"/>
                <w:sz w:val="24"/>
                <w:szCs w:val="24"/>
              </w:rPr>
            </w:pPr>
          </w:p>
        </w:tc>
        <w:tc>
          <w:tcPr>
            <w:tcW w:w="658" w:type="dxa"/>
            <w:vMerge/>
            <w:tcBorders>
              <w:top w:val="nil"/>
              <w:left w:val="nil"/>
              <w:bottom w:val="nil"/>
              <w:right w:val="nil"/>
            </w:tcBorders>
          </w:tcPr>
          <w:p>
            <w:pPr>
              <w:pStyle w:val="TableParagraph"/>
              <w:kinsoku w:val="0"/>
              <w:overflowPunct w:val="0"/>
              <w:spacing w:before="3" w:line="240" w:lineRule="auto"/>
              <w:ind w:left="36"/>
              <w:rPr>
                <w:rFonts w:ascii="Times New Roman" w:hAnsi="Times New Roman" w:eastAsia="Times New Roman" w:cs="Times New Roman"/>
                <w:sz w:val="24"/>
                <w:szCs w:val="24"/>
              </w:rPr>
            </w:pPr>
          </w:p>
        </w:tc>
        <w:tc>
          <w:tcPr>
            <w:tcW w:w="627" w:type="dxa"/>
            <w:vMerge/>
            <w:tcBorders>
              <w:top w:val="nil"/>
              <w:left w:val="nil"/>
              <w:bottom w:val="nil"/>
              <w:right w:val="nil"/>
            </w:tcBorders>
          </w:tcPr>
          <w:p>
            <w:pPr>
              <w:pStyle w:val="TableParagraph"/>
              <w:kinsoku w:val="0"/>
              <w:overflowPunct w:val="0"/>
              <w:spacing w:before="3" w:line="240" w:lineRule="auto"/>
              <w:ind w:left="36"/>
              <w:rPr>
                <w:rFonts w:ascii="Times New Roman" w:hAnsi="Times New Roman" w:eastAsia="Times New Roman" w:cs="Times New Roman"/>
                <w:sz w:val="24"/>
                <w:szCs w:val="24"/>
              </w:rPr>
            </w:pPr>
          </w:p>
        </w:tc>
        <w:tc>
          <w:tcPr>
            <w:tcW w:w="628" w:type="dxa"/>
            <w:vMerge/>
            <w:tcBorders>
              <w:top w:val="nil"/>
              <w:left w:val="nil"/>
              <w:bottom w:val="nil"/>
              <w:right w:val="nil"/>
            </w:tcBorders>
          </w:tcPr>
          <w:p>
            <w:pPr>
              <w:pStyle w:val="TableParagraph"/>
              <w:kinsoku w:val="0"/>
              <w:overflowPunct w:val="0"/>
              <w:spacing w:before="3" w:line="240" w:lineRule="auto"/>
              <w:ind w:left="36"/>
              <w:rPr>
                <w:rFonts w:ascii="Times New Roman" w:hAnsi="Times New Roman" w:eastAsia="Times New Roman" w:cs="Times New Roman"/>
                <w:sz w:val="24"/>
                <w:szCs w:val="24"/>
              </w:rPr>
            </w:pPr>
          </w:p>
        </w:tc>
        <w:tc>
          <w:tcPr>
            <w:tcW w:w="628" w:type="dxa"/>
            <w:vMerge/>
            <w:tcBorders>
              <w:top w:val="nil"/>
              <w:left w:val="nil"/>
              <w:bottom w:val="nil"/>
              <w:right w:val="nil"/>
            </w:tcBorders>
          </w:tcPr>
          <w:p>
            <w:pPr>
              <w:pStyle w:val="TableParagraph"/>
              <w:kinsoku w:val="0"/>
              <w:overflowPunct w:val="0"/>
              <w:spacing w:before="3" w:line="240" w:lineRule="auto"/>
              <w:ind w:left="36"/>
              <w:rPr>
                <w:rFonts w:ascii="Times New Roman" w:hAnsi="Times New Roman" w:eastAsia="Times New Roman" w:cs="Times New Roman"/>
                <w:sz w:val="24"/>
                <w:szCs w:val="24"/>
              </w:rPr>
            </w:pPr>
          </w:p>
        </w:tc>
        <w:tc>
          <w:tcPr>
            <w:tcW w:w="628" w:type="dxa"/>
            <w:vMerge/>
            <w:tcBorders>
              <w:top w:val="nil"/>
              <w:left w:val="nil"/>
              <w:bottom w:val="nil"/>
              <w:right w:val="nil"/>
            </w:tcBorders>
          </w:tcPr>
          <w:p>
            <w:pPr>
              <w:pStyle w:val="TableParagraph"/>
              <w:kinsoku w:val="0"/>
              <w:overflowPunct w:val="0"/>
              <w:spacing w:before="3" w:line="240" w:lineRule="auto"/>
              <w:ind w:left="36"/>
              <w:rPr>
                <w:rFonts w:ascii="Times New Roman" w:hAnsi="Times New Roman" w:eastAsia="Times New Roman" w:cs="Times New Roman"/>
                <w:sz w:val="24"/>
                <w:szCs w:val="24"/>
              </w:rPr>
            </w:pPr>
          </w:p>
        </w:tc>
        <w:tc>
          <w:tcPr>
            <w:tcW w:w="544" w:type="dxa"/>
            <w:vMerge/>
            <w:tcBorders>
              <w:top w:val="nil"/>
              <w:left w:val="nil"/>
              <w:bottom w:val="nil"/>
              <w:right w:val="nil"/>
            </w:tcBorders>
          </w:tcPr>
          <w:p>
            <w:pPr>
              <w:pStyle w:val="TableParagraph"/>
              <w:kinsoku w:val="0"/>
              <w:overflowPunct w:val="0"/>
              <w:spacing w:before="3" w:line="240" w:lineRule="auto"/>
              <w:ind w:left="36"/>
              <w:rPr>
                <w:rFonts w:ascii="Times New Roman" w:hAnsi="Times New Roman" w:eastAsia="Times New Roman" w:cs="Times New Roman"/>
                <w:sz w:val="24"/>
                <w:szCs w:val="24"/>
              </w:rPr>
            </w:pPr>
          </w:p>
        </w:tc>
      </w:tr>
      <w:tr>
        <w:tblPrEx>
          <w:jc w:val="left"/>
          <w:tblInd w:w="755" w:type="dxa"/>
          <w:tblLayout w:type="fixed"/>
          <w:tblCellMar>
            <w:top w:w="0" w:type="dxa"/>
            <w:left w:w="0" w:type="dxa"/>
            <w:bottom w:w="0" w:type="dxa"/>
            <w:right w:w="0" w:type="dxa"/>
          </w:tblCellMar>
        </w:tblPrEx>
        <w:trPr>
          <w:trHeight w:val="88" w:hRule="exact"/>
          <w:jc w:val="left"/>
        </w:trPr>
        <w:tc>
          <w:tcPr>
            <w:tcW w:w="778" w:type="dxa"/>
            <w:vMerge/>
            <w:tcBorders>
              <w:top w:val="nil"/>
              <w:left w:val="nil"/>
              <w:bottom w:val="nil"/>
              <w:right w:val="nil"/>
            </w:tcBorders>
            <w:shd w:val="clear" w:color="auto" w:fill="C4BD97"/>
          </w:tcPr>
          <w:p>
            <w:pPr>
              <w:pStyle w:val="TableParagraph"/>
              <w:kinsoku w:val="0"/>
              <w:overflowPunct w:val="0"/>
              <w:spacing w:before="3" w:line="240" w:lineRule="auto"/>
              <w:ind w:left="36"/>
              <w:rPr>
                <w:rFonts w:ascii="Times New Roman" w:hAnsi="Times New Roman" w:eastAsia="Times New Roman" w:cs="Times New Roman"/>
                <w:sz w:val="24"/>
                <w:szCs w:val="24"/>
              </w:rPr>
            </w:pPr>
          </w:p>
        </w:tc>
        <w:tc>
          <w:tcPr>
            <w:tcW w:w="683" w:type="dxa"/>
            <w:vMerge w:val="restart"/>
            <w:tcBorders>
              <w:top w:val="nil"/>
              <w:left w:val="nil"/>
              <w:bottom w:val="nil"/>
              <w:right w:val="nil"/>
            </w:tcBorders>
            <w:shd w:val="clear" w:color="auto" w:fill="EDEBE0"/>
          </w:tcPr>
          <w:p>
            <w:pPr>
              <w:pStyle w:val="TableParagraph"/>
              <w:kinsoku w:val="0"/>
              <w:overflowPunct w:val="0"/>
              <w:spacing w:before="27" w:line="240" w:lineRule="auto"/>
              <w:ind w:left="214"/>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JNJ</w:t>
            </w:r>
            <w:r>
              <w:rPr>
                <w:rFonts w:ascii="Arial" w:hAnsi="Arial" w:eastAsia="Times New Roman" w:cs="Times New Roman"/>
                <w:b w:val="0"/>
                <w:color w:val="231F20"/>
                <w:w w:val="105"/>
                <w:sz w:val="11"/>
                <w:szCs w:val="24"/>
              </w:rPr>
            </w:r>
          </w:p>
        </w:tc>
        <w:tc>
          <w:tcPr>
            <w:tcW w:w="658" w:type="dxa"/>
            <w:vMerge w:val="restart"/>
            <w:tcBorders>
              <w:top w:val="nil"/>
              <w:left w:val="nil"/>
              <w:bottom w:val="nil"/>
              <w:right w:val="nil"/>
            </w:tcBorders>
            <w:shd w:val="clear" w:color="auto" w:fill="EDEBE0"/>
          </w:tcPr>
          <w:p>
            <w:pPr>
              <w:pStyle w:val="TableParagraph"/>
              <w:kinsoku w:val="0"/>
              <w:overflowPunct w:val="0"/>
              <w:spacing w:before="27" w:line="240" w:lineRule="auto"/>
              <w:ind w:left="18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JNJ</w:t>
            </w:r>
            <w:r>
              <w:rPr>
                <w:rFonts w:ascii="Arial" w:hAnsi="Arial" w:eastAsia="Times New Roman" w:cs="Times New Roman"/>
                <w:b w:val="0"/>
                <w:color w:val="231F20"/>
                <w:w w:val="105"/>
                <w:sz w:val="11"/>
                <w:szCs w:val="24"/>
              </w:rPr>
            </w:r>
          </w:p>
        </w:tc>
        <w:tc>
          <w:tcPr>
            <w:tcW w:w="627" w:type="dxa"/>
            <w:vMerge w:val="restart"/>
            <w:tcBorders>
              <w:top w:val="nil"/>
              <w:left w:val="nil"/>
              <w:bottom w:val="nil"/>
              <w:right w:val="nil"/>
            </w:tcBorders>
            <w:shd w:val="clear" w:color="auto" w:fill="EDEBE0"/>
          </w:tcPr>
          <w:p>
            <w:pPr>
              <w:pStyle w:val="TableParagraph"/>
              <w:kinsoku w:val="0"/>
              <w:overflowPunct w:val="0"/>
              <w:spacing w:before="2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JNJ</w:t>
            </w:r>
            <w:r>
              <w:rPr>
                <w:rFonts w:ascii="Arial" w:hAnsi="Arial" w:eastAsia="Times New Roman" w:cs="Times New Roman"/>
                <w:b w:val="0"/>
                <w:color w:val="231F20"/>
                <w:w w:val="105"/>
                <w:sz w:val="11"/>
                <w:szCs w:val="24"/>
              </w:rPr>
            </w:r>
          </w:p>
        </w:tc>
        <w:tc>
          <w:tcPr>
            <w:tcW w:w="628" w:type="dxa"/>
            <w:vMerge w:val="restart"/>
            <w:tcBorders>
              <w:top w:val="nil"/>
              <w:left w:val="nil"/>
              <w:bottom w:val="nil"/>
              <w:right w:val="nil"/>
            </w:tcBorders>
            <w:shd w:val="clear" w:color="auto" w:fill="EDEBE0"/>
          </w:tcPr>
          <w:p>
            <w:pPr>
              <w:pStyle w:val="TableParagraph"/>
              <w:kinsoku w:val="0"/>
              <w:overflowPunct w:val="0"/>
              <w:spacing w:before="27" w:line="240" w:lineRule="auto"/>
              <w:ind w:left="15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JNJ</w:t>
            </w:r>
            <w:r>
              <w:rPr>
                <w:rFonts w:ascii="Arial" w:hAnsi="Arial" w:eastAsia="Times New Roman" w:cs="Times New Roman"/>
                <w:b w:val="0"/>
                <w:color w:val="231F20"/>
                <w:w w:val="105"/>
                <w:sz w:val="11"/>
                <w:szCs w:val="24"/>
              </w:rPr>
            </w:r>
          </w:p>
        </w:tc>
        <w:tc>
          <w:tcPr>
            <w:tcW w:w="628" w:type="dxa"/>
            <w:vMerge w:val="restart"/>
            <w:tcBorders>
              <w:top w:val="nil"/>
              <w:left w:val="nil"/>
              <w:bottom w:val="nil"/>
              <w:right w:val="nil"/>
            </w:tcBorders>
            <w:shd w:val="clear" w:color="auto" w:fill="EDEBE0"/>
          </w:tcPr>
          <w:p>
            <w:pPr>
              <w:pStyle w:val="TableParagraph"/>
              <w:kinsoku w:val="0"/>
              <w:overflowPunct w:val="0"/>
              <w:spacing w:before="27"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JNJ</w:t>
            </w:r>
            <w:r>
              <w:rPr>
                <w:rFonts w:ascii="Arial" w:hAnsi="Arial" w:eastAsia="Times New Roman" w:cs="Times New Roman"/>
                <w:b w:val="0"/>
                <w:color w:val="231F20"/>
                <w:w w:val="105"/>
                <w:sz w:val="11"/>
                <w:szCs w:val="24"/>
              </w:rPr>
            </w:r>
          </w:p>
        </w:tc>
        <w:tc>
          <w:tcPr>
            <w:tcW w:w="628" w:type="dxa"/>
            <w:vMerge w:val="restart"/>
            <w:tcBorders>
              <w:top w:val="nil"/>
              <w:left w:val="nil"/>
              <w:bottom w:val="nil"/>
              <w:right w:val="nil"/>
            </w:tcBorders>
            <w:shd w:val="clear" w:color="auto" w:fill="EDEBE0"/>
          </w:tcPr>
          <w:p>
            <w:pPr>
              <w:pStyle w:val="TableParagraph"/>
              <w:kinsoku w:val="0"/>
              <w:overflowPunct w:val="0"/>
              <w:spacing w:before="27" w:line="240" w:lineRule="auto"/>
              <w:ind w:left="15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JNJ</w:t>
            </w:r>
            <w:r>
              <w:rPr>
                <w:rFonts w:ascii="Arial" w:hAnsi="Arial" w:eastAsia="Times New Roman" w:cs="Times New Roman"/>
                <w:b w:val="0"/>
                <w:color w:val="231F20"/>
                <w:w w:val="105"/>
                <w:sz w:val="11"/>
                <w:szCs w:val="24"/>
              </w:rPr>
            </w:r>
          </w:p>
        </w:tc>
        <w:tc>
          <w:tcPr>
            <w:tcW w:w="544" w:type="dxa"/>
            <w:vMerge w:val="restart"/>
            <w:tcBorders>
              <w:top w:val="nil"/>
              <w:left w:val="nil"/>
              <w:bottom w:val="nil"/>
              <w:right w:val="nil"/>
            </w:tcBorders>
            <w:shd w:val="clear" w:color="auto" w:fill="EDEBE0"/>
          </w:tcPr>
          <w:p>
            <w:pPr>
              <w:pStyle w:val="TableParagraph"/>
              <w:kinsoku w:val="0"/>
              <w:overflowPunct w:val="0"/>
              <w:spacing w:before="27"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JNJ</w:t>
            </w:r>
            <w:r>
              <w:rPr>
                <w:rFonts w:ascii="Arial" w:hAnsi="Arial" w:eastAsia="Times New Roman" w:cs="Times New Roman"/>
                <w:b w:val="0"/>
                <w:color w:val="231F20"/>
                <w:w w:val="105"/>
                <w:sz w:val="11"/>
                <w:szCs w:val="24"/>
              </w:rPr>
            </w:r>
          </w:p>
        </w:tc>
      </w:tr>
      <w:tr>
        <w:tblPrEx>
          <w:jc w:val="left"/>
          <w:tblInd w:w="755" w:type="dxa"/>
          <w:tblLayout w:type="fixed"/>
          <w:tblCellMar>
            <w:top w:w="0" w:type="dxa"/>
            <w:left w:w="0" w:type="dxa"/>
            <w:bottom w:w="0" w:type="dxa"/>
            <w:right w:w="0" w:type="dxa"/>
          </w:tblCellMar>
        </w:tblPrEx>
        <w:trPr>
          <w:trHeight w:val="90" w:hRule="exact"/>
          <w:jc w:val="left"/>
        </w:trPr>
        <w:tc>
          <w:tcPr>
            <w:tcW w:w="778" w:type="dxa"/>
            <w:vMerge w:val="restart"/>
            <w:tcBorders>
              <w:top w:val="nil"/>
              <w:left w:val="nil"/>
              <w:bottom w:val="nil"/>
              <w:right w:val="nil"/>
            </w:tcBorders>
            <w:shd w:val="clear" w:color="auto" w:fill="C4BD97"/>
          </w:tcPr>
          <w:p>
            <w:pPr>
              <w:pStyle w:val="TableParagraph"/>
              <w:kinsoku w:val="0"/>
              <w:overflowPunct w:val="0"/>
              <w:spacing w:before="3" w:line="240" w:lineRule="auto"/>
              <w:ind w:left="104"/>
              <w:rPr>
                <w:rFonts w:ascii="Times New Roman" w:hAnsi="Times New Roman" w:eastAsia="Times New Roman" w:cs="Times New Roman"/>
                <w:sz w:val="24"/>
                <w:szCs w:val="24"/>
              </w:rPr>
            </w:pPr>
            <w:r>
              <w:rPr>
                <w:rFonts w:ascii="宋体" w:hAnsi="宋体" w:eastAsia="宋体" w:cs="Times New Roman"/>
                <w:b/>
                <w:color w:val="231F20"/>
                <w:w w:val="105"/>
                <w:sz w:val="11"/>
                <w:szCs w:val="24"/>
              </w:rPr>
              <w:t>阈值</w:t>
            </w:r>
            <w:r>
              <w:rPr>
                <w:rFonts w:ascii="Arial" w:hAnsi="Arial" w:eastAsia="Times New Roman" w:cs="Times New Roman"/>
                <w:b/>
                <w:color w:val="231F20"/>
                <w:w w:val="105"/>
                <w:sz w:val="11"/>
                <w:szCs w:val="24"/>
              </w:rPr>
            </w:r>
          </w:p>
        </w:tc>
        <w:tc>
          <w:tcPr>
            <w:tcW w:w="683" w:type="dxa"/>
            <w:vMerge/>
            <w:tcBorders>
              <w:top w:val="nil"/>
              <w:left w:val="nil"/>
              <w:bottom w:val="nil"/>
              <w:right w:val="nil"/>
            </w:tcBorders>
            <w:shd w:val="clear" w:color="auto" w:fill="EDEBE0"/>
          </w:tcPr>
          <w:p>
            <w:pPr>
              <w:pStyle w:val="TableParagraph"/>
              <w:kinsoku w:val="0"/>
              <w:overflowPunct w:val="0"/>
              <w:spacing w:before="3" w:line="240" w:lineRule="auto"/>
              <w:ind w:left="104"/>
              <w:rPr>
                <w:rFonts w:ascii="Times New Roman" w:hAnsi="Times New Roman" w:eastAsia="Times New Roman" w:cs="Times New Roman"/>
                <w:sz w:val="24"/>
                <w:szCs w:val="24"/>
              </w:rPr>
            </w:pPr>
          </w:p>
        </w:tc>
        <w:tc>
          <w:tcPr>
            <w:tcW w:w="658" w:type="dxa"/>
            <w:vMerge/>
            <w:tcBorders>
              <w:top w:val="nil"/>
              <w:left w:val="nil"/>
              <w:bottom w:val="nil"/>
              <w:right w:val="nil"/>
            </w:tcBorders>
            <w:shd w:val="clear" w:color="auto" w:fill="EDEBE0"/>
          </w:tcPr>
          <w:p>
            <w:pPr>
              <w:pStyle w:val="TableParagraph"/>
              <w:kinsoku w:val="0"/>
              <w:overflowPunct w:val="0"/>
              <w:spacing w:before="3" w:line="240" w:lineRule="auto"/>
              <w:ind w:left="104"/>
              <w:rPr>
                <w:rFonts w:ascii="Times New Roman" w:hAnsi="Times New Roman" w:eastAsia="Times New Roman" w:cs="Times New Roman"/>
                <w:sz w:val="24"/>
                <w:szCs w:val="24"/>
              </w:rPr>
            </w:pPr>
          </w:p>
        </w:tc>
        <w:tc>
          <w:tcPr>
            <w:tcW w:w="627" w:type="dxa"/>
            <w:vMerge/>
            <w:tcBorders>
              <w:top w:val="nil"/>
              <w:left w:val="nil"/>
              <w:bottom w:val="nil"/>
              <w:right w:val="nil"/>
            </w:tcBorders>
            <w:shd w:val="clear" w:color="auto" w:fill="EDEBE0"/>
          </w:tcPr>
          <w:p>
            <w:pPr>
              <w:pStyle w:val="TableParagraph"/>
              <w:kinsoku w:val="0"/>
              <w:overflowPunct w:val="0"/>
              <w:spacing w:before="3" w:line="240" w:lineRule="auto"/>
              <w:ind w:left="104"/>
              <w:rPr>
                <w:rFonts w:ascii="Times New Roman" w:hAnsi="Times New Roman" w:eastAsia="Times New Roman" w:cs="Times New Roman"/>
                <w:sz w:val="24"/>
                <w:szCs w:val="24"/>
              </w:rPr>
            </w:pPr>
          </w:p>
        </w:tc>
        <w:tc>
          <w:tcPr>
            <w:tcW w:w="628" w:type="dxa"/>
            <w:vMerge/>
            <w:tcBorders>
              <w:top w:val="nil"/>
              <w:left w:val="nil"/>
              <w:bottom w:val="nil"/>
              <w:right w:val="nil"/>
            </w:tcBorders>
            <w:shd w:val="clear" w:color="auto" w:fill="EDEBE0"/>
          </w:tcPr>
          <w:p>
            <w:pPr>
              <w:pStyle w:val="TableParagraph"/>
              <w:kinsoku w:val="0"/>
              <w:overflowPunct w:val="0"/>
              <w:spacing w:before="3" w:line="240" w:lineRule="auto"/>
              <w:ind w:left="104"/>
              <w:rPr>
                <w:rFonts w:ascii="Times New Roman" w:hAnsi="Times New Roman" w:eastAsia="Times New Roman" w:cs="Times New Roman"/>
                <w:sz w:val="24"/>
                <w:szCs w:val="24"/>
              </w:rPr>
            </w:pPr>
          </w:p>
        </w:tc>
        <w:tc>
          <w:tcPr>
            <w:tcW w:w="628" w:type="dxa"/>
            <w:vMerge/>
            <w:tcBorders>
              <w:top w:val="nil"/>
              <w:left w:val="nil"/>
              <w:bottom w:val="nil"/>
              <w:right w:val="nil"/>
            </w:tcBorders>
            <w:shd w:val="clear" w:color="auto" w:fill="EDEBE0"/>
          </w:tcPr>
          <w:p>
            <w:pPr>
              <w:pStyle w:val="TableParagraph"/>
              <w:kinsoku w:val="0"/>
              <w:overflowPunct w:val="0"/>
              <w:spacing w:before="3" w:line="240" w:lineRule="auto"/>
              <w:ind w:left="104"/>
              <w:rPr>
                <w:rFonts w:ascii="Times New Roman" w:hAnsi="Times New Roman" w:eastAsia="Times New Roman" w:cs="Times New Roman"/>
                <w:sz w:val="24"/>
                <w:szCs w:val="24"/>
              </w:rPr>
            </w:pPr>
          </w:p>
        </w:tc>
        <w:tc>
          <w:tcPr>
            <w:tcW w:w="628" w:type="dxa"/>
            <w:vMerge/>
            <w:tcBorders>
              <w:top w:val="nil"/>
              <w:left w:val="nil"/>
              <w:bottom w:val="nil"/>
              <w:right w:val="nil"/>
            </w:tcBorders>
            <w:shd w:val="clear" w:color="auto" w:fill="EDEBE0"/>
          </w:tcPr>
          <w:p>
            <w:pPr>
              <w:pStyle w:val="TableParagraph"/>
              <w:kinsoku w:val="0"/>
              <w:overflowPunct w:val="0"/>
              <w:spacing w:before="3" w:line="240" w:lineRule="auto"/>
              <w:ind w:left="104"/>
              <w:rPr>
                <w:rFonts w:ascii="Times New Roman" w:hAnsi="Times New Roman" w:eastAsia="Times New Roman" w:cs="Times New Roman"/>
                <w:sz w:val="24"/>
                <w:szCs w:val="24"/>
              </w:rPr>
            </w:pPr>
          </w:p>
        </w:tc>
        <w:tc>
          <w:tcPr>
            <w:tcW w:w="544" w:type="dxa"/>
            <w:vMerge/>
            <w:tcBorders>
              <w:top w:val="nil"/>
              <w:left w:val="nil"/>
              <w:bottom w:val="nil"/>
              <w:right w:val="nil"/>
            </w:tcBorders>
            <w:shd w:val="clear" w:color="auto" w:fill="EDEBE0"/>
          </w:tcPr>
          <w:p>
            <w:pPr>
              <w:pStyle w:val="TableParagraph"/>
              <w:kinsoku w:val="0"/>
              <w:overflowPunct w:val="0"/>
              <w:spacing w:before="3" w:line="240" w:lineRule="auto"/>
              <w:ind w:left="104"/>
              <w:rPr>
                <w:rFonts w:ascii="Times New Roman" w:hAnsi="Times New Roman" w:eastAsia="Times New Roman" w:cs="Times New Roman"/>
                <w:sz w:val="24"/>
                <w:szCs w:val="24"/>
              </w:rPr>
            </w:pPr>
          </w:p>
        </w:tc>
      </w:tr>
      <w:tr>
        <w:tblPrEx>
          <w:jc w:val="left"/>
          <w:tblInd w:w="755" w:type="dxa"/>
          <w:tblLayout w:type="fixed"/>
          <w:tblCellMar>
            <w:top w:w="0" w:type="dxa"/>
            <w:left w:w="0" w:type="dxa"/>
            <w:bottom w:w="0" w:type="dxa"/>
            <w:right w:w="0" w:type="dxa"/>
          </w:tblCellMar>
        </w:tblPrEx>
        <w:trPr>
          <w:trHeight w:val="175" w:hRule="exact"/>
          <w:jc w:val="left"/>
        </w:trPr>
        <w:tc>
          <w:tcPr>
            <w:tcW w:w="778" w:type="dxa"/>
            <w:vMerge/>
            <w:tcBorders>
              <w:top w:val="nil"/>
              <w:left w:val="nil"/>
              <w:bottom w:val="nil"/>
              <w:right w:val="nil"/>
            </w:tcBorders>
            <w:shd w:val="clear" w:color="auto" w:fill="C4BD97"/>
          </w:tcPr>
          <w:p>
            <w:pPr>
              <w:pStyle w:val="TableParagraph"/>
              <w:kinsoku w:val="0"/>
              <w:overflowPunct w:val="0"/>
              <w:spacing w:before="3" w:line="240" w:lineRule="auto"/>
              <w:ind w:left="104"/>
              <w:rPr>
                <w:rFonts w:ascii="Times New Roman" w:hAnsi="Times New Roman" w:eastAsia="Times New Roman" w:cs="Times New Roman"/>
                <w:sz w:val="24"/>
                <w:szCs w:val="24"/>
              </w:rPr>
            </w:pPr>
          </w:p>
        </w:tc>
        <w:tc>
          <w:tcPr>
            <w:tcW w:w="683" w:type="dxa"/>
            <w:tcBorders>
              <w:top w:val="nil"/>
              <w:left w:val="nil"/>
              <w:bottom w:val="nil"/>
              <w:right w:val="nil"/>
            </w:tcBorders>
          </w:tcPr>
          <w:p>
            <w:pPr>
              <w:pStyle w:val="TableParagraph"/>
              <w:kinsoku w:val="0"/>
              <w:overflowPunct w:val="0"/>
              <w:spacing w:before="25" w:line="240" w:lineRule="auto"/>
              <w:ind w:left="214"/>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摩根</w:t>
            </w:r>
            <w:r>
              <w:rPr>
                <w:rFonts w:ascii="Arial" w:hAnsi="Arial" w:eastAsia="Times New Roman" w:cs="Times New Roman"/>
                <w:b w:val="0"/>
                <w:color w:val="231F20"/>
                <w:w w:val="105"/>
                <w:sz w:val="11"/>
                <w:szCs w:val="24"/>
              </w:rPr>
            </w:r>
          </w:p>
        </w:tc>
        <w:tc>
          <w:tcPr>
            <w:tcW w:w="658" w:type="dxa"/>
            <w:tcBorders>
              <w:top w:val="nil"/>
              <w:left w:val="nil"/>
              <w:bottom w:val="nil"/>
              <w:right w:val="nil"/>
            </w:tcBorders>
          </w:tcPr>
          <w:p>
            <w:pPr>
              <w:rPr>
                <w:rFonts w:ascii="Times New Roman" w:hAnsi="Times New Roman" w:eastAsia="Times New Roman" w:cs="Times New Roman"/>
                <w:sz w:val="24"/>
                <w:szCs w:val="24"/>
              </w:rPr>
            </w:pPr>
          </w:p>
        </w:tc>
        <w:tc>
          <w:tcPr>
            <w:tcW w:w="3055" w:type="dxa"/>
            <w:gridSpan w:val="5"/>
            <w:tcBorders>
              <w:top w:val="nil"/>
              <w:left w:val="nil"/>
              <w:bottom w:val="nil"/>
              <w:right w:val="nil"/>
            </w:tcBorders>
          </w:tcPr>
          <w:p>
            <w:pPr>
              <w:pStyle w:val="TableParagraph"/>
              <w:kinsoku w:val="0"/>
              <w:overflowPunct w:val="0"/>
              <w:spacing w:before="25"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摩根</w:t>
            </w:r>
            <w:r>
              <w:rPr>
                <w:rFonts w:ascii="Arial" w:hAnsi="Arial" w:eastAsia="Times New Roman" w:cs="Times New Roman"/>
                <w:b w:val="0"/>
                <w:color w:val="231F20"/>
                <w:w w:val="105"/>
                <w:sz w:val="11"/>
                <w:szCs w:val="24"/>
              </w:rPr>
            </w:r>
          </w:p>
        </w:tc>
      </w:tr>
      <w:tr>
        <w:tblPrEx>
          <w:jc w:val="left"/>
          <w:tblInd w:w="755" w:type="dxa"/>
          <w:tblLayout w:type="fixed"/>
          <w:tblCellMar>
            <w:top w:w="0" w:type="dxa"/>
            <w:left w:w="0" w:type="dxa"/>
            <w:bottom w:w="0" w:type="dxa"/>
            <w:right w:w="0" w:type="dxa"/>
          </w:tblCellMar>
        </w:tblPrEx>
        <w:trPr>
          <w:trHeight w:val="178" w:hRule="exact"/>
          <w:jc w:val="left"/>
        </w:trPr>
        <w:tc>
          <w:tcPr>
            <w:tcW w:w="778" w:type="dxa"/>
            <w:vMerge/>
            <w:tcBorders>
              <w:top w:val="nil"/>
              <w:left w:val="nil"/>
              <w:bottom w:val="nil"/>
              <w:right w:val="nil"/>
            </w:tcBorders>
            <w:shd w:val="clear" w:color="auto" w:fill="C4BD97"/>
          </w:tcPr>
          <w:p>
            <w:pPr>
              <w:pStyle w:val="TableParagraph"/>
              <w:kinsoku w:val="0"/>
              <w:overflowPunct w:val="0"/>
              <w:spacing w:before="25" w:line="240" w:lineRule="auto"/>
              <w:ind w:left="130"/>
              <w:rPr>
                <w:rFonts w:ascii="Times New Roman" w:hAnsi="Times New Roman" w:eastAsia="Times New Roman" w:cs="Times New Roman"/>
                <w:sz w:val="24"/>
                <w:szCs w:val="24"/>
              </w:rPr>
            </w:pPr>
          </w:p>
        </w:tc>
        <w:tc>
          <w:tcPr>
            <w:tcW w:w="1341" w:type="dxa"/>
            <w:gridSpan w:val="2"/>
            <w:tcBorders>
              <w:top w:val="nil"/>
              <w:left w:val="nil"/>
              <w:bottom w:val="nil"/>
              <w:right w:val="nil"/>
            </w:tcBorders>
            <w:shd w:val="clear" w:color="auto" w:fill="EDEBE0"/>
          </w:tcPr>
          <w:p>
            <w:pPr>
              <w:pStyle w:val="TableParagraph"/>
              <w:kinsoku w:val="0"/>
              <w:overflowPunct w:val="0"/>
              <w:spacing w:before="27" w:line="240" w:lineRule="auto"/>
              <w:ind w:left="87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MCD</w:t>
            </w:r>
            <w:r>
              <w:rPr>
                <w:rFonts w:ascii="Arial" w:hAnsi="Arial" w:eastAsia="Times New Roman" w:cs="Times New Roman"/>
                <w:b w:val="0"/>
                <w:color w:val="231F20"/>
                <w:w w:val="105"/>
                <w:sz w:val="11"/>
                <w:szCs w:val="24"/>
              </w:rPr>
            </w:r>
          </w:p>
        </w:tc>
        <w:tc>
          <w:tcPr>
            <w:tcW w:w="627" w:type="dxa"/>
            <w:tcBorders>
              <w:top w:val="nil"/>
              <w:left w:val="nil"/>
              <w:bottom w:val="nil"/>
              <w:right w:val="nil"/>
            </w:tcBorders>
            <w:shd w:val="clear" w:color="auto" w:fill="EDEBE0"/>
          </w:tcPr>
          <w:p>
            <w:pPr>
              <w:pStyle w:val="TableParagraph"/>
              <w:kinsoku w:val="0"/>
              <w:overflowPunct w:val="0"/>
              <w:spacing w:before="2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MCD</w:t>
            </w:r>
            <w:r>
              <w:rPr>
                <w:rFonts w:ascii="Arial" w:hAnsi="Arial" w:eastAsia="Times New Roman" w:cs="Times New Roman"/>
                <w:b w:val="0"/>
                <w:color w:val="231F20"/>
                <w:w w:val="105"/>
                <w:sz w:val="11"/>
                <w:szCs w:val="24"/>
              </w:rPr>
            </w:r>
          </w:p>
        </w:tc>
        <w:tc>
          <w:tcPr>
            <w:tcW w:w="628" w:type="dxa"/>
            <w:tcBorders>
              <w:top w:val="nil"/>
              <w:left w:val="nil"/>
              <w:bottom w:val="nil"/>
              <w:right w:val="nil"/>
            </w:tcBorders>
            <w:shd w:val="clear" w:color="auto" w:fill="EDEBE0"/>
          </w:tcPr>
          <w:p>
            <w:pPr>
              <w:pStyle w:val="TableParagraph"/>
              <w:kinsoku w:val="0"/>
              <w:overflowPunct w:val="0"/>
              <w:spacing w:before="27" w:line="240" w:lineRule="auto"/>
              <w:ind w:left="15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MCD</w:t>
            </w:r>
            <w:r>
              <w:rPr>
                <w:rFonts w:ascii="Arial" w:hAnsi="Arial" w:eastAsia="Times New Roman" w:cs="Times New Roman"/>
                <w:b w:val="0"/>
                <w:color w:val="231F20"/>
                <w:w w:val="105"/>
                <w:sz w:val="11"/>
                <w:szCs w:val="24"/>
              </w:rPr>
            </w:r>
          </w:p>
        </w:tc>
        <w:tc>
          <w:tcPr>
            <w:tcW w:w="628" w:type="dxa"/>
            <w:tcBorders>
              <w:top w:val="nil"/>
              <w:left w:val="nil"/>
              <w:bottom w:val="nil"/>
              <w:right w:val="nil"/>
            </w:tcBorders>
            <w:shd w:val="clear" w:color="auto" w:fill="EDEBE0"/>
          </w:tcPr>
          <w:p>
            <w:pPr>
              <w:pStyle w:val="TableParagraph"/>
              <w:kinsoku w:val="0"/>
              <w:overflowPunct w:val="0"/>
              <w:spacing w:before="27"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MCD</w:t>
            </w:r>
            <w:r>
              <w:rPr>
                <w:rFonts w:ascii="Arial" w:hAnsi="Arial" w:eastAsia="Times New Roman" w:cs="Times New Roman"/>
                <w:b w:val="0"/>
                <w:color w:val="231F20"/>
                <w:w w:val="105"/>
                <w:sz w:val="11"/>
                <w:szCs w:val="24"/>
              </w:rPr>
            </w:r>
          </w:p>
        </w:tc>
        <w:tc>
          <w:tcPr>
            <w:tcW w:w="628" w:type="dxa"/>
            <w:tcBorders>
              <w:top w:val="nil"/>
              <w:left w:val="nil"/>
              <w:bottom w:val="nil"/>
              <w:right w:val="nil"/>
            </w:tcBorders>
            <w:shd w:val="clear" w:color="auto" w:fill="EDEBE0"/>
          </w:tcPr>
          <w:p>
            <w:pPr>
              <w:pStyle w:val="TableParagraph"/>
              <w:kinsoku w:val="0"/>
              <w:overflowPunct w:val="0"/>
              <w:spacing w:before="27" w:line="240" w:lineRule="auto"/>
              <w:ind w:left="15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MCD</w:t>
            </w:r>
            <w:r>
              <w:rPr>
                <w:rFonts w:ascii="Arial" w:hAnsi="Arial" w:eastAsia="Times New Roman" w:cs="Times New Roman"/>
                <w:b w:val="0"/>
                <w:color w:val="231F20"/>
                <w:w w:val="105"/>
                <w:sz w:val="11"/>
                <w:szCs w:val="24"/>
              </w:rPr>
            </w:r>
          </w:p>
        </w:tc>
        <w:tc>
          <w:tcPr>
            <w:tcW w:w="544" w:type="dxa"/>
            <w:tcBorders>
              <w:top w:val="nil"/>
              <w:left w:val="nil"/>
              <w:bottom w:val="nil"/>
              <w:right w:val="nil"/>
            </w:tcBorders>
            <w:shd w:val="clear" w:color="auto" w:fill="EDEBE0"/>
          </w:tcPr>
          <w:p>
            <w:pPr>
              <w:pStyle w:val="TableParagraph"/>
              <w:kinsoku w:val="0"/>
              <w:overflowPunct w:val="0"/>
              <w:spacing w:before="27"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MCD</w:t>
            </w:r>
            <w:r>
              <w:rPr>
                <w:rFonts w:ascii="Arial" w:hAnsi="Arial" w:eastAsia="Times New Roman" w:cs="Times New Roman"/>
                <w:b w:val="0"/>
                <w:color w:val="231F20"/>
                <w:w w:val="105"/>
                <w:sz w:val="11"/>
                <w:szCs w:val="24"/>
              </w:rPr>
            </w:r>
          </w:p>
        </w:tc>
      </w:tr>
      <w:tr>
        <w:tblPrEx>
          <w:jc w:val="left"/>
          <w:tblInd w:w="755" w:type="dxa"/>
          <w:tblLayout w:type="fixed"/>
          <w:tblCellMar>
            <w:top w:w="0" w:type="dxa"/>
            <w:left w:w="0" w:type="dxa"/>
            <w:bottom w:w="0" w:type="dxa"/>
            <w:right w:w="0" w:type="dxa"/>
          </w:tblCellMar>
        </w:tblPrEx>
        <w:trPr>
          <w:trHeight w:val="175" w:hRule="exact"/>
          <w:jc w:val="left"/>
        </w:trPr>
        <w:tc>
          <w:tcPr>
            <w:tcW w:w="778" w:type="dxa"/>
            <w:vMerge/>
            <w:tcBorders>
              <w:top w:val="nil"/>
              <w:left w:val="nil"/>
              <w:bottom w:val="nil"/>
              <w:right w:val="nil"/>
            </w:tcBorders>
            <w:shd w:val="clear" w:color="auto" w:fill="C4BD97"/>
          </w:tcPr>
          <w:p>
            <w:pPr>
              <w:pStyle w:val="TableParagraph"/>
              <w:kinsoku w:val="0"/>
              <w:overflowPunct w:val="0"/>
              <w:spacing w:before="27" w:line="240" w:lineRule="auto"/>
              <w:ind w:left="130"/>
              <w:rPr>
                <w:rFonts w:ascii="Times New Roman" w:hAnsi="Times New Roman" w:eastAsia="Times New Roman" w:cs="Times New Roman"/>
                <w:sz w:val="24"/>
                <w:szCs w:val="24"/>
              </w:rPr>
            </w:pPr>
          </w:p>
        </w:tc>
        <w:tc>
          <w:tcPr>
            <w:tcW w:w="683" w:type="dxa"/>
            <w:tcBorders>
              <w:top w:val="nil"/>
              <w:left w:val="nil"/>
              <w:bottom w:val="nil"/>
              <w:right w:val="nil"/>
            </w:tcBorders>
          </w:tcPr>
          <w:p>
            <w:pPr>
              <w:pStyle w:val="TableParagraph"/>
              <w:kinsoku w:val="0"/>
              <w:overflowPunct w:val="0"/>
              <w:spacing w:before="25" w:line="240" w:lineRule="auto"/>
              <w:ind w:left="214"/>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c>
          <w:tcPr>
            <w:tcW w:w="658" w:type="dxa"/>
            <w:tcBorders>
              <w:top w:val="nil"/>
              <w:left w:val="nil"/>
              <w:bottom w:val="nil"/>
              <w:right w:val="nil"/>
            </w:tcBorders>
          </w:tcPr>
          <w:p>
            <w:pPr>
              <w:pStyle w:val="TableParagraph"/>
              <w:kinsoku w:val="0"/>
              <w:overflowPunct w:val="0"/>
              <w:spacing w:before="25" w:line="240" w:lineRule="auto"/>
              <w:ind w:left="18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c>
          <w:tcPr>
            <w:tcW w:w="627" w:type="dxa"/>
            <w:tcBorders>
              <w:top w:val="nil"/>
              <w:left w:val="nil"/>
              <w:bottom w:val="nil"/>
              <w:right w:val="nil"/>
            </w:tcBorders>
          </w:tcPr>
          <w:p>
            <w:pPr>
              <w:pStyle w:val="TableParagraph"/>
              <w:kinsoku w:val="0"/>
              <w:overflowPunct w:val="0"/>
              <w:spacing w:before="25"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c>
          <w:tcPr>
            <w:tcW w:w="628" w:type="dxa"/>
            <w:tcBorders>
              <w:top w:val="nil"/>
              <w:left w:val="nil"/>
              <w:bottom w:val="nil"/>
              <w:right w:val="nil"/>
            </w:tcBorders>
          </w:tcPr>
          <w:p>
            <w:pPr>
              <w:pStyle w:val="TableParagraph"/>
              <w:kinsoku w:val="0"/>
              <w:overflowPunct w:val="0"/>
              <w:spacing w:before="25" w:line="240" w:lineRule="auto"/>
              <w:ind w:left="15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c>
          <w:tcPr>
            <w:tcW w:w="628" w:type="dxa"/>
            <w:tcBorders>
              <w:top w:val="nil"/>
              <w:left w:val="nil"/>
              <w:bottom w:val="nil"/>
              <w:right w:val="nil"/>
            </w:tcBorders>
          </w:tcPr>
          <w:p>
            <w:pPr>
              <w:pStyle w:val="TableParagraph"/>
              <w:kinsoku w:val="0"/>
              <w:overflowPunct w:val="0"/>
              <w:spacing w:before="25"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c>
          <w:tcPr>
            <w:tcW w:w="628" w:type="dxa"/>
            <w:tcBorders>
              <w:top w:val="nil"/>
              <w:left w:val="nil"/>
              <w:bottom w:val="nil"/>
              <w:right w:val="nil"/>
            </w:tcBorders>
          </w:tcPr>
          <w:p>
            <w:pPr>
              <w:pStyle w:val="TableParagraph"/>
              <w:kinsoku w:val="0"/>
              <w:overflowPunct w:val="0"/>
              <w:spacing w:before="25" w:line="240" w:lineRule="auto"/>
              <w:ind w:left="15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c>
          <w:tcPr>
            <w:tcW w:w="544" w:type="dxa"/>
            <w:tcBorders>
              <w:top w:val="nil"/>
              <w:left w:val="nil"/>
              <w:bottom w:val="nil"/>
              <w:right w:val="nil"/>
            </w:tcBorders>
          </w:tcPr>
          <w:p>
            <w:pPr>
              <w:pStyle w:val="TableParagraph"/>
              <w:kinsoku w:val="0"/>
              <w:overflowPunct w:val="0"/>
              <w:spacing w:before="25" w:line="240" w:lineRule="auto"/>
              <w:ind w:left="13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r>
      <w:tr>
        <w:tblPrEx>
          <w:jc w:val="left"/>
          <w:tblInd w:w="755" w:type="dxa"/>
          <w:tblLayout w:type="fixed"/>
          <w:tblCellMar>
            <w:top w:w="0" w:type="dxa"/>
            <w:left w:w="0" w:type="dxa"/>
            <w:bottom w:w="0" w:type="dxa"/>
            <w:right w:w="0" w:type="dxa"/>
          </w:tblCellMar>
        </w:tblPrEx>
        <w:trPr>
          <w:trHeight w:val="178" w:hRule="exact"/>
          <w:jc w:val="left"/>
        </w:trPr>
        <w:tc>
          <w:tcPr>
            <w:tcW w:w="778" w:type="dxa"/>
            <w:vMerge/>
            <w:tcBorders>
              <w:top w:val="nil"/>
              <w:left w:val="nil"/>
              <w:bottom w:val="nil"/>
              <w:right w:val="nil"/>
            </w:tcBorders>
            <w:shd w:val="clear" w:color="auto" w:fill="C4BD97"/>
          </w:tcPr>
          <w:p>
            <w:pPr>
              <w:pStyle w:val="TableParagraph"/>
              <w:kinsoku w:val="0"/>
              <w:overflowPunct w:val="0"/>
              <w:spacing w:before="25" w:line="240" w:lineRule="auto"/>
              <w:ind w:left="130"/>
              <w:rPr>
                <w:rFonts w:ascii="Times New Roman" w:hAnsi="Times New Roman" w:eastAsia="Times New Roman" w:cs="Times New Roman"/>
                <w:sz w:val="24"/>
                <w:szCs w:val="24"/>
              </w:rPr>
            </w:pPr>
          </w:p>
        </w:tc>
        <w:tc>
          <w:tcPr>
            <w:tcW w:w="4396" w:type="dxa"/>
            <w:gridSpan w:val="7"/>
            <w:tcBorders>
              <w:top w:val="nil"/>
              <w:left w:val="nil"/>
              <w:bottom w:val="nil"/>
              <w:right w:val="nil"/>
            </w:tcBorders>
            <w:shd w:val="clear" w:color="auto" w:fill="EDEBE0"/>
          </w:tcPr>
          <w:p>
            <w:pPr>
              <w:pStyle w:val="TableParagraph"/>
              <w:kinsoku w:val="0"/>
              <w:overflowPunct w:val="0"/>
              <w:spacing w:before="27" w:line="240" w:lineRule="auto"/>
              <w:ind w:left="214"/>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Exxon Mobil</w:t>
            </w:r>
            <w:r>
              <w:rPr>
                <w:rFonts w:ascii="Arial" w:hAnsi="Arial" w:eastAsia="Times New Roman" w:cs="Times New Roman"/>
                <w:b w:val="0"/>
                <w:color w:val="231F20"/>
                <w:w w:val="105"/>
                <w:sz w:val="11"/>
                <w:szCs w:val="24"/>
              </w:rPr>
            </w:r>
          </w:p>
        </w:tc>
      </w:tr>
    </w:tbl>
    <w:p>
      <w:pPr>
        <w:pStyle w:val="BodyText"/>
        <w:kinsoku w:val="0"/>
        <w:overflowPunct w:val="0"/>
        <w:spacing w:before="8" w:line="240" w:lineRule="auto"/>
        <w:ind w:left="0" w:firstLine="0"/>
        <w:rPr>
          <w:rFonts w:eastAsia="Times New Roman" w:cs="Times New Roman"/>
          <w:b w:val="0"/>
          <w:i w:val="0"/>
          <w:sz w:val="8"/>
          <w:szCs w:val="24"/>
        </w:rPr>
      </w:pPr>
    </w:p>
    <w:p>
      <w:pPr>
        <w:pStyle w:val="BodyText"/>
        <w:kinsoku w:val="0"/>
        <w:overflowPunct w:val="0"/>
        <w:spacing w:before="75" w:line="240" w:lineRule="auto"/>
        <w:ind w:left="0" w:right="14" w:firstLine="0"/>
        <w:jc w:val="center"/>
        <w:rPr>
          <w:rFonts w:eastAsia="Times New Roman" w:cs="Times New Roman"/>
          <w:b w:val="0"/>
          <w:color w:val="000000"/>
          <w:spacing w:val="0"/>
          <w:sz w:val="20"/>
          <w:szCs w:val="24"/>
        </w:rPr>
      </w:pPr>
      <w:r>
        <w:rPr>
          <w:rFonts w:ascii="宋体" w:hAnsi="宋体" w:eastAsia="宋体"/>
          <w:b/>
          <w:color w:val="808285"/>
          <w:sz w:val="20"/>
        </w:rPr>
        <w:t>图</w:t>
      </w:r>
      <w:r>
        <w:rPr>
          <w:rFonts w:ascii="宋体" w:hAnsi="宋体" w:eastAsia="宋体"/>
          <w:b/>
          <w:color w:val="808285"/>
          <w:sz w:val="20"/>
        </w:rPr>
        <w:t>4.6</w:t>
      </w:r>
      <w:r>
        <w:rPr>
          <w:rFonts w:ascii="宋体" w:hAnsi="宋体" w:eastAsia="宋体"/>
          <w:b/>
          <w:color w:val="808285"/>
          <w:sz w:val="20"/>
        </w:rPr>
        <w:t>相关为基础的管理信息系统模型的组合。</w:t>
      </w:r>
      <w:r>
        <w:rPr>
          <w:rFonts w:ascii="Arial" w:hAnsi="Arial" w:eastAsia="Times New Roman" w:cs="Times New Roman"/>
          <w:b/>
          <w:color w:val="808285"/>
          <w:sz w:val="20"/>
          <w:szCs w:val="24"/>
        </w:rPr>
      </w:r>
      <w:r>
        <w:rPr>
          <w:rFonts w:ascii="Times New Roman" w:hAnsi="Times New Roman" w:eastAsia="Times New Roman" w:cs="Times New Roman"/>
          <w:b/>
          <w:color w:val="231F20"/>
          <w:sz w:val="20"/>
          <w:szCs w:val="24"/>
        </w:rPr>
      </w:r>
      <w:r>
        <w:rPr>
          <w:rFonts w:ascii="Times New Roman" w:hAnsi="Times New Roman" w:eastAsia="Times New Roman" w:cs="Times New Roman"/>
          <w:b/>
          <w:color w:val="231F20"/>
          <w:spacing w:val="-8"/>
          <w:sz w:val="20"/>
          <w:szCs w:val="24"/>
        </w:rPr>
      </w:r>
      <w:r>
        <w:rPr>
          <w:rFonts w:ascii="Times New Roman" w:hAnsi="Times New Roman" w:eastAsia="Times New Roman" w:cs="Times New Roman"/>
          <w:b/>
          <w:color w:val="231F20"/>
          <w:spacing w:val="0"/>
          <w:sz w:val="20"/>
          <w:szCs w:val="24"/>
        </w:rPr>
      </w:r>
    </w:p>
    <w:p>
      <w:pPr>
        <w:pStyle w:val="BodyText"/>
        <w:kinsoku w:val="0"/>
        <w:overflowPunct w:val="0"/>
        <w:spacing w:before="0" w:line="240" w:lineRule="auto"/>
        <w:ind w:left="0" w:firstLine="0"/>
        <w:rPr>
          <w:rFonts w:eastAsia="Times New Roman" w:cs="Times New Roman"/>
          <w:b/>
          <w:i w:val="0"/>
          <w:sz w:val="20"/>
          <w:szCs w:val="24"/>
        </w:rPr>
      </w:pPr>
    </w:p>
    <w:p>
      <w:pPr>
        <w:pStyle w:val="ListParagraph"/>
        <w:numPr>
          <w:ilvl w:val="2"/>
          <w:numId w:val="2"/>
        </w:numPr>
        <w:tabs>
          <w:tab w:val="left" w:pos="792"/>
        </w:tabs>
        <w:kinsoku w:val="0"/>
        <w:overflowPunct w:val="0"/>
        <w:spacing w:before="176" w:line="240" w:lineRule="auto"/>
        <w:ind w:left="791" w:hanging="677"/>
        <w:jc w:val="both"/>
        <w:rPr>
          <w:rFonts w:ascii="Times New Roman" w:hAnsi="Times New Roman" w:eastAsia="Times New Roman" w:cs="Times New Roman"/>
          <w:b w:val="0"/>
          <w:color w:val="000000"/>
          <w:spacing w:val="0"/>
          <w:sz w:val="19"/>
          <w:szCs w:val="24"/>
        </w:rPr>
      </w:pPr>
      <w:r>
        <w:rPr>
          <w:rFonts w:ascii="宋体" w:hAnsi="宋体" w:eastAsia="宋体"/>
          <w:b/>
          <w:color w:val="231F20"/>
          <w:sz w:val="20"/>
        </w:rPr>
        <w:t>限制性最小风险模型</w:t>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4"/>
          <w:sz w:val="19"/>
          <w:szCs w:val="24"/>
        </w:rPr>
      </w:r>
      <w:r>
        <w:rPr>
          <w:rFonts w:ascii="Times New Roman" w:hAnsi="Times New Roman" w:eastAsia="Times New Roman" w:cs="Times New Roman"/>
          <w:b/>
          <w:color w:val="231F20"/>
          <w:spacing w:val="0"/>
          <w:sz w:val="19"/>
          <w:szCs w:val="24"/>
        </w:rPr>
      </w:r>
    </w:p>
    <w:p>
      <w:pPr>
        <w:pStyle w:val="BodyText"/>
        <w:kinsoku w:val="0"/>
        <w:overflowPunct w:val="0"/>
        <w:spacing w:before="149" w:line="259" w:lineRule="auto"/>
        <w:ind w:left="114" w:right="113" w:firstLine="0"/>
        <w:jc w:val="both"/>
        <w:rPr>
          <w:rFonts w:ascii="Trebuchet MS" w:hAnsi="Trebuchet MS" w:eastAsia="Times New Roman" w:cs="Times New Roman"/>
          <w:b w:val="0"/>
          <w:i w:val="0"/>
          <w:color w:val="000000"/>
          <w:spacing w:val="0"/>
          <w:w w:val="100"/>
          <w:szCs w:val="24"/>
        </w:rPr>
      </w:pPr>
      <w:r>
        <w:rPr>
          <w:rFonts w:ascii="宋体" w:hAnsi="宋体" w:eastAsia="宋体"/>
          <w:color w:val="231F20"/>
          <w:sz w:val="22"/>
        </w:rPr>
        <w:t>这种模式更接近平均方差框架，但它已被限制。</w:t>
      </w:r>
      <w:r>
        <w:rPr>
          <w:rFonts w:ascii="宋体" w:hAnsi="宋体" w:eastAsia="宋体"/>
          <w:color w:val="231F20"/>
          <w:sz w:val="22"/>
        </w:rPr>
        <w:t>市场图的边缘选择标准是阈值范围：</w:t>
      </w:r>
      <w:r>
        <w:rPr>
          <w:rFonts w:ascii="宋体" w:hAnsi="宋体" w:eastAsia="宋体"/>
          <w:color w:val="231F20"/>
          <w:sz w:val="22"/>
        </w:rPr>
        <w:t>阈值</w:t>
      </w:r>
      <w:r>
        <w:rPr>
          <w:rFonts w:ascii="宋体" w:hAnsi="宋体" w:eastAsia="宋体"/>
          <w:color w:val="231F20"/>
          <w:sz w:val="22"/>
        </w:rPr>
        <w:t>=</w:t>
      </w:r>
      <w:r>
        <w:rPr>
          <w:rFonts w:ascii="宋体" w:hAnsi="宋体" w:eastAsia="宋体"/>
          <w:color w:val="231F20"/>
          <w:sz w:val="22"/>
        </w:rPr>
        <w:t>风险∈</w:t>
      </w:r>
      <w:r>
        <w:rPr>
          <w:rFonts w:ascii="宋体" w:hAnsi="宋体" w:eastAsia="宋体"/>
          <w:color w:val="231F20"/>
          <w:sz w:val="22"/>
        </w:rPr>
        <w:t>{0</w:t>
      </w:r>
      <w:r>
        <w:rPr>
          <w:rFonts w:ascii="宋体" w:hAnsi="宋体" w:eastAsia="宋体"/>
          <w:i/>
          <w:color w:val="231F20"/>
          <w:sz w:val="22"/>
        </w:rPr>
        <w:t>.</w:t>
      </w:r>
      <w:r>
        <w:rPr>
          <w:rFonts w:ascii="宋体" w:hAnsi="宋体" w:eastAsia="宋体"/>
          <w:color w:val="231F20"/>
          <w:sz w:val="22"/>
        </w:rPr>
        <w:t>35, 0</w:t>
      </w:r>
      <w:r>
        <w:rPr>
          <w:rFonts w:ascii="宋体" w:hAnsi="宋体" w:eastAsia="宋体"/>
          <w:i/>
          <w:color w:val="231F20"/>
          <w:sz w:val="22"/>
        </w:rPr>
        <w:t>.</w:t>
      </w:r>
      <w:r>
        <w:rPr>
          <w:rFonts w:ascii="宋体" w:hAnsi="宋体" w:eastAsia="宋体"/>
          <w:color w:val="231F20"/>
          <w:sz w:val="22"/>
        </w:rPr>
        <w:t>4, 0</w:t>
      </w:r>
      <w:r>
        <w:rPr>
          <w:rFonts w:ascii="宋体" w:hAnsi="宋体" w:eastAsia="宋体"/>
          <w:i/>
          <w:color w:val="231F20"/>
          <w:sz w:val="22"/>
        </w:rPr>
        <w:t>.</w:t>
      </w:r>
      <w:r>
        <w:rPr>
          <w:rFonts w:ascii="宋体" w:hAnsi="宋体" w:eastAsia="宋体"/>
          <w:color w:val="231F20"/>
          <w:sz w:val="22"/>
        </w:rPr>
        <w:t>45, 0</w:t>
      </w:r>
      <w:r>
        <w:rPr>
          <w:rFonts w:ascii="宋体" w:hAnsi="宋体" w:eastAsia="宋体"/>
          <w:i/>
          <w:color w:val="231F20"/>
          <w:sz w:val="22"/>
        </w:rPr>
        <w:t>.</w:t>
      </w:r>
      <w:r>
        <w:rPr>
          <w:rFonts w:ascii="宋体" w:hAnsi="宋体" w:eastAsia="宋体"/>
          <w:color w:val="231F20"/>
          <w:sz w:val="22"/>
        </w:rPr>
        <w:t>5, 0</w:t>
      </w:r>
      <w:r>
        <w:rPr>
          <w:rFonts w:ascii="宋体" w:hAnsi="宋体" w:eastAsia="宋体"/>
          <w:i/>
          <w:color w:val="231F20"/>
          <w:sz w:val="22"/>
        </w:rPr>
        <w:t>.</w:t>
      </w:r>
      <w:r>
        <w:rPr>
          <w:rFonts w:ascii="宋体" w:hAnsi="宋体" w:eastAsia="宋体"/>
          <w:color w:val="231F20"/>
          <w:sz w:val="22"/>
        </w:rPr>
        <w:t>55, 0</w:t>
      </w:r>
      <w:r>
        <w:rPr>
          <w:rFonts w:ascii="宋体" w:hAnsi="宋体" w:eastAsia="宋体"/>
          <w:i/>
          <w:color w:val="231F20"/>
          <w:sz w:val="22"/>
        </w:rPr>
        <w:t>.</w:t>
      </w:r>
      <w:r>
        <w:rPr>
          <w:rFonts w:ascii="宋体" w:hAnsi="宋体" w:eastAsia="宋体"/>
          <w:color w:val="231F20"/>
          <w:sz w:val="22"/>
        </w:rPr>
        <w:t>6, 0</w:t>
      </w:r>
      <w:r>
        <w:rPr>
          <w:rFonts w:ascii="宋体" w:hAnsi="宋体" w:eastAsia="宋体"/>
          <w:i/>
          <w:color w:val="231F20"/>
          <w:sz w:val="22"/>
        </w:rPr>
        <w:t>.</w:t>
      </w:r>
      <w:r>
        <w:rPr>
          <w:rFonts w:ascii="宋体" w:hAnsi="宋体" w:eastAsia="宋体"/>
          <w:color w:val="231F20"/>
          <w:sz w:val="22"/>
        </w:rPr>
        <w:t xml:space="preserve">65}. </w:t>
      </w:r>
      <w:r>
        <w:rPr>
          <w:rFonts w:ascii="宋体" w:hAnsi="宋体" w:eastAsia="宋体"/>
          <w:color w:val="231F20"/>
          <w:sz w:val="22"/>
        </w:rPr>
        <w:t>然而，适当地缩放，选中状态检查是</w:t>
      </w:r>
      <w:r>
        <w:rPr>
          <w:rFonts w:ascii="宋体" w:hAnsi="宋体" w:eastAsia="宋体"/>
          <w:color w:val="231F20"/>
          <w:sz w:val="22"/>
        </w:rPr>
        <w:t>@ @</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Cambria" w:hAnsi="Cambria"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100"/>
          <w:sz w:val="22"/>
          <w:szCs w:val="24"/>
        </w:rPr>
      </w:r>
      <w:r>
        <w:rPr>
          <w:rFonts w:ascii="Cambria" w:hAnsi="Cambria"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3"/>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rebuchet MS" w:hAnsi="Trebuchet MS" w:eastAsia="Times New Roman" w:cs="Times New Roman"/>
          <w:b w:val="0"/>
          <w:i/>
          <w:color w:val="231F20"/>
          <w:spacing w:val="0"/>
          <w:w w:val="100"/>
          <w:sz w:val="22"/>
          <w:szCs w:val="24"/>
        </w:rPr>
      </w:r>
    </w:p>
    <w:p>
      <w:pPr>
        <w:pStyle w:val="BodyText"/>
        <w:kinsoku w:val="0"/>
        <w:overflowPunct w:val="0"/>
        <w:spacing w:before="0" w:line="240" w:lineRule="auto"/>
        <w:ind w:left="0" w:firstLine="0"/>
        <w:rPr>
          <w:rFonts w:ascii="Trebuchet MS" w:hAnsi="Trebuchet MS" w:eastAsia="Times New Roman" w:cs="Times New Roman"/>
          <w:b w:val="0"/>
          <w:i/>
          <w:szCs w:val="24"/>
        </w:rPr>
      </w:pPr>
    </w:p>
    <w:p>
      <w:pPr>
        <w:pStyle w:val="BodyText"/>
        <w:kinsoku w:val="0"/>
        <w:overflowPunct w:val="0"/>
        <w:spacing w:before="184" w:line="235" w:lineRule="auto"/>
        <w:ind w:left="114" w:right="127" w:hanging="1"/>
        <w:jc w:val="both"/>
        <w:rPr>
          <w:rFonts w:eastAsia="Times New Roman" w:cs="Times New Roman"/>
          <w:b w:val="0"/>
          <w:i w:val="0"/>
          <w:color w:val="000000"/>
          <w:spacing w:val="0"/>
          <w:w w:val="100"/>
          <w:position w:val="0"/>
          <w:szCs w:val="24"/>
        </w:rPr>
      </w:pPr>
      <w:r>
        <w:rPr>
          <w:rFonts w:ascii="Trebuchet MS" w:hAnsi="Trebuchet MS" w:eastAsia="Times New Roman" w:cs="Times New Roman"/>
          <w:b w:val="0"/>
          <w:i/>
          <w:sz w:val="22"/>
          <w:szCs w:val="24"/>
        </w:rPr>
        <w:pict>
          <v:shape id="_x0000_s1428" style="height:1pt;margin-left:141.45pt;margin-top:18.65pt;mso-position-horizontal-relative:page;position:absolute;width:53.15pt;z-index:-251648000" coordsize="1063,20" o:allowincell="f" filled="f" stroked="t" strokecolor="black" strokeweight="0.73pt" path="m,hhl1062,hhe">
            <v:stroke filltype="solid"/>
            <v:path arrowok="t"/>
          </v:shape>
        </w:pict>
      </w:r>
      <w:r>
        <w:rPr>
          <w:rFonts w:ascii="宋体" w:hAnsi="宋体" w:eastAsia="宋体"/>
          <w:color w:val="231F20"/>
          <w:sz w:val="22"/>
        </w:rPr>
        <w:t xml:space="preserve">当i = √Variance(xi). </w:t>
      </w:r>
      <w:r>
        <w:rPr>
          <w:rFonts w:ascii="宋体" w:hAnsi="宋体" w:eastAsia="宋体"/>
          <w:color w:val="000000"/>
          <w:sz w:val="24"/>
        </w:rPr>
        <w:t> </w:t>
      </w:r>
      <w:r>
        <w:rPr>
          <w:rFonts w:ascii="宋体" w:hAnsi="宋体" w:eastAsia="宋体"/>
          <w:color w:val="231F20"/>
          <w:sz w:val="22"/>
        </w:rPr>
        <w:t>这个模型的限制部分使用单位值相等的权重对所有节点。</w:t>
      </w:r>
      <w:r>
        <w:rPr>
          <w:rFonts w:ascii="宋体" w:hAnsi="宋体" w:eastAsia="宋体"/>
          <w:color w:val="231F20"/>
          <w:sz w:val="22"/>
        </w:rPr>
        <w:t>这有效地</w:t>
      </w:r>
      <w:r>
        <w:rPr>
          <w:rFonts w:ascii="Times New Roman" w:hAnsi="Times New Roman" w:eastAsia="Times New Roman" w:cs="Times New Roman"/>
          <w:b w:val="0"/>
          <w:color w:val="231F20"/>
          <w:w w:val="105"/>
          <w:sz w:val="22"/>
          <w:szCs w:val="24"/>
        </w:rPr>
      </w:r>
      <w:r>
        <w:rPr>
          <w:rFonts w:ascii="Times New Roman" w:hAnsi="Times New Roman" w:eastAsia="Times New Roman" w:cs="Times New Roman"/>
          <w:b w:val="0"/>
          <w:i/>
          <w:color w:val="231F20"/>
          <w:w w:val="105"/>
          <w:sz w:val="22"/>
          <w:szCs w:val="24"/>
        </w:rPr>
      </w:r>
      <w:r>
        <w:rPr>
          <w:rFonts w:ascii="Times New Roman" w:hAnsi="Times New Roman" w:eastAsia="Times New Roman" w:cs="Times New Roman"/>
          <w:b w:val="0"/>
          <w:i/>
          <w:color w:val="231F20"/>
          <w:w w:val="105"/>
          <w:sz w:val="22"/>
          <w:szCs w:val="24"/>
        </w:rPr>
      </w:r>
      <w:r>
        <w:rPr>
          <w:rFonts w:ascii="Times New Roman" w:hAnsi="Times New Roman" w:eastAsia="Times New Roman" w:cs="Times New Roman"/>
          <w:b w:val="0"/>
          <w:i/>
          <w:color w:val="231F20"/>
          <w:w w:val="105"/>
          <w:position w:val="-5"/>
          <w:sz w:val="15"/>
          <w:szCs w:val="24"/>
        </w:rPr>
      </w:r>
      <w:r>
        <w:rPr>
          <w:rFonts w:ascii="Cambria" w:hAnsi="Cambria" w:eastAsia="Times New Roman" w:cs="Times New Roman"/>
          <w:b w:val="0"/>
          <w:i w:val="0"/>
          <w:color w:val="231F20"/>
          <w:w w:val="105"/>
          <w:position w:val="0"/>
          <w:sz w:val="22"/>
          <w:szCs w:val="24"/>
        </w:rPr>
      </w:r>
      <w:r>
        <w:rPr>
          <w:rFonts w:ascii="Arial" w:hAnsi="Arial" w:eastAsia="Times New Roman" w:cs="Times New Roman"/>
          <w:b w:val="0"/>
          <w:i w:val="0"/>
          <w:color w:val="231F20"/>
          <w:w w:val="105"/>
          <w:position w:val="18"/>
          <w:sz w:val="22"/>
          <w:szCs w:val="24"/>
        </w:rPr>
      </w:r>
      <w:r>
        <w:rPr>
          <w:rFonts w:ascii="Times New Roman" w:hAnsi="Times New Roman" w:eastAsia="Times New Roman" w:cs="Times New Roman"/>
          <w:b w:val="0"/>
          <w:i w:val="0"/>
          <w:color w:val="231F20"/>
          <w:w w:val="105"/>
          <w:position w:val="0"/>
          <w:sz w:val="22"/>
          <w:szCs w:val="24"/>
        </w:rPr>
      </w:r>
      <w:r>
        <w:rPr>
          <w:rFonts w:ascii="Times New Roman" w:hAnsi="Times New Roman" w:eastAsia="Times New Roman" w:cs="Times New Roman"/>
          <w:b w:val="0"/>
          <w:i/>
          <w:color w:val="231F20"/>
          <w:w w:val="105"/>
          <w:position w:val="0"/>
          <w:sz w:val="22"/>
          <w:szCs w:val="24"/>
        </w:rPr>
      </w:r>
      <w:r>
        <w:rPr>
          <w:rFonts w:ascii="Times New Roman" w:hAnsi="Times New Roman" w:eastAsia="Times New Roman" w:cs="Times New Roman"/>
          <w:b w:val="0"/>
          <w:i/>
          <w:color w:val="231F20"/>
          <w:w w:val="105"/>
          <w:position w:val="-5"/>
          <w:sz w:val="15"/>
          <w:szCs w:val="24"/>
        </w:rPr>
      </w:r>
      <w:r>
        <w:rPr>
          <w:rFonts w:ascii="Times New Roman" w:hAnsi="Times New Roman" w:eastAsia="Times New Roman" w:cs="Times New Roman"/>
          <w:b w:val="0"/>
          <w:i w:val="0"/>
          <w:color w:val="231F20"/>
          <w:w w:val="105"/>
          <w:position w:val="0"/>
          <w:sz w:val="22"/>
          <w:szCs w:val="24"/>
        </w:rPr>
      </w:r>
      <w:r>
        <w:rPr>
          <w:rFonts w:ascii="Times New Roman" w:hAnsi="Times New Roman" w:eastAsia="Times New Roman" w:cs="Times New Roman"/>
          <w:b w:val="0"/>
          <w:i w:val="0"/>
          <w:color w:val="231F20"/>
          <w:spacing w:val="21"/>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7"/>
          <w:w w:val="100"/>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19"/>
          <w:w w:val="105"/>
          <w:position w:val="0"/>
          <w:sz w:val="22"/>
          <w:szCs w:val="24"/>
        </w:rPr>
      </w:r>
      <w:r>
        <w:rPr>
          <w:rFonts w:ascii="Times New Roman" w:hAnsi="Times New Roman" w:eastAsia="Times New Roman" w:cs="Times New Roman"/>
          <w:b w:val="0"/>
          <w:i w:val="0"/>
          <w:color w:val="231F20"/>
          <w:spacing w:val="0"/>
          <w:w w:val="105"/>
          <w:position w:val="0"/>
          <w:sz w:val="22"/>
          <w:szCs w:val="24"/>
        </w:rPr>
      </w:r>
      <w:r>
        <w:rPr>
          <w:rFonts w:ascii="Times New Roman" w:hAnsi="Times New Roman" w:eastAsia="Times New Roman" w:cs="Times New Roman"/>
          <w:b w:val="0"/>
          <w:i w:val="0"/>
          <w:color w:val="231F20"/>
          <w:spacing w:val="16"/>
          <w:w w:val="100"/>
          <w:position w:val="0"/>
          <w:sz w:val="22"/>
          <w:szCs w:val="24"/>
        </w:rPr>
      </w:r>
      <w:r>
        <w:rPr>
          <w:rFonts w:ascii="Times New Roman" w:hAnsi="Times New Roman" w:eastAsia="Times New Roman" w:cs="Times New Roman"/>
          <w:b w:val="0"/>
          <w:i w:val="0"/>
          <w:color w:val="231F20"/>
          <w:spacing w:val="0"/>
          <w:w w:val="105"/>
          <w:position w:val="0"/>
          <w:sz w:val="22"/>
          <w:szCs w:val="24"/>
        </w:rPr>
      </w:r>
    </w:p>
    <w:p>
      <w:pPr>
        <w:pStyle w:val="BodyText"/>
        <w:kinsoku w:val="0"/>
        <w:overflowPunct w:val="0"/>
        <w:spacing w:before="184" w:line="235" w:lineRule="auto"/>
        <w:ind w:left="114" w:right="127" w:hanging="1"/>
        <w:jc w:val="both"/>
        <w:rPr>
          <w:rFonts w:eastAsia="Times New Roman" w:cs="Times New Roman"/>
          <w:b w:val="0"/>
          <w:i w:val="0"/>
          <w:color w:val="000000"/>
          <w:spacing w:val="0"/>
          <w:w w:val="100"/>
          <w:position w:val="0"/>
          <w:szCs w:val="24"/>
        </w:rPr>
        <w:sectPr>
          <w:headerReference w:type="even" r:id="rId13"/>
          <w:headerReference w:type="default" r:id="rId14"/>
          <w:type w:val="nextPage"/>
          <w:pgSz w:w="8820" w:h="13320"/>
          <w:pgMar w:top="1060" w:right="1040" w:bottom="280" w:left="1080" w:header="775" w:footer="0"/>
          <w:pgNumType w:start="91"/>
          <w:cols w:equalWidth="0" w:space="720" w:num="1">
            <w:col w:w="6700"/>
          </w:cols>
        </w:sectPr>
      </w:pPr>
    </w:p>
    <w:p>
      <w:pPr>
        <w:pStyle w:val="BodyText"/>
        <w:kinsoku w:val="0"/>
        <w:overflowPunct w:val="0"/>
        <w:spacing w:before="10" w:line="240" w:lineRule="auto"/>
        <w:ind w:left="0" w:firstLine="0"/>
        <w:rPr>
          <w:rFonts w:eastAsia="Times New Roman" w:cs="Times New Roman"/>
          <w:b w:val="0"/>
          <w:i w:val="0"/>
          <w:sz w:val="16"/>
          <w:szCs w:val="24"/>
        </w:rPr>
      </w:pPr>
    </w:p>
    <w:p>
      <w:pPr>
        <w:pStyle w:val="BodyText"/>
        <w:kinsoku w:val="0"/>
        <w:overflowPunct w:val="0"/>
        <w:spacing w:before="71" w:line="264" w:lineRule="auto"/>
        <w:ind w:right="110" w:firstLine="0"/>
        <w:jc w:val="both"/>
        <w:rPr>
          <w:rFonts w:eastAsia="Times New Roman" w:cs="Times New Roman"/>
          <w:b w:val="0"/>
          <w:i w:val="0"/>
          <w:color w:val="000000"/>
          <w:spacing w:val="0"/>
          <w:w w:val="100"/>
          <w:szCs w:val="24"/>
        </w:rPr>
      </w:pPr>
      <w:r>
        <w:rPr>
          <w:rFonts w:ascii="宋体" w:hAnsi="宋体" w:eastAsia="宋体"/>
          <w:color w:val="231F20"/>
          <w:sz w:val="22"/>
        </w:rPr>
        <w:t>减少了对于MIS图优化的</w:t>
      </w:r>
      <w:r>
        <w:rPr>
          <w:rFonts w:ascii="宋体" w:hAnsi="宋体" w:eastAsia="宋体"/>
          <w:color w:val="231F20"/>
          <w:sz w:val="22"/>
        </w:rPr>
        <w:t>WMIS</w:t>
      </w:r>
      <w:r>
        <w:rPr>
          <w:rFonts w:ascii="宋体" w:hAnsi="宋体" w:eastAsia="宋体"/>
          <w:color w:val="231F20"/>
          <w:sz w:val="22"/>
        </w:rPr>
        <w:t>图优化。</w:t>
      </w:r>
      <w:r>
        <w:rPr>
          <w:rFonts w:ascii="宋体" w:hAnsi="宋体" w:eastAsia="宋体"/>
          <w:color w:val="231F20"/>
          <w:sz w:val="22"/>
        </w:rPr>
        <w:t>此外，个人收益不再使用。</w:t>
      </w:r>
      <w:r>
        <w:rPr>
          <w:rFonts w:ascii="宋体" w:hAnsi="宋体" w:eastAsia="宋体"/>
          <w:color w:val="231F20"/>
          <w:sz w:val="22"/>
        </w:rPr>
        <w:t>这可能被视为一个最小风险投资组合。</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color w:val="231F20"/>
          <w:spacing w:val="0"/>
          <w:w w:val="99"/>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color w:val="231F20"/>
          <w:spacing w:val="-6"/>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line="252" w:lineRule="auto"/>
        <w:ind w:right="21"/>
        <w:rPr>
          <w:rFonts w:eastAsia="Times New Roman" w:cs="Times New Roman"/>
          <w:b w:val="0"/>
          <w:color w:val="000000"/>
          <w:spacing w:val="0"/>
          <w:w w:val="100"/>
          <w:position w:val="0"/>
          <w:szCs w:val="24"/>
        </w:rPr>
      </w:pPr>
      <w:r>
        <w:rPr>
          <w:rFonts w:ascii="宋体" w:hAnsi="宋体" w:eastAsia="宋体"/>
          <w:color w:val="231F20"/>
          <w:sz w:val="22"/>
        </w:rPr>
        <w:t>使用相同的输入数据集，图中示出了每个股票的方差和协方差（图</w:t>
      </w:r>
      <w:r>
        <w:rPr>
          <w:rFonts w:ascii="宋体" w:hAnsi="宋体" w:eastAsia="宋体"/>
          <w:color w:val="231F20"/>
          <w:sz w:val="22"/>
        </w:rPr>
        <w:t>4.72</w:t>
      </w:r>
      <w:r>
        <w:rPr>
          <w:rFonts w:ascii="宋体" w:hAnsi="宋体" w:eastAsia="宋体"/>
          <w:color w:val="231F20"/>
          <w:sz w:val="22"/>
        </w:rPr>
        <w:t>）：</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100"/>
          <w:position w:val="8"/>
          <w:sz w:val="15"/>
          <w:szCs w:val="24"/>
        </w:rPr>
      </w:r>
      <w:r>
        <w:rPr>
          <w:rFonts w:ascii="Times New Roman" w:hAnsi="Times New Roman" w:eastAsia="Times New Roman" w:cs="Times New Roman"/>
          <w:b w:val="0"/>
          <w:color w:val="231F20"/>
          <w:spacing w:val="0"/>
          <w:w w:val="100"/>
          <w:position w:val="0"/>
          <w:sz w:val="22"/>
          <w:szCs w:val="24"/>
        </w:rPr>
      </w: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before="7" w:line="240" w:lineRule="auto"/>
        <w:ind w:left="0" w:firstLine="0"/>
        <w:rPr>
          <w:rFonts w:eastAsia="Times New Roman" w:cs="Times New Roman"/>
          <w:b w:val="0"/>
          <w:i w:val="0"/>
          <w:sz w:val="18"/>
          <w:szCs w:val="24"/>
        </w:rPr>
      </w:pPr>
    </w:p>
    <w:p>
      <w:pPr>
        <w:pStyle w:val="BodyText"/>
        <w:kinsoku w:val="0"/>
        <w:overflowPunct w:val="0"/>
        <w:spacing w:before="0" w:line="181" w:lineRule="exact"/>
        <w:ind w:left="771" w:right="21" w:firstLine="0"/>
        <w:rPr>
          <w:rFonts w:ascii="Arial" w:hAnsi="Arial" w:eastAsia="Times New Roman" w:cs="Times New Roman"/>
          <w:b w:val="0"/>
          <w:color w:val="000000"/>
          <w:spacing w:val="0"/>
          <w:w w:val="100"/>
          <w:position w:val="0"/>
          <w:sz w:val="9"/>
          <w:szCs w:val="24"/>
        </w:rPr>
      </w:pPr>
      <w:r>
        <w:rPr>
          <w:rFonts w:ascii="宋体" w:hAnsi="宋体" w:eastAsia="宋体"/>
          <w:color w:val="231F20"/>
          <w:sz w:val="16"/>
        </w:rPr>
        <w:t xml:space="preserve">× </w:t>
      </w:r>
      <w:r>
        <w:rPr>
          <w:rFonts w:ascii="宋体" w:hAnsi="宋体" w:eastAsia="宋体"/>
          <w:color w:val="231F20"/>
          <w:sz w:val="16"/>
        </w:rPr>
        <w:t>10</w:t>
      </w:r>
      <w:r>
        <w:rPr>
          <w:rFonts w:ascii="宋体" w:hAnsi="宋体" w:eastAsia="宋体"/>
          <w:color w:val="231F20"/>
          <w:sz w:val="10"/>
        </w:rPr>
        <w:t>–4</w:t>
      </w:r>
      <w:r>
        <w:rPr>
          <w:rFonts w:ascii="宋体" w:hAnsi="宋体" w:eastAsia="宋体"/>
          <w:color w:val="000000"/>
          <w:sz w:val="24"/>
        </w:rPr>
        <w:t xml:space="preserve"> </w:t>
      </w:r>
      <w:r>
        <w:rPr>
          <w:rFonts w:ascii="Kristen ITC" w:hAnsi="Kristen ITC" w:eastAsia="Times New Roman" w:cs="Times New Roman"/>
          <w:b w:val="0"/>
          <w:color w:val="231F20"/>
          <w:w w:val="105"/>
          <w:sz w:val="15"/>
          <w:szCs w:val="24"/>
        </w:rPr>
      </w:r>
      <w:r>
        <w:rPr>
          <w:rFonts w:ascii="Kristen ITC" w:hAnsi="Kristen ITC" w:eastAsia="Times New Roman" w:cs="Times New Roman"/>
          <w:b w:val="0"/>
          <w:color w:val="231F20"/>
          <w:spacing w:val="-12"/>
          <w:w w:val="105"/>
          <w:sz w:val="15"/>
          <w:szCs w:val="24"/>
        </w:rPr>
      </w:r>
      <w:r>
        <w:rPr>
          <w:rFonts w:ascii="Arial" w:hAnsi="Arial" w:eastAsia="Times New Roman" w:cs="Times New Roman"/>
          <w:b w:val="0"/>
          <w:color w:val="231F20"/>
          <w:spacing w:val="0"/>
          <w:w w:val="105"/>
          <w:sz w:val="15"/>
          <w:szCs w:val="24"/>
        </w:rPr>
      </w:r>
      <w:r>
        <w:rPr>
          <w:rFonts w:ascii="Arial" w:hAnsi="Arial" w:eastAsia="Times New Roman" w:cs="Times New Roman"/>
          <w:b w:val="0"/>
          <w:color w:val="231F20"/>
          <w:spacing w:val="0"/>
          <w:w w:val="105"/>
          <w:position w:val="6"/>
          <w:sz w:val="9"/>
          <w:szCs w:val="24"/>
        </w:rPr>
      </w:r>
    </w:p>
    <w:p>
      <w:pPr>
        <w:pStyle w:val="BodyText"/>
        <w:kinsoku w:val="0"/>
        <w:overflowPunct w:val="0"/>
        <w:spacing w:before="0" w:line="150" w:lineRule="exact"/>
        <w:ind w:left="589" w:right="21" w:firstLine="0"/>
        <w:rPr>
          <w:rFonts w:ascii="Arial" w:hAnsi="Arial" w:eastAsia="Times New Roman" w:cs="Times New Roman"/>
          <w:b w:val="0"/>
          <w:color w:val="000000"/>
          <w:w w:val="100"/>
          <w:sz w:val="15"/>
          <w:szCs w:val="24"/>
        </w:rPr>
      </w:pPr>
      <w:r>
        <w:rPr>
          <w:rFonts w:ascii="Arial" w:hAnsi="Arial" w:eastAsia="Times New Roman" w:cs="Times New Roman"/>
          <w:b w:val="0"/>
          <w:color w:val="000000"/>
          <w:spacing w:val="0"/>
          <w:w w:val="100"/>
          <w:position w:val="0"/>
          <w:sz w:val="9"/>
          <w:szCs w:val="24"/>
        </w:rPr>
        <w:pict>
          <v:group id="_x0000_s1429" style="height:223.3pt;margin-left:90.15pt;margin-top:2pt;mso-position-horizontal-relative:page;position:absolute;width:281.55pt;z-index:-251646976" coordsize="5631,4466" coordorigin="1803,40" o:allowincell="f">
            <v:shape id="_x0000_s1430" style="height:20;left:1809;mso-position-horizontal-relative:page;position:absolute;top:52;width:5621" coordsize="5621,20" o:allowincell="f" filled="f" stroked="t" strokecolor="#231f20" strokeweight="0.53pt" path="m,hhl5620,hhe">
              <v:stroke filltype="solid"/>
              <v:path arrowok="t"/>
            </v:shape>
            <v:shape id="_x0000_s1431" style="height:20;left:1809;mso-position-horizontal-relative:page;position:absolute;top:4485;width:5621" coordsize="5621,20" o:allowincell="f" filled="f" stroked="t" strokecolor="#231f20" strokeweight="0.53pt" path="m,hhl5620,hhe">
              <v:stroke filltype="solid"/>
              <v:path arrowok="t"/>
            </v:shape>
            <v:shape id="_x0000_s1432" style="height:4440;left:7429;mso-position-horizontal-relative:page;position:absolute;top:45;width:20" coordsize="20,4440" o:allowincell="f" filled="f" stroked="t" strokecolor="#231f20" strokeweight="0.53pt" path="m,4439hhl,hhe">
              <v:stroke filltype="solid"/>
              <v:path arrowok="t"/>
            </v:shape>
            <v:shape id="_x0000_s1433" style="height:4438;left:1809;mso-position-horizontal-relative:page;position:absolute;top:47;width:20" coordsize="20,4438" o:allowincell="f" filled="f" stroked="t" strokecolor="#231f20" strokeweight="0.53pt" path="m,4438hhl,hhe">
              <v:stroke filltype="solid"/>
              <v:path arrowok="t"/>
            </v:shape>
            <v:shape id="_x0000_s1434" style="height:20;left:1809;mso-position-horizontal-relative:page;position:absolute;top:4485;width:5621" coordsize="5621,20" o:allowincell="f" filled="f" stroked="t" strokecolor="#231f20" strokeweight="0.53pt" path="m,hhl5620,hhe">
              <v:stroke filltype="solid"/>
              <v:path arrowok="t"/>
            </v:shape>
            <v:shape id="_x0000_s1435" style="height:4438;left:1809;mso-position-horizontal-relative:page;position:absolute;top:47;width:20" coordsize="20,4438" o:allowincell="f" filled="f" stroked="t" strokecolor="#231f20" strokeweight="0.53pt" path="m,4438hhl,hhe">
              <v:stroke filltype="solid"/>
              <v:path arrowok="t"/>
            </v:shape>
            <v:shape id="_x0000_s1436" style="height:65;left:2275;mso-position-horizontal-relative:page;position:absolute;top:4420;width:20" coordsize="20,65" o:allowincell="f" filled="f" stroked="t" strokecolor="#231f20" strokeweight="0.35pt" path="m,64hhl,hhe">
              <v:stroke filltype="solid"/>
              <v:path arrowok="t"/>
            </v:shape>
            <v:shape id="_x0000_s1437" style="height:52;left:2275;mso-position-horizontal-relative:page;position:absolute;top:58;width:20" coordsize="20,52" o:allowincell="f" filled="f" stroked="t" strokecolor="#231f20" strokeweight="0.53pt" path="m,hhl,51hhe">
              <v:stroke filltype="solid"/>
              <v:path arrowok="t"/>
            </v:shape>
            <v:shape id="_x0000_s1438" style="height:65;left:2741;mso-position-horizontal-relative:page;position:absolute;top:4420;width:20" coordsize="20,65" o:allowincell="f" filled="f" stroked="t" strokecolor="#231f20" strokeweight="0.35pt" path="m,64hhl,hhe">
              <v:stroke filltype="solid"/>
              <v:path arrowok="t"/>
            </v:shape>
            <v:shape id="_x0000_s1439" style="height:52;left:2741;mso-position-horizontal-relative:page;position:absolute;top:58;width:20" coordsize="20,52" o:allowincell="f" filled="f" stroked="t" strokecolor="#231f20" strokeweight="0.53pt" path="m,hhl,51hhe">
              <v:stroke filltype="solid"/>
              <v:path arrowok="t"/>
            </v:shape>
            <v:shape id="_x0000_s1440" style="height:65;left:3207;mso-position-horizontal-relative:page;position:absolute;top:4420;width:20" coordsize="20,65" o:allowincell="f" filled="f" stroked="t" strokecolor="#231f20" strokeweight="0.35pt" path="m,64hhl,hhe">
              <v:stroke filltype="solid"/>
              <v:path arrowok="t"/>
            </v:shape>
            <v:shape id="_x0000_s1441" style="height:52;left:3207;mso-position-horizontal-relative:page;position:absolute;top:58;width:20" coordsize="20,52" o:allowincell="f" filled="f" stroked="t" strokecolor="#231f20" strokeweight="0.53pt" path="m,hhl,51hhe">
              <v:stroke filltype="solid"/>
              <v:path arrowok="t"/>
            </v:shape>
            <v:shape id="_x0000_s1442" style="height:65;left:3673;mso-position-horizontal-relative:page;position:absolute;top:4420;width:20" coordsize="20,65" o:allowincell="f" filled="f" stroked="t" strokecolor="#231f20" strokeweight="0.35pt" path="m,64hhl,hhe">
              <v:stroke filltype="solid"/>
              <v:path arrowok="t"/>
            </v:shape>
            <v:shape id="_x0000_s1443" style="height:52;left:3673;mso-position-horizontal-relative:page;position:absolute;top:58;width:20" coordsize="20,52" o:allowincell="f" filled="f" stroked="t" strokecolor="#231f20" strokeweight="0.53pt" path="m,hhl,51hhe">
              <v:stroke filltype="solid"/>
              <v:path arrowok="t"/>
            </v:shape>
            <v:shape id="_x0000_s1444" style="height:65;left:4139;mso-position-horizontal-relative:page;position:absolute;top:4420;width:20" coordsize="20,65" o:allowincell="f" filled="f" stroked="t" strokecolor="#231f20" strokeweight="0.35pt" path="m,64hhl,hhe">
              <v:stroke filltype="solid"/>
              <v:path arrowok="t"/>
            </v:shape>
            <v:shape id="_x0000_s1445" style="height:52;left:4139;mso-position-horizontal-relative:page;position:absolute;top:58;width:20" coordsize="20,52" o:allowincell="f" filled="f" stroked="t" strokecolor="#231f20" strokeweight="0.53pt" path="m,hhl,51hhe">
              <v:stroke filltype="solid"/>
              <v:path arrowok="t"/>
            </v:shape>
            <v:shape id="_x0000_s1446" style="height:65;left:4619;mso-position-horizontal-relative:page;position:absolute;top:4420;width:20" coordsize="20,65" o:allowincell="f" filled="f" stroked="t" strokecolor="#231f20" strokeweight="0.35pt" path="m,64hhl,hhe">
              <v:stroke filltype="solid"/>
              <v:path arrowok="t"/>
            </v:shape>
            <v:shape id="_x0000_s1447" style="height:52;left:4619;mso-position-horizontal-relative:page;position:absolute;top:58;width:20" coordsize="20,52" o:allowincell="f" filled="f" stroked="t" strokecolor="#231f20" strokeweight="0.53pt" path="m,hhl,51hhe">
              <v:stroke filltype="solid"/>
              <v:path arrowok="t"/>
            </v:shape>
            <v:shape id="_x0000_s1448" style="height:65;left:5085;mso-position-horizontal-relative:page;position:absolute;top:4420;width:20" coordsize="20,65" o:allowincell="f" filled="f" stroked="t" strokecolor="#231f20" strokeweight="0.35pt" path="m,64hhl,hhe">
              <v:stroke filltype="solid"/>
              <v:path arrowok="t"/>
            </v:shape>
            <v:shape id="_x0000_s1449" style="height:52;left:5085;mso-position-horizontal-relative:page;position:absolute;top:58;width:20" coordsize="20,52" o:allowincell="f" filled="f" stroked="t" strokecolor="#231f20" strokeweight="0.53pt" path="m,hhl,51hhe">
              <v:stroke filltype="solid"/>
              <v:path arrowok="t"/>
            </v:shape>
            <v:shape id="_x0000_s1450" style="height:65;left:5551;mso-position-horizontal-relative:page;position:absolute;top:4420;width:20" coordsize="20,65" o:allowincell="f" filled="f" stroked="t" strokecolor="#231f20" strokeweight="0.35pt" path="m,64hhl,hhe">
              <v:stroke filltype="solid"/>
              <v:path arrowok="t"/>
            </v:shape>
            <v:shape id="_x0000_s1451" style="height:52;left:5551;mso-position-horizontal-relative:page;position:absolute;top:58;width:20" coordsize="20,52" o:allowincell="f" filled="f" stroked="t" strokecolor="#231f20" strokeweight="0.53pt" path="m,hhl,51hhe">
              <v:stroke filltype="solid"/>
              <v:path arrowok="t"/>
            </v:shape>
            <v:shape id="_x0000_s1452" style="height:65;left:6017;mso-position-horizontal-relative:page;position:absolute;top:4420;width:20" coordsize="20,65" o:allowincell="f" filled="f" stroked="t" strokecolor="#231f20" strokeweight="0.35pt" path="m,64hhl,hhe">
              <v:stroke filltype="solid"/>
              <v:path arrowok="t"/>
            </v:shape>
            <v:shape id="_x0000_s1453" style="height:52;left:6017;mso-position-horizontal-relative:page;position:absolute;top:58;width:20" coordsize="20,52" o:allowincell="f" filled="f" stroked="t" strokecolor="#231f20" strokeweight="0.53pt" path="m,hhl,51hhe">
              <v:stroke filltype="solid"/>
              <v:path arrowok="t"/>
            </v:shape>
            <v:shape id="_x0000_s1454" style="height:65;left:6483;mso-position-horizontal-relative:page;position:absolute;top:4420;width:20" coordsize="20,65" o:allowincell="f" filled="f" stroked="t" strokecolor="#231f20" strokeweight="0.35pt" path="m,64hhl,hhe">
              <v:stroke filltype="solid"/>
              <v:path arrowok="t"/>
            </v:shape>
            <v:shape id="_x0000_s1455" style="height:52;left:6483;mso-position-horizontal-relative:page;position:absolute;top:58;width:20" coordsize="20,52" o:allowincell="f" filled="f" stroked="t" strokecolor="#231f20" strokeweight="0.53pt" path="m,hhl,51hhe">
              <v:stroke filltype="solid"/>
              <v:path arrowok="t"/>
            </v:shape>
            <v:shape id="_x0000_s1456" style="height:20;left:1809;mso-position-horizontal-relative:page;position:absolute;top:4485;width:52" coordsize="52,20" o:allowincell="f" filled="f" stroked="t" strokecolor="#231f20" strokeweight="0.53pt" path="m,hhl52,hhe">
              <v:stroke filltype="solid"/>
              <v:path arrowok="t"/>
            </v:shape>
            <v:shape id="_x0000_s1457" style="height:20;left:7364;mso-position-horizontal-relative:page;position:absolute;top:4485;width:66" coordsize="66,20" o:allowincell="f" filled="f" stroked="t" strokecolor="#231f20" strokeweight="0.53pt" path="m65,hhl,hhe">
              <v:stroke filltype="solid"/>
              <v:path arrowok="t"/>
            </v:shape>
            <v:shape id="_x0000_s1458" style="height:20;left:1809;mso-position-horizontal-relative:page;position:absolute;top:3747;width:52" coordsize="52,20" o:allowincell="f" filled="f" stroked="t" strokecolor="#231f20" strokeweight="0.53pt" path="m,hhl52,hhe">
              <v:stroke filltype="solid"/>
              <v:path arrowok="t"/>
            </v:shape>
            <v:shape id="_x0000_s1459" style="height:20;left:7364;mso-position-horizontal-relative:page;position:absolute;top:3747;width:66" coordsize="66,20" o:allowincell="f" filled="f" stroked="t" strokecolor="#231f20" strokeweight="0.53pt" path="m65,hhl,hhe">
              <v:stroke filltype="solid"/>
              <v:path arrowok="t"/>
            </v:shape>
            <v:shape id="_x0000_s1460" style="height:20;left:1809;mso-position-horizontal-relative:page;position:absolute;top:3009;width:52" coordsize="52,20" o:allowincell="f" filled="f" stroked="t" strokecolor="#231f20" strokeweight="0.53pt" path="m,hhl52,hhe">
              <v:stroke filltype="solid"/>
              <v:path arrowok="t"/>
            </v:shape>
            <v:shape id="_x0000_s1461" style="height:20;left:7364;mso-position-horizontal-relative:page;position:absolute;top:3009;width:66" coordsize="66,20" o:allowincell="f" filled="f" stroked="t" strokecolor="#231f20" strokeweight="0.53pt" path="m65,hhl,hhe">
              <v:stroke filltype="solid"/>
              <v:path arrowok="t"/>
            </v:shape>
            <v:shape id="_x0000_s1462" style="height:20;left:1809;mso-position-horizontal-relative:page;position:absolute;top:2271;width:52" coordsize="52,20" o:allowincell="f" filled="f" stroked="t" strokecolor="#231f20" strokeweight="0.53pt" path="m,hhl52,hhe">
              <v:stroke filltype="solid"/>
              <v:path arrowok="t"/>
            </v:shape>
            <v:shape id="_x0000_s1463" style="height:20;left:7364;mso-position-horizontal-relative:page;position:absolute;top:2271;width:66" coordsize="66,20" o:allowincell="f" filled="f" stroked="t" strokecolor="#231f20" strokeweight="0.53pt" path="m65,hhl,hhe">
              <v:stroke filltype="solid"/>
              <v:path arrowok="t"/>
            </v:shape>
            <v:shape id="_x0000_s1464" style="height:20;left:1809;mso-position-horizontal-relative:page;position:absolute;top:1534;width:52" coordsize="52,20" o:allowincell="f" filled="f" stroked="t" strokecolor="#231f20" strokeweight="0.53pt" path="m,hhl52,hhe">
              <v:stroke filltype="solid"/>
              <v:path arrowok="t"/>
            </v:shape>
            <v:shape id="_x0000_s1465" style="height:20;left:7364;mso-position-horizontal-relative:page;position:absolute;top:1534;width:66" coordsize="66,20" o:allowincell="f" filled="f" stroked="t" strokecolor="#231f20" strokeweight="0.53pt" path="m65,hhl,hhe">
              <v:stroke filltype="solid"/>
              <v:path arrowok="t"/>
            </v:shape>
            <v:shape id="_x0000_s1466" style="height:20;left:1809;mso-position-horizontal-relative:page;position:absolute;top:796;width:52" coordsize="52,20" o:allowincell="f" filled="f" stroked="t" strokecolor="#231f20" strokeweight="0.53pt" path="m,hhl52,hhe">
              <v:stroke filltype="solid"/>
              <v:path arrowok="t"/>
            </v:shape>
            <v:shape id="_x0000_s1467" style="height:20;left:7364;mso-position-horizontal-relative:page;position:absolute;top:796;width:66" coordsize="66,20" o:allowincell="f" filled="f" stroked="t" strokecolor="#231f20" strokeweight="0.53pt" path="m65,hhl,hhe">
              <v:stroke filltype="solid"/>
              <v:path arrowok="t"/>
            </v:shape>
            <v:shape id="_x0000_s1468" style="height:20;left:7364;mso-position-horizontal-relative:page;position:absolute;top:58;width:66" coordsize="66,20" o:allowincell="f" filled="f" stroked="t" strokecolor="#231f20" strokeweight="0.53pt" path="m65,hhl,hhe">
              <v:stroke filltype="solid"/>
              <v:path arrowok="t"/>
            </v:shape>
            <v:shape id="_x0000_s1469" style="height:20;left:1809;mso-position-horizontal-relative:page;position:absolute;top:4485;width:5621" coordsize="5621,20" o:allowincell="f" filled="f" stroked="t" strokecolor="#231f20" strokeweight="0.53pt" path="m,hhl5620,hhe">
              <v:stroke filltype="solid"/>
              <v:path arrowok="t"/>
            </v:shape>
            <v:shape id="_x0000_s1470" style="height:4440;left:7429;mso-position-horizontal-relative:page;position:absolute;top:45;width:20" coordsize="20,4440" o:allowincell="f" filled="f" stroked="t" strokecolor="#231f20" strokeweight="0.53pt" path="m,4439hhl,hhe">
              <v:stroke filltype="solid"/>
              <v:path arrowok="t"/>
            </v:shape>
            <v:shape id="_x0000_s1471" style="height:4438;left:1809;mso-position-horizontal-relative:page;position:absolute;top:47;width:20" coordsize="20,4438" o:allowincell="f" filled="f" stroked="t" strokecolor="#231f20" strokeweight="0.53pt" path="m,4438hhl,hhe">
              <v:stroke filltype="solid"/>
              <v:path arrowok="t"/>
            </v:shape>
            <v:shape id="_x0000_s1472" style="height:4000;left:2100;mso-position-horizontal-relative:page;position:absolute;top:485;width:20" coordsize="20,4000" o:allowincell="f" filled="f" stroked="t" strokecolor="#2a2e80" strokeweight="1.94pt" path="m,hhl,3999hhe">
              <v:stroke filltype="solid"/>
              <v:path arrowok="t"/>
            </v:shape>
            <v:shape id="_x0000_s1473" style="height:4000;left:2081;mso-position-horizontal-relative:page;position:absolute;top:485;width:39" coordsize="39,4000" o:allowincell="f" filled="f" stroked="t" strokecolor="#231f20" strokeweight="0.35pt" path="m,3999hhl,hhl38,hhl38,3999hhl,3999hhe">
              <v:stroke filltype="solid"/>
              <v:path arrowok="t"/>
            </v:shape>
            <v:shape id="_x0000_s1474" style="height:946;left:2573;mso-position-horizontal-relative:page;position:absolute;top:3540;width:20" coordsize="20,946" o:allowincell="f" filled="f" stroked="t" strokecolor="#2a2e80" strokeweight="1.29pt" path="m,hhl,945hhe">
              <v:stroke filltype="solid"/>
              <v:path arrowok="t"/>
            </v:shape>
            <v:shape id="_x0000_s1475" style="height:953;left:2573;mso-position-horizontal-relative:page;position:absolute;top:3536;width:20" coordsize="20,953" o:allowincell="f" filled="f" stroked="t" strokecolor="#231f20" strokeweight="1.64pt" path="m,hhl,952hhe">
              <v:stroke filltype="solid"/>
              <v:path arrowok="t"/>
            </v:shape>
            <v:shape id="_x0000_s1476" style="height:1049;left:3039;mso-position-horizontal-relative:page;position:absolute;top:3436;width:20" coordsize="20,1049" o:allowincell="f" filled="f" stroked="t" strokecolor="#2a2e80" strokeweight="1.29pt" path="m,hhl,1048hhe">
              <v:stroke filltype="solid"/>
              <v:path arrowok="t"/>
            </v:shape>
            <v:shape id="_x0000_s1477" style="height:1056;left:3039;mso-position-horizontal-relative:page;position:absolute;top:3433;width:20" coordsize="20,1056" o:allowincell="f" filled="f" stroked="t" strokecolor="#231f20" strokeweight="1.64pt" path="m,hhl,1055hhe">
              <v:stroke filltype="solid"/>
              <v:path arrowok="t"/>
            </v:shape>
            <v:shape id="_x0000_s1478" style="height:751;left:3505;mso-position-horizontal-relative:page;position:absolute;top:3734;width:20" coordsize="20,751" o:allowincell="f" filled="f" stroked="t" strokecolor="#2a2e80" strokeweight="1.29pt" path="m,hhl,750hhe">
              <v:stroke filltype="solid"/>
              <v:path arrowok="t"/>
            </v:shape>
            <v:shape id="_x0000_s1479" style="height:758;left:3505;mso-position-horizontal-relative:page;position:absolute;top:3730;width:20" coordsize="20,758" o:allowincell="f" filled="f" stroked="t" strokecolor="#231f20" strokeweight="1.64pt" path="m,hhl,757hhe">
              <v:stroke filltype="solid"/>
              <v:path arrowok="t"/>
            </v:shape>
            <v:shape id="_x0000_s1480" style="height:635;left:3971;mso-position-horizontal-relative:page;position:absolute;top:3851;width:20" coordsize="20,635" o:allowincell="f" filled="f" stroked="t" strokecolor="#2a2e80" strokeweight="1.29pt" path="m,hhl,634hhe">
              <v:stroke filltype="solid"/>
              <v:path arrowok="t"/>
            </v:shape>
            <v:shape id="_x0000_s1481" style="height:642;left:3971;mso-position-horizontal-relative:page;position:absolute;top:3847;width:20" coordsize="20,642" o:allowincell="f" filled="f" stroked="t" strokecolor="#231f20" strokeweight="1.64pt" path="m,hhl,641hhe">
              <v:stroke filltype="solid"/>
              <v:path arrowok="t"/>
            </v:shape>
            <v:shape id="_x0000_s1482" style="height:324;left:4444;mso-position-horizontal-relative:page;position:absolute;top:4161;width:20" coordsize="20,324" o:allowincell="f" filled="f" stroked="t" strokecolor="#2a2e80" strokeweight="1.94pt" path="m,hhl,323hhe">
              <v:stroke filltype="solid"/>
              <v:path arrowok="t"/>
            </v:shape>
            <v:shape id="_x0000_s1483" style="height:324;left:4424;mso-position-horizontal-relative:page;position:absolute;top:4161;width:39" coordsize="39,324" o:allowincell="f" filled="f" stroked="t" strokecolor="#231f20" strokeweight="0.35pt" path="m,323hhl,hhl38,hhl38,323hhl,323hhe">
              <v:stroke filltype="solid"/>
              <v:path arrowok="t"/>
            </v:shape>
            <v:shape id="_x0000_s1484" style="height:2033;left:4910;mso-position-horizontal-relative:page;position:absolute;top:2453;width:20" coordsize="20,2033" o:allowincell="f" filled="f" stroked="t" strokecolor="#2a2e80" strokeweight="1.94pt" path="m,hhl,2032hhe">
              <v:stroke filltype="solid"/>
              <v:path arrowok="t"/>
            </v:shape>
            <v:shape id="_x0000_s1485" style="height:2033;left:4891;mso-position-horizontal-relative:page;position:absolute;top:2452;width:39" coordsize="39,2033" o:allowincell="f" filled="f" stroked="t" strokecolor="#231f20" strokeweight="0.35pt" path="m,2032hhl,hhl38,hhl38,2032hhl,2032hhe">
              <v:stroke filltype="solid"/>
              <v:path arrowok="t"/>
            </v:shape>
            <v:shape id="_x0000_s1486" style="height:363;left:5383;mso-position-horizontal-relative:page;position:absolute;top:4122;width:20" coordsize="20,363" o:allowincell="f" filled="f" stroked="t" strokecolor="#2a2e80" strokeweight="1.29pt" path="m,hhl,362hhe">
              <v:stroke filltype="solid"/>
              <v:path arrowok="t"/>
            </v:shape>
            <v:shape id="_x0000_s1487" style="height:370;left:5383;mso-position-horizontal-relative:page;position:absolute;top:4119;width:20" coordsize="20,370" o:allowincell="f" filled="f" stroked="t" strokecolor="#231f20" strokeweight="1.64pt" path="m,hhl,369hhe">
              <v:stroke filltype="solid"/>
              <v:path arrowok="t"/>
            </v:shape>
            <v:shape id="_x0000_s1488" style="height:311;left:5849;mso-position-horizontal-relative:page;position:absolute;top:4174;width:20" coordsize="20,311" o:allowincell="f" filled="f" stroked="t" strokecolor="#2a2e80" strokeweight="1.29pt" path="m,hhl,310hhe">
              <v:stroke filltype="solid"/>
              <v:path arrowok="t"/>
            </v:shape>
            <v:shape id="_x0000_s1489" style="height:318;left:5849;mso-position-horizontal-relative:page;position:absolute;top:4170;width:20" coordsize="20,318" o:allowincell="f" filled="f" stroked="t" strokecolor="#231f20" strokeweight="1.64pt" path="m,hhl,317hhe">
              <v:stroke filltype="solid"/>
              <v:path arrowok="t"/>
            </v:shape>
            <v:shape id="_x0000_s1490" style="height:764;left:6315;mso-position-horizontal-relative:page;position:absolute;top:3721;width:20" coordsize="20,764" o:allowincell="f" filled="f" stroked="t" strokecolor="#2a2e80" strokeweight="1.31pt" path="m,hhl,763hhe">
              <v:stroke filltype="solid"/>
              <v:path arrowok="t"/>
            </v:shape>
            <v:shape id="_x0000_s1491" style="height:771;left:6315;mso-position-horizontal-relative:page;position:absolute;top:3718;width:20" coordsize="20,771" o:allowincell="f" filled="f" stroked="t" strokecolor="#231f20" strokeweight="1.65pt" path="m,hhl,770hhe">
              <v:stroke filltype="solid"/>
              <v:path arrowok="t"/>
            </v:shape>
            <v:shape id="_x0000_s1492" style="height:20;left:1809;mso-position-horizontal-relative:page;position:absolute;top:4485;width:5621" coordsize="5621,20" o:allowincell="f" filled="f" stroked="t" strokecolor="#231f20" strokeweight="0.53pt" path="m,hhl5620,hhe">
              <v:stroke filltype="solid"/>
              <v:path arrowok="t"/>
            </v:shape>
            <v:shape id="_x0000_s1493" style="height:946;left:2139;mso-position-horizontal-relative:page;position:absolute;top:3540;width:20" coordsize="20,946" o:allowincell="f" filled="f" stroked="t" strokecolor="#3953a4" strokeweight="1.94pt" path="m,hhl,945hhe">
              <v:stroke filltype="solid"/>
              <v:path arrowok="t"/>
            </v:shape>
            <v:shape id="_x0000_s1494" style="height:946;left:2119;mso-position-horizontal-relative:page;position:absolute;top:3540;width:39" coordsize="39,946" o:allowincell="f" filled="f" stroked="t" strokecolor="#231f20" strokeweight="0.35pt" path="m,945hhl,hhl38,hhl38,945hhl,945hhe">
              <v:stroke filltype="solid"/>
              <v:path arrowok="t"/>
            </v:shape>
            <v:shape id="_x0000_s1495" style="height:1774;left:2612;mso-position-horizontal-relative:page;position:absolute;top:2711;width:20" coordsize="20,1774" o:allowincell="f" filled="f" stroked="t" strokecolor="#3953a4" strokeweight="1.29pt" path="m,hhl,1773hhe">
              <v:stroke filltype="solid"/>
              <v:path arrowok="t"/>
            </v:shape>
            <v:shape id="_x0000_s1496" style="height:1781;left:2612;mso-position-horizontal-relative:page;position:absolute;top:2708;width:20" coordsize="20,1781" o:allowincell="f" filled="f" stroked="t" strokecolor="#231f20" strokeweight="1.64pt" path="m,hhl,1780hhe">
              <v:stroke filltype="solid"/>
              <v:path arrowok="t"/>
            </v:shape>
            <v:shape id="_x0000_s1497" style="height:492;left:3078;mso-position-horizontal-relative:page;position:absolute;top:3993;width:20" coordsize="20,492" o:allowincell="f" filled="f" stroked="t" strokecolor="#3953a4" strokeweight="1.29pt" path="m,hhl,491hhe">
              <v:stroke filltype="solid"/>
              <v:path arrowok="t"/>
            </v:shape>
            <v:shape id="_x0000_s1498" style="height:499;left:3078;mso-position-horizontal-relative:page;position:absolute;top:3989;width:20" coordsize="20,499" o:allowincell="f" filled="f" stroked="t" strokecolor="#231f20" strokeweight="1.64pt" path="m,hhl,498hhe">
              <v:stroke filltype="solid"/>
              <v:path arrowok="t"/>
            </v:shape>
            <v:shape id="_x0000_s1499" style="height:389;left:3544;mso-position-horizontal-relative:page;position:absolute;top:4097;width:20" coordsize="20,389" o:allowincell="f" filled="f" stroked="t" strokecolor="#3953a4" strokeweight="1.29pt" path="m,hhl,388hhe">
              <v:stroke filltype="solid"/>
              <v:path arrowok="t"/>
            </v:shape>
            <v:shape id="_x0000_s1500" style="height:396;left:3544;mso-position-horizontal-relative:page;position:absolute;top:4093;width:20" coordsize="20,396" o:allowincell="f" filled="f" stroked="t" strokecolor="#231f20" strokeweight="1.64pt" path="m,hhl,395hhe">
              <v:stroke filltype="solid"/>
              <v:path arrowok="t"/>
            </v:shape>
            <v:shape id="_x0000_s1501" style="height:467;left:4010;mso-position-horizontal-relative:page;position:absolute;top:4019;width:20" coordsize="20,467" o:allowincell="f" filled="f" stroked="t" strokecolor="#3953a4" strokeweight="1.29pt" path="m,hhl,466hhe">
              <v:stroke filltype="solid"/>
              <v:path arrowok="t"/>
            </v:shape>
            <v:shape id="_x0000_s1502" style="height:474;left:4010;mso-position-horizontal-relative:page;position:absolute;top:4015;width:20" coordsize="20,474" o:allowincell="f" filled="f" stroked="t" strokecolor="#231f20" strokeweight="1.64pt" path="m,hhl,473hhe">
              <v:stroke filltype="solid"/>
              <v:path arrowok="t"/>
            </v:shape>
            <v:shape id="_x0000_s1503" style="height:208;left:4482;mso-position-horizontal-relative:page;position:absolute;top:4278;width:20" coordsize="20,208" o:allowincell="f" filled="f" stroked="t" strokecolor="#3953a4" strokeweight="1.94pt" path="m,hhl,207hhe">
              <v:stroke filltype="solid"/>
              <v:path arrowok="t"/>
            </v:shape>
            <v:shape id="_x0000_s1504" style="height:208;left:4463;mso-position-horizontal-relative:page;position:absolute;top:4278;width:39" coordsize="39,208" o:allowincell="f" filled="f" stroked="t" strokecolor="#231f20" strokeweight="0.35pt" path="m,207hhl,hhl38,hhl38,207hhl,207hhe">
              <v:stroke filltype="solid"/>
              <v:path arrowok="t"/>
            </v:shape>
            <v:shape id="_x0000_s1505" style="height:635;left:4949;mso-position-horizontal-relative:page;position:absolute;top:3851;width:20" coordsize="20,635" o:allowincell="f" filled="f" stroked="t" strokecolor="#3953a4" strokeweight="1.94pt" path="m,hhl,634hhe">
              <v:stroke filltype="solid"/>
              <v:path arrowok="t"/>
            </v:shape>
            <v:shape id="_x0000_s1506" style="height:635;left:4929;mso-position-horizontal-relative:page;position:absolute;top:3851;width:39" coordsize="39,635" o:allowincell="f" filled="f" stroked="t" strokecolor="#231f20" strokeweight="0.35pt" path="m,634hhl,hhl38,hhl38,634hhl,634hhe">
              <v:stroke filltype="solid"/>
              <v:path arrowok="t"/>
            </v:shape>
            <v:shape id="_x0000_s1507" style="height:273;left:5421;mso-position-horizontal-relative:page;position:absolute;top:4213;width:20" coordsize="20,273" o:allowincell="f" filled="f" stroked="t" strokecolor="#3953a4" strokeweight="1.31pt" path="m,hhl,272hhe">
              <v:stroke filltype="solid"/>
              <v:path arrowok="t"/>
            </v:shape>
            <v:shape id="_x0000_s1508" style="height:280;left:5421;mso-position-horizontal-relative:page;position:absolute;top:4209;width:20" coordsize="20,280" o:allowincell="f" filled="f" stroked="t" strokecolor="#231f20" strokeweight="1.66pt" path="m,hhl,279hhe">
              <v:stroke filltype="solid"/>
              <v:path arrowok="t"/>
            </v:shape>
            <v:shape id="_x0000_s1509" style="height:20;left:5875;mso-position-horizontal-relative:page;position:absolute;top:4452;width:26" coordsize="26,20" o:allowincell="f" filled="f" stroked="t" strokecolor="#3953a4" strokeweight="3.25pt" path="m,hhl25,hhe">
              <v:stroke filltype="solid"/>
              <v:path arrowok="t"/>
            </v:shape>
            <v:shape id="_x0000_s1510" style="height:20;left:5871;mso-position-horizontal-relative:page;position:absolute;top:4452;width:33" coordsize="33,20" o:allowincell="f" filled="f" stroked="t" strokecolor="#231f20" strokeweight="3.6pt" path="m,hhl32,hhe">
              <v:stroke filltype="solid"/>
              <v:path arrowok="t"/>
            </v:shape>
            <v:shape id="_x0000_s1511" style="height:454;left:6354;mso-position-horizontal-relative:page;position:absolute;top:4032;width:20" coordsize="20,454" o:allowincell="f" filled="f" stroked="t" strokecolor="#3953a4" strokeweight="1.29pt" path="m,hhl,453hhe">
              <v:stroke filltype="solid"/>
              <v:path arrowok="t"/>
            </v:shape>
            <v:shape id="_x0000_s1512" style="height:461;left:6354;mso-position-horizontal-relative:page;position:absolute;top:4028;width:20" coordsize="20,461" o:allowincell="f" filled="f" stroked="t" strokecolor="#231f20" strokeweight="1.65pt" path="m,hhl,460hhe">
              <v:stroke filltype="solid"/>
              <v:path arrowok="t"/>
            </v:shape>
            <v:shape id="_x0000_s1513" style="height:1049;left:2178;mso-position-horizontal-relative:page;position:absolute;top:3436;width:20" coordsize="20,1049" o:allowincell="f" filled="f" stroked="t" strokecolor="#416eb5" strokeweight="1.94pt" path="m,hhl,1048hhe">
              <v:stroke filltype="solid"/>
              <v:path arrowok="t"/>
            </v:shape>
            <v:shape id="_x0000_s1514" style="height:1049;left:2158;mso-position-horizontal-relative:page;position:absolute;top:3436;width:39" coordsize="39,1049" o:allowincell="f" filled="f" stroked="t" strokecolor="#231f20" strokeweight="0.35pt" path="m,1048hhl,hhl38,hhl38,1048hhl,1048hhe">
              <v:stroke filltype="solid"/>
              <v:path arrowok="t"/>
            </v:shape>
            <v:shape id="_x0000_s1515" style="height:492;left:2644;mso-position-horizontal-relative:page;position:absolute;top:3993;width:20" coordsize="20,492" o:allowincell="f" filled="f" stroked="t" strokecolor="#416eb5" strokeweight="1.94pt" path="m,hhl,491hhe">
              <v:stroke filltype="solid"/>
              <v:path arrowok="t"/>
            </v:shape>
            <v:shape id="_x0000_s1516" style="height:492;left:2624;mso-position-horizontal-relative:page;position:absolute;top:3993;width:39" coordsize="39,492" o:allowincell="f" filled="f" stroked="t" strokecolor="#231f20" strokeweight="0.35pt" path="m,491hhl,hhl38,hhl38,491hhl,491hhe">
              <v:stroke filltype="solid"/>
              <v:path arrowok="t"/>
            </v:shape>
            <v:shape id="_x0000_s1517" style="height:971;left:3117;mso-position-horizontal-relative:page;position:absolute;top:3514;width:20" coordsize="20,971" o:allowincell="f" filled="f" stroked="t" strokecolor="#416eb5" strokeweight="1.29pt" path="m,hhl,971hhe">
              <v:stroke filltype="solid"/>
              <v:path arrowok="t"/>
            </v:shape>
            <v:shape id="_x0000_s1518" style="height:979;left:3117;mso-position-horizontal-relative:page;position:absolute;top:3510;width:20" coordsize="20,979" o:allowincell="f" filled="f" stroked="t" strokecolor="#231f20" strokeweight="1.65pt" path="m,hhl,978hhe">
              <v:stroke filltype="solid"/>
              <v:path arrowok="t"/>
            </v:shape>
            <v:shape id="_x0000_s1519" style="height:518;left:3583;mso-position-horizontal-relative:page;position:absolute;top:3967;width:20" coordsize="20,518" o:allowincell="f" filled="f" stroked="t" strokecolor="#416eb5" strokeweight="1.29pt" path="m,hhl,517hhe">
              <v:stroke filltype="solid"/>
              <v:path arrowok="t"/>
            </v:shape>
            <v:shape id="_x0000_s1520" style="height:525;left:3583;mso-position-horizontal-relative:page;position:absolute;top:3964;width:20" coordsize="20,525" o:allowincell="f" filled="f" stroked="t" strokecolor="#231f20" strokeweight="1.64pt" path="m,hhl,524hhe">
              <v:stroke filltype="solid"/>
              <v:path arrowok="t"/>
            </v:shape>
            <v:shape id="_x0000_s1521" style="height:415;left:4049;mso-position-horizontal-relative:page;position:absolute;top:4070;width:20" coordsize="20,415" o:allowincell="f" filled="f" stroked="t" strokecolor="#416eb5" strokeweight="1.29pt" path="m,hhl,414hhe">
              <v:stroke filltype="solid"/>
              <v:path arrowok="t"/>
            </v:shape>
            <v:shape id="_x0000_s1522" style="height:422;left:4049;mso-position-horizontal-relative:page;position:absolute;top:4067;width:20" coordsize="20,422" o:allowincell="f" filled="f" stroked="t" strokecolor="#231f20" strokeweight="1.64pt" path="m,hhl,421hhe">
              <v:stroke filltype="solid"/>
              <v:path arrowok="t"/>
            </v:shape>
            <v:shape id="_x0000_s1523" style="height:259;left:4515;mso-position-horizontal-relative:page;position:absolute;top:4226;width:20" coordsize="20,259" o:allowincell="f" filled="f" stroked="t" strokecolor="#416eb5" strokeweight="1.31pt" path="m,hhl,258hhe">
              <v:stroke filltype="solid"/>
              <v:path arrowok="t"/>
            </v:shape>
            <v:shape id="_x0000_s1524" style="height:266;left:4515;mso-position-horizontal-relative:page;position:absolute;top:4222;width:20" coordsize="20,266" o:allowincell="f" filled="f" stroked="t" strokecolor="#231f20" strokeweight="1.66pt" path="m,hhl,265hhe">
              <v:stroke filltype="solid"/>
              <v:path arrowok="t"/>
            </v:shape>
            <v:shape id="_x0000_s1525" style="height:790;left:4988;mso-position-horizontal-relative:page;position:absolute;top:3695;width:20" coordsize="20,790" o:allowincell="f" filled="f" stroked="t" strokecolor="#416eb5" strokeweight="1.94pt" path="m,hhl,789hhe">
              <v:stroke filltype="solid"/>
              <v:path arrowok="t"/>
            </v:shape>
            <v:shape id="_x0000_s1526" style="height:790;left:4968;mso-position-horizontal-relative:page;position:absolute;top:3695;width:39" coordsize="39,790" o:allowincell="f" filled="f" stroked="t" strokecolor="#231f20" strokeweight="0.35pt" path="m,789hhl,hhl38,hhl38,789hhl,789hhe">
              <v:stroke filltype="solid"/>
              <v:path arrowok="t"/>
            </v:shape>
            <v:shape id="_x0000_s1527" style="height:273;left:5454;mso-position-horizontal-relative:page;position:absolute;top:4213;width:20" coordsize="20,273" o:allowincell="f" filled="f" stroked="t" strokecolor="#416eb5" strokeweight="1.94pt" path="m,hhl,272hhe">
              <v:stroke filltype="solid"/>
              <v:path arrowok="t"/>
            </v:shape>
            <v:shape id="_x0000_s1528" style="height:273;left:5434;mso-position-horizontal-relative:page;position:absolute;top:4213;width:39" coordsize="39,273" o:allowincell="f" filled="f" stroked="t" strokecolor="#231f20" strokeweight="0.35pt" path="m,272hhl,hhl38,hhl38,272hhl,272hhe">
              <v:stroke filltype="solid"/>
              <v:path arrowok="t"/>
            </v:shape>
            <v:shape id="_x0000_s1529" style="height:221;left:5926;mso-position-horizontal-relative:page;position:absolute;top:4265;width:20" coordsize="20,221" o:allowincell="f" filled="f" stroked="t" strokecolor="#416eb5" strokeweight="1.29pt" path="m,hhl,220hhe">
              <v:stroke filltype="solid"/>
              <v:path arrowok="t"/>
            </v:shape>
            <v:shape id="_x0000_s1530" style="height:228;left:5926;mso-position-horizontal-relative:page;position:absolute;top:4261;width:20" coordsize="20,228" o:allowincell="f" filled="f" stroked="t" strokecolor="#231f20" strokeweight="1.64pt" path="m,hhl,227hhe">
              <v:stroke filltype="solid"/>
              <v:path arrowok="t"/>
            </v:shape>
            <v:shape id="_x0000_s1531" style="height:505;left:6393;mso-position-horizontal-relative:page;position:absolute;top:3980;width:20" coordsize="20,505" o:allowincell="f" filled="f" stroked="t" strokecolor="#416eb5" strokeweight="1.29pt" path="m,hhl,504hhe">
              <v:stroke filltype="solid"/>
              <v:path arrowok="t"/>
            </v:shape>
            <v:shape id="_x0000_s1532" style="height:512;left:6393;mso-position-horizontal-relative:page;position:absolute;top:3977;width:20" coordsize="20,512" o:allowincell="f" filled="f" stroked="t" strokecolor="#231f20" strokeweight="1.64pt" path="m,hhl,511hhe">
              <v:stroke filltype="solid"/>
              <v:path arrowok="t"/>
            </v:shape>
            <v:shape id="_x0000_s1533" style="height:751;left:2210;mso-position-horizontal-relative:page;position:absolute;top:3734;width:20" coordsize="20,751" o:allowincell="f" filled="f" stroked="t" strokecolor="#54c9e9" strokeweight="1.31pt" path="m,hhl,750hhe">
              <v:stroke filltype="solid"/>
              <v:path arrowok="t"/>
            </v:shape>
            <v:shape id="_x0000_s1534" style="height:758;left:2210;mso-position-horizontal-relative:page;position:absolute;top:3730;width:20" coordsize="20,758" o:allowincell="f" filled="f" stroked="t" strokecolor="#231f20" strokeweight="1.65pt" path="m,hhl,757hhe">
              <v:stroke filltype="solid"/>
              <v:path arrowok="t"/>
            </v:shape>
            <v:shape id="_x0000_s1535" style="height:389;left:2683;mso-position-horizontal-relative:page;position:absolute;top:4097;width:20" coordsize="20,389" o:allowincell="f" filled="f" stroked="t" strokecolor="#54c9e9" strokeweight="1.94pt" path="m,hhl,388hhe">
              <v:stroke filltype="solid"/>
              <v:path arrowok="t"/>
            </v:shape>
            <v:shape id="_x0000_s1536" style="height:389;left:2663;mso-position-horizontal-relative:page;position:absolute;top:4097;width:39" coordsize="39,389" o:allowincell="f" filled="f" stroked="t" strokecolor="#231f20" strokeweight="0.35pt" path="m,388hhl,hhl38,hhl38,388hhl,388hhe">
              <v:stroke filltype="solid"/>
              <v:path arrowok="t"/>
            </v:shape>
            <v:shape id="_x0000_s1537" style="height:518;left:3155;mso-position-horizontal-relative:page;position:absolute;top:3967;width:20" coordsize="20,518" o:allowincell="f" filled="f" stroked="t" strokecolor="#54c9e9" strokeweight="1.29pt" path="m,hhl,517hhe">
              <v:stroke filltype="solid"/>
              <v:path arrowok="t"/>
            </v:shape>
            <v:shape id="_x0000_s1538" style="height:525;left:3155;mso-position-horizontal-relative:page;position:absolute;top:3964;width:20" coordsize="20,525" o:allowincell="f" filled="f" stroked="t" strokecolor="#231f20" strokeweight="1.64pt" path="m,hhl,524hhe">
              <v:stroke filltype="solid"/>
              <v:path arrowok="t"/>
            </v:shape>
            <v:shape id="_x0000_s1539" style="height:1036;left:3622;mso-position-horizontal-relative:page;position:absolute;top:3449;width:20" coordsize="20,1036" o:allowincell="f" filled="f" stroked="t" strokecolor="#54c9e9" strokeweight="1.31pt" path="m,hhl,1035hhe">
              <v:stroke filltype="solid"/>
              <v:path arrowok="t"/>
            </v:shape>
            <v:shape id="_x0000_s1540" style="height:1043;left:3622;mso-position-horizontal-relative:page;position:absolute;top:3446;width:20" coordsize="20,1043" o:allowincell="f" filled="f" stroked="t" strokecolor="#231f20" strokeweight="1.65pt" path="m,hhl,1042hhe">
              <v:stroke filltype="solid"/>
              <v:path arrowok="t"/>
            </v:shape>
            <v:shape id="_x0000_s1541" style="height:350;left:4088;mso-position-horizontal-relative:page;position:absolute;top:4135;width:20" coordsize="20,350" o:allowincell="f" filled="f" stroked="t" strokecolor="#54c9e9" strokeweight="1.29pt" path="m,hhl,349hhe">
              <v:stroke filltype="solid"/>
              <v:path arrowok="t"/>
            </v:shape>
            <v:shape id="_x0000_s1542" style="height:357;left:4088;mso-position-horizontal-relative:page;position:absolute;top:4132;width:20" coordsize="20,357" o:allowincell="f" filled="f" stroked="t" strokecolor="#231f20" strokeweight="1.64pt" path="m,hhl,356hhe">
              <v:stroke filltype="solid"/>
              <v:path arrowok="t"/>
            </v:shape>
            <v:shape id="_x0000_s1543" style="height:208;left:4554;mso-position-horizontal-relative:page;position:absolute;top:4278;width:20" coordsize="20,208" o:allowincell="f" filled="f" stroked="t" strokecolor="#54c9e9" strokeweight="1.29pt" path="m,hhl,207hhe">
              <v:stroke filltype="solid"/>
              <v:path arrowok="t"/>
            </v:shape>
            <v:shape id="_x0000_s1544" style="height:215;left:4554;mso-position-horizontal-relative:page;position:absolute;top:4274;width:20" coordsize="20,215" o:allowincell="f" filled="f" stroked="t" strokecolor="#231f20" strokeweight="1.64pt" path="m,hhl,214hhe">
              <v:stroke filltype="solid"/>
              <v:path arrowok="t"/>
            </v:shape>
            <v:shape id="_x0000_s1545" style="height:544;left:5020;mso-position-horizontal-relative:page;position:absolute;top:3941;width:20" coordsize="20,544" o:allowincell="f" filled="f" stroked="t" strokecolor="#54c9e9" strokeweight="1.29pt" path="m,hhl,543hhe">
              <v:stroke filltype="solid"/>
              <v:path arrowok="t"/>
            </v:shape>
            <v:shape id="_x0000_s1546" style="height:551;left:5020;mso-position-horizontal-relative:page;position:absolute;top:3937;width:20" coordsize="20,551" o:allowincell="f" filled="f" stroked="t" strokecolor="#231f20" strokeweight="1.64pt" path="m,hhl,550hhe">
              <v:stroke filltype="solid"/>
              <v:path arrowok="t"/>
            </v:shape>
            <v:shape id="_x0000_s1547" style="height:208;left:5493;mso-position-horizontal-relative:page;position:absolute;top:4278;width:20" coordsize="20,208" o:allowincell="f" filled="f" stroked="t" strokecolor="#54c9e9" strokeweight="1.93pt" path="m,hhl,207hhe">
              <v:stroke filltype="solid"/>
              <v:path arrowok="t"/>
            </v:shape>
            <v:shape id="_x0000_s1548" style="height:208;left:5473;mso-position-horizontal-relative:page;position:absolute;top:4278;width:39" coordsize="39,208" o:allowincell="f" filled="f" stroked="t" strokecolor="#231f20" strokeweight="0.35pt" path="m,207hhl,hhl38,hhl38,207hhl,207hhe">
              <v:stroke filltype="solid"/>
              <v:path arrowok="t"/>
            </v:shape>
            <v:shape id="_x0000_s1549" style="height:182;left:5965;mso-position-horizontal-relative:page;position:absolute;top:4303;width:20" coordsize="20,182" o:allowincell="f" filled="f" stroked="t" strokecolor="#54c9e9" strokeweight="1.29pt" path="m,hhl,181hhe">
              <v:stroke filltype="solid"/>
              <v:path arrowok="t"/>
            </v:shape>
            <v:shape id="_x0000_s1550" style="height:189;left:5965;mso-position-horizontal-relative:page;position:absolute;top:4300;width:20" coordsize="20,189" o:allowincell="f" filled="f" stroked="t" strokecolor="#231f20" strokeweight="1.64pt" path="m,hhl,188hhe">
              <v:stroke filltype="solid"/>
              <v:path arrowok="t"/>
            </v:shape>
            <v:shape id="_x0000_s1551" style="height:389;left:6431;mso-position-horizontal-relative:page;position:absolute;top:4097;width:20" coordsize="20,389" o:allowincell="f" filled="f" stroked="t" strokecolor="#54c9e9" strokeweight="1.29pt" path="m,hhl,388hhe">
              <v:stroke filltype="solid"/>
              <v:path arrowok="t"/>
            </v:shape>
            <v:shape id="_x0000_s1552" style="height:396;left:6431;mso-position-horizontal-relative:page;position:absolute;top:4093;width:20" coordsize="20,396" o:allowincell="f" filled="f" stroked="t" strokecolor="#231f20" strokeweight="1.64pt" path="m,hhl,395hhe">
              <v:stroke filltype="solid"/>
              <v:path arrowok="t"/>
            </v:shape>
            <v:shape id="_x0000_s1553" style="height:635;left:2249;mso-position-horizontal-relative:page;position:absolute;top:3851;width:20" coordsize="20,635" o:allowincell="f" filled="f" stroked="t" strokecolor="#80c99b" strokeweight="1.29pt" path="m,hhl,634hhe">
              <v:stroke filltype="solid"/>
              <v:path arrowok="t"/>
            </v:shape>
            <v:shape id="_x0000_s1554" style="height:642;left:2249;mso-position-horizontal-relative:page;position:absolute;top:3847;width:20" coordsize="20,642" o:allowincell="f" filled="f" stroked="t" strokecolor="#231f20" strokeweight="1.65pt" path="m,hhl,641hhe">
              <v:stroke filltype="solid"/>
              <v:path arrowok="t"/>
            </v:shape>
            <v:shape id="_x0000_s1555" style="height:467;left:2722;mso-position-horizontal-relative:page;position:absolute;top:4019;width:20" coordsize="20,467" o:allowincell="f" filled="f" stroked="t" strokecolor="#80c99b" strokeweight="1.95pt" path="m,hhl,466hhe">
              <v:stroke filltype="solid"/>
              <v:path arrowok="t"/>
            </v:shape>
            <v:shape id="_x0000_s1556" style="height:467;left:2702;mso-position-horizontal-relative:page;position:absolute;top:4019;width:40" coordsize="40,467" o:allowincell="f" filled="f" stroked="t" strokecolor="#231f20" strokeweight="0.35pt" path="m,466hhl,hhl39,hhl39,466hhl,466hhe">
              <v:stroke filltype="solid"/>
              <v:path arrowok="t"/>
            </v:shape>
            <v:shape id="_x0000_s1557" style="height:415;left:3188;mso-position-horizontal-relative:page;position:absolute;top:4070;width:20" coordsize="20,415" o:allowincell="f" filled="f" stroked="t" strokecolor="#80c99b" strokeweight="1.94pt" path="m,hhl,414hhe">
              <v:stroke filltype="solid"/>
              <v:path arrowok="t"/>
            </v:shape>
            <v:shape id="_x0000_s1558" style="height:415;left:3168;mso-position-horizontal-relative:page;position:absolute;top:4070;width:39" coordsize="39,415" o:allowincell="f" filled="f" stroked="t" strokecolor="#231f20" strokeweight="0.35pt" path="m,414hhl,hhl38,hhl38,414hhl,414hhe">
              <v:stroke filltype="solid"/>
              <v:path arrowok="t"/>
            </v:shape>
            <v:shape id="_x0000_s1559" style="height:350;left:3660;mso-position-horizontal-relative:page;position:absolute;top:4135;width:20" coordsize="20,350" o:allowincell="f" filled="f" stroked="t" strokecolor="#80c99b" strokeweight="1.29pt" path="m,hhl,349hhe">
              <v:stroke filltype="solid"/>
              <v:path arrowok="t"/>
            </v:shape>
            <v:shape id="_x0000_s1560" style="height:357;left:3660;mso-position-horizontal-relative:page;position:absolute;top:4132;width:20" coordsize="20,357" o:allowincell="f" filled="f" stroked="t" strokecolor="#231f20" strokeweight="1.64pt" path="m,hhl,356hhe">
              <v:stroke filltype="solid"/>
              <v:path arrowok="t"/>
            </v:shape>
            <v:shape id="_x0000_s1561" style="height:751;left:4126;mso-position-horizontal-relative:page;position:absolute;top:3734;width:20" coordsize="20,751" o:allowincell="f" filled="f" stroked="t" strokecolor="#80c99b" strokeweight="1.29pt" path="m,hhl,750hhe">
              <v:stroke filltype="solid"/>
              <v:path arrowok="t"/>
            </v:shape>
            <v:shape id="_x0000_s1562" style="height:758;left:4126;mso-position-horizontal-relative:page;position:absolute;top:3730;width:20" coordsize="20,758" o:allowincell="f" filled="f" stroked="t" strokecolor="#231f20" strokeweight="1.64pt" path="m,hhl,757hhe">
              <v:stroke filltype="solid"/>
              <v:path arrowok="t"/>
            </v:shape>
            <v:shape id="_x0000_s1563" style="height:169;left:4593;mso-position-horizontal-relative:page;position:absolute;top:4316;width:20" coordsize="20,169" o:allowincell="f" filled="f" stroked="t" strokecolor="#80c99b" strokeweight="1.29pt" path="m,hhl,168hhe">
              <v:stroke filltype="solid"/>
              <v:path arrowok="t"/>
            </v:shape>
            <v:shape id="_x0000_s1564" style="height:176;left:4593;mso-position-horizontal-relative:page;position:absolute;top:4313;width:20" coordsize="20,176" o:allowincell="f" filled="f" stroked="t" strokecolor="#231f20" strokeweight="1.65pt" path="m,hhl,175hhe">
              <v:stroke filltype="solid"/>
              <v:path arrowok="t"/>
            </v:shape>
            <v:shape id="_x0000_s1565" style="height:492;left:5059;mso-position-horizontal-relative:page;position:absolute;top:3993;width:20" coordsize="20,492" o:allowincell="f" filled="f" stroked="t" strokecolor="#80c99b" strokeweight="1.31pt" path="m,hhl,491hhe">
              <v:stroke filltype="solid"/>
              <v:path arrowok="t"/>
            </v:shape>
            <v:shape id="_x0000_s1566" style="height:499;left:5059;mso-position-horizontal-relative:page;position:absolute;top:3989;width:20" coordsize="20,499" o:allowincell="f" filled="f" stroked="t" strokecolor="#231f20" strokeweight="1.66pt" path="m,hhl,498hhe">
              <v:stroke filltype="solid"/>
              <v:path arrowok="t"/>
            </v:shape>
            <v:shape id="_x0000_s1567" style="height:221;left:5531;mso-position-horizontal-relative:page;position:absolute;top:4265;width:20" coordsize="20,221" o:allowincell="f" filled="f" stroked="t" strokecolor="#80c99b" strokeweight="1.94pt" path="m,hhl,220hhe">
              <v:stroke filltype="solid"/>
              <v:path arrowok="t"/>
            </v:shape>
            <v:shape id="_x0000_s1568" style="height:221;left:5512;mso-position-horizontal-relative:page;position:absolute;top:4265;width:39" coordsize="39,221" o:allowincell="f" filled="f" stroked="t" strokecolor="#231f20" strokeweight="0.35pt" path="m,220hhl,hhl38,hhl38,220hhl,220hhe">
              <v:stroke filltype="solid"/>
              <v:path arrowok="t"/>
            </v:shape>
            <v:shape id="_x0000_s1569" style="height:143;left:5998;mso-position-horizontal-relative:page;position:absolute;top:4342;width:20" coordsize="20,143" o:allowincell="f" filled="f" stroked="t" strokecolor="#80c99b" strokeweight="1.94pt" path="m,hhl,142hhe">
              <v:stroke filltype="solid"/>
              <v:path arrowok="t"/>
            </v:shape>
            <v:shape id="_x0000_s1570" style="height:143;left:5978;mso-position-horizontal-relative:page;position:absolute;top:4342;width:39" coordsize="39,143" o:allowincell="f" filled="f" stroked="t" strokecolor="#231f20" strokeweight="0.35pt" path="m,142hhl,hhl38,hhl38,142hhl,142hhe">
              <v:stroke filltype="solid"/>
              <v:path arrowok="t"/>
            </v:shape>
            <v:shape id="_x0000_s1571" style="height:350;left:6470;mso-position-horizontal-relative:page;position:absolute;top:4135;width:20" coordsize="20,350" o:allowincell="f" filled="f" stroked="t" strokecolor="#80c99b" strokeweight="1.29pt" path="m,hhl,349hhe">
              <v:stroke filltype="solid"/>
              <v:path arrowok="t"/>
            </v:shape>
            <v:shape id="_x0000_s1572" style="height:357;left:6470;mso-position-horizontal-relative:page;position:absolute;top:4132;width:20" coordsize="20,357" o:allowincell="f" filled="f" stroked="t" strokecolor="#231f20" strokeweight="1.64pt" path="m,hhl,356hhe">
              <v:stroke filltype="solid"/>
              <v:path arrowok="t"/>
            </v:shape>
            <v:shape id="_x0000_s1573" style="height:324;left:2288;mso-position-horizontal-relative:page;position:absolute;top:4161;width:20" coordsize="20,324" o:allowincell="f" filled="f" stroked="t" strokecolor="#c1d832" strokeweight="1.29pt" path="m,hhl,323hhe">
              <v:stroke filltype="solid"/>
              <v:path arrowok="t"/>
            </v:shape>
            <v:shape id="_x0000_s1574" style="height:331;left:2288;mso-position-horizontal-relative:page;position:absolute;top:4158;width:20" coordsize="20,331" o:allowincell="f" filled="f" stroked="t" strokecolor="#231f20" strokeweight="1.64pt" path="m,hhl,330hhe">
              <v:stroke filltype="solid"/>
              <v:path arrowok="t"/>
            </v:shape>
            <v:shape id="_x0000_s1575" style="height:208;left:2754;mso-position-horizontal-relative:page;position:absolute;top:4278;width:20" coordsize="20,208" o:allowincell="f" filled="f" stroked="t" strokecolor="#c1d832" strokeweight="1.29pt" path="m,hhl,207hhe">
              <v:stroke filltype="solid"/>
              <v:path arrowok="t"/>
            </v:shape>
            <v:shape id="_x0000_s1576" style="height:215;left:2754;mso-position-horizontal-relative:page;position:absolute;top:4274;width:20" coordsize="20,215" o:allowincell="f" filled="f" stroked="t" strokecolor="#231f20" strokeweight="1.64pt" path="m,hhl,214hhe">
              <v:stroke filltype="solid"/>
              <v:path arrowok="t"/>
            </v:shape>
            <v:shape id="_x0000_s1577" style="height:259;left:3227;mso-position-horizontal-relative:page;position:absolute;top:4226;width:20" coordsize="20,259" o:allowincell="f" filled="f" stroked="t" strokecolor="#c1d832" strokeweight="1.94pt" path="m,hhl,258hhe">
              <v:stroke filltype="solid"/>
              <v:path arrowok="t"/>
            </v:shape>
            <v:shape id="_x0000_s1578" style="height:259;left:3207;mso-position-horizontal-relative:page;position:absolute;top:4226;width:39" coordsize="39,259" o:allowincell="f" filled="f" stroked="t" strokecolor="#231f20" strokeweight="0.35pt" path="m,258hhl,hhl38,hhl38,258hhl,258hhe">
              <v:stroke filltype="solid"/>
              <v:path arrowok="t"/>
            </v:shape>
            <v:shape id="_x0000_s1579" style="height:208;left:3693;mso-position-horizontal-relative:page;position:absolute;top:4278;width:20" coordsize="20,208" o:allowincell="f" filled="f" stroked="t" strokecolor="#c1d832" strokeweight="1.94pt" path="m,hhl,207hhe">
              <v:stroke filltype="solid"/>
              <v:path arrowok="t"/>
            </v:shape>
            <v:shape id="_x0000_s1580" style="height:208;left:3673;mso-position-horizontal-relative:page;position:absolute;top:4278;width:39" coordsize="39,208" o:allowincell="f" filled="f" stroked="t" strokecolor="#231f20" strokeweight="0.35pt" path="m,207hhl,hhl38,hhl38,207hhl,207hhe">
              <v:stroke filltype="solid"/>
              <v:path arrowok="t"/>
            </v:shape>
            <v:shape id="_x0000_s1581" style="height:169;left:4165;mso-position-horizontal-relative:page;position:absolute;top:4316;width:20" coordsize="20,169" o:allowincell="f" filled="f" stroked="t" strokecolor="#c1d832" strokeweight="1.31pt" path="m,hhl,168hhe">
              <v:stroke filltype="solid"/>
              <v:path arrowok="t"/>
            </v:shape>
            <v:shape id="_x0000_s1582" style="height:176;left:4165;mso-position-horizontal-relative:page;position:absolute;top:4313;width:20" coordsize="20,176" o:allowincell="f" filled="f" stroked="t" strokecolor="#231f20" strokeweight="1.66pt" path="m,hhl,175hhe">
              <v:stroke filltype="solid"/>
              <v:path arrowok="t"/>
            </v:shape>
            <v:shape id="_x0000_s1583" style="height:273;left:4632;mso-position-horizontal-relative:page;position:absolute;top:4213;width:20" coordsize="20,273" o:allowincell="f" filled="f" stroked="t" strokecolor="#c1d832" strokeweight="1.29pt" path="m,hhl,272hhe">
              <v:stroke filltype="solid"/>
              <v:path arrowok="t"/>
            </v:shape>
            <v:shape id="_x0000_s1584" style="height:280;left:4632;mso-position-horizontal-relative:page;position:absolute;top:4209;width:20" coordsize="20,280" o:allowincell="f" filled="f" stroked="t" strokecolor="#231f20" strokeweight="1.64pt" path="m,hhl,279hhe">
              <v:stroke filltype="solid"/>
              <v:path arrowok="t"/>
            </v:shape>
            <v:shape id="_x0000_s1585" style="height:337;left:5098;mso-position-horizontal-relative:page;position:absolute;top:4148;width:20" coordsize="20,337" o:allowincell="f" filled="f" stroked="t" strokecolor="#c1d832" strokeweight="1.29pt" path="m,hhl,336hhe">
              <v:stroke filltype="solid"/>
              <v:path arrowok="t"/>
            </v:shape>
            <v:shape id="_x0000_s1586" style="height:344;left:5098;mso-position-horizontal-relative:page;position:absolute;top:4145;width:20" coordsize="20,344" o:allowincell="f" filled="f" stroked="t" strokecolor="#231f20" strokeweight="1.64pt" path="m,hhl,343hhe">
              <v:stroke filltype="solid"/>
              <v:path arrowok="t"/>
            </v:shape>
            <v:shape id="_x0000_s1587" style="height:143;left:5564;mso-position-horizontal-relative:page;position:absolute;top:4342;width:20" coordsize="20,143" o:allowincell="f" filled="f" stroked="t" strokecolor="#c1d832" strokeweight="1.29pt" path="m,hhl,142hhe">
              <v:stroke filltype="solid"/>
              <v:path arrowok="t"/>
            </v:shape>
            <v:shape id="_x0000_s1588" style="height:150;left:5564;mso-position-horizontal-relative:page;position:absolute;top:4339;width:20" coordsize="20,150" o:allowincell="f" filled="f" stroked="t" strokecolor="#231f20" strokeweight="1.64pt" path="m,hhl,149hhe">
              <v:stroke filltype="solid"/>
              <v:path arrowok="t"/>
            </v:shape>
            <v:shape id="_x0000_s1589" style="height:117;left:6036;mso-position-horizontal-relative:page;position:absolute;top:4368;width:20" coordsize="20,117" o:allowincell="f" filled="f" stroked="t" strokecolor="#c1d832" strokeweight="1.94pt" path="m,hhl,116hhe">
              <v:stroke filltype="solid"/>
              <v:path arrowok="t"/>
            </v:shape>
            <v:shape id="_x0000_s1590" style="height:117;left:6017;mso-position-horizontal-relative:page;position:absolute;top:4368;width:39" coordsize="39,117" o:allowincell="f" filled="f" stroked="t" strokecolor="#231f20" strokeweight="0.35pt" path="m,116hhl,hhl38,hhl38,116hhl,116hhe">
              <v:stroke filltype="solid"/>
              <v:path arrowok="t"/>
            </v:shape>
            <v:shape id="_x0000_s1591" style="height:234;left:6503;mso-position-horizontal-relative:page;position:absolute;top:4252;width:20" coordsize="20,234" o:allowincell="f" filled="f" stroked="t" strokecolor="#c1d832" strokeweight="1.96pt" path="m,hhl,233hhe">
              <v:stroke filltype="solid"/>
              <v:path arrowok="t"/>
            </v:shape>
            <v:shape id="_x0000_s1592" style="height:234;left:6483;mso-position-horizontal-relative:page;position:absolute;top:4252;width:40" coordsize="40,234" o:allowincell="f" filled="f" stroked="t" strokecolor="#231f20" strokeweight="0.35pt" path="m,233hhl,hhl39,hhl39,233hhl,233hhe">
              <v:stroke filltype="solid"/>
              <v:path arrowok="t"/>
            </v:shape>
            <v:shape id="_x0000_s1593" style="height:2033;left:2327;mso-position-horizontal-relative:page;position:absolute;top:2453;width:20" coordsize="20,2033" o:allowincell="f" filled="f" stroked="t" strokecolor="#fecf06" strokeweight="1.29pt" path="m,hhl,2032hhe">
              <v:stroke filltype="solid"/>
              <v:path arrowok="t"/>
            </v:shape>
            <v:shape id="_x0000_s1594" style="height:2040;left:2327;mso-position-horizontal-relative:page;position:absolute;top:2449;width:20" coordsize="20,2040" o:allowincell="f" filled="f" stroked="t" strokecolor="#231f20" strokeweight="1.64pt" path="m,hhl,2039hhe">
              <v:stroke filltype="solid"/>
              <v:path arrowok="t"/>
            </v:shape>
            <v:shape id="_x0000_s1595" style="height:635;left:2793;mso-position-horizontal-relative:page;position:absolute;top:3851;width:20" coordsize="20,635" o:allowincell="f" filled="f" stroked="t" strokecolor="#fecf06" strokeweight="1.29pt" path="m,hhl,634hhe">
              <v:stroke filltype="solid"/>
              <v:path arrowok="t"/>
            </v:shape>
            <v:shape id="_x0000_s1596" style="height:642;left:2793;mso-position-horizontal-relative:page;position:absolute;top:3847;width:20" coordsize="20,642" o:allowincell="f" filled="f" stroked="t" strokecolor="#231f20" strokeweight="1.64pt" path="m,hhl,641hhe">
              <v:stroke filltype="solid"/>
              <v:path arrowok="t"/>
            </v:shape>
            <v:shape id="_x0000_s1597" style="height:790;left:3259;mso-position-horizontal-relative:page;position:absolute;top:3695;width:20" coordsize="20,790" o:allowincell="f" filled="f" stroked="t" strokecolor="#fecf06" strokeweight="1.29pt" path="m,hhl,789hhe">
              <v:stroke filltype="solid"/>
              <v:path arrowok="t"/>
            </v:shape>
            <v:shape id="_x0000_s1598" style="height:797;left:3259;mso-position-horizontal-relative:page;position:absolute;top:3692;width:20" coordsize="20,797" o:allowincell="f" filled="f" stroked="t" strokecolor="#231f20" strokeweight="1.64pt" path="m,hhl,796hhe">
              <v:stroke filltype="solid"/>
              <v:path arrowok="t"/>
            </v:shape>
            <v:shape id="_x0000_s1599" style="height:544;left:3731;mso-position-horizontal-relative:page;position:absolute;top:3941;width:20" coordsize="20,544" o:allowincell="f" filled="f" stroked="t" strokecolor="#fecf06" strokeweight="1.94pt" path="m,hhl,543hhe">
              <v:stroke filltype="solid"/>
              <v:path arrowok="t"/>
            </v:shape>
            <v:shape id="_x0000_s1600" style="height:544;left:3712;mso-position-horizontal-relative:page;position:absolute;top:3941;width:39" coordsize="39,544" o:allowincell="f" filled="f" stroked="t" strokecolor="#231f20" strokeweight="0.35pt" path="m,543hhl,hhl38,hhl38,543hhl,543hhe">
              <v:stroke filltype="solid"/>
              <v:path arrowok="t"/>
            </v:shape>
            <v:shape id="_x0000_s1601" style="height:492;left:4204;mso-position-horizontal-relative:page;position:absolute;top:3993;width:20" coordsize="20,492" o:allowincell="f" filled="f" stroked="t" strokecolor="#fecf06" strokeweight="1.29pt" path="m,hhl,491hhe">
              <v:stroke filltype="solid"/>
              <v:path arrowok="t"/>
            </v:shape>
            <v:shape id="_x0000_s1602" style="height:499;left:4204;mso-position-horizontal-relative:page;position:absolute;top:3989;width:20" coordsize="20,499" o:allowincell="f" filled="f" stroked="t" strokecolor="#231f20" strokeweight="1.64pt" path="m,hhl,498hhe">
              <v:stroke filltype="solid"/>
              <v:path arrowok="t"/>
            </v:shape>
            <v:shape id="_x0000_s1603" style="height:337;left:4670;mso-position-horizontal-relative:page;position:absolute;top:4148;width:20" coordsize="20,337" o:allowincell="f" filled="f" stroked="t" strokecolor="#fecf06" strokeweight="1.29pt" path="m,hhl,336hhe">
              <v:stroke filltype="solid"/>
              <v:path arrowok="t"/>
            </v:shape>
            <v:shape id="_x0000_s1604" style="height:344;left:4670;mso-position-horizontal-relative:page;position:absolute;top:4145;width:20" coordsize="20,344" o:allowincell="f" filled="f" stroked="t" strokecolor="#231f20" strokeweight="1.64pt" path="m,hhl,343hhe">
              <v:stroke filltype="solid"/>
              <v:path arrowok="t"/>
            </v:shape>
            <v:shape id="_x0000_s1605" style="height:2072;left:5137;mso-position-horizontal-relative:page;position:absolute;top:2414;width:20" coordsize="20,2072" o:allowincell="f" filled="f" stroked="t" strokecolor="#fecf06" strokeweight="1.29pt" path="m,hhl,2071hhe">
              <v:stroke filltype="solid"/>
              <v:path arrowok="t"/>
            </v:shape>
            <v:shape id="_x0000_s1606" style="height:2079;left:5137;mso-position-horizontal-relative:page;position:absolute;top:2410;width:20" coordsize="20,2079" o:allowincell="f" filled="f" stroked="t" strokecolor="#231f20" strokeweight="1.64pt" path="m,hhl,2078hhe">
              <v:stroke filltype="solid"/>
              <v:path arrowok="t"/>
            </v:shape>
            <v:shape id="_x0000_s1607" style="height:285;left:5603;mso-position-horizontal-relative:page;position:absolute;top:4200;width:20" coordsize="20,285" o:allowincell="f" filled="f" stroked="t" strokecolor="#fecf06" strokeweight="1.31pt" path="m,hhl,285hhe">
              <v:stroke filltype="solid"/>
              <v:path arrowok="t"/>
            </v:shape>
            <v:shape id="_x0000_s1608" style="height:292;left:5603;mso-position-horizontal-relative:page;position:absolute;top:4196;width:20" coordsize="20,292" o:allowincell="f" filled="f" stroked="t" strokecolor="#231f20" strokeweight="1.66pt" path="m,hhl,292hhe">
              <v:stroke filltype="solid"/>
              <v:path arrowok="t"/>
            </v:shape>
            <v:shape id="_x0000_s1609" style="height:208;left:6069;mso-position-horizontal-relative:page;position:absolute;top:4278;width:20" coordsize="20,208" o:allowincell="f" filled="f" stroked="t" strokecolor="#fecf06" strokeweight="1.29pt" path="m,hhl,207hhe">
              <v:stroke filltype="solid"/>
              <v:path arrowok="t"/>
            </v:shape>
            <v:shape id="_x0000_s1610" style="height:215;left:6069;mso-position-horizontal-relative:page;position:absolute;top:4274;width:20" coordsize="20,215" o:allowincell="f" filled="f" stroked="t" strokecolor="#231f20" strokeweight="1.64pt" path="m,hhl,214hhe">
              <v:stroke filltype="solid"/>
              <v:path arrowok="t"/>
            </v:shape>
            <v:shape id="_x0000_s1611" style="height:544;left:6542;mso-position-horizontal-relative:page;position:absolute;top:3941;width:20" coordsize="20,544" o:allowincell="f" filled="f" stroked="t" strokecolor="#fecf06" strokeweight="1.93pt" path="m,hhl,543hhe">
              <v:stroke filltype="solid"/>
              <v:path arrowok="t"/>
            </v:shape>
            <v:shape id="_x0000_s1612" style="height:544;left:6522;mso-position-horizontal-relative:page;position:absolute;top:3941;width:39" coordsize="39,544" o:allowincell="f" filled="f" stroked="t" strokecolor="#231f20" strokeweight="0.35pt" path="m,543hhl,hhl38,hhl38,543hhl,543hhe">
              <v:stroke filltype="solid"/>
              <v:path arrowok="t"/>
            </v:shape>
            <v:shape id="_x0000_s1613" style="height:363;left:2365;mso-position-horizontal-relative:page;position:absolute;top:4122;width:20" coordsize="20,363" o:allowincell="f" filled="f" stroked="t" strokecolor="#f26222" strokeweight="1.29pt" path="m,hhl,362hhe">
              <v:stroke filltype="solid"/>
              <v:path arrowok="t"/>
            </v:shape>
            <v:shape id="_x0000_s1614" style="height:370;left:2365;mso-position-horizontal-relative:page;position:absolute;top:4119;width:20" coordsize="20,370" o:allowincell="f" filled="f" stroked="t" strokecolor="#231f20" strokeweight="1.64pt" path="m,hhl,369hhe">
              <v:stroke filltype="solid"/>
              <v:path arrowok="t"/>
            </v:shape>
            <v:shape id="_x0000_s1615" style="height:273;left:2832;mso-position-horizontal-relative:page;position:absolute;top:4213;width:20" coordsize="20,273" o:allowincell="f" filled="f" stroked="t" strokecolor="#f26222" strokeweight="1.29pt" path="m,hhl,272hhe">
              <v:stroke filltype="solid"/>
              <v:path arrowok="t"/>
            </v:shape>
            <v:shape id="_x0000_s1616" style="height:280;left:2832;mso-position-horizontal-relative:page;position:absolute;top:4209;width:20" coordsize="20,280" o:allowincell="f" filled="f" stroked="t" strokecolor="#231f20" strokeweight="1.64pt" path="m,hhl,279hhe">
              <v:stroke filltype="solid"/>
              <v:path arrowok="t"/>
            </v:shape>
            <v:shape id="_x0000_s1617" style="height:273;left:3298;mso-position-horizontal-relative:page;position:absolute;top:4213;width:20" coordsize="20,273" o:allowincell="f" filled="f" stroked="t" strokecolor="#f26222" strokeweight="1.29pt" path="m,hhl,272hhe">
              <v:stroke filltype="solid"/>
              <v:path arrowok="t"/>
            </v:shape>
            <v:shape id="_x0000_s1618" style="height:280;left:3298;mso-position-horizontal-relative:page;position:absolute;top:4209;width:20" coordsize="20,280" o:allowincell="f" filled="f" stroked="t" strokecolor="#231f20" strokeweight="1.64pt" path="m,hhl,279hhe">
              <v:stroke filltype="solid"/>
              <v:path arrowok="t"/>
            </v:shape>
            <v:shape id="_x0000_s1619" style="height:208;left:3770;mso-position-horizontal-relative:page;position:absolute;top:4278;width:20" coordsize="20,208" o:allowincell="f" filled="f" stroked="t" strokecolor="#f26222" strokeweight="1.94pt" path="m,hhl,207hhe">
              <v:stroke filltype="solid"/>
              <v:path arrowok="t"/>
            </v:shape>
            <v:shape id="_x0000_s1620" style="height:208;left:3751;mso-position-horizontal-relative:page;position:absolute;top:4278;width:39" coordsize="39,208" o:allowincell="f" filled="f" stroked="t" strokecolor="#231f20" strokeweight="0.35pt" path="m,207hhl,hhl38,hhl38,207hhl,207hhe">
              <v:stroke filltype="solid"/>
              <v:path arrowok="t"/>
            </v:shape>
            <v:shape id="_x0000_s1621" style="height:221;left:4237;mso-position-horizontal-relative:page;position:absolute;top:4265;width:20" coordsize="20,221" o:allowincell="f" filled="f" stroked="t" strokecolor="#f26222" strokeweight="1.94pt" path="m,hhl,220hhe">
              <v:stroke filltype="solid"/>
              <v:path arrowok="t"/>
            </v:shape>
            <v:shape id="_x0000_s1622" style="height:221;left:4217;mso-position-horizontal-relative:page;position:absolute;top:4265;width:39" coordsize="39,221" o:allowincell="f" filled="f" stroked="t" strokecolor="#231f20" strokeweight="0.35pt" path="m,220hhl,hhl38,hhl38,220hhl,220hhe">
              <v:stroke filltype="solid"/>
              <v:path arrowok="t"/>
            </v:shape>
            <v:shape id="_x0000_s1623" style="height:143;left:4709;mso-position-horizontal-relative:page;position:absolute;top:4342;width:20" coordsize="20,143" o:allowincell="f" filled="f" stroked="t" strokecolor="#f26222" strokeweight="1.31pt" path="m,hhl,142hhe">
              <v:stroke filltype="solid"/>
              <v:path arrowok="t"/>
            </v:shape>
            <v:shape id="_x0000_s1624" style="height:150;left:4709;mso-position-horizontal-relative:page;position:absolute;top:4339;width:20" coordsize="20,150" o:allowincell="f" filled="f" stroked="t" strokecolor="#231f20" strokeweight="1.65pt" path="m,hhl,149hhe">
              <v:stroke filltype="solid"/>
              <v:path arrowok="t"/>
            </v:shape>
            <v:shape id="_x0000_s1625" style="height:285;left:5175;mso-position-horizontal-relative:page;position:absolute;top:4200;width:20" coordsize="20,285" o:allowincell="f" filled="f" stroked="t" strokecolor="#f26222" strokeweight="1.29pt" path="m,hhl,285hhe">
              <v:stroke filltype="solid"/>
              <v:path arrowok="t"/>
            </v:shape>
            <v:shape id="_x0000_s1626" style="height:292;left:5175;mso-position-horizontal-relative:page;position:absolute;top:4196;width:20" coordsize="20,292" o:allowincell="f" filled="f" stroked="t" strokecolor="#231f20" strokeweight="1.64pt" path="m,hhl,292hhe">
              <v:stroke filltype="solid"/>
              <v:path arrowok="t"/>
            </v:shape>
            <v:shape id="_x0000_s1627" style="height:544;left:5642;mso-position-horizontal-relative:page;position:absolute;top:3941;width:20" coordsize="20,544" o:allowincell="f" filled="f" stroked="t" strokecolor="#f26222" strokeweight="1.29pt" path="m,hhl,543hhe">
              <v:stroke filltype="solid"/>
              <v:path arrowok="t"/>
            </v:shape>
            <v:shape id="_x0000_s1628" style="height:551;left:5642;mso-position-horizontal-relative:page;position:absolute;top:3937;width:20" coordsize="20,551" o:allowincell="f" filled="f" stroked="t" strokecolor="#231f20" strokeweight="1.64pt" path="m,hhl,550hhe">
              <v:stroke filltype="solid"/>
              <v:path arrowok="t"/>
            </v:shape>
            <v:shape id="_x0000_s1629" style="height:117;left:6108;mso-position-horizontal-relative:page;position:absolute;top:4368;width:20" coordsize="20,117" o:allowincell="f" filled="f" stroked="t" strokecolor="#f26222" strokeweight="1.29pt" path="m,hhl,116hhe">
              <v:stroke filltype="solid"/>
              <v:path arrowok="t"/>
            </v:shape>
            <v:shape id="_x0000_s1630" style="height:124;left:6108;mso-position-horizontal-relative:page;position:absolute;top:4365;width:20" coordsize="20,124" o:allowincell="f" filled="f" stroked="t" strokecolor="#231f20" strokeweight="1.64pt" path="m,hhl,123hhe">
              <v:stroke filltype="solid"/>
              <v:path arrowok="t"/>
            </v:shape>
            <v:shape id="_x0000_s1631" style="height:221;left:6580;mso-position-horizontal-relative:page;position:absolute;top:4265;width:20" coordsize="20,221" o:allowincell="f" filled="f" stroked="t" strokecolor="#f26222" strokeweight="1.94pt" path="m,hhl,220hhe">
              <v:stroke filltype="solid"/>
              <v:path arrowok="t"/>
            </v:shape>
            <v:shape id="_x0000_s1632" style="height:221;left:6561;mso-position-horizontal-relative:page;position:absolute;top:4265;width:39" coordsize="39,221" o:allowincell="f" filled="f" stroked="t" strokecolor="#231f20" strokeweight="0.35pt" path="m,220hhl,hhl38,hhl38,220hhl,220hhe">
              <v:stroke filltype="solid"/>
              <v:path arrowok="t"/>
            </v:shape>
            <v:shape id="_x0000_s1633" style="height:311;left:2404;mso-position-horizontal-relative:page;position:absolute;top:4174;width:20" coordsize="20,311" o:allowincell="f" filled="f" stroked="t" strokecolor="#ed1c24" strokeweight="1.29pt" path="m,hhl,310hhe">
              <v:stroke filltype="solid"/>
              <v:path arrowok="t"/>
            </v:shape>
            <v:shape id="_x0000_s1634" style="height:318;left:2404;mso-position-horizontal-relative:page;position:absolute;top:4170;width:20" coordsize="20,318" o:allowincell="f" filled="f" stroked="t" strokecolor="#231f20" strokeweight="1.64pt" path="m,hhl,317hhe">
              <v:stroke filltype="solid"/>
              <v:path arrowok="t"/>
            </v:shape>
            <v:shape id="_x0000_s1635" style="height:20;left:2858;mso-position-horizontal-relative:page;position:absolute;top:4452;width:26" coordsize="26,20" o:allowincell="f" filled="f" stroked="t" strokecolor="#ed1c24" strokeweight="3.25pt" path="m,hhl25,hhe">
              <v:stroke filltype="solid"/>
              <v:path arrowok="t"/>
            </v:shape>
            <v:shape id="_x0000_s1636" style="height:20;left:2854;mso-position-horizontal-relative:page;position:absolute;top:4452;width:33" coordsize="33,20" o:allowincell="f" filled="f" stroked="t" strokecolor="#231f20" strokeweight="3.6pt" path="m,hhl32,hhe">
              <v:stroke filltype="solid"/>
              <v:path arrowok="t"/>
            </v:shape>
            <v:shape id="_x0000_s1637" style="height:221;left:3337;mso-position-horizontal-relative:page;position:absolute;top:4265;width:20" coordsize="20,221" o:allowincell="f" filled="f" stroked="t" strokecolor="#ed1c24" strokeweight="1.29pt" path="m,hhl,220hhe">
              <v:stroke filltype="solid"/>
              <v:path arrowok="t"/>
            </v:shape>
            <v:shape id="_x0000_s1638" style="height:228;left:3337;mso-position-horizontal-relative:page;position:absolute;top:4261;width:20" coordsize="20,228" o:allowincell="f" filled="f" stroked="t" strokecolor="#231f20" strokeweight="1.64pt" path="m,hhl,227hhe">
              <v:stroke filltype="solid"/>
              <v:path arrowok="t"/>
            </v:shape>
            <v:shape id="_x0000_s1639" style="height:182;left:3803;mso-position-horizontal-relative:page;position:absolute;top:4303;width:20" coordsize="20,182" o:allowincell="f" filled="f" stroked="t" strokecolor="#ed1c24" strokeweight="1.31pt" path="m,hhl,181hhe">
              <v:stroke filltype="solid"/>
              <v:path arrowok="t"/>
            </v:shape>
            <v:shape id="_x0000_s1640" style="height:189;left:3803;mso-position-horizontal-relative:page;position:absolute;top:4300;width:20" coordsize="20,189" o:allowincell="f" filled="f" stroked="t" strokecolor="#231f20" strokeweight="1.65pt" path="m,hhl,188hhe">
              <v:stroke filltype="solid"/>
              <v:path arrowok="t"/>
            </v:shape>
            <v:shape id="_x0000_s1641" style="height:143;left:4275;mso-position-horizontal-relative:page;position:absolute;top:4342;width:20" coordsize="20,143" o:allowincell="f" filled="f" stroked="t" strokecolor="#ed1c24" strokeweight="1.94pt" path="m,hhl,142hhe">
              <v:stroke filltype="solid"/>
              <v:path arrowok="t"/>
            </v:shape>
            <v:shape id="_x0000_s1642" style="height:143;left:4256;mso-position-horizontal-relative:page;position:absolute;top:4342;width:39" coordsize="39,143" o:allowincell="f" filled="f" stroked="t" strokecolor="#231f20" strokeweight="0.35pt" path="m,142hhl,hhl38,hhl38,142hhl,142hhe">
              <v:stroke filltype="solid"/>
              <v:path arrowok="t"/>
            </v:shape>
            <v:shape id="_x0000_s1643" style="height:117;left:4742;mso-position-horizontal-relative:page;position:absolute;top:4368;width:20" coordsize="20,117" o:allowincell="f" filled="f" stroked="t" strokecolor="#ed1c24" strokeweight="1.94pt" path="m,hhl,116hhe">
              <v:stroke filltype="solid"/>
              <v:path arrowok="t"/>
            </v:shape>
            <v:shape id="_x0000_s1644" style="height:117;left:4722;mso-position-horizontal-relative:page;position:absolute;top:4368;width:39" coordsize="39,117" o:allowincell="f" filled="f" stroked="t" strokecolor="#231f20" strokeweight="0.35pt" path="m,116hhl,hhl38,hhl38,116hhl,116hhe">
              <v:stroke filltype="solid"/>
              <v:path arrowok="t"/>
            </v:shape>
            <v:shape id="_x0000_s1645" style="height:208;left:5214;mso-position-horizontal-relative:page;position:absolute;top:4278;width:20" coordsize="20,208" o:allowincell="f" filled="f" stroked="t" strokecolor="#ed1c24" strokeweight="1.29pt" path="m,hhl,207hhe">
              <v:stroke filltype="solid"/>
              <v:path arrowok="t"/>
            </v:shape>
            <v:shape id="_x0000_s1646" style="height:215;left:5214;mso-position-horizontal-relative:page;position:absolute;top:4274;width:20" coordsize="20,215" o:allowincell="f" filled="f" stroked="t" strokecolor="#231f20" strokeweight="1.65pt" path="m,hhl,214hhe">
              <v:stroke filltype="solid"/>
              <v:path arrowok="t"/>
            </v:shape>
            <v:shape id="_x0000_s1647" style="height:117;left:5680;mso-position-horizontal-relative:page;position:absolute;top:4368;width:20" coordsize="20,117" o:allowincell="f" filled="f" stroked="t" strokecolor="#ed1c24" strokeweight="1.29pt" path="m,hhl,116hhe">
              <v:stroke filltype="solid"/>
              <v:path arrowok="t"/>
            </v:shape>
            <v:shape id="_x0000_s1648" style="height:124;left:5680;mso-position-horizontal-relative:page;position:absolute;top:4365;width:20" coordsize="20,124" o:allowincell="f" filled="f" stroked="t" strokecolor="#231f20" strokeweight="1.64pt" path="m,hhl,123hhe">
              <v:stroke filltype="solid"/>
              <v:path arrowok="t"/>
            </v:shape>
            <v:shape id="_x0000_s1649" style="height:726;left:6147;mso-position-horizontal-relative:page;position:absolute;top:3760;width:20" coordsize="20,726" o:allowincell="f" filled="f" stroked="t" strokecolor="#ed1c24" strokeweight="1.29pt" path="m,hhl,725hhe">
              <v:stroke filltype="solid"/>
              <v:path arrowok="t"/>
            </v:shape>
            <v:shape id="_x0000_s1650" style="height:733;left:6147;mso-position-horizontal-relative:page;position:absolute;top:3756;width:20" coordsize="20,733" o:allowincell="f" filled="f" stroked="t" strokecolor="#231f20" strokeweight="1.64pt" path="m,hhl,732hhe">
              <v:stroke filltype="solid"/>
              <v:path arrowok="t"/>
            </v:shape>
            <v:shape id="_x0000_s1651" style="height:156;left:6613;mso-position-horizontal-relative:page;position:absolute;top:4329;width:20" coordsize="20,156" o:allowincell="f" filled="f" stroked="t" strokecolor="#ed1c24" strokeweight="1.29pt" path="m,hhl,155hhe">
              <v:stroke filltype="solid"/>
              <v:path arrowok="t"/>
            </v:shape>
            <v:shape id="_x0000_s1652" style="height:163;left:6613;mso-position-horizontal-relative:page;position:absolute;top:4326;width:20" coordsize="20,163" o:allowincell="f" filled="f" stroked="t" strokecolor="#231f20" strokeweight="1.64pt" path="m,hhl,162hhe">
              <v:stroke filltype="solid"/>
              <v:path arrowok="t"/>
            </v:shape>
            <v:shape id="_x0000_s1653" style="height:764;left:2443;mso-position-horizontal-relative:page;position:absolute;top:3721;width:20" coordsize="20,764" o:allowincell="f" filled="f" stroked="t" strokecolor="#7f1416" strokeweight="1.29pt" path="m,hhl,763hhe">
              <v:stroke filltype="solid"/>
              <v:path arrowok="t"/>
            </v:shape>
            <v:shape id="_x0000_s1654" style="height:771;left:2443;mso-position-horizontal-relative:page;position:absolute;top:3718;width:20" coordsize="20,771" o:allowincell="f" filled="f" stroked="t" strokecolor="#231f20" strokeweight="1.64pt" path="m,hhl,770hhe">
              <v:stroke filltype="solid"/>
              <v:path arrowok="t"/>
            </v:shape>
            <v:shape id="_x0000_s1655" style="height:454;left:2909;mso-position-horizontal-relative:page;position:absolute;top:4032;width:20" coordsize="20,454" o:allowincell="f" filled="f" stroked="t" strokecolor="#7f1416" strokeweight="1.31pt" path="m,hhl,453hhe">
              <v:stroke filltype="solid"/>
              <v:path arrowok="t"/>
            </v:shape>
            <v:shape id="_x0000_s1656" style="height:461;left:2909;mso-position-horizontal-relative:page;position:absolute;top:4028;width:20" coordsize="20,461" o:allowincell="f" filled="f" stroked="t" strokecolor="#231f20" strokeweight="1.65pt" path="m,hhl,460hhe">
              <v:stroke filltype="solid"/>
              <v:path arrowok="t"/>
            </v:shape>
            <v:shape id="_x0000_s1657" style="height:505;left:3375;mso-position-horizontal-relative:page;position:absolute;top:3980;width:20" coordsize="20,505" o:allowincell="f" filled="f" stroked="t" strokecolor="#7f1416" strokeweight="1.29pt" path="m,hhl,504hhe">
              <v:stroke filltype="solid"/>
              <v:path arrowok="t"/>
            </v:shape>
            <v:shape id="_x0000_s1658" style="height:512;left:3375;mso-position-horizontal-relative:page;position:absolute;top:3977;width:20" coordsize="20,512" o:allowincell="f" filled="f" stroked="t" strokecolor="#231f20" strokeweight="1.64pt" path="m,hhl,511hhe">
              <v:stroke filltype="solid"/>
              <v:path arrowok="t"/>
            </v:shape>
            <v:shape id="_x0000_s1659" style="height:389;left:3842;mso-position-horizontal-relative:page;position:absolute;top:4097;width:20" coordsize="20,389" o:allowincell="f" filled="f" stroked="t" strokecolor="#7f1416" strokeweight="1.29pt" path="m,hhl,388hhe">
              <v:stroke filltype="solid"/>
              <v:path arrowok="t"/>
            </v:shape>
            <v:shape id="_x0000_s1660" style="height:396;left:3842;mso-position-horizontal-relative:page;position:absolute;top:4093;width:20" coordsize="20,396" o:allowincell="f" filled="f" stroked="t" strokecolor="#231f20" strokeweight="1.64pt" path="m,hhl,395hhe">
              <v:stroke filltype="solid"/>
              <v:path arrowok="t"/>
            </v:shape>
            <v:shape id="_x0000_s1661" style="height:350;left:4314;mso-position-horizontal-relative:page;position:absolute;top:4135;width:20" coordsize="20,350" o:allowincell="f" filled="f" stroked="t" strokecolor="#7f1416" strokeweight="1.94pt" path="m,hhl,349hhe">
              <v:stroke filltype="solid"/>
              <v:path arrowok="t"/>
            </v:shape>
            <v:shape id="_x0000_s1662" style="height:350;left:4295;mso-position-horizontal-relative:page;position:absolute;top:4135;width:39" coordsize="39,350" o:allowincell="f" filled="f" stroked="t" strokecolor="#231f20" strokeweight="0.35pt" path="m,349hhl,hhl38,hhl38,349hhl,349hhe">
              <v:stroke filltype="solid"/>
              <v:path arrowok="t"/>
            </v:shape>
            <v:shape id="_x0000_s1663" style="height:234;left:4781;mso-position-horizontal-relative:page;position:absolute;top:4252;width:20" coordsize="20,234" o:allowincell="f" filled="f" stroked="t" strokecolor="#7f1416" strokeweight="1.94pt" path="m,hhl,233hhe">
              <v:stroke filltype="solid"/>
              <v:path arrowok="t"/>
            </v:shape>
            <v:shape id="_x0000_s1664" style="height:234;left:4761;mso-position-horizontal-relative:page;position:absolute;top:4252;width:39" coordsize="39,234" o:allowincell="f" filled="f" stroked="t" strokecolor="#231f20" strokeweight="0.35pt" path="m,233hhl,hhl38,hhl38,233hhl,233hhe">
              <v:stroke filltype="solid"/>
              <v:path arrowok="t"/>
            </v:shape>
            <v:shape id="_x0000_s1665" style="height:544;left:5253;mso-position-horizontal-relative:page;position:absolute;top:3941;width:20" coordsize="20,544" o:allowincell="f" filled="f" stroked="t" strokecolor="#7f1416" strokeweight="1.29pt" path="m,hhl,543hhe">
              <v:stroke filltype="solid"/>
              <v:path arrowok="t"/>
            </v:shape>
            <v:shape id="_x0000_s1666" style="height:551;left:5253;mso-position-horizontal-relative:page;position:absolute;top:3937;width:20" coordsize="20,551" o:allowincell="f" filled="f" stroked="t" strokecolor="#231f20" strokeweight="1.64pt" path="m,hhl,550hhe">
              <v:stroke filltype="solid"/>
              <v:path arrowok="t"/>
            </v:shape>
            <v:shape id="_x0000_s1667" style="height:221;left:5719;mso-position-horizontal-relative:page;position:absolute;top:4265;width:20" coordsize="20,221" o:allowincell="f" filled="f" stroked="t" strokecolor="#7f1416" strokeweight="1.29pt" path="m,hhl,220hhe">
              <v:stroke filltype="solid"/>
              <v:path arrowok="t"/>
            </v:shape>
            <v:shape id="_x0000_s1668" style="height:228;left:5719;mso-position-horizontal-relative:page;position:absolute;top:4261;width:20" coordsize="20,228" o:allowincell="f" filled="f" stroked="t" strokecolor="#231f20" strokeweight="1.64pt" path="m,hhl,227hhe">
              <v:stroke filltype="solid"/>
              <v:path arrowok="t"/>
            </v:shape>
            <v:shape id="_x0000_s1669" style="height:156;left:6185;mso-position-horizontal-relative:page;position:absolute;top:4329;width:20" coordsize="20,156" o:allowincell="f" filled="f" stroked="t" strokecolor="#7f1416" strokeweight="1.29pt" path="m,hhl,155hhe">
              <v:stroke filltype="solid"/>
              <v:path arrowok="t"/>
            </v:shape>
            <v:shape id="_x0000_s1670" style="height:163;left:6185;mso-position-horizontal-relative:page;position:absolute;top:4326;width:20" coordsize="20,163" o:allowincell="f" filled="f" stroked="t" strokecolor="#231f20" strokeweight="1.64pt" path="m,hhl,162hhe">
              <v:stroke filltype="solid"/>
              <v:path arrowok="t"/>
            </v:shape>
            <v:shape id="_x0000_s1671" style="height:596;left:6651;mso-position-horizontal-relative:page;position:absolute;top:3889;width:20" coordsize="20,596" o:allowincell="f" filled="f" stroked="t" strokecolor="#7f1416" strokeweight="1.29pt" path="m,hhl,595hhe">
              <v:stroke filltype="solid"/>
              <v:path arrowok="t"/>
            </v:shape>
            <v:shape id="_x0000_s1672" style="height:603;left:6651;mso-position-horizontal-relative:page;position:absolute;top:3886;width:20" coordsize="20,603" o:allowincell="f" filled="f" stroked="t" strokecolor="#231f20" strokeweight="1.64pt" path="m,hhl,602hhe">
              <v:stroke filltype="solid"/>
              <v:path arrowok="t"/>
            </v:shape>
            <v:shape id="_x0000_s1673" style="height:2486;left:6134;mso-position-horizontal-relative:page;position:absolute;top:149;width:1230" coordsize="1230,2486" o:allowincell="f" filled="f" stroked="t" strokecolor="#231f20" strokeweight="0.53pt" path="m,2485hhl1229,2485hhl1229,hhl,hhl,2485hhxe">
              <v:stroke filltype="solid"/>
              <v:path arrowok="t"/>
            </v:shape>
            <v:shape id="_x0000_s1674" style="height:20;left:6134;mso-position-horizontal-relative:page;position:absolute;top:149;width:1230" coordsize="1230,20" o:allowincell="f" filled="f" stroked="t" strokecolor="#231f20" strokeweight="0.53pt" path="m,hhl1229,hhe">
              <v:stroke filltype="solid"/>
              <v:path arrowok="t"/>
            </v:shape>
            <v:shape id="_x0000_s1675" style="height:2486;left:6134;mso-position-horizontal-relative:page;position:absolute;top:149;width:1230" coordsize="1230,2486" o:allowincell="f" filled="f" stroked="t" strokecolor="#231f20" strokeweight="0.53pt" path="m,2485hhl1229,2485hhl1229,hhe">
              <v:stroke filltype="solid"/>
              <v:path arrowok="t"/>
            </v:shape>
            <v:shape id="_x0000_s1676" style="height:2486;left:6134;mso-position-horizontal-relative:page;position:absolute;top:149;width:20" coordsize="20,2486" o:allowincell="f" filled="f" stroked="t" strokecolor="#231f20" strokeweight="0.53pt" path="m,2485hhl,hhe">
              <v:stroke filltype="solid"/>
              <v:path arrowok="t"/>
            </v:shape>
            <v:shape id="_x0000_s1677" style="height:20;left:6134;mso-position-horizontal-relative:page;position:absolute;top:2634;width:1230" coordsize="1230,20" o:allowincell="f" filled="f" stroked="t" strokecolor="#231f20" strokeweight="0.53pt" path="m,hhl1229,hhe">
              <v:stroke filltype="solid"/>
              <v:path arrowok="t"/>
            </v:shape>
            <v:shape id="_x0000_s1678" style="height:2486;left:6134;mso-position-horizontal-relative:page;position:absolute;top:149;width:1230" coordsize="1230,2486" o:allowincell="f" filled="f" stroked="t" strokecolor="#231f20" strokeweight="0.53pt" path="m,2485hhl,hhl1229,hhe">
              <v:stroke filltype="solid"/>
              <v:path arrowok="t"/>
            </v:shape>
            <v:shape id="_x0000_s1679" style="height:2486;left:6134;mso-position-horizontal-relative:page;position:absolute;top:149;width:1230" coordsize="1230,2486" o:allowincell="f" filled="f" stroked="t" strokecolor="#231f20" strokeweight="0.53pt" path="m,2485hhl1229,2485hhl1229,hhe">
              <v:stroke filltype="solid"/>
              <v:path arrowok="t"/>
            </v:shape>
            <v:shape id="_x0000_s1680" style="height:2486;left:6134;mso-position-horizontal-relative:page;position:absolute;top:149;width:20" coordsize="20,2486" o:allowincell="f" filled="f" stroked="t" strokecolor="#231f20" strokeweight="0.53pt" path="m,2485hhl,hhe">
              <v:stroke filltype="solid"/>
              <v:path arrowok="t"/>
            </v:shape>
            <v:shape id="_x0000_s1681" style="height:2486;left:6141;mso-position-horizontal-relative:page;position:absolute;top:149;width:1256" o:allowincell="f" filled="f" stroked="f" type="#_x0000_t202">
              <v:textbox style="layout-flow:horizontal" inset="0,0,0,0">
                <w:txbxContent>
                  <w:p>
                    <w:pPr>
                      <w:pStyle w:val="BodyText"/>
                      <w:kinsoku w:val="0"/>
                      <w:overflowPunct w:val="0"/>
                      <w:spacing w:before="53" w:line="338" w:lineRule="auto"/>
                      <w:ind w:left="691" w:right="110" w:firstLine="5"/>
                      <w:rPr>
                        <w:rFonts w:ascii="Arial" w:hAnsi="Arial" w:eastAsia="Times New Roman" w:cs="Times New Roman"/>
                        <w:b w:val="0"/>
                        <w:color w:val="000000"/>
                        <w:w w:val="100"/>
                        <w:sz w:val="15"/>
                        <w:szCs w:val="24"/>
                      </w:rPr>
                    </w:pPr>
                    <w:r>
                      <w:rPr>
                        <w:rFonts w:ascii="宋体" w:hAnsi="宋体" w:eastAsia="宋体" w:cs="Times New Roman"/>
                        <w:b w:val="0"/>
                        <w:color w:val="231F20"/>
                        <w:w w:val="101"/>
                        <w:sz w:val="15"/>
                        <w:szCs w:val="24"/>
                      </w:rPr>
                      <w:t>BAC CSCO GE HD IBM</w:t>
                    </w:r>
                    <w:r>
                      <w:rPr>
                        <w:rFonts w:ascii="宋体" w:hAnsi="宋体" w:eastAsia="宋体"/>
                        <w:color w:val="231F20"/>
                        <w:sz w:val="12"/>
                      </w:rPr>
                      <w:t>强生</w:t>
                    </w:r>
                    <w:r>
                      <w:rPr>
                        <w:rFonts w:ascii="宋体" w:hAnsi="宋体" w:eastAsia="宋体"/>
                        <w:color w:val="231F20"/>
                        <w:sz w:val="12"/>
                      </w:rPr>
                      <w:t>JPM MCD</w:t>
                    </w:r>
                    <w:r>
                      <w:rPr>
                        <w:rFonts w:ascii="宋体" w:hAnsi="宋体" w:eastAsia="宋体"/>
                        <w:color w:val="231F20"/>
                        <w:sz w:val="12"/>
                      </w:rPr>
                      <w:t>公司</w:t>
                    </w:r>
                    <w:r>
                      <w:rPr>
                        <w:rFonts w:ascii="宋体" w:hAnsi="宋体" w:eastAsia="宋体"/>
                        <w:color w:val="231F20"/>
                        <w:sz w:val="12"/>
                      </w:rPr>
                      <w:t>Exxon Mobil</w:t>
                    </w:r>
                    <w:r>
                      <w:rPr>
                        <w:rFonts w:ascii="Arial" w:hAnsi="Arial" w:eastAsia="Times New Roman" w:cs="Times New Roman"/>
                        <w:b w:val="0"/>
                        <w:color w:val="231F20"/>
                        <w:w w:val="101"/>
                        <w:sz w:val="15"/>
                        <w:szCs w:val="24"/>
                      </w:rPr>
                    </w:r>
                  </w:p>
                </w:txbxContent>
              </v:textbox>
            </v:shape>
          </v:group>
        </w:pict>
      </w:r>
      <w:r>
        <w:rPr>
          <w:rFonts w:ascii="Arial" w:hAnsi="Arial" w:eastAsia="Times New Roman" w:cs="Times New Roman"/>
          <w:b w:val="0"/>
          <w:color w:val="231F20"/>
          <w:w w:val="101"/>
          <w:sz w:val="15"/>
          <w:szCs w:val="24"/>
        </w:rPr>
        <w:t>6</w:t>
      </w:r>
    </w:p>
    <w:p>
      <w:pPr>
        <w:pStyle w:val="BodyText"/>
        <w:kinsoku w:val="0"/>
        <w:overflowPunct w:val="0"/>
        <w:spacing w:before="0" w:line="240" w:lineRule="auto"/>
        <w:ind w:left="0" w:firstLine="0"/>
        <w:rPr>
          <w:rFonts w:ascii="Arial" w:hAnsi="Arial" w:eastAsia="Times New Roman" w:cs="Times New Roman"/>
          <w:b w:val="0"/>
          <w:i w:val="0"/>
          <w:sz w:val="20"/>
          <w:szCs w:val="24"/>
        </w:rPr>
      </w:pPr>
    </w:p>
    <w:p>
      <w:pPr>
        <w:pStyle w:val="BodyText"/>
        <w:kinsoku w:val="0"/>
        <w:overflowPunct w:val="0"/>
        <w:spacing w:line="240" w:lineRule="auto"/>
        <w:ind w:left="0" w:firstLine="0"/>
        <w:rPr>
          <w:rFonts w:ascii="Arial" w:hAnsi="Arial" w:eastAsia="Times New Roman" w:cs="Times New Roman"/>
          <w:b w:val="0"/>
          <w:i w:val="0"/>
          <w:szCs w:val="24"/>
        </w:rPr>
      </w:pPr>
    </w:p>
    <w:p>
      <w:pPr>
        <w:pStyle w:val="BodyText"/>
        <w:kinsoku w:val="0"/>
        <w:overflowPunct w:val="0"/>
        <w:spacing w:before="81" w:line="240" w:lineRule="auto"/>
        <w:ind w:left="589" w:right="21" w:firstLine="0"/>
        <w:rPr>
          <w:rFonts w:ascii="Arial" w:hAnsi="Arial" w:eastAsia="Times New Roman" w:cs="Times New Roman"/>
          <w:b w:val="0"/>
          <w:color w:val="000000"/>
          <w:w w:val="100"/>
          <w:sz w:val="15"/>
          <w:szCs w:val="24"/>
        </w:rPr>
      </w:pPr>
      <w:r>
        <w:rPr>
          <w:rFonts w:ascii="Arial" w:hAnsi="Arial" w:eastAsia="Times New Roman" w:cs="Times New Roman"/>
          <w:b w:val="0"/>
          <w:i w:val="0"/>
          <w:sz w:val="22"/>
          <w:szCs w:val="24"/>
        </w:rPr>
        <w:pict>
          <v:shape id="_x0000_s1682" style="height:118.65pt;margin-left:311.7pt;margin-top:-21.65pt;mso-position-horizontal-relative:page;position:absolute;width:26.45pt;z-index:251671552" o:allowincell="f" filled="f" stroked="f" type="#_x0000_t202">
            <v:textbox style="layout-flow:horizontal" inset="0,0,0,0">
              <w:txbxContent>
                <w:tbl>
                  <w:tblPr>
                    <w:jc w:val="left"/>
                    <w:tblInd w:w="4" w:type="dxa"/>
                    <w:tblLayout w:type="fixed"/>
                    <w:tblCellMar>
                      <w:top w:w="0" w:type="dxa"/>
                      <w:left w:w="0" w:type="dxa"/>
                      <w:bottom w:w="0" w:type="dxa"/>
                      <w:right w:w="0" w:type="dxa"/>
                    </w:tblCellMar>
                  </w:tblPr>
                  <w:tblGrid>
                    <w:gridCol w:w="518"/>
                  </w:tblGrid>
                  <w:tr>
                    <w:tblPrEx>
                      <w:jc w:val="left"/>
                      <w:tblInd w:w="4" w:type="dxa"/>
                      <w:tblLayout w:type="fixed"/>
                      <w:tblCellMar>
                        <w:top w:w="0" w:type="dxa"/>
                        <w:left w:w="0" w:type="dxa"/>
                        <w:bottom w:w="0" w:type="dxa"/>
                        <w:right w:w="0" w:type="dxa"/>
                      </w:tblCellMar>
                    </w:tblPrEx>
                    <w:trPr>
                      <w:trHeight w:val="214" w:hRule="exact"/>
                      <w:jc w:val="left"/>
                    </w:trPr>
                    <w:tc>
                      <w:tcPr>
                        <w:tcW w:w="518" w:type="dxa"/>
                        <w:tcBorders>
                          <w:top w:val="nil"/>
                          <w:left w:val="single" w:color="231F20" w:sz="3" w:space="0"/>
                          <w:bottom w:val="nil"/>
                          <w:right w:val="single" w:color="231F20" w:sz="3" w:space="0"/>
                        </w:tcBorders>
                        <w:shd w:val="clear" w:color="auto" w:fill="2A2E80"/>
                      </w:tcPr>
                      <w:p>
                        <w:pPr>
                          <w:rPr>
                            <w:rFonts w:ascii="Times New Roman" w:hAnsi="Times New Roman" w:eastAsia="Times New Roman" w:cs="Times New Roman"/>
                            <w:sz w:val="24"/>
                            <w:szCs w:val="24"/>
                          </w:rPr>
                        </w:pPr>
                      </w:p>
                    </w:tc>
                  </w:tr>
                  <w:tr>
                    <w:tblPrEx>
                      <w:jc w:val="left"/>
                      <w:tblInd w:w="4" w:type="dxa"/>
                      <w:tblLayout w:type="fixed"/>
                      <w:tblCellMar>
                        <w:top w:w="0" w:type="dxa"/>
                        <w:left w:w="0" w:type="dxa"/>
                        <w:bottom w:w="0" w:type="dxa"/>
                        <w:right w:w="0" w:type="dxa"/>
                      </w:tblCellMar>
                    </w:tblPrEx>
                    <w:trPr>
                      <w:trHeight w:val="246" w:hRule="exact"/>
                      <w:jc w:val="left"/>
                    </w:trPr>
                    <w:tc>
                      <w:tcPr>
                        <w:tcW w:w="518" w:type="dxa"/>
                        <w:tcBorders>
                          <w:top w:val="nil"/>
                          <w:left w:val="single" w:color="231F20" w:sz="3" w:space="0"/>
                          <w:bottom w:val="nil"/>
                          <w:right w:val="single" w:color="231F20" w:sz="3" w:space="0"/>
                        </w:tcBorders>
                        <w:shd w:val="clear" w:color="auto" w:fill="3953A4"/>
                      </w:tcPr>
                      <w:p>
                        <w:pPr>
                          <w:rPr>
                            <w:rFonts w:ascii="Times New Roman" w:hAnsi="Times New Roman" w:eastAsia="Times New Roman" w:cs="Times New Roman"/>
                            <w:sz w:val="24"/>
                            <w:szCs w:val="24"/>
                          </w:rPr>
                        </w:pPr>
                      </w:p>
                    </w:tc>
                  </w:tr>
                  <w:tr>
                    <w:tblPrEx>
                      <w:jc w:val="left"/>
                      <w:tblInd w:w="4" w:type="dxa"/>
                      <w:tblLayout w:type="fixed"/>
                      <w:tblCellMar>
                        <w:top w:w="0" w:type="dxa"/>
                        <w:left w:w="0" w:type="dxa"/>
                        <w:bottom w:w="0" w:type="dxa"/>
                        <w:right w:w="0" w:type="dxa"/>
                      </w:tblCellMar>
                    </w:tblPrEx>
                    <w:trPr>
                      <w:trHeight w:val="246" w:hRule="exact"/>
                      <w:jc w:val="left"/>
                    </w:trPr>
                    <w:tc>
                      <w:tcPr>
                        <w:tcW w:w="518" w:type="dxa"/>
                        <w:tcBorders>
                          <w:top w:val="nil"/>
                          <w:left w:val="single" w:color="231F20" w:sz="3" w:space="0"/>
                          <w:bottom w:val="nil"/>
                          <w:right w:val="single" w:color="231F20" w:sz="3" w:space="0"/>
                        </w:tcBorders>
                        <w:shd w:val="clear" w:color="auto" w:fill="416EB5"/>
                      </w:tcPr>
                      <w:p>
                        <w:pPr>
                          <w:rPr>
                            <w:rFonts w:ascii="Times New Roman" w:hAnsi="Times New Roman" w:eastAsia="Times New Roman" w:cs="Times New Roman"/>
                            <w:sz w:val="24"/>
                            <w:szCs w:val="24"/>
                          </w:rPr>
                        </w:pPr>
                      </w:p>
                    </w:tc>
                  </w:tr>
                  <w:tr>
                    <w:tblPrEx>
                      <w:jc w:val="left"/>
                      <w:tblInd w:w="4" w:type="dxa"/>
                      <w:tblLayout w:type="fixed"/>
                      <w:tblCellMar>
                        <w:top w:w="0" w:type="dxa"/>
                        <w:left w:w="0" w:type="dxa"/>
                        <w:bottom w:w="0" w:type="dxa"/>
                        <w:right w:w="0" w:type="dxa"/>
                      </w:tblCellMar>
                    </w:tblPrEx>
                    <w:trPr>
                      <w:trHeight w:val="233" w:hRule="exact"/>
                      <w:jc w:val="left"/>
                    </w:trPr>
                    <w:tc>
                      <w:tcPr>
                        <w:tcW w:w="518" w:type="dxa"/>
                        <w:tcBorders>
                          <w:top w:val="nil"/>
                          <w:left w:val="single" w:color="231F20" w:sz="3" w:space="0"/>
                          <w:bottom w:val="nil"/>
                          <w:right w:val="single" w:color="231F20" w:sz="3" w:space="0"/>
                        </w:tcBorders>
                        <w:shd w:val="clear" w:color="auto" w:fill="54C9E9"/>
                      </w:tcPr>
                      <w:p>
                        <w:pPr>
                          <w:rPr>
                            <w:rFonts w:ascii="Times New Roman" w:hAnsi="Times New Roman" w:eastAsia="Times New Roman" w:cs="Times New Roman"/>
                            <w:sz w:val="24"/>
                            <w:szCs w:val="24"/>
                          </w:rPr>
                        </w:pPr>
                      </w:p>
                    </w:tc>
                  </w:tr>
                  <w:tr>
                    <w:tblPrEx>
                      <w:jc w:val="left"/>
                      <w:tblInd w:w="4" w:type="dxa"/>
                      <w:tblLayout w:type="fixed"/>
                      <w:tblCellMar>
                        <w:top w:w="0" w:type="dxa"/>
                        <w:left w:w="0" w:type="dxa"/>
                        <w:bottom w:w="0" w:type="dxa"/>
                        <w:right w:w="0" w:type="dxa"/>
                      </w:tblCellMar>
                    </w:tblPrEx>
                    <w:trPr>
                      <w:trHeight w:val="246" w:hRule="exact"/>
                      <w:jc w:val="left"/>
                    </w:trPr>
                    <w:tc>
                      <w:tcPr>
                        <w:tcW w:w="518" w:type="dxa"/>
                        <w:tcBorders>
                          <w:top w:val="nil"/>
                          <w:left w:val="single" w:color="231F20" w:sz="3" w:space="0"/>
                          <w:bottom w:val="nil"/>
                          <w:right w:val="single" w:color="231F20" w:sz="3" w:space="0"/>
                        </w:tcBorders>
                        <w:shd w:val="clear" w:color="auto" w:fill="80C99B"/>
                      </w:tcPr>
                      <w:p>
                        <w:pPr>
                          <w:rPr>
                            <w:rFonts w:ascii="Times New Roman" w:hAnsi="Times New Roman" w:eastAsia="Times New Roman" w:cs="Times New Roman"/>
                            <w:sz w:val="24"/>
                            <w:szCs w:val="24"/>
                          </w:rPr>
                        </w:pPr>
                      </w:p>
                    </w:tc>
                  </w:tr>
                  <w:tr>
                    <w:tblPrEx>
                      <w:jc w:val="left"/>
                      <w:tblInd w:w="4" w:type="dxa"/>
                      <w:tblLayout w:type="fixed"/>
                      <w:tblCellMar>
                        <w:top w:w="0" w:type="dxa"/>
                        <w:left w:w="0" w:type="dxa"/>
                        <w:bottom w:w="0" w:type="dxa"/>
                        <w:right w:w="0" w:type="dxa"/>
                      </w:tblCellMar>
                    </w:tblPrEx>
                    <w:trPr>
                      <w:trHeight w:val="246" w:hRule="exact"/>
                      <w:jc w:val="left"/>
                    </w:trPr>
                    <w:tc>
                      <w:tcPr>
                        <w:tcW w:w="518" w:type="dxa"/>
                        <w:tcBorders>
                          <w:top w:val="nil"/>
                          <w:left w:val="single" w:color="231F20" w:sz="3" w:space="0"/>
                          <w:bottom w:val="nil"/>
                          <w:right w:val="single" w:color="231F20" w:sz="3" w:space="0"/>
                        </w:tcBorders>
                        <w:shd w:val="clear" w:color="auto" w:fill="C1D832"/>
                      </w:tcPr>
                      <w:p>
                        <w:pPr>
                          <w:rPr>
                            <w:rFonts w:ascii="Times New Roman" w:hAnsi="Times New Roman" w:eastAsia="Times New Roman" w:cs="Times New Roman"/>
                            <w:sz w:val="24"/>
                            <w:szCs w:val="24"/>
                          </w:rPr>
                        </w:pPr>
                      </w:p>
                    </w:tc>
                  </w:tr>
                  <w:tr>
                    <w:tblPrEx>
                      <w:jc w:val="left"/>
                      <w:tblInd w:w="4" w:type="dxa"/>
                      <w:tblLayout w:type="fixed"/>
                      <w:tblCellMar>
                        <w:top w:w="0" w:type="dxa"/>
                        <w:left w:w="0" w:type="dxa"/>
                        <w:bottom w:w="0" w:type="dxa"/>
                        <w:right w:w="0" w:type="dxa"/>
                      </w:tblCellMar>
                    </w:tblPrEx>
                    <w:trPr>
                      <w:trHeight w:val="233" w:hRule="exact"/>
                      <w:jc w:val="left"/>
                    </w:trPr>
                    <w:tc>
                      <w:tcPr>
                        <w:tcW w:w="518" w:type="dxa"/>
                        <w:tcBorders>
                          <w:top w:val="nil"/>
                          <w:left w:val="single" w:color="231F20" w:sz="3" w:space="0"/>
                          <w:bottom w:val="nil"/>
                          <w:right w:val="single" w:color="231F20" w:sz="3" w:space="0"/>
                        </w:tcBorders>
                        <w:shd w:val="clear" w:color="auto" w:fill="FECF06"/>
                      </w:tcPr>
                      <w:p>
                        <w:pPr>
                          <w:rPr>
                            <w:rFonts w:ascii="Times New Roman" w:hAnsi="Times New Roman" w:eastAsia="Times New Roman" w:cs="Times New Roman"/>
                            <w:sz w:val="24"/>
                            <w:szCs w:val="24"/>
                          </w:rPr>
                        </w:pPr>
                      </w:p>
                    </w:tc>
                  </w:tr>
                  <w:tr>
                    <w:tblPrEx>
                      <w:jc w:val="left"/>
                      <w:tblInd w:w="4" w:type="dxa"/>
                      <w:tblLayout w:type="fixed"/>
                      <w:tblCellMar>
                        <w:top w:w="0" w:type="dxa"/>
                        <w:left w:w="0" w:type="dxa"/>
                        <w:bottom w:w="0" w:type="dxa"/>
                        <w:right w:w="0" w:type="dxa"/>
                      </w:tblCellMar>
                    </w:tblPrEx>
                    <w:trPr>
                      <w:trHeight w:val="246" w:hRule="exact"/>
                      <w:jc w:val="left"/>
                    </w:trPr>
                    <w:tc>
                      <w:tcPr>
                        <w:tcW w:w="518" w:type="dxa"/>
                        <w:tcBorders>
                          <w:top w:val="nil"/>
                          <w:left w:val="single" w:color="231F20" w:sz="3" w:space="0"/>
                          <w:bottom w:val="nil"/>
                          <w:right w:val="single" w:color="231F20" w:sz="3" w:space="0"/>
                        </w:tcBorders>
                        <w:shd w:val="clear" w:color="auto" w:fill="F26222"/>
                      </w:tcPr>
                      <w:p>
                        <w:pPr>
                          <w:rPr>
                            <w:rFonts w:ascii="Times New Roman" w:hAnsi="Times New Roman" w:eastAsia="Times New Roman" w:cs="Times New Roman"/>
                            <w:sz w:val="24"/>
                            <w:szCs w:val="24"/>
                          </w:rPr>
                        </w:pPr>
                      </w:p>
                    </w:tc>
                  </w:tr>
                  <w:tr>
                    <w:tblPrEx>
                      <w:jc w:val="left"/>
                      <w:tblInd w:w="4" w:type="dxa"/>
                      <w:tblLayout w:type="fixed"/>
                      <w:tblCellMar>
                        <w:top w:w="0" w:type="dxa"/>
                        <w:left w:w="0" w:type="dxa"/>
                        <w:bottom w:w="0" w:type="dxa"/>
                        <w:right w:w="0" w:type="dxa"/>
                      </w:tblCellMar>
                    </w:tblPrEx>
                    <w:trPr>
                      <w:trHeight w:val="246" w:hRule="exact"/>
                      <w:jc w:val="left"/>
                    </w:trPr>
                    <w:tc>
                      <w:tcPr>
                        <w:tcW w:w="518" w:type="dxa"/>
                        <w:tcBorders>
                          <w:top w:val="nil"/>
                          <w:left w:val="single" w:color="231F20" w:sz="3" w:space="0"/>
                          <w:bottom w:val="nil"/>
                          <w:right w:val="single" w:color="231F20" w:sz="3" w:space="0"/>
                        </w:tcBorders>
                        <w:shd w:val="clear" w:color="auto" w:fill="ED1C24"/>
                      </w:tcPr>
                      <w:p>
                        <w:pPr>
                          <w:rPr>
                            <w:rFonts w:ascii="Times New Roman" w:hAnsi="Times New Roman" w:eastAsia="Times New Roman" w:cs="Times New Roman"/>
                            <w:sz w:val="24"/>
                            <w:szCs w:val="24"/>
                          </w:rPr>
                        </w:pPr>
                      </w:p>
                    </w:tc>
                  </w:tr>
                  <w:tr>
                    <w:tblPrEx>
                      <w:jc w:val="left"/>
                      <w:tblInd w:w="4" w:type="dxa"/>
                      <w:tblLayout w:type="fixed"/>
                      <w:tblCellMar>
                        <w:top w:w="0" w:type="dxa"/>
                        <w:left w:w="0" w:type="dxa"/>
                        <w:bottom w:w="0" w:type="dxa"/>
                        <w:right w:w="0" w:type="dxa"/>
                      </w:tblCellMar>
                    </w:tblPrEx>
                    <w:trPr>
                      <w:trHeight w:val="214" w:hRule="exact"/>
                      <w:jc w:val="left"/>
                    </w:trPr>
                    <w:tc>
                      <w:tcPr>
                        <w:tcW w:w="518" w:type="dxa"/>
                        <w:tcBorders>
                          <w:top w:val="nil"/>
                          <w:left w:val="single" w:color="231F20" w:sz="3" w:space="0"/>
                          <w:bottom w:val="single" w:color="231F20" w:sz="3" w:space="0"/>
                          <w:right w:val="single" w:color="231F20" w:sz="3" w:space="0"/>
                        </w:tcBorders>
                        <w:shd w:val="clear" w:color="auto" w:fill="7F1416"/>
                      </w:tcPr>
                      <w:p>
                        <w:pPr>
                          <w:rPr>
                            <w:rFonts w:ascii="Times New Roman" w:hAnsi="Times New Roman" w:eastAsia="Times New Roman" w:cs="Times New Roman"/>
                            <w:sz w:val="24"/>
                            <w:szCs w:val="24"/>
                          </w:rPr>
                        </w:pPr>
                      </w:p>
                    </w:tc>
                  </w:tr>
                </w:tbl>
                <w:p>
                  <w:pPr>
                    <w:pStyle w:val="BodyText"/>
                    <w:kinsoku w:val="0"/>
                    <w:overflowPunct w:val="0"/>
                    <w:spacing w:before="0" w:line="240" w:lineRule="auto"/>
                    <w:ind w:left="0" w:firstLine="0"/>
                    <w:rPr>
                      <w:rFonts w:eastAsia="Times New Roman" w:cs="Times New Roman"/>
                      <w:sz w:val="24"/>
                      <w:szCs w:val="24"/>
                    </w:rPr>
                  </w:pPr>
                </w:p>
              </w:txbxContent>
            </v:textbox>
          </v:shape>
        </w:pict>
      </w:r>
      <w:r>
        <w:rPr>
          <w:rFonts w:ascii="宋体" w:hAnsi="宋体" w:eastAsia="宋体"/>
          <w:color w:val="231F20"/>
          <w:sz w:val="16"/>
        </w:rPr>
        <w:t>5</w:t>
      </w:r>
      <w:r>
        <w:rPr>
          <w:rFonts w:ascii="宋体" w:hAnsi="宋体" w:eastAsia="宋体"/>
          <w:color w:val="000000"/>
          <w:sz w:val="24"/>
        </w:rPr>
        <w:t xml:space="preserve"> </w:t>
      </w:r>
      <w:r>
        <w:rPr>
          <w:rFonts w:ascii="Arial" w:hAnsi="Arial" w:eastAsia="Times New Roman" w:cs="Times New Roman"/>
          <w:b w:val="0"/>
          <w:color w:val="231F20"/>
          <w:w w:val="101"/>
          <w:sz w:val="15"/>
          <w:szCs w:val="24"/>
        </w:rPr>
      </w:r>
    </w:p>
    <w:p>
      <w:pPr>
        <w:pStyle w:val="BodyText"/>
        <w:kinsoku w:val="0"/>
        <w:overflowPunct w:val="0"/>
        <w:spacing w:before="0" w:line="240" w:lineRule="auto"/>
        <w:ind w:left="0" w:firstLine="0"/>
        <w:rPr>
          <w:rFonts w:ascii="Arial" w:hAnsi="Arial" w:eastAsia="Times New Roman" w:cs="Times New Roman"/>
          <w:b w:val="0"/>
          <w:i w:val="0"/>
          <w:sz w:val="20"/>
          <w:szCs w:val="24"/>
        </w:rPr>
      </w:pPr>
    </w:p>
    <w:p>
      <w:pPr>
        <w:pStyle w:val="BodyText"/>
        <w:kinsoku w:val="0"/>
        <w:overflowPunct w:val="0"/>
        <w:spacing w:line="240" w:lineRule="auto"/>
        <w:ind w:left="0" w:firstLine="0"/>
        <w:rPr>
          <w:rFonts w:ascii="Arial" w:hAnsi="Arial" w:eastAsia="Times New Roman" w:cs="Times New Roman"/>
          <w:b w:val="0"/>
          <w:i w:val="0"/>
          <w:szCs w:val="24"/>
        </w:rPr>
      </w:pPr>
    </w:p>
    <w:p>
      <w:pPr>
        <w:pStyle w:val="BodyText"/>
        <w:kinsoku w:val="0"/>
        <w:overflowPunct w:val="0"/>
        <w:spacing w:before="81" w:line="240" w:lineRule="auto"/>
        <w:ind w:left="589" w:right="21" w:firstLine="0"/>
        <w:rPr>
          <w:rFonts w:ascii="Arial" w:hAnsi="Arial" w:eastAsia="Times New Roman" w:cs="Times New Roman"/>
          <w:b w:val="0"/>
          <w:color w:val="000000"/>
          <w:w w:val="100"/>
          <w:sz w:val="15"/>
          <w:szCs w:val="24"/>
        </w:rPr>
      </w:pPr>
      <w:r>
        <w:rPr>
          <w:rFonts w:ascii="宋体" w:hAnsi="宋体" w:eastAsia="宋体" w:cs="Times New Roman"/>
          <w:b w:val="0"/>
          <w:color w:val="231F20"/>
          <w:w w:val="101"/>
          <w:sz w:val="15"/>
          <w:szCs w:val="24"/>
        </w:rPr>
        <w:t>4</w:t>
      </w:r>
      <w:r>
        <w:rPr>
          <w:rFonts w:ascii="宋体" w:hAnsi="宋体" w:eastAsia="宋体"/>
          <w:color w:val="000000"/>
          <w:sz w:val="24"/>
        </w:rPr>
        <w:t xml:space="preserve"> </w:t>
      </w:r>
      <w:r>
        <w:rPr>
          <w:rFonts w:ascii="Arial" w:hAnsi="Arial" w:eastAsia="Times New Roman" w:cs="Times New Roman"/>
          <w:b w:val="0"/>
          <w:color w:val="231F20"/>
          <w:w w:val="101"/>
          <w:sz w:val="15"/>
          <w:szCs w:val="24"/>
        </w:rPr>
      </w:r>
    </w:p>
    <w:p>
      <w:pPr>
        <w:pStyle w:val="BodyText"/>
        <w:kinsoku w:val="0"/>
        <w:overflowPunct w:val="0"/>
        <w:spacing w:before="0" w:line="240" w:lineRule="auto"/>
        <w:ind w:left="0" w:firstLine="0"/>
        <w:rPr>
          <w:rFonts w:ascii="Arial" w:hAnsi="Arial" w:eastAsia="Times New Roman" w:cs="Times New Roman"/>
          <w:b w:val="0"/>
          <w:i w:val="0"/>
          <w:sz w:val="20"/>
          <w:szCs w:val="24"/>
        </w:rPr>
      </w:pPr>
    </w:p>
    <w:p>
      <w:pPr>
        <w:pStyle w:val="BodyText"/>
        <w:kinsoku w:val="0"/>
        <w:overflowPunct w:val="0"/>
        <w:spacing w:before="0" w:line="240" w:lineRule="auto"/>
        <w:ind w:left="0" w:firstLine="0"/>
        <w:rPr>
          <w:rFonts w:ascii="Arial" w:hAnsi="Arial" w:eastAsia="Times New Roman" w:cs="Times New Roman"/>
          <w:b w:val="0"/>
          <w:i w:val="0"/>
          <w:szCs w:val="24"/>
        </w:rPr>
      </w:pPr>
    </w:p>
    <w:p>
      <w:pPr>
        <w:pStyle w:val="BodyText"/>
        <w:kinsoku w:val="0"/>
        <w:overflowPunct w:val="0"/>
        <w:spacing w:before="81" w:line="240" w:lineRule="auto"/>
        <w:ind w:left="589" w:right="21" w:firstLine="0"/>
        <w:rPr>
          <w:rFonts w:ascii="Arial" w:hAnsi="Arial" w:eastAsia="Times New Roman" w:cs="Times New Roman"/>
          <w:b w:val="0"/>
          <w:color w:val="000000"/>
          <w:w w:val="100"/>
          <w:sz w:val="15"/>
          <w:szCs w:val="24"/>
        </w:rPr>
      </w:pPr>
      <w:r>
        <w:rPr>
          <w:rFonts w:ascii="Arial" w:hAnsi="Arial" w:eastAsia="Times New Roman" w:cs="Times New Roman"/>
          <w:b w:val="0"/>
          <w:i w:val="0"/>
          <w:sz w:val="22"/>
          <w:szCs w:val="24"/>
        </w:rPr>
        <w:pict>
          <v:shape id="_x0000_s1683" style="height:36.65pt;margin-left:67.1pt;margin-top:-10.5pt;mso-position-horizontal-relative:page;position:absolute;width:9.6pt;z-index:251670528" o:allowincell="f" filled="f" stroked="f" type="#_x0000_t202">
            <v:textbox style="layout-flow:vertical;mso-layout-flow-alt:bottom-to-top" inset="0,0,0,0">
              <w:txbxContent>
                <w:p>
                  <w:pPr>
                    <w:pStyle w:val="BodyText"/>
                    <w:kinsoku w:val="0"/>
                    <w:overflowPunct w:val="0"/>
                    <w:spacing w:line="240" w:lineRule="auto"/>
                    <w:ind w:left="20" w:firstLine="0"/>
                    <w:rPr>
                      <w:rFonts w:ascii="Arial" w:hAnsi="Arial" w:eastAsia="Times New Roman" w:cs="Times New Roman"/>
                      <w:b w:val="0"/>
                      <w:color w:val="000000"/>
                      <w:w w:val="100"/>
                      <w:sz w:val="15"/>
                      <w:szCs w:val="24"/>
                    </w:rPr>
                  </w:pPr>
                  <w:r>
                    <w:rPr>
                      <w:rFonts w:ascii="宋体" w:hAnsi="宋体" w:eastAsia="宋体" w:cs="Times New Roman"/>
                      <w:b w:val="0"/>
                      <w:color w:val="231F20"/>
                      <w:w w:val="101"/>
                      <w:sz w:val="15"/>
                      <w:szCs w:val="24"/>
                    </w:rPr>
                    <w:t>VaR</w:t>
                  </w:r>
                  <w:r>
                    <w:rPr>
                      <w:rFonts w:ascii="宋体" w:hAnsi="宋体" w:eastAsia="宋体"/>
                      <w:color w:val="231F20"/>
                      <w:sz w:val="16"/>
                    </w:rPr>
                    <w:t>风险</w:t>
                  </w:r>
                  <w:r>
                    <w:rPr>
                      <w:rFonts w:ascii="Arial" w:hAnsi="Arial" w:eastAsia="Times New Roman" w:cs="Times New Roman"/>
                      <w:b w:val="0"/>
                      <w:color w:val="231F20"/>
                      <w:w w:val="101"/>
                      <w:sz w:val="15"/>
                      <w:szCs w:val="24"/>
                    </w:rPr>
                  </w:r>
                </w:p>
              </w:txbxContent>
            </v:textbox>
          </v:shape>
        </w:pict>
      </w:r>
      <w:r>
        <w:rPr>
          <w:rFonts w:ascii="Arial" w:hAnsi="Arial" w:eastAsia="Times New Roman" w:cs="Times New Roman"/>
          <w:b w:val="0"/>
          <w:color w:val="231F20"/>
          <w:w w:val="101"/>
          <w:sz w:val="15"/>
          <w:szCs w:val="24"/>
        </w:rPr>
        <w:t>3</w:t>
      </w:r>
    </w:p>
    <w:p>
      <w:pPr>
        <w:pStyle w:val="BodyText"/>
        <w:kinsoku w:val="0"/>
        <w:overflowPunct w:val="0"/>
        <w:spacing w:before="0" w:line="240" w:lineRule="auto"/>
        <w:ind w:left="0" w:firstLine="0"/>
        <w:rPr>
          <w:rFonts w:ascii="Arial" w:hAnsi="Arial" w:eastAsia="Times New Roman" w:cs="Times New Roman"/>
          <w:b w:val="0"/>
          <w:i w:val="0"/>
          <w:sz w:val="20"/>
          <w:szCs w:val="24"/>
        </w:rPr>
      </w:pPr>
    </w:p>
    <w:p>
      <w:pPr>
        <w:pStyle w:val="BodyText"/>
        <w:kinsoku w:val="0"/>
        <w:overflowPunct w:val="0"/>
        <w:spacing w:line="240" w:lineRule="auto"/>
        <w:ind w:left="0" w:firstLine="0"/>
        <w:rPr>
          <w:rFonts w:ascii="Arial" w:hAnsi="Arial" w:eastAsia="Times New Roman" w:cs="Times New Roman"/>
          <w:b w:val="0"/>
          <w:i w:val="0"/>
          <w:szCs w:val="24"/>
        </w:rPr>
      </w:pPr>
    </w:p>
    <w:p>
      <w:pPr>
        <w:pStyle w:val="BodyText"/>
        <w:kinsoku w:val="0"/>
        <w:overflowPunct w:val="0"/>
        <w:spacing w:before="81" w:line="240" w:lineRule="auto"/>
        <w:ind w:left="589" w:right="21" w:firstLine="0"/>
        <w:rPr>
          <w:rFonts w:ascii="Arial" w:hAnsi="Arial" w:eastAsia="Times New Roman" w:cs="Times New Roman"/>
          <w:b w:val="0"/>
          <w:color w:val="000000"/>
          <w:w w:val="100"/>
          <w:sz w:val="15"/>
          <w:szCs w:val="24"/>
        </w:rPr>
      </w:pPr>
      <w:r>
        <w:rPr>
          <w:rFonts w:ascii="宋体" w:hAnsi="宋体" w:eastAsia="宋体" w:cs="Times New Roman"/>
          <w:b w:val="0"/>
          <w:color w:val="231F20"/>
          <w:w w:val="101"/>
          <w:sz w:val="15"/>
          <w:szCs w:val="24"/>
        </w:rPr>
        <w:t>2</w:t>
      </w:r>
      <w:r>
        <w:rPr>
          <w:rFonts w:ascii="宋体" w:hAnsi="宋体" w:eastAsia="宋体"/>
          <w:color w:val="000000"/>
          <w:sz w:val="24"/>
        </w:rPr>
        <w:t xml:space="preserve"> </w:t>
      </w:r>
      <w:r>
        <w:rPr>
          <w:rFonts w:ascii="Arial" w:hAnsi="Arial" w:eastAsia="Times New Roman" w:cs="Times New Roman"/>
          <w:b w:val="0"/>
          <w:color w:val="231F20"/>
          <w:w w:val="101"/>
          <w:sz w:val="15"/>
          <w:szCs w:val="24"/>
        </w:rPr>
      </w:r>
    </w:p>
    <w:p>
      <w:pPr>
        <w:pStyle w:val="BodyText"/>
        <w:kinsoku w:val="0"/>
        <w:overflowPunct w:val="0"/>
        <w:spacing w:before="0" w:line="240" w:lineRule="auto"/>
        <w:ind w:left="0" w:firstLine="0"/>
        <w:rPr>
          <w:rFonts w:ascii="Arial" w:hAnsi="Arial" w:eastAsia="Times New Roman" w:cs="Times New Roman"/>
          <w:b w:val="0"/>
          <w:i w:val="0"/>
          <w:sz w:val="20"/>
          <w:szCs w:val="24"/>
        </w:rPr>
      </w:pPr>
    </w:p>
    <w:p>
      <w:pPr>
        <w:pStyle w:val="BodyText"/>
        <w:kinsoku w:val="0"/>
        <w:overflowPunct w:val="0"/>
        <w:spacing w:line="240" w:lineRule="auto"/>
        <w:ind w:left="0" w:firstLine="0"/>
        <w:rPr>
          <w:rFonts w:ascii="Arial" w:hAnsi="Arial" w:eastAsia="Times New Roman" w:cs="Times New Roman"/>
          <w:b w:val="0"/>
          <w:i w:val="0"/>
          <w:szCs w:val="24"/>
        </w:rPr>
      </w:pPr>
    </w:p>
    <w:p>
      <w:pPr>
        <w:pStyle w:val="BodyText"/>
        <w:kinsoku w:val="0"/>
        <w:overflowPunct w:val="0"/>
        <w:spacing w:before="81" w:line="240" w:lineRule="auto"/>
        <w:ind w:left="589" w:right="21" w:firstLine="0"/>
        <w:rPr>
          <w:rFonts w:ascii="Arial" w:hAnsi="Arial" w:eastAsia="Times New Roman" w:cs="Times New Roman"/>
          <w:b w:val="0"/>
          <w:color w:val="000000"/>
          <w:w w:val="100"/>
          <w:sz w:val="15"/>
          <w:szCs w:val="24"/>
        </w:rPr>
      </w:pPr>
      <w:r>
        <w:rPr>
          <w:rFonts w:ascii="宋体" w:hAnsi="宋体" w:eastAsia="宋体" w:cs="Times New Roman"/>
          <w:b w:val="0"/>
          <w:color w:val="231F20"/>
          <w:w w:val="101"/>
          <w:sz w:val="15"/>
          <w:szCs w:val="24"/>
        </w:rPr>
        <w:t>1</w:t>
      </w:r>
      <w:r>
        <w:rPr>
          <w:rFonts w:ascii="宋体" w:hAnsi="宋体" w:eastAsia="宋体"/>
          <w:color w:val="000000"/>
          <w:sz w:val="24"/>
        </w:rPr>
        <w:t xml:space="preserve"> </w:t>
      </w:r>
      <w:r>
        <w:rPr>
          <w:rFonts w:ascii="Arial" w:hAnsi="Arial" w:eastAsia="Times New Roman" w:cs="Times New Roman"/>
          <w:b w:val="0"/>
          <w:color w:val="231F20"/>
          <w:w w:val="101"/>
          <w:sz w:val="15"/>
          <w:szCs w:val="24"/>
        </w:rPr>
      </w:r>
    </w:p>
    <w:p>
      <w:pPr>
        <w:pStyle w:val="BodyText"/>
        <w:kinsoku w:val="0"/>
        <w:overflowPunct w:val="0"/>
        <w:spacing w:before="0" w:line="240" w:lineRule="auto"/>
        <w:ind w:left="0" w:firstLine="0"/>
        <w:rPr>
          <w:rFonts w:ascii="Arial" w:hAnsi="Arial" w:eastAsia="Times New Roman" w:cs="Times New Roman"/>
          <w:b w:val="0"/>
          <w:i w:val="0"/>
          <w:sz w:val="20"/>
          <w:szCs w:val="24"/>
        </w:rPr>
      </w:pPr>
    </w:p>
    <w:p>
      <w:pPr>
        <w:pStyle w:val="BodyText"/>
        <w:kinsoku w:val="0"/>
        <w:overflowPunct w:val="0"/>
        <w:spacing w:line="240" w:lineRule="auto"/>
        <w:ind w:left="0" w:firstLine="0"/>
        <w:rPr>
          <w:rFonts w:ascii="Arial" w:hAnsi="Arial" w:eastAsia="Times New Roman" w:cs="Times New Roman"/>
          <w:b w:val="0"/>
          <w:i w:val="0"/>
          <w:szCs w:val="24"/>
        </w:rPr>
      </w:pPr>
    </w:p>
    <w:p>
      <w:pPr>
        <w:pStyle w:val="BodyText"/>
        <w:kinsoku w:val="0"/>
        <w:overflowPunct w:val="0"/>
        <w:spacing w:before="81" w:line="157" w:lineRule="exact"/>
        <w:ind w:left="589" w:right="21" w:firstLine="0"/>
        <w:rPr>
          <w:rFonts w:ascii="Arial" w:hAnsi="Arial" w:eastAsia="Times New Roman" w:cs="Times New Roman"/>
          <w:b w:val="0"/>
          <w:color w:val="000000"/>
          <w:w w:val="100"/>
          <w:sz w:val="15"/>
          <w:szCs w:val="24"/>
        </w:rPr>
      </w:pPr>
      <w:r>
        <w:rPr>
          <w:rFonts w:ascii="宋体" w:hAnsi="宋体" w:eastAsia="宋体" w:cs="Times New Roman"/>
          <w:b w:val="0"/>
          <w:color w:val="231F20"/>
          <w:w w:val="101"/>
          <w:sz w:val="15"/>
          <w:szCs w:val="24"/>
        </w:rPr>
        <w:t>0</w:t>
      </w:r>
      <w:r>
        <w:rPr>
          <w:rFonts w:ascii="宋体" w:hAnsi="宋体" w:eastAsia="宋体"/>
          <w:color w:val="000000"/>
          <w:sz w:val="24"/>
        </w:rPr>
        <w:t xml:space="preserve"> </w:t>
      </w:r>
      <w:r>
        <w:rPr>
          <w:rFonts w:ascii="Arial" w:hAnsi="Arial" w:eastAsia="Times New Roman" w:cs="Times New Roman"/>
          <w:b w:val="0"/>
          <w:color w:val="231F20"/>
          <w:w w:val="101"/>
          <w:sz w:val="15"/>
          <w:szCs w:val="24"/>
        </w:rPr>
      </w:r>
    </w:p>
    <w:p>
      <w:pPr>
        <w:pStyle w:val="BodyText"/>
        <w:tabs>
          <w:tab w:val="left" w:pos="1625"/>
          <w:tab w:val="left" w:pos="2092"/>
          <w:tab w:val="left" w:pos="2559"/>
          <w:tab w:val="left" w:pos="3026"/>
          <w:tab w:val="left" w:pos="3494"/>
          <w:tab w:val="left" w:pos="3961"/>
          <w:tab w:val="left" w:pos="4428"/>
          <w:tab w:val="left" w:pos="4895"/>
          <w:tab w:val="left" w:pos="5320"/>
        </w:tabs>
        <w:kinsoku w:val="0"/>
        <w:overflowPunct w:val="0"/>
        <w:spacing w:before="0" w:line="157" w:lineRule="exact"/>
        <w:ind w:left="1158" w:right="21" w:firstLine="0"/>
        <w:rPr>
          <w:rFonts w:ascii="Arial" w:hAnsi="Arial" w:eastAsia="Times New Roman" w:cs="Times New Roman"/>
          <w:b w:val="0"/>
          <w:color w:val="000000"/>
          <w:sz w:val="15"/>
          <w:szCs w:val="24"/>
        </w:rPr>
      </w:pPr>
      <w:r>
        <w:rPr>
          <w:rFonts w:ascii="宋体" w:hAnsi="宋体" w:eastAsia="宋体" w:cs="Times New Roman"/>
          <w:b w:val="0"/>
          <w:color w:val="231F20"/>
          <w:sz w:val="15"/>
          <w:szCs w:val="24"/>
        </w:rPr>
        <w:t>1</w:t>
      </w:r>
      <w:r>
        <w:rPr>
          <w:rFonts w:ascii="宋体" w:hAnsi="宋体" w:eastAsia="宋体"/>
          <w:color w:val="000000"/>
          <w:sz w:val="24"/>
        </w:rPr>
        <w:t xml:space="preserve"> </w:t>
      </w:r>
      <w:r>
        <w:rPr>
          <w:rFonts w:ascii="宋体" w:hAnsi="宋体" w:eastAsia="宋体"/>
          <w:color w:val="231F20"/>
          <w:sz w:val="12"/>
        </w:rPr>
        <w:t>2</w:t>
      </w:r>
      <w:r>
        <w:rPr>
          <w:rFonts w:ascii="宋体" w:hAnsi="宋体" w:eastAsia="宋体"/>
          <w:color w:val="000000"/>
          <w:sz w:val="24"/>
        </w:rPr>
        <w:t xml:space="preserve"> </w:t>
      </w:r>
      <w:r>
        <w:rPr>
          <w:rFonts w:ascii="宋体" w:hAnsi="宋体" w:eastAsia="宋体"/>
          <w:color w:val="231F20"/>
          <w:sz w:val="12"/>
        </w:rPr>
        <w:t>3</w:t>
      </w:r>
      <w:r>
        <w:rPr>
          <w:rFonts w:ascii="宋体" w:hAnsi="宋体" w:eastAsia="宋体"/>
          <w:color w:val="000000"/>
          <w:sz w:val="24"/>
        </w:rPr>
        <w:t xml:space="preserve"> </w:t>
      </w:r>
      <w:r>
        <w:rPr>
          <w:rFonts w:ascii="宋体" w:hAnsi="宋体" w:eastAsia="宋体"/>
          <w:color w:val="231F20"/>
          <w:sz w:val="12"/>
        </w:rPr>
        <w:t>4</w:t>
      </w:r>
      <w:r>
        <w:rPr>
          <w:rFonts w:ascii="宋体" w:hAnsi="宋体" w:eastAsia="宋体"/>
          <w:color w:val="000000"/>
          <w:sz w:val="24"/>
        </w:rPr>
        <w:t xml:space="preserve"> </w:t>
      </w:r>
      <w:r>
        <w:rPr>
          <w:rFonts w:ascii="宋体" w:hAnsi="宋体" w:eastAsia="宋体"/>
          <w:color w:val="231F20"/>
          <w:sz w:val="12"/>
        </w:rPr>
        <w:t>5</w:t>
      </w:r>
      <w:r>
        <w:rPr>
          <w:rFonts w:ascii="宋体" w:hAnsi="宋体" w:eastAsia="宋体"/>
          <w:color w:val="000000"/>
          <w:sz w:val="24"/>
        </w:rPr>
        <w:t xml:space="preserve"> </w:t>
      </w:r>
      <w:r>
        <w:rPr>
          <w:rFonts w:ascii="宋体" w:hAnsi="宋体" w:eastAsia="宋体"/>
          <w:color w:val="231F20"/>
          <w:sz w:val="12"/>
        </w:rPr>
        <w:t>6</w:t>
      </w:r>
      <w:r>
        <w:rPr>
          <w:rFonts w:ascii="宋体" w:hAnsi="宋体" w:eastAsia="宋体"/>
          <w:color w:val="000000"/>
          <w:sz w:val="24"/>
        </w:rPr>
        <w:t xml:space="preserve"> </w:t>
      </w:r>
      <w:r>
        <w:rPr>
          <w:rFonts w:ascii="宋体" w:hAnsi="宋体" w:eastAsia="宋体"/>
          <w:color w:val="231F20"/>
          <w:sz w:val="12"/>
        </w:rPr>
        <w:t>7</w:t>
      </w:r>
      <w:r>
        <w:rPr>
          <w:rFonts w:ascii="宋体" w:hAnsi="宋体" w:eastAsia="宋体"/>
          <w:color w:val="000000"/>
          <w:sz w:val="24"/>
        </w:rPr>
        <w:t xml:space="preserve"> </w:t>
      </w:r>
      <w:r>
        <w:rPr>
          <w:rFonts w:ascii="宋体" w:hAnsi="宋体" w:eastAsia="宋体"/>
          <w:color w:val="231F20"/>
          <w:sz w:val="12"/>
        </w:rPr>
        <w:t>8</w:t>
      </w:r>
      <w:r>
        <w:rPr>
          <w:rFonts w:ascii="宋体" w:hAnsi="宋体" w:eastAsia="宋体"/>
          <w:color w:val="000000"/>
          <w:sz w:val="24"/>
        </w:rPr>
        <w:t xml:space="preserve"> </w:t>
      </w:r>
      <w:r>
        <w:rPr>
          <w:rFonts w:ascii="宋体" w:hAnsi="宋体" w:eastAsia="宋体"/>
          <w:color w:val="231F20"/>
          <w:sz w:val="12"/>
        </w:rPr>
        <w:t>9</w:t>
      </w:r>
      <w:r>
        <w:rPr>
          <w:rFonts w:ascii="宋体" w:hAnsi="宋体" w:eastAsia="宋体"/>
          <w:color w:val="000000"/>
          <w:sz w:val="24"/>
        </w:rPr>
        <w:t xml:space="preserve"> </w:t>
      </w:r>
      <w:r>
        <w:rPr>
          <w:rFonts w:ascii="宋体" w:hAnsi="宋体" w:eastAsia="宋体"/>
          <w:color w:val="231F20"/>
          <w:sz w:val="12"/>
        </w:rPr>
        <w:t>10</w:t>
      </w:r>
      <w:r>
        <w:rPr>
          <w:rFonts w:ascii="宋体" w:hAnsi="宋体" w:eastAsia="宋体"/>
          <w:color w:val="000000"/>
          <w:sz w:val="24"/>
        </w:rPr>
        <w:t xml:space="preserve"> </w:t>
      </w:r>
      <w:r>
        <w:rPr>
          <w:rFonts w:ascii="Arial" w:hAnsi="Arial" w:eastAsia="Times New Roman" w:cs="Times New Roman"/>
          <w:b w:val="0"/>
          <w:color w:val="231F20"/>
          <w:sz w:val="15"/>
          <w:szCs w:val="24"/>
        </w:rPr>
        <w:tab/>
        <w:tab/>
        <w:tab/>
        <w:tab/>
        <w:tab/>
        <w:tab/>
        <w:tab/>
        <w:tab/>
      </w:r>
    </w:p>
    <w:p>
      <w:pPr>
        <w:pStyle w:val="BodyText"/>
        <w:kinsoku w:val="0"/>
        <w:overflowPunct w:val="0"/>
        <w:spacing w:before="47" w:line="240" w:lineRule="auto"/>
        <w:ind w:left="438" w:firstLine="0"/>
        <w:jc w:val="center"/>
        <w:rPr>
          <w:rFonts w:ascii="Arial" w:hAnsi="Arial" w:eastAsia="Times New Roman" w:cs="Times New Roman"/>
          <w:b w:val="0"/>
          <w:color w:val="000000"/>
          <w:sz w:val="15"/>
          <w:szCs w:val="24"/>
        </w:rPr>
      </w:pPr>
      <w:r>
        <w:rPr>
          <w:rFonts w:ascii="宋体" w:hAnsi="宋体" w:eastAsia="宋体" w:cs="Times New Roman"/>
          <w:b w:val="0"/>
          <w:color w:val="231F20"/>
          <w:sz w:val="15"/>
          <w:szCs w:val="24"/>
        </w:rPr>
        <w:t>股票</w:t>
      </w:r>
      <w:r>
        <w:rPr>
          <w:rFonts w:ascii="Arial" w:hAnsi="Arial" w:eastAsia="Times New Roman" w:cs="Times New Roman"/>
          <w:b w:val="0"/>
          <w:color w:val="231F20"/>
          <w:sz w:val="15"/>
          <w:szCs w:val="24"/>
        </w:rPr>
      </w:r>
    </w:p>
    <w:p>
      <w:pPr>
        <w:pStyle w:val="BodyText"/>
        <w:kinsoku w:val="0"/>
        <w:overflowPunct w:val="0"/>
        <w:spacing w:before="10" w:line="240" w:lineRule="auto"/>
        <w:ind w:left="0" w:firstLine="0"/>
        <w:rPr>
          <w:rFonts w:ascii="Arial" w:hAnsi="Arial" w:eastAsia="Times New Roman" w:cs="Times New Roman"/>
          <w:b w:val="0"/>
          <w:i w:val="0"/>
          <w:sz w:val="8"/>
          <w:szCs w:val="24"/>
        </w:rPr>
      </w:pPr>
    </w:p>
    <w:p>
      <w:pPr>
        <w:pStyle w:val="BodyText"/>
        <w:kinsoku w:val="0"/>
        <w:overflowPunct w:val="0"/>
        <w:spacing w:before="75" w:line="240" w:lineRule="auto"/>
        <w:ind w:left="1113" w:right="21" w:firstLine="0"/>
        <w:rPr>
          <w:rFonts w:eastAsia="Times New Roman" w:cs="Times New Roman"/>
          <w:b w:val="0"/>
          <w:color w:val="000000"/>
          <w:spacing w:val="0"/>
          <w:sz w:val="20"/>
          <w:szCs w:val="24"/>
        </w:rPr>
      </w:pPr>
      <w:r>
        <w:rPr>
          <w:rFonts w:ascii="宋体" w:hAnsi="宋体" w:eastAsia="宋体"/>
          <w:b/>
          <w:color w:val="808285"/>
          <w:sz w:val="20"/>
        </w:rPr>
        <w:t>图</w:t>
      </w:r>
      <w:r>
        <w:rPr>
          <w:rFonts w:ascii="宋体" w:hAnsi="宋体" w:eastAsia="宋体"/>
          <w:b/>
          <w:color w:val="808285"/>
          <w:sz w:val="20"/>
        </w:rPr>
        <w:t>4.7</w:t>
      </w:r>
      <w:r>
        <w:rPr>
          <w:rFonts w:ascii="宋体" w:hAnsi="宋体" w:eastAsia="宋体"/>
          <w:b/>
          <w:color w:val="808285"/>
          <w:sz w:val="20"/>
        </w:rPr>
        <w:t>输入数据的方差协方差。</w:t>
      </w:r>
      <w:r>
        <w:rPr>
          <w:rFonts w:ascii="Arial" w:hAnsi="Arial" w:eastAsia="Times New Roman" w:cs="Times New Roman"/>
          <w:b/>
          <w:color w:val="808285"/>
          <w:sz w:val="20"/>
          <w:szCs w:val="24"/>
        </w:rPr>
      </w:r>
      <w:r>
        <w:rPr>
          <w:rFonts w:ascii="Times New Roman" w:hAnsi="Times New Roman" w:eastAsia="Times New Roman" w:cs="Times New Roman"/>
          <w:b/>
          <w:color w:val="231F20"/>
          <w:spacing w:val="-3"/>
          <w:sz w:val="20"/>
          <w:szCs w:val="24"/>
        </w:rPr>
      </w:r>
      <w:r>
        <w:rPr>
          <w:rFonts w:ascii="Times New Roman" w:hAnsi="Times New Roman" w:eastAsia="Times New Roman" w:cs="Times New Roman"/>
          <w:b/>
          <w:color w:val="231F20"/>
          <w:spacing w:val="0"/>
          <w:sz w:val="20"/>
          <w:szCs w:val="24"/>
        </w:rPr>
      </w:r>
      <w:r>
        <w:rPr>
          <w:rFonts w:ascii="Times New Roman" w:hAnsi="Times New Roman" w:eastAsia="Times New Roman" w:cs="Times New Roman"/>
          <w:b/>
          <w:color w:val="231F20"/>
          <w:spacing w:val="-2"/>
          <w:sz w:val="20"/>
          <w:szCs w:val="24"/>
        </w:rPr>
      </w:r>
      <w:r>
        <w:rPr>
          <w:rFonts w:ascii="Times New Roman" w:hAnsi="Times New Roman" w:eastAsia="Times New Roman" w:cs="Times New Roman"/>
          <w:b/>
          <w:color w:val="231F20"/>
          <w:spacing w:val="0"/>
          <w:sz w:val="20"/>
          <w:szCs w:val="24"/>
        </w:rPr>
      </w:r>
    </w:p>
    <w:p>
      <w:pPr>
        <w:pStyle w:val="BodyText"/>
        <w:kinsoku w:val="0"/>
        <w:overflowPunct w:val="0"/>
        <w:spacing w:before="0" w:line="240" w:lineRule="auto"/>
        <w:ind w:left="0" w:firstLine="0"/>
        <w:rPr>
          <w:rFonts w:eastAsia="Times New Roman" w:cs="Times New Roman"/>
          <w:b/>
          <w:i w:val="0"/>
          <w:sz w:val="20"/>
          <w:szCs w:val="24"/>
        </w:rPr>
      </w:pPr>
    </w:p>
    <w:p>
      <w:pPr>
        <w:pStyle w:val="BodyText"/>
        <w:kinsoku w:val="0"/>
        <w:overflowPunct w:val="0"/>
        <w:spacing w:before="0" w:line="240" w:lineRule="auto"/>
        <w:ind w:left="0" w:firstLine="0"/>
        <w:rPr>
          <w:rFonts w:eastAsia="Times New Roman" w:cs="Times New Roman"/>
          <w:b/>
          <w:i w:val="0"/>
          <w:sz w:val="20"/>
          <w:szCs w:val="24"/>
        </w:rPr>
      </w:pPr>
    </w:p>
    <w:p>
      <w:pPr>
        <w:pStyle w:val="BodyText"/>
        <w:kinsoku w:val="0"/>
        <w:overflowPunct w:val="0"/>
        <w:spacing w:before="0" w:line="240" w:lineRule="auto"/>
        <w:ind w:left="0" w:firstLine="0"/>
        <w:rPr>
          <w:rFonts w:eastAsia="Times New Roman" w:cs="Times New Roman"/>
          <w:b/>
          <w:i w:val="0"/>
          <w:sz w:val="20"/>
          <w:szCs w:val="24"/>
        </w:rPr>
      </w:pPr>
    </w:p>
    <w:p>
      <w:pPr>
        <w:pStyle w:val="BodyText"/>
        <w:kinsoku w:val="0"/>
        <w:overflowPunct w:val="0"/>
        <w:spacing w:before="9" w:line="240" w:lineRule="auto"/>
        <w:ind w:left="0" w:firstLine="0"/>
        <w:rPr>
          <w:rFonts w:eastAsia="Times New Roman" w:cs="Times New Roman"/>
          <w:b/>
          <w:i w:val="0"/>
          <w:sz w:val="19"/>
          <w:szCs w:val="24"/>
        </w:rPr>
      </w:pPr>
    </w:p>
    <w:p>
      <w:pPr>
        <w:pStyle w:val="BodyText"/>
        <w:kinsoku w:val="0"/>
        <w:overflowPunct w:val="0"/>
        <w:spacing w:before="0" w:line="264" w:lineRule="auto"/>
        <w:ind w:right="109"/>
        <w:jc w:val="both"/>
        <w:rPr>
          <w:rFonts w:eastAsia="Times New Roman" w:cs="Times New Roman"/>
          <w:b w:val="0"/>
          <w:color w:val="000000"/>
          <w:spacing w:val="0"/>
          <w:w w:val="100"/>
          <w:szCs w:val="24"/>
        </w:rPr>
      </w:pPr>
      <w:r>
        <w:rPr>
          <w:rFonts w:ascii="宋体" w:hAnsi="宋体" w:eastAsia="宋体"/>
          <w:color w:val="231F20"/>
          <w:sz w:val="22"/>
        </w:rPr>
        <w:t>由此产生的市场图的每个阈值与相关模型中相同。</w:t>
      </w:r>
      <w:r>
        <w:rPr>
          <w:rFonts w:ascii="宋体" w:hAnsi="宋体" w:eastAsia="宋体"/>
          <w:color w:val="231F20"/>
          <w:sz w:val="22"/>
        </w:rPr>
        <w:t>最后一组的投资组合，对应的风险设置如图</w:t>
      </w:r>
      <w:r>
        <w:rPr>
          <w:rFonts w:ascii="宋体" w:hAnsi="宋体" w:eastAsia="宋体"/>
          <w:color w:val="231F20"/>
          <w:sz w:val="22"/>
        </w:rPr>
        <w:t>4.8</w:t>
      </w:r>
      <w:r>
        <w:rPr>
          <w:rFonts w:ascii="宋体" w:hAnsi="宋体" w:eastAsia="宋体"/>
          <w:color w:val="231F20"/>
          <w:sz w:val="22"/>
        </w:rPr>
        <w:t>所示：</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line="240" w:lineRule="auto"/>
        <w:ind w:left="0" w:firstLine="0"/>
        <w:rPr>
          <w:rFonts w:eastAsia="Times New Roman" w:cs="Times New Roman"/>
          <w:b w:val="0"/>
          <w:i w:val="0"/>
          <w:sz w:val="18"/>
          <w:szCs w:val="24"/>
        </w:rPr>
      </w:pPr>
    </w:p>
    <w:p>
      <w:pPr>
        <w:pStyle w:val="BodyText"/>
        <w:kinsoku w:val="0"/>
        <w:overflowPunct w:val="0"/>
        <w:spacing w:before="0" w:line="20" w:lineRule="exact"/>
        <w:ind w:left="108" w:firstLine="0"/>
        <w:rPr>
          <w:rFonts w:eastAsia="Times New Roman" w:cs="Times New Roman"/>
          <w:sz w:val="2"/>
          <w:szCs w:val="24"/>
        </w:rPr>
      </w:pPr>
      <w:r>
        <w:rPr>
          <w:rFonts w:ascii="Times New Roman" w:hAnsi="Times New Roman" w:eastAsia="Times New Roman" w:cs="Times New Roman"/>
          <w:sz w:val="2"/>
          <w:szCs w:val="24"/>
        </w:rPr>
        <w:pict>
          <v:group id="_x0000_i1684" style="height:1pt;mso-position-horizontal-relative:char;mso-position-vertical-relative:line;width:72.15pt" coordsize="1443,20" coordorigin="0,0" o:allowincell="f">
            <v:shape id="_x0000_s1685" style="height:20;left:4;mso-position-horizontal-relative:page;mso-position-vertical-relative:page;position:absolute;top:4;width:1435" coordsize="1435,20" o:allowincell="f" filled="f" stroked="t" strokecolor="black" strokeweight="0.4pt" path="m,hhl1434,hhe">
              <v:stroke filltype="solid"/>
              <v:path arrowok="t"/>
            </v:shape>
            <w10:wrap type="none"/>
            <w10:anchorlock/>
          </v:group>
        </w:pict>
      </w:r>
    </w:p>
    <w:p>
      <w:pPr>
        <w:pStyle w:val="BodyText"/>
        <w:kinsoku w:val="0"/>
        <w:overflowPunct w:val="0"/>
        <w:spacing w:before="35" w:line="220" w:lineRule="exact"/>
        <w:ind w:right="21" w:hanging="1"/>
        <w:rPr>
          <w:rFonts w:ascii="Garamond" w:hAnsi="Garamond" w:eastAsia="Times New Roman" w:cs="Times New Roman"/>
          <w:b w:val="0"/>
          <w:i w:val="0"/>
          <w:color w:val="000000"/>
          <w:spacing w:val="0"/>
          <w:w w:val="100"/>
          <w:position w:val="0"/>
          <w:sz w:val="19"/>
          <w:szCs w:val="24"/>
        </w:rPr>
      </w:pPr>
      <w:r>
        <w:rPr>
          <w:rFonts w:ascii="宋体" w:hAnsi="宋体" w:eastAsia="宋体"/>
          <w:color w:val="231F20"/>
          <w:sz w:val="14"/>
        </w:rPr>
        <w:t>在图中，</w:t>
      </w:r>
      <w:r>
        <w:rPr>
          <w:rFonts w:ascii="宋体" w:hAnsi="宋体" w:eastAsia="宋体"/>
          <w:color w:val="231F20"/>
          <w:sz w:val="14"/>
        </w:rPr>
        <w:t>X</w:t>
      </w:r>
      <w:r>
        <w:rPr>
          <w:rFonts w:ascii="宋体" w:hAnsi="宋体" w:eastAsia="宋体"/>
          <w:color w:val="231F20"/>
          <w:sz w:val="14"/>
        </w:rPr>
        <w:t>轴数字对应股票名称（这是清单，</w:t>
      </w:r>
      <w:r>
        <w:rPr>
          <w:rFonts w:ascii="宋体" w:hAnsi="宋体" w:eastAsia="宋体"/>
          <w:color w:val="231F20"/>
          <w:sz w:val="14"/>
        </w:rPr>
        <w:t>BAC = 1</w:t>
      </w:r>
      <w:r>
        <w:rPr>
          <w:rFonts w:ascii="宋体" w:hAnsi="宋体" w:eastAsia="宋体"/>
          <w:color w:val="231F20"/>
          <w:sz w:val="14"/>
        </w:rPr>
        <w:t>，</w:t>
      </w:r>
      <w:r>
        <w:rPr>
          <w:rFonts w:ascii="宋体" w:hAnsi="宋体" w:eastAsia="宋体"/>
          <w:color w:val="231F20"/>
          <w:sz w:val="14"/>
        </w:rPr>
        <w:t>Cisco = 2</w:t>
      </w:r>
      <w:r>
        <w:rPr>
          <w:rFonts w:ascii="宋体" w:hAnsi="宋体" w:eastAsia="宋体"/>
          <w:color w:val="231F20"/>
          <w:sz w:val="14"/>
        </w:rPr>
        <w:t>，</w:t>
      </w:r>
      <w:r>
        <w:rPr>
          <w:rFonts w:ascii="宋体" w:hAnsi="宋体" w:eastAsia="宋体"/>
          <w:color w:val="231F20"/>
          <w:sz w:val="14"/>
        </w:rPr>
        <w:t>…</w:t>
      </w:r>
      <w:r>
        <w:rPr>
          <w:rFonts w:ascii="宋体" w:hAnsi="宋体" w:eastAsia="宋体"/>
          <w:color w:val="231F20"/>
          <w:sz w:val="14"/>
        </w:rPr>
        <w:t>）</w:t>
      </w:r>
      <w:r>
        <w:rPr>
          <w:rFonts w:ascii="Times New Roman" w:hAnsi="Times New Roman" w:eastAsia="Times New Roman" w:cs="Times New Roman"/>
          <w:b w:val="0"/>
          <w:color w:val="231F20"/>
          <w:spacing w:val="2"/>
          <w:position w:val="7"/>
          <w:sz w:val="13"/>
          <w:szCs w:val="24"/>
        </w:rPr>
      </w:r>
      <w:r>
        <w:rPr>
          <w:rFonts w:ascii="Times New Roman" w:hAnsi="Times New Roman" w:eastAsia="Times New Roman" w:cs="Times New Roman"/>
          <w:b w:val="0"/>
          <w:color w:val="231F20"/>
          <w:spacing w:val="2"/>
          <w:position w:val="0"/>
          <w:sz w:val="19"/>
          <w:szCs w:val="24"/>
        </w:rPr>
      </w:r>
      <w:r>
        <w:rPr>
          <w:rFonts w:ascii="Times New Roman" w:hAnsi="Times New Roman" w:eastAsia="Times New Roman" w:cs="Times New Roman"/>
          <w:b w:val="0"/>
          <w:color w:val="231F20"/>
          <w:spacing w:val="-18"/>
          <w:position w:val="0"/>
          <w:sz w:val="19"/>
          <w:szCs w:val="24"/>
        </w:rPr>
      </w:r>
      <w:r>
        <w:rPr>
          <w:rFonts w:ascii="Times New Roman" w:hAnsi="Times New Roman" w:eastAsia="Times New Roman" w:cs="Times New Roman"/>
          <w:b w:val="0"/>
          <w:color w:val="231F20"/>
          <w:spacing w:val="0"/>
          <w:position w:val="0"/>
          <w:sz w:val="19"/>
          <w:szCs w:val="24"/>
        </w:rPr>
      </w:r>
      <w:r>
        <w:rPr>
          <w:rFonts w:ascii="Times New Roman" w:hAnsi="Times New Roman" w:eastAsia="Times New Roman" w:cs="Times New Roman"/>
          <w:b w:val="0"/>
          <w:color w:val="231F20"/>
          <w:spacing w:val="-18"/>
          <w:position w:val="0"/>
          <w:sz w:val="19"/>
          <w:szCs w:val="24"/>
        </w:rPr>
      </w:r>
      <w:r>
        <w:rPr>
          <w:rFonts w:ascii="Times New Roman" w:hAnsi="Times New Roman" w:eastAsia="Times New Roman" w:cs="Times New Roman"/>
          <w:b w:val="0"/>
          <w:color w:val="231F20"/>
          <w:spacing w:val="0"/>
          <w:position w:val="0"/>
          <w:sz w:val="19"/>
          <w:szCs w:val="24"/>
        </w:rPr>
      </w:r>
      <w:r>
        <w:rPr>
          <w:rFonts w:ascii="Times New Roman" w:hAnsi="Times New Roman" w:eastAsia="Times New Roman" w:cs="Times New Roman"/>
          <w:b w:val="0"/>
          <w:color w:val="231F20"/>
          <w:spacing w:val="-18"/>
          <w:position w:val="0"/>
          <w:sz w:val="19"/>
          <w:szCs w:val="24"/>
        </w:rPr>
      </w:r>
      <w:r>
        <w:rPr>
          <w:rFonts w:ascii="Times New Roman" w:hAnsi="Times New Roman" w:eastAsia="Times New Roman" w:cs="Times New Roman"/>
          <w:b w:val="0"/>
          <w:color w:val="231F20"/>
          <w:spacing w:val="0"/>
          <w:position w:val="0"/>
          <w:sz w:val="19"/>
          <w:szCs w:val="24"/>
        </w:rPr>
      </w:r>
      <w:r>
        <w:rPr>
          <w:rFonts w:ascii="Times New Roman" w:hAnsi="Times New Roman" w:eastAsia="Times New Roman" w:cs="Times New Roman"/>
          <w:b w:val="0"/>
          <w:color w:val="231F20"/>
          <w:spacing w:val="-18"/>
          <w:position w:val="0"/>
          <w:sz w:val="19"/>
          <w:szCs w:val="24"/>
        </w:rPr>
      </w:r>
      <w:r>
        <w:rPr>
          <w:rFonts w:ascii="Times New Roman" w:hAnsi="Times New Roman" w:eastAsia="Times New Roman" w:cs="Times New Roman"/>
          <w:b w:val="0"/>
          <w:i/>
          <w:color w:val="231F20"/>
          <w:spacing w:val="0"/>
          <w:position w:val="0"/>
          <w:sz w:val="19"/>
          <w:szCs w:val="24"/>
        </w:rPr>
      </w:r>
      <w:r>
        <w:rPr>
          <w:rFonts w:ascii="Times New Roman" w:hAnsi="Times New Roman" w:eastAsia="Times New Roman" w:cs="Times New Roman"/>
          <w:b w:val="0"/>
          <w:i w:val="0"/>
          <w:color w:val="231F20"/>
          <w:spacing w:val="0"/>
          <w:position w:val="0"/>
          <w:sz w:val="19"/>
          <w:szCs w:val="24"/>
        </w:rPr>
      </w:r>
      <w:r>
        <w:rPr>
          <w:rFonts w:ascii="Times New Roman" w:hAnsi="Times New Roman" w:eastAsia="Times New Roman" w:cs="Times New Roman"/>
          <w:b w:val="0"/>
          <w:i w:val="0"/>
          <w:color w:val="231F20"/>
          <w:spacing w:val="-18"/>
          <w:position w:val="0"/>
          <w:sz w:val="19"/>
          <w:szCs w:val="24"/>
        </w:rPr>
      </w:r>
      <w:r>
        <w:rPr>
          <w:rFonts w:ascii="Times New Roman" w:hAnsi="Times New Roman" w:eastAsia="Times New Roman" w:cs="Times New Roman"/>
          <w:b w:val="0"/>
          <w:i w:val="0"/>
          <w:color w:val="231F20"/>
          <w:spacing w:val="0"/>
          <w:position w:val="0"/>
          <w:sz w:val="19"/>
          <w:szCs w:val="24"/>
        </w:rPr>
      </w:r>
      <w:r>
        <w:rPr>
          <w:rFonts w:ascii="Times New Roman" w:hAnsi="Times New Roman" w:eastAsia="Times New Roman" w:cs="Times New Roman"/>
          <w:b w:val="0"/>
          <w:i w:val="0"/>
          <w:color w:val="231F20"/>
          <w:spacing w:val="-18"/>
          <w:position w:val="0"/>
          <w:sz w:val="19"/>
          <w:szCs w:val="24"/>
        </w:rPr>
      </w:r>
      <w:r>
        <w:rPr>
          <w:rFonts w:ascii="Times New Roman" w:hAnsi="Times New Roman" w:eastAsia="Times New Roman" w:cs="Times New Roman"/>
          <w:b w:val="0"/>
          <w:i w:val="0"/>
          <w:color w:val="231F20"/>
          <w:spacing w:val="0"/>
          <w:position w:val="0"/>
          <w:sz w:val="19"/>
          <w:szCs w:val="24"/>
        </w:rPr>
      </w:r>
      <w:r>
        <w:rPr>
          <w:rFonts w:ascii="Times New Roman" w:hAnsi="Times New Roman" w:eastAsia="Times New Roman" w:cs="Times New Roman"/>
          <w:b w:val="0"/>
          <w:i w:val="0"/>
          <w:color w:val="231F20"/>
          <w:spacing w:val="-18"/>
          <w:position w:val="0"/>
          <w:sz w:val="19"/>
          <w:szCs w:val="24"/>
        </w:rPr>
      </w:r>
      <w:r>
        <w:rPr>
          <w:rFonts w:ascii="Times New Roman" w:hAnsi="Times New Roman" w:eastAsia="Times New Roman" w:cs="Times New Roman"/>
          <w:b w:val="0"/>
          <w:i w:val="0"/>
          <w:color w:val="231F20"/>
          <w:spacing w:val="0"/>
          <w:position w:val="0"/>
          <w:sz w:val="19"/>
          <w:szCs w:val="24"/>
        </w:rPr>
      </w:r>
      <w:r>
        <w:rPr>
          <w:rFonts w:ascii="Times New Roman" w:hAnsi="Times New Roman" w:eastAsia="Times New Roman" w:cs="Times New Roman"/>
          <w:b w:val="0"/>
          <w:i w:val="0"/>
          <w:color w:val="231F20"/>
          <w:spacing w:val="-18"/>
          <w:position w:val="0"/>
          <w:sz w:val="19"/>
          <w:szCs w:val="24"/>
        </w:rPr>
      </w:r>
      <w:r>
        <w:rPr>
          <w:rFonts w:ascii="Times New Roman" w:hAnsi="Times New Roman" w:eastAsia="Times New Roman" w:cs="Times New Roman"/>
          <w:b w:val="0"/>
          <w:i w:val="0"/>
          <w:color w:val="231F20"/>
          <w:spacing w:val="0"/>
          <w:position w:val="0"/>
          <w:sz w:val="19"/>
          <w:szCs w:val="24"/>
        </w:rPr>
      </w:r>
      <w:r>
        <w:rPr>
          <w:rFonts w:ascii="Times New Roman" w:hAnsi="Times New Roman" w:eastAsia="Times New Roman" w:cs="Times New Roman"/>
          <w:b w:val="0"/>
          <w:i w:val="0"/>
          <w:color w:val="231F20"/>
          <w:spacing w:val="-18"/>
          <w:position w:val="0"/>
          <w:sz w:val="19"/>
          <w:szCs w:val="24"/>
        </w:rPr>
      </w:r>
      <w:r>
        <w:rPr>
          <w:rFonts w:ascii="Times New Roman" w:hAnsi="Times New Roman" w:eastAsia="Times New Roman" w:cs="Times New Roman"/>
          <w:b w:val="0"/>
          <w:i w:val="0"/>
          <w:color w:val="231F20"/>
          <w:spacing w:val="0"/>
          <w:position w:val="0"/>
          <w:sz w:val="19"/>
          <w:szCs w:val="24"/>
        </w:rPr>
      </w:r>
      <w:r>
        <w:rPr>
          <w:rFonts w:ascii="Times New Roman" w:hAnsi="Times New Roman" w:eastAsia="Times New Roman" w:cs="Times New Roman"/>
          <w:b w:val="0"/>
          <w:i w:val="0"/>
          <w:color w:val="231F20"/>
          <w:spacing w:val="-18"/>
          <w:position w:val="0"/>
          <w:sz w:val="19"/>
          <w:szCs w:val="24"/>
        </w:rPr>
      </w:r>
      <w:r>
        <w:rPr>
          <w:rFonts w:ascii="Times New Roman" w:hAnsi="Times New Roman" w:eastAsia="Times New Roman" w:cs="Times New Roman"/>
          <w:b w:val="0"/>
          <w:i w:val="0"/>
          <w:color w:val="231F20"/>
          <w:spacing w:val="0"/>
          <w:position w:val="0"/>
          <w:sz w:val="19"/>
          <w:szCs w:val="24"/>
        </w:rPr>
      </w:r>
      <w:r>
        <w:rPr>
          <w:rFonts w:ascii="Times New Roman" w:hAnsi="Times New Roman" w:eastAsia="Times New Roman" w:cs="Times New Roman"/>
          <w:b w:val="0"/>
          <w:i w:val="0"/>
          <w:color w:val="231F20"/>
          <w:spacing w:val="-18"/>
          <w:position w:val="0"/>
          <w:sz w:val="19"/>
          <w:szCs w:val="24"/>
        </w:rPr>
      </w:r>
      <w:r>
        <w:rPr>
          <w:rFonts w:ascii="Times New Roman" w:hAnsi="Times New Roman" w:eastAsia="Times New Roman" w:cs="Times New Roman"/>
          <w:b w:val="0"/>
          <w:i w:val="0"/>
          <w:color w:val="231F20"/>
          <w:spacing w:val="0"/>
          <w:position w:val="0"/>
          <w:sz w:val="19"/>
          <w:szCs w:val="24"/>
        </w:rPr>
      </w:r>
      <w:r>
        <w:rPr>
          <w:rFonts w:ascii="Times New Roman" w:hAnsi="Times New Roman" w:eastAsia="Times New Roman" w:cs="Times New Roman"/>
          <w:b w:val="0"/>
          <w:i w:val="0"/>
          <w:color w:val="231F20"/>
          <w:spacing w:val="-18"/>
          <w:position w:val="0"/>
          <w:sz w:val="19"/>
          <w:szCs w:val="24"/>
        </w:rPr>
      </w:r>
      <w:r>
        <w:rPr>
          <w:rFonts w:ascii="Times New Roman" w:hAnsi="Times New Roman" w:eastAsia="Times New Roman" w:cs="Times New Roman"/>
          <w:b w:val="0"/>
          <w:i w:val="0"/>
          <w:color w:val="231F20"/>
          <w:spacing w:val="0"/>
          <w:position w:val="0"/>
          <w:sz w:val="19"/>
          <w:szCs w:val="24"/>
        </w:rPr>
      </w:r>
      <w:r>
        <w:rPr>
          <w:rFonts w:ascii="Times New Roman" w:hAnsi="Times New Roman" w:eastAsia="Times New Roman" w:cs="Times New Roman"/>
          <w:b w:val="0"/>
          <w:i w:val="0"/>
          <w:color w:val="231F20"/>
          <w:spacing w:val="-18"/>
          <w:position w:val="0"/>
          <w:sz w:val="19"/>
          <w:szCs w:val="24"/>
        </w:rPr>
      </w:r>
      <w:r>
        <w:rPr>
          <w:rFonts w:ascii="Times New Roman" w:hAnsi="Times New Roman" w:eastAsia="Times New Roman" w:cs="Times New Roman"/>
          <w:b w:val="0"/>
          <w:i w:val="0"/>
          <w:color w:val="231F20"/>
          <w:spacing w:val="0"/>
          <w:position w:val="0"/>
          <w:sz w:val="19"/>
          <w:szCs w:val="24"/>
        </w:rPr>
      </w:r>
      <w:r>
        <w:rPr>
          <w:rFonts w:ascii="Times New Roman" w:hAnsi="Times New Roman" w:eastAsia="Times New Roman" w:cs="Times New Roman"/>
          <w:b w:val="0"/>
          <w:i w:val="0"/>
          <w:color w:val="231F20"/>
          <w:spacing w:val="-18"/>
          <w:position w:val="0"/>
          <w:sz w:val="19"/>
          <w:szCs w:val="24"/>
        </w:rPr>
      </w:r>
      <w:r>
        <w:rPr>
          <w:rFonts w:ascii="Times New Roman" w:hAnsi="Times New Roman" w:eastAsia="Times New Roman" w:cs="Times New Roman"/>
          <w:b w:val="0"/>
          <w:i w:val="0"/>
          <w:color w:val="231F20"/>
          <w:spacing w:val="0"/>
          <w:position w:val="0"/>
          <w:sz w:val="19"/>
          <w:szCs w:val="24"/>
        </w:rPr>
      </w:r>
      <w:r>
        <w:rPr>
          <w:rFonts w:ascii="Times New Roman" w:hAnsi="Times New Roman" w:eastAsia="Times New Roman" w:cs="Times New Roman"/>
          <w:b w:val="0"/>
          <w:i w:val="0"/>
          <w:color w:val="231F20"/>
          <w:spacing w:val="-18"/>
          <w:position w:val="0"/>
          <w:sz w:val="19"/>
          <w:szCs w:val="24"/>
        </w:rPr>
      </w:r>
      <w:r>
        <w:rPr>
          <w:rFonts w:ascii="Times New Roman" w:hAnsi="Times New Roman" w:eastAsia="Times New Roman" w:cs="Times New Roman"/>
          <w:b w:val="0"/>
          <w:i w:val="0"/>
          <w:color w:val="231F20"/>
          <w:spacing w:val="-5"/>
          <w:position w:val="0"/>
          <w:sz w:val="19"/>
          <w:szCs w:val="24"/>
        </w:rPr>
      </w:r>
      <w:r>
        <w:rPr>
          <w:rFonts w:ascii="Times New Roman" w:hAnsi="Times New Roman" w:eastAsia="Times New Roman" w:cs="Times New Roman"/>
          <w:b w:val="0"/>
          <w:i w:val="0"/>
          <w:color w:val="231F20"/>
          <w:spacing w:val="-18"/>
          <w:position w:val="0"/>
          <w:sz w:val="19"/>
          <w:szCs w:val="24"/>
        </w:rPr>
      </w:r>
      <w:r>
        <w:rPr>
          <w:rFonts w:ascii="Garamond" w:hAnsi="Garamond" w:eastAsia="Times New Roman" w:cs="Times New Roman"/>
          <w:b w:val="0"/>
          <w:i w:val="0"/>
          <w:color w:val="231F20"/>
          <w:spacing w:val="0"/>
          <w:position w:val="0"/>
          <w:sz w:val="19"/>
          <w:szCs w:val="24"/>
        </w:rPr>
      </w:r>
      <w:r>
        <w:rPr>
          <w:rFonts w:ascii="Garamond" w:hAnsi="Garamond" w:eastAsia="Times New Roman" w:cs="Times New Roman"/>
          <w:b w:val="0"/>
          <w:i w:val="0"/>
          <w:color w:val="231F20"/>
          <w:spacing w:val="-18"/>
          <w:position w:val="0"/>
          <w:sz w:val="19"/>
          <w:szCs w:val="24"/>
        </w:rPr>
      </w:r>
      <w:r>
        <w:rPr>
          <w:rFonts w:ascii="Times New Roman" w:hAnsi="Times New Roman" w:eastAsia="Times New Roman" w:cs="Times New Roman"/>
          <w:b w:val="0"/>
          <w:i w:val="0"/>
          <w:color w:val="231F20"/>
          <w:spacing w:val="0"/>
          <w:position w:val="0"/>
          <w:sz w:val="19"/>
          <w:szCs w:val="24"/>
        </w:rPr>
      </w:r>
      <w:r>
        <w:rPr>
          <w:rFonts w:ascii="Times New Roman" w:hAnsi="Times New Roman" w:eastAsia="Times New Roman" w:cs="Times New Roman"/>
          <w:b w:val="0"/>
          <w:i w:val="0"/>
          <w:color w:val="231F20"/>
          <w:spacing w:val="0"/>
          <w:w w:val="99"/>
          <w:position w:val="0"/>
          <w:sz w:val="19"/>
          <w:szCs w:val="24"/>
        </w:rPr>
      </w:r>
      <w:r>
        <w:rPr>
          <w:rFonts w:ascii="Times New Roman" w:hAnsi="Times New Roman" w:eastAsia="Times New Roman" w:cs="Times New Roman"/>
          <w:b w:val="0"/>
          <w:i w:val="0"/>
          <w:color w:val="231F20"/>
          <w:spacing w:val="0"/>
          <w:w w:val="100"/>
          <w:position w:val="0"/>
          <w:sz w:val="19"/>
          <w:szCs w:val="24"/>
        </w:rPr>
      </w:r>
      <w:r>
        <w:rPr>
          <w:rFonts w:ascii="Garamond" w:hAnsi="Garamond" w:eastAsia="Times New Roman" w:cs="Times New Roman"/>
          <w:b w:val="0"/>
          <w:i w:val="0"/>
          <w:color w:val="231F20"/>
          <w:spacing w:val="0"/>
          <w:w w:val="100"/>
          <w:position w:val="0"/>
          <w:sz w:val="19"/>
          <w:szCs w:val="24"/>
        </w:rPr>
      </w:r>
      <w:r>
        <w:rPr>
          <w:rFonts w:ascii="Times New Roman" w:hAnsi="Times New Roman" w:eastAsia="Times New Roman" w:cs="Times New Roman"/>
          <w:b w:val="0"/>
          <w:i w:val="0"/>
          <w:color w:val="231F20"/>
          <w:spacing w:val="0"/>
          <w:w w:val="100"/>
          <w:position w:val="0"/>
          <w:sz w:val="19"/>
          <w:szCs w:val="24"/>
        </w:rPr>
      </w:r>
      <w:r>
        <w:rPr>
          <w:rFonts w:ascii="Times New Roman" w:hAnsi="Times New Roman" w:eastAsia="Times New Roman" w:cs="Times New Roman"/>
          <w:b w:val="0"/>
          <w:i w:val="0"/>
          <w:color w:val="231F20"/>
          <w:spacing w:val="-7"/>
          <w:w w:val="100"/>
          <w:position w:val="0"/>
          <w:sz w:val="19"/>
          <w:szCs w:val="24"/>
        </w:rPr>
      </w:r>
      <w:r>
        <w:rPr>
          <w:rFonts w:ascii="Garamond" w:hAnsi="Garamond" w:eastAsia="Times New Roman" w:cs="Times New Roman"/>
          <w:b w:val="0"/>
          <w:i w:val="0"/>
          <w:color w:val="231F20"/>
          <w:spacing w:val="0"/>
          <w:w w:val="100"/>
          <w:position w:val="0"/>
          <w:sz w:val="19"/>
          <w:szCs w:val="24"/>
        </w:rPr>
      </w:r>
    </w:p>
    <w:p>
      <w:pPr>
        <w:pStyle w:val="BodyText"/>
        <w:kinsoku w:val="0"/>
        <w:overflowPunct w:val="0"/>
        <w:spacing w:before="35" w:line="220" w:lineRule="exact"/>
        <w:ind w:right="21" w:hanging="1"/>
        <w:rPr>
          <w:rFonts w:ascii="Garamond" w:hAnsi="Garamond" w:eastAsia="Times New Roman" w:cs="Times New Roman"/>
          <w:b w:val="0"/>
          <w:i w:val="0"/>
          <w:color w:val="000000"/>
          <w:spacing w:val="0"/>
          <w:w w:val="100"/>
          <w:position w:val="0"/>
          <w:sz w:val="19"/>
          <w:szCs w:val="24"/>
        </w:rPr>
        <w:sectPr>
          <w:type w:val="nextPage"/>
          <w:pgSz w:w="8820" w:h="13320"/>
          <w:pgMar w:top="1060" w:right="1080" w:bottom="280" w:left="1060" w:header="775" w:footer="0"/>
          <w:cols w:equalWidth="0" w:space="720" w:num="1">
            <w:col w:w="6680"/>
          </w:cols>
        </w:sectPr>
      </w:pPr>
    </w:p>
    <w:p>
      <w:pPr>
        <w:pStyle w:val="BodyText"/>
        <w:kinsoku w:val="0"/>
        <w:overflowPunct w:val="0"/>
        <w:spacing w:before="0" w:line="240" w:lineRule="auto"/>
        <w:ind w:left="0" w:firstLine="0"/>
        <w:rPr>
          <w:rFonts w:ascii="Garamond" w:hAnsi="Garamond" w:eastAsia="Times New Roman" w:cs="Times New Roman"/>
          <w:b w:val="0"/>
          <w:i w:val="0"/>
          <w:sz w:val="20"/>
          <w:szCs w:val="24"/>
        </w:rPr>
      </w:pPr>
    </w:p>
    <w:p>
      <w:pPr>
        <w:pStyle w:val="BodyText"/>
        <w:kinsoku w:val="0"/>
        <w:overflowPunct w:val="0"/>
        <w:spacing w:before="5" w:line="240" w:lineRule="auto"/>
        <w:ind w:left="0" w:firstLine="0"/>
        <w:rPr>
          <w:rFonts w:ascii="Garamond" w:hAnsi="Garamond" w:eastAsia="Times New Roman" w:cs="Times New Roman"/>
          <w:b w:val="0"/>
          <w:i w:val="0"/>
          <w:sz w:val="10"/>
          <w:szCs w:val="24"/>
        </w:rPr>
      </w:pPr>
    </w:p>
    <w:tbl>
      <w:tblPr>
        <w:jc w:val="left"/>
        <w:tblInd w:w="755" w:type="dxa"/>
        <w:tblLayout w:type="fixed"/>
        <w:tblCellMar>
          <w:top w:w="0" w:type="dxa"/>
          <w:left w:w="0" w:type="dxa"/>
          <w:bottom w:w="0" w:type="dxa"/>
          <w:right w:w="0" w:type="dxa"/>
        </w:tblCellMar>
      </w:tblPr>
      <w:tblGrid>
        <w:gridCol w:w="819"/>
        <w:gridCol w:w="558"/>
        <w:gridCol w:w="650"/>
        <w:gridCol w:w="622"/>
        <w:gridCol w:w="622"/>
        <w:gridCol w:w="622"/>
        <w:gridCol w:w="623"/>
        <w:gridCol w:w="658"/>
      </w:tblGrid>
      <w:tr>
        <w:tblPrEx>
          <w:jc w:val="left"/>
          <w:tblInd w:w="755" w:type="dxa"/>
          <w:tblLayout w:type="fixed"/>
          <w:tblCellMar>
            <w:top w:w="0" w:type="dxa"/>
            <w:left w:w="0" w:type="dxa"/>
            <w:bottom w:w="0" w:type="dxa"/>
            <w:right w:w="0" w:type="dxa"/>
          </w:tblCellMar>
        </w:tblPrEx>
        <w:trPr>
          <w:trHeight w:val="176" w:hRule="exact"/>
          <w:jc w:val="left"/>
        </w:trPr>
        <w:tc>
          <w:tcPr>
            <w:tcW w:w="5174" w:type="dxa"/>
            <w:gridSpan w:val="8"/>
            <w:tcBorders>
              <w:top w:val="nil"/>
              <w:left w:val="nil"/>
              <w:bottom w:val="nil"/>
              <w:right w:val="nil"/>
            </w:tcBorders>
            <w:shd w:val="clear" w:color="auto" w:fill="C4BD97"/>
          </w:tcPr>
          <w:p>
            <w:pPr>
              <w:pStyle w:val="TableParagraph"/>
              <w:kinsoku w:val="0"/>
              <w:overflowPunct w:val="0"/>
              <w:spacing w:before="20" w:line="240" w:lineRule="auto"/>
              <w:ind w:left="1327"/>
              <w:rPr>
                <w:rFonts w:ascii="Times New Roman" w:hAnsi="Times New Roman" w:eastAsia="Times New Roman" w:cs="Times New Roman"/>
                <w:sz w:val="24"/>
                <w:szCs w:val="24"/>
              </w:rPr>
            </w:pPr>
            <w:r>
              <w:rPr>
                <w:rFonts w:ascii="宋体" w:hAnsi="宋体" w:eastAsia="宋体"/>
                <w:b/>
                <w:color w:val="231F20"/>
                <w:sz w:val="12"/>
              </w:rPr>
              <w:t>限制最小风险管理信息系统的投资组合</w:t>
            </w:r>
            <w:r>
              <w:rPr>
                <w:rFonts w:ascii="Arial" w:hAnsi="Arial" w:eastAsia="Times New Roman" w:cs="Times New Roman"/>
                <w:b/>
                <w:color w:val="231F20"/>
                <w:w w:val="105"/>
                <w:sz w:val="11"/>
                <w:szCs w:val="24"/>
              </w:rPr>
            </w:r>
            <w:r>
              <w:rPr>
                <w:rFonts w:ascii="Arial" w:hAnsi="Arial" w:eastAsia="Times New Roman" w:cs="Times New Roman"/>
                <w:b/>
                <w:color w:val="231F20"/>
                <w:spacing w:val="17"/>
                <w:w w:val="105"/>
                <w:sz w:val="11"/>
                <w:szCs w:val="24"/>
              </w:rPr>
            </w:r>
            <w:r>
              <w:rPr>
                <w:rFonts w:ascii="Arial" w:hAnsi="Arial" w:eastAsia="Times New Roman" w:cs="Times New Roman"/>
                <w:b/>
                <w:color w:val="231F20"/>
                <w:spacing w:val="0"/>
                <w:w w:val="105"/>
                <w:sz w:val="11"/>
                <w:szCs w:val="24"/>
              </w:rPr>
            </w:r>
          </w:p>
        </w:tc>
      </w:tr>
      <w:tr>
        <w:tblPrEx>
          <w:jc w:val="left"/>
          <w:tblInd w:w="755" w:type="dxa"/>
          <w:tblLayout w:type="fixed"/>
          <w:tblCellMar>
            <w:top w:w="0" w:type="dxa"/>
            <w:left w:w="0" w:type="dxa"/>
            <w:bottom w:w="0" w:type="dxa"/>
            <w:right w:w="0" w:type="dxa"/>
          </w:tblCellMar>
        </w:tblPrEx>
        <w:trPr>
          <w:trHeight w:val="526" w:hRule="exact"/>
          <w:jc w:val="left"/>
        </w:trPr>
        <w:tc>
          <w:tcPr>
            <w:tcW w:w="819" w:type="dxa"/>
            <w:tcBorders>
              <w:top w:val="nil"/>
              <w:left w:val="nil"/>
              <w:bottom w:val="nil"/>
              <w:right w:val="nil"/>
            </w:tcBorders>
            <w:shd w:val="clear" w:color="auto" w:fill="DDD9C4"/>
          </w:tcPr>
          <w:p>
            <w:pPr>
              <w:pStyle w:val="TableParagraph"/>
              <w:kinsoku w:val="0"/>
              <w:overflowPunct w:val="0"/>
              <w:spacing w:before="59" w:line="268" w:lineRule="auto"/>
              <w:ind w:left="105" w:right="103" w:hanging="1"/>
              <w:jc w:val="center"/>
              <w:rPr>
                <w:rFonts w:ascii="Times New Roman" w:hAnsi="Times New Roman" w:eastAsia="Times New Roman" w:cs="Times New Roman"/>
                <w:sz w:val="24"/>
                <w:szCs w:val="24"/>
              </w:rPr>
            </w:pPr>
            <w:r>
              <w:rPr>
                <w:rFonts w:ascii="宋体" w:hAnsi="宋体" w:eastAsia="宋体"/>
                <w:b/>
                <w:color w:val="231F20"/>
                <w:sz w:val="12"/>
              </w:rPr>
              <w:t>最小风险阈值：</w:t>
            </w:r>
            <w:r>
              <w:rPr>
                <w:rFonts w:ascii="Arial" w:hAnsi="Arial" w:eastAsia="Times New Roman" w:cs="Times New Roman"/>
                <w:b/>
                <w:color w:val="231F20"/>
                <w:w w:val="105"/>
                <w:sz w:val="11"/>
                <w:szCs w:val="24"/>
              </w:rPr>
            </w:r>
            <w:r>
              <w:rPr>
                <w:rFonts w:ascii="Arial" w:hAnsi="Arial" w:eastAsia="Times New Roman" w:cs="Times New Roman"/>
                <w:b/>
                <w:color w:val="231F20"/>
                <w:spacing w:val="-1"/>
                <w:w w:val="106"/>
                <w:sz w:val="11"/>
                <w:szCs w:val="24"/>
              </w:rPr>
            </w:r>
            <w:r>
              <w:rPr>
                <w:rFonts w:ascii="Arial" w:hAnsi="Arial" w:eastAsia="Times New Roman" w:cs="Times New Roman"/>
                <w:b/>
                <w:color w:val="231F20"/>
                <w:spacing w:val="0"/>
                <w:w w:val="105"/>
                <w:sz w:val="11"/>
                <w:szCs w:val="24"/>
              </w:rPr>
            </w:r>
            <w:r>
              <w:rPr>
                <w:rFonts w:ascii="Arial" w:hAnsi="Arial" w:eastAsia="Times New Roman" w:cs="Times New Roman"/>
                <w:b/>
                <w:color w:val="231F20"/>
                <w:spacing w:val="0"/>
                <w:w w:val="106"/>
                <w:sz w:val="11"/>
                <w:szCs w:val="24"/>
              </w:rPr>
            </w:r>
            <w:r>
              <w:rPr>
                <w:rFonts w:ascii="Arial" w:hAnsi="Arial" w:eastAsia="Times New Roman" w:cs="Times New Roman"/>
                <w:b/>
                <w:color w:val="231F20"/>
                <w:spacing w:val="0"/>
                <w:w w:val="105"/>
                <w:sz w:val="11"/>
                <w:szCs w:val="24"/>
              </w:rPr>
            </w:r>
          </w:p>
        </w:tc>
        <w:tc>
          <w:tcPr>
            <w:tcW w:w="558" w:type="dxa"/>
            <w:tcBorders>
              <w:top w:val="nil"/>
              <w:left w:val="nil"/>
              <w:bottom w:val="nil"/>
              <w:right w:val="nil"/>
            </w:tcBorders>
            <w:shd w:val="clear" w:color="auto" w:fill="DDD9C4"/>
          </w:tcPr>
          <w:p>
            <w:pPr>
              <w:pStyle w:val="TableParagraph"/>
              <w:kinsoku w:val="0"/>
              <w:overflowPunct w:val="0"/>
              <w:spacing w:before="9" w:line="240" w:lineRule="auto"/>
              <w:rPr>
                <w:rFonts w:ascii="Garamond" w:hAnsi="Garamond" w:eastAsia="Times New Roman" w:cs="Times New Roman"/>
                <w:b w:val="0"/>
                <w:i w:val="0"/>
                <w:sz w:val="17"/>
                <w:szCs w:val="24"/>
              </w:rPr>
            </w:pPr>
          </w:p>
          <w:p>
            <w:pPr>
              <w:pStyle w:val="TableParagraph"/>
              <w:kinsoku w:val="0"/>
              <w:overflowPunct w:val="0"/>
              <w:spacing w:line="240" w:lineRule="auto"/>
              <w:ind w:left="108"/>
              <w:rPr>
                <w:rFonts w:ascii="Times New Roman" w:hAnsi="Times New Roman" w:eastAsia="Times New Roman" w:cs="Times New Roman"/>
                <w:sz w:val="24"/>
                <w:szCs w:val="24"/>
              </w:rPr>
            </w:pPr>
            <w:r>
              <w:rPr>
                <w:rFonts w:ascii="宋体" w:hAnsi="宋体" w:eastAsia="宋体" w:cs="Times New Roman"/>
                <w:b/>
                <w:color w:val="231F20"/>
                <w:w w:val="105"/>
                <w:sz w:val="11"/>
                <w:szCs w:val="24"/>
              </w:rPr>
              <w:t>0.35</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c>
          <w:tcPr>
            <w:tcW w:w="650" w:type="dxa"/>
            <w:tcBorders>
              <w:top w:val="nil"/>
              <w:left w:val="nil"/>
              <w:bottom w:val="nil"/>
              <w:right w:val="nil"/>
            </w:tcBorders>
            <w:shd w:val="clear" w:color="auto" w:fill="DDD9C4"/>
          </w:tcPr>
          <w:p>
            <w:pPr>
              <w:pStyle w:val="TableParagraph"/>
              <w:kinsoku w:val="0"/>
              <w:overflowPunct w:val="0"/>
              <w:spacing w:before="9" w:line="240" w:lineRule="auto"/>
              <w:rPr>
                <w:rFonts w:ascii="Garamond" w:hAnsi="Garamond" w:eastAsia="Times New Roman" w:cs="Times New Roman"/>
                <w:b w:val="0"/>
                <w:i w:val="0"/>
                <w:sz w:val="17"/>
                <w:szCs w:val="24"/>
              </w:rPr>
            </w:pPr>
          </w:p>
          <w:p>
            <w:pPr>
              <w:pStyle w:val="TableParagraph"/>
              <w:kinsoku w:val="0"/>
              <w:overflowPunct w:val="0"/>
              <w:spacing w:line="240" w:lineRule="auto"/>
              <w:ind w:left="169"/>
              <w:rPr>
                <w:rFonts w:ascii="Times New Roman" w:hAnsi="Times New Roman" w:eastAsia="Times New Roman" w:cs="Times New Roman"/>
                <w:sz w:val="24"/>
                <w:szCs w:val="24"/>
              </w:rPr>
            </w:pPr>
            <w:r>
              <w:rPr>
                <w:rFonts w:ascii="宋体" w:hAnsi="宋体" w:eastAsia="宋体" w:cs="Times New Roman"/>
                <w:b/>
                <w:color w:val="231F20"/>
                <w:w w:val="105"/>
                <w:sz w:val="11"/>
                <w:szCs w:val="24"/>
              </w:rPr>
              <w:t>0.4</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c>
          <w:tcPr>
            <w:tcW w:w="622" w:type="dxa"/>
            <w:tcBorders>
              <w:top w:val="nil"/>
              <w:left w:val="nil"/>
              <w:bottom w:val="nil"/>
              <w:right w:val="nil"/>
            </w:tcBorders>
            <w:shd w:val="clear" w:color="auto" w:fill="DDD9C4"/>
          </w:tcPr>
          <w:p>
            <w:pPr>
              <w:pStyle w:val="TableParagraph"/>
              <w:kinsoku w:val="0"/>
              <w:overflowPunct w:val="0"/>
              <w:spacing w:before="9" w:line="240" w:lineRule="auto"/>
              <w:rPr>
                <w:rFonts w:ascii="Garamond" w:hAnsi="Garamond" w:eastAsia="Times New Roman" w:cs="Times New Roman"/>
                <w:b w:val="0"/>
                <w:i w:val="0"/>
                <w:sz w:val="17"/>
                <w:szCs w:val="24"/>
              </w:rPr>
            </w:pPr>
          </w:p>
          <w:p>
            <w:pPr>
              <w:pStyle w:val="TableParagraph"/>
              <w:kinsoku w:val="0"/>
              <w:overflowPunct w:val="0"/>
              <w:spacing w:line="240" w:lineRule="auto"/>
              <w:ind w:left="141"/>
              <w:rPr>
                <w:rFonts w:ascii="Times New Roman" w:hAnsi="Times New Roman" w:eastAsia="Times New Roman" w:cs="Times New Roman"/>
                <w:sz w:val="24"/>
                <w:szCs w:val="24"/>
              </w:rPr>
            </w:pPr>
            <w:r>
              <w:rPr>
                <w:rFonts w:ascii="宋体" w:hAnsi="宋体" w:eastAsia="宋体" w:cs="Times New Roman"/>
                <w:b/>
                <w:color w:val="231F20"/>
                <w:w w:val="105"/>
                <w:sz w:val="11"/>
                <w:szCs w:val="24"/>
              </w:rPr>
              <w:t>0.45</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c>
          <w:tcPr>
            <w:tcW w:w="622" w:type="dxa"/>
            <w:tcBorders>
              <w:top w:val="nil"/>
              <w:left w:val="nil"/>
              <w:bottom w:val="nil"/>
              <w:right w:val="nil"/>
            </w:tcBorders>
            <w:shd w:val="clear" w:color="auto" w:fill="DDD9C4"/>
          </w:tcPr>
          <w:p>
            <w:pPr>
              <w:pStyle w:val="TableParagraph"/>
              <w:kinsoku w:val="0"/>
              <w:overflowPunct w:val="0"/>
              <w:spacing w:before="9" w:line="240" w:lineRule="auto"/>
              <w:rPr>
                <w:rFonts w:ascii="Garamond" w:hAnsi="Garamond" w:eastAsia="Times New Roman" w:cs="Times New Roman"/>
                <w:b w:val="0"/>
                <w:i w:val="0"/>
                <w:sz w:val="17"/>
                <w:szCs w:val="24"/>
              </w:rPr>
            </w:pPr>
          </w:p>
          <w:p>
            <w:pPr>
              <w:pStyle w:val="TableParagraph"/>
              <w:kinsoku w:val="0"/>
              <w:overflowPunct w:val="0"/>
              <w:spacing w:line="240" w:lineRule="auto"/>
              <w:ind w:left="141"/>
              <w:rPr>
                <w:rFonts w:ascii="Times New Roman" w:hAnsi="Times New Roman" w:eastAsia="Times New Roman" w:cs="Times New Roman"/>
                <w:sz w:val="24"/>
                <w:szCs w:val="24"/>
              </w:rPr>
            </w:pPr>
            <w:r>
              <w:rPr>
                <w:rFonts w:ascii="宋体" w:hAnsi="宋体" w:eastAsia="宋体" w:cs="Times New Roman"/>
                <w:b/>
                <w:color w:val="231F20"/>
                <w:w w:val="105"/>
                <w:sz w:val="11"/>
                <w:szCs w:val="24"/>
              </w:rPr>
              <w:t>0.5</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c>
          <w:tcPr>
            <w:tcW w:w="622" w:type="dxa"/>
            <w:tcBorders>
              <w:top w:val="nil"/>
              <w:left w:val="nil"/>
              <w:bottom w:val="nil"/>
              <w:right w:val="nil"/>
            </w:tcBorders>
            <w:shd w:val="clear" w:color="auto" w:fill="DDD9C4"/>
          </w:tcPr>
          <w:p>
            <w:pPr>
              <w:pStyle w:val="TableParagraph"/>
              <w:kinsoku w:val="0"/>
              <w:overflowPunct w:val="0"/>
              <w:spacing w:before="9" w:line="240" w:lineRule="auto"/>
              <w:rPr>
                <w:rFonts w:ascii="Garamond" w:hAnsi="Garamond" w:eastAsia="Times New Roman" w:cs="Times New Roman"/>
                <w:b w:val="0"/>
                <w:i w:val="0"/>
                <w:sz w:val="17"/>
                <w:szCs w:val="24"/>
              </w:rPr>
            </w:pPr>
          </w:p>
          <w:p>
            <w:pPr>
              <w:pStyle w:val="TableParagraph"/>
              <w:kinsoku w:val="0"/>
              <w:overflowPunct w:val="0"/>
              <w:spacing w:line="240" w:lineRule="auto"/>
              <w:ind w:left="142"/>
              <w:rPr>
                <w:rFonts w:ascii="Times New Roman" w:hAnsi="Times New Roman" w:eastAsia="Times New Roman" w:cs="Times New Roman"/>
                <w:sz w:val="24"/>
                <w:szCs w:val="24"/>
              </w:rPr>
            </w:pPr>
            <w:r>
              <w:rPr>
                <w:rFonts w:ascii="宋体" w:hAnsi="宋体" w:eastAsia="宋体" w:cs="Times New Roman"/>
                <w:b/>
                <w:color w:val="231F20"/>
                <w:w w:val="105"/>
                <w:sz w:val="11"/>
                <w:szCs w:val="24"/>
              </w:rPr>
              <w:t>0.55</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c>
          <w:tcPr>
            <w:tcW w:w="623" w:type="dxa"/>
            <w:tcBorders>
              <w:top w:val="nil"/>
              <w:left w:val="nil"/>
              <w:bottom w:val="nil"/>
              <w:right w:val="nil"/>
            </w:tcBorders>
            <w:shd w:val="clear" w:color="auto" w:fill="DDD9C4"/>
          </w:tcPr>
          <w:p>
            <w:pPr>
              <w:pStyle w:val="TableParagraph"/>
              <w:kinsoku w:val="0"/>
              <w:overflowPunct w:val="0"/>
              <w:spacing w:before="9" w:line="240" w:lineRule="auto"/>
              <w:rPr>
                <w:rFonts w:ascii="Garamond" w:hAnsi="Garamond" w:eastAsia="Times New Roman" w:cs="Times New Roman"/>
                <w:b w:val="0"/>
                <w:i w:val="0"/>
                <w:sz w:val="17"/>
                <w:szCs w:val="24"/>
              </w:rPr>
            </w:pPr>
          </w:p>
          <w:p>
            <w:pPr>
              <w:pStyle w:val="TableParagraph"/>
              <w:kinsoku w:val="0"/>
              <w:overflowPunct w:val="0"/>
              <w:spacing w:line="240" w:lineRule="auto"/>
              <w:ind w:left="142"/>
              <w:rPr>
                <w:rFonts w:ascii="Times New Roman" w:hAnsi="Times New Roman" w:eastAsia="Times New Roman" w:cs="Times New Roman"/>
                <w:sz w:val="24"/>
                <w:szCs w:val="24"/>
              </w:rPr>
            </w:pPr>
            <w:r>
              <w:rPr>
                <w:rFonts w:ascii="宋体" w:hAnsi="宋体" w:eastAsia="宋体" w:cs="Times New Roman"/>
                <w:b/>
                <w:color w:val="231F20"/>
                <w:w w:val="105"/>
                <w:sz w:val="11"/>
                <w:szCs w:val="24"/>
              </w:rPr>
              <w:t>0.6</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c>
          <w:tcPr>
            <w:tcW w:w="658" w:type="dxa"/>
            <w:tcBorders>
              <w:top w:val="nil"/>
              <w:left w:val="nil"/>
              <w:bottom w:val="nil"/>
              <w:right w:val="nil"/>
            </w:tcBorders>
            <w:shd w:val="clear" w:color="auto" w:fill="DDD9C4"/>
          </w:tcPr>
          <w:p>
            <w:pPr>
              <w:pStyle w:val="TableParagraph"/>
              <w:kinsoku w:val="0"/>
              <w:overflowPunct w:val="0"/>
              <w:spacing w:before="9" w:line="240" w:lineRule="auto"/>
              <w:rPr>
                <w:rFonts w:ascii="Garamond" w:hAnsi="Garamond" w:eastAsia="Times New Roman" w:cs="Times New Roman"/>
                <w:b w:val="0"/>
                <w:i w:val="0"/>
                <w:sz w:val="17"/>
                <w:szCs w:val="24"/>
              </w:rPr>
            </w:pPr>
          </w:p>
          <w:p>
            <w:pPr>
              <w:pStyle w:val="TableParagraph"/>
              <w:kinsoku w:val="0"/>
              <w:overflowPunct w:val="0"/>
              <w:spacing w:line="240" w:lineRule="auto"/>
              <w:ind w:left="142"/>
              <w:rPr>
                <w:rFonts w:ascii="Times New Roman" w:hAnsi="Times New Roman" w:eastAsia="Times New Roman" w:cs="Times New Roman"/>
                <w:sz w:val="24"/>
                <w:szCs w:val="24"/>
              </w:rPr>
            </w:pPr>
            <w:r>
              <w:rPr>
                <w:rFonts w:ascii="宋体" w:hAnsi="宋体" w:eastAsia="宋体" w:cs="Times New Roman"/>
                <w:b/>
                <w:color w:val="231F20"/>
                <w:w w:val="105"/>
                <w:sz w:val="11"/>
                <w:szCs w:val="24"/>
              </w:rPr>
              <w:t>0.65</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r>
      <w:tr>
        <w:tblPrEx>
          <w:jc w:val="left"/>
          <w:tblInd w:w="755" w:type="dxa"/>
          <w:tblLayout w:type="fixed"/>
          <w:tblCellMar>
            <w:top w:w="0" w:type="dxa"/>
            <w:left w:w="0" w:type="dxa"/>
            <w:bottom w:w="0" w:type="dxa"/>
            <w:right w:w="0" w:type="dxa"/>
          </w:tblCellMar>
        </w:tblPrEx>
        <w:trPr>
          <w:trHeight w:val="173" w:hRule="exact"/>
          <w:jc w:val="left"/>
        </w:trPr>
        <w:tc>
          <w:tcPr>
            <w:tcW w:w="819" w:type="dxa"/>
            <w:vMerge w:val="restart"/>
            <w:tcBorders>
              <w:top w:val="nil"/>
              <w:left w:val="nil"/>
              <w:bottom w:val="nil"/>
              <w:right w:val="nil"/>
            </w:tcBorders>
            <w:shd w:val="clear" w:color="auto" w:fill="C4BD97"/>
          </w:tcPr>
          <w:p>
            <w:pPr>
              <w:pStyle w:val="TableParagraph"/>
              <w:kinsoku w:val="0"/>
              <w:overflowPunct w:val="0"/>
              <w:spacing w:line="240" w:lineRule="auto"/>
              <w:rPr>
                <w:rFonts w:ascii="Garamond" w:hAnsi="Garamond" w:eastAsia="Times New Roman" w:cs="Times New Roman"/>
                <w:b w:val="0"/>
                <w:i w:val="0"/>
                <w:sz w:val="12"/>
                <w:szCs w:val="24"/>
              </w:rPr>
            </w:pPr>
          </w:p>
          <w:p>
            <w:pPr>
              <w:pStyle w:val="TableParagraph"/>
              <w:kinsoku w:val="0"/>
              <w:overflowPunct w:val="0"/>
              <w:spacing w:line="240" w:lineRule="auto"/>
              <w:rPr>
                <w:rFonts w:ascii="Garamond" w:hAnsi="Garamond" w:eastAsia="Times New Roman" w:cs="Times New Roman"/>
                <w:b w:val="0"/>
                <w:i w:val="0"/>
                <w:sz w:val="12"/>
                <w:szCs w:val="24"/>
              </w:rPr>
            </w:pPr>
          </w:p>
          <w:p>
            <w:pPr>
              <w:pStyle w:val="TableParagraph"/>
              <w:kinsoku w:val="0"/>
              <w:overflowPunct w:val="0"/>
              <w:spacing w:line="240" w:lineRule="auto"/>
              <w:rPr>
                <w:rFonts w:ascii="Garamond" w:hAnsi="Garamond" w:eastAsia="Times New Roman" w:cs="Times New Roman"/>
                <w:b w:val="0"/>
                <w:i w:val="0"/>
                <w:sz w:val="12"/>
                <w:szCs w:val="24"/>
              </w:rPr>
            </w:pPr>
          </w:p>
          <w:p>
            <w:pPr>
              <w:pStyle w:val="TableParagraph"/>
              <w:kinsoku w:val="0"/>
              <w:overflowPunct w:val="0"/>
              <w:spacing w:line="240" w:lineRule="auto"/>
              <w:rPr>
                <w:rFonts w:ascii="Garamond" w:hAnsi="Garamond" w:eastAsia="Times New Roman" w:cs="Times New Roman"/>
                <w:b w:val="0"/>
                <w:i w:val="0"/>
                <w:sz w:val="12"/>
                <w:szCs w:val="24"/>
              </w:rPr>
            </w:pPr>
          </w:p>
          <w:p>
            <w:pPr>
              <w:pStyle w:val="TableParagraph"/>
              <w:kinsoku w:val="0"/>
              <w:overflowPunct w:val="0"/>
              <w:spacing w:before="91" w:line="268" w:lineRule="auto"/>
              <w:ind w:left="43" w:right="41"/>
              <w:jc w:val="center"/>
              <w:rPr>
                <w:rFonts w:ascii="Times New Roman" w:hAnsi="Times New Roman" w:eastAsia="Times New Roman" w:cs="Times New Roman"/>
                <w:sz w:val="24"/>
                <w:szCs w:val="24"/>
              </w:rPr>
            </w:pPr>
            <w:r>
              <w:rPr>
                <w:rFonts w:ascii="宋体" w:hAnsi="宋体" w:eastAsia="宋体"/>
                <w:b/>
                <w:color w:val="231F20"/>
                <w:sz w:val="12"/>
              </w:rPr>
              <w:t>每一阈值的等权组合</w:t>
            </w:r>
            <w:r>
              <w:rPr>
                <w:rFonts w:ascii="Arial" w:hAnsi="Arial" w:eastAsia="Times New Roman" w:cs="Times New Roman"/>
                <w:b/>
                <w:color w:val="231F20"/>
                <w:spacing w:val="-1"/>
                <w:w w:val="105"/>
                <w:sz w:val="11"/>
                <w:szCs w:val="24"/>
              </w:rPr>
            </w:r>
            <w:r>
              <w:rPr>
                <w:rFonts w:ascii="Arial" w:hAnsi="Arial" w:eastAsia="Times New Roman" w:cs="Times New Roman"/>
                <w:b/>
                <w:color w:val="231F20"/>
                <w:spacing w:val="-27"/>
                <w:w w:val="105"/>
                <w:sz w:val="11"/>
                <w:szCs w:val="24"/>
              </w:rPr>
            </w:r>
            <w:r>
              <w:rPr>
                <w:rFonts w:ascii="Arial" w:hAnsi="Arial" w:eastAsia="Times New Roman" w:cs="Times New Roman"/>
                <w:b/>
                <w:color w:val="231F20"/>
                <w:spacing w:val="0"/>
                <w:w w:val="105"/>
                <w:sz w:val="11"/>
                <w:szCs w:val="24"/>
              </w:rPr>
            </w:r>
            <w:r>
              <w:rPr>
                <w:rFonts w:ascii="Arial" w:hAnsi="Arial" w:eastAsia="Times New Roman" w:cs="Times New Roman"/>
                <w:b/>
                <w:color w:val="231F20"/>
                <w:spacing w:val="1"/>
                <w:w w:val="105"/>
                <w:sz w:val="11"/>
                <w:szCs w:val="24"/>
              </w:rPr>
            </w:r>
            <w:r>
              <w:rPr>
                <w:rFonts w:ascii="Arial" w:hAnsi="Arial" w:eastAsia="Times New Roman" w:cs="Times New Roman"/>
                <w:b/>
                <w:color w:val="231F20"/>
                <w:spacing w:val="0"/>
                <w:w w:val="105"/>
                <w:sz w:val="11"/>
                <w:szCs w:val="24"/>
              </w:rPr>
            </w:r>
            <w:r>
              <w:rPr>
                <w:rFonts w:ascii="Arial" w:hAnsi="Arial" w:eastAsia="Times New Roman" w:cs="Times New Roman"/>
                <w:b/>
                <w:color w:val="231F20"/>
                <w:spacing w:val="-1"/>
                <w:w w:val="106"/>
                <w:sz w:val="11"/>
                <w:szCs w:val="24"/>
              </w:rPr>
            </w:r>
            <w:r>
              <w:rPr>
                <w:rFonts w:ascii="Arial" w:hAnsi="Arial" w:eastAsia="Times New Roman" w:cs="Times New Roman"/>
                <w:b/>
                <w:color w:val="231F20"/>
                <w:spacing w:val="0"/>
                <w:w w:val="105"/>
                <w:sz w:val="11"/>
                <w:szCs w:val="24"/>
              </w:rPr>
            </w:r>
          </w:p>
        </w:tc>
        <w:tc>
          <w:tcPr>
            <w:tcW w:w="558" w:type="dxa"/>
            <w:tcBorders>
              <w:top w:val="nil"/>
              <w:left w:val="nil"/>
              <w:bottom w:val="nil"/>
              <w:right w:val="nil"/>
            </w:tcBorders>
          </w:tcPr>
          <w:p>
            <w:pPr>
              <w:pStyle w:val="TableParagraph"/>
              <w:kinsoku w:val="0"/>
              <w:overflowPunct w:val="0"/>
              <w:spacing w:before="23" w:line="240" w:lineRule="auto"/>
              <w:ind w:left="10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BAC</w:t>
            </w:r>
            <w:r>
              <w:rPr>
                <w:rFonts w:ascii="Arial" w:hAnsi="Arial" w:eastAsia="Times New Roman" w:cs="Times New Roman"/>
                <w:b w:val="0"/>
                <w:color w:val="231F20"/>
                <w:w w:val="105"/>
                <w:sz w:val="11"/>
                <w:szCs w:val="24"/>
              </w:rPr>
            </w:r>
          </w:p>
        </w:tc>
        <w:tc>
          <w:tcPr>
            <w:tcW w:w="650" w:type="dxa"/>
            <w:tcBorders>
              <w:top w:val="nil"/>
              <w:left w:val="nil"/>
              <w:bottom w:val="nil"/>
              <w:right w:val="nil"/>
            </w:tcBorders>
          </w:tcPr>
          <w:p>
            <w:pPr>
              <w:pStyle w:val="TableParagraph"/>
              <w:kinsoku w:val="0"/>
              <w:overflowPunct w:val="0"/>
              <w:spacing w:before="23" w:line="240" w:lineRule="auto"/>
              <w:ind w:left="17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BAC</w:t>
            </w:r>
            <w:r>
              <w:rPr>
                <w:rFonts w:ascii="Arial" w:hAnsi="Arial" w:eastAsia="Times New Roman" w:cs="Times New Roman"/>
                <w:b w:val="0"/>
                <w:color w:val="231F20"/>
                <w:w w:val="105"/>
                <w:sz w:val="11"/>
                <w:szCs w:val="24"/>
              </w:rPr>
            </w:r>
          </w:p>
        </w:tc>
        <w:tc>
          <w:tcPr>
            <w:tcW w:w="622" w:type="dxa"/>
            <w:tcBorders>
              <w:top w:val="nil"/>
              <w:left w:val="nil"/>
              <w:bottom w:val="nil"/>
              <w:right w:val="nil"/>
            </w:tcBorders>
          </w:tcPr>
          <w:p>
            <w:pPr>
              <w:pStyle w:val="TableParagraph"/>
              <w:kinsoku w:val="0"/>
              <w:overflowPunct w:val="0"/>
              <w:spacing w:before="23"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BAC</w:t>
            </w:r>
            <w:r>
              <w:rPr>
                <w:rFonts w:ascii="Arial" w:hAnsi="Arial" w:eastAsia="Times New Roman" w:cs="Times New Roman"/>
                <w:b w:val="0"/>
                <w:color w:val="231F20"/>
                <w:w w:val="105"/>
                <w:sz w:val="11"/>
                <w:szCs w:val="24"/>
              </w:rPr>
            </w:r>
          </w:p>
        </w:tc>
        <w:tc>
          <w:tcPr>
            <w:tcW w:w="622" w:type="dxa"/>
            <w:tcBorders>
              <w:top w:val="nil"/>
              <w:left w:val="nil"/>
              <w:bottom w:val="nil"/>
              <w:right w:val="nil"/>
            </w:tcBorders>
          </w:tcPr>
          <w:p>
            <w:pPr>
              <w:pStyle w:val="TableParagraph"/>
              <w:kinsoku w:val="0"/>
              <w:overflowPunct w:val="0"/>
              <w:spacing w:before="23" w:line="240" w:lineRule="auto"/>
              <w:ind w:left="14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BAC</w:t>
            </w:r>
            <w:r>
              <w:rPr>
                <w:rFonts w:ascii="Arial" w:hAnsi="Arial" w:eastAsia="Times New Roman" w:cs="Times New Roman"/>
                <w:b w:val="0"/>
                <w:color w:val="231F20"/>
                <w:w w:val="105"/>
                <w:sz w:val="11"/>
                <w:szCs w:val="24"/>
              </w:rPr>
            </w:r>
          </w:p>
        </w:tc>
        <w:tc>
          <w:tcPr>
            <w:tcW w:w="622" w:type="dxa"/>
            <w:tcBorders>
              <w:top w:val="nil"/>
              <w:left w:val="nil"/>
              <w:bottom w:val="nil"/>
              <w:right w:val="nil"/>
            </w:tcBorders>
          </w:tcPr>
          <w:p>
            <w:pPr>
              <w:pStyle w:val="TableParagraph"/>
              <w:kinsoku w:val="0"/>
              <w:overflowPunct w:val="0"/>
              <w:spacing w:before="23" w:line="240" w:lineRule="auto"/>
              <w:ind w:left="14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BAC</w:t>
            </w:r>
            <w:r>
              <w:rPr>
                <w:rFonts w:ascii="Arial" w:hAnsi="Arial" w:eastAsia="Times New Roman" w:cs="Times New Roman"/>
                <w:b w:val="0"/>
                <w:color w:val="231F20"/>
                <w:w w:val="105"/>
                <w:sz w:val="11"/>
                <w:szCs w:val="24"/>
              </w:rPr>
            </w:r>
          </w:p>
        </w:tc>
        <w:tc>
          <w:tcPr>
            <w:tcW w:w="623" w:type="dxa"/>
            <w:tcBorders>
              <w:top w:val="nil"/>
              <w:left w:val="nil"/>
              <w:bottom w:val="nil"/>
              <w:right w:val="nil"/>
            </w:tcBorders>
          </w:tcPr>
          <w:p>
            <w:pPr>
              <w:pStyle w:val="TableParagraph"/>
              <w:kinsoku w:val="0"/>
              <w:overflowPunct w:val="0"/>
              <w:spacing w:before="23" w:line="240" w:lineRule="auto"/>
              <w:ind w:left="14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BAC</w:t>
            </w:r>
            <w:r>
              <w:rPr>
                <w:rFonts w:ascii="Arial" w:hAnsi="Arial" w:eastAsia="Times New Roman" w:cs="Times New Roman"/>
                <w:b w:val="0"/>
                <w:color w:val="231F20"/>
                <w:w w:val="105"/>
                <w:sz w:val="11"/>
                <w:szCs w:val="24"/>
              </w:rPr>
            </w:r>
          </w:p>
        </w:tc>
        <w:tc>
          <w:tcPr>
            <w:tcW w:w="658" w:type="dxa"/>
            <w:tcBorders>
              <w:top w:val="nil"/>
              <w:left w:val="nil"/>
              <w:bottom w:val="nil"/>
              <w:right w:val="nil"/>
            </w:tcBorders>
          </w:tcPr>
          <w:p>
            <w:pPr>
              <w:pStyle w:val="TableParagraph"/>
              <w:kinsoku w:val="0"/>
              <w:overflowPunct w:val="0"/>
              <w:spacing w:before="23" w:line="240" w:lineRule="auto"/>
              <w:ind w:left="14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BAC</w:t>
            </w:r>
            <w:r>
              <w:rPr>
                <w:rFonts w:ascii="Arial" w:hAnsi="Arial" w:eastAsia="Times New Roman" w:cs="Times New Roman"/>
                <w:b w:val="0"/>
                <w:color w:val="231F20"/>
                <w:w w:val="105"/>
                <w:sz w:val="11"/>
                <w:szCs w:val="24"/>
              </w:rPr>
            </w:r>
          </w:p>
        </w:tc>
      </w:tr>
      <w:tr>
        <w:tblPrEx>
          <w:jc w:val="left"/>
          <w:tblInd w:w="755" w:type="dxa"/>
          <w:tblLayout w:type="fixed"/>
          <w:tblCellMar>
            <w:top w:w="0" w:type="dxa"/>
            <w:left w:w="0" w:type="dxa"/>
            <w:bottom w:w="0" w:type="dxa"/>
            <w:right w:w="0" w:type="dxa"/>
          </w:tblCellMar>
        </w:tblPrEx>
        <w:trPr>
          <w:trHeight w:val="176" w:hRule="exact"/>
          <w:jc w:val="left"/>
        </w:trPr>
        <w:tc>
          <w:tcPr>
            <w:tcW w:w="819" w:type="dxa"/>
            <w:vMerge/>
            <w:tcBorders>
              <w:top w:val="nil"/>
              <w:left w:val="nil"/>
              <w:bottom w:val="nil"/>
              <w:right w:val="nil"/>
            </w:tcBorders>
            <w:shd w:val="clear" w:color="auto" w:fill="C4BD97"/>
          </w:tcPr>
          <w:p>
            <w:pPr>
              <w:pStyle w:val="TableParagraph"/>
              <w:kinsoku w:val="0"/>
              <w:overflowPunct w:val="0"/>
              <w:spacing w:before="23" w:line="240" w:lineRule="auto"/>
              <w:ind w:left="142"/>
              <w:rPr>
                <w:rFonts w:ascii="Times New Roman" w:hAnsi="Times New Roman" w:eastAsia="Times New Roman" w:cs="Times New Roman"/>
                <w:sz w:val="24"/>
                <w:szCs w:val="24"/>
              </w:rPr>
            </w:pPr>
          </w:p>
        </w:tc>
        <w:tc>
          <w:tcPr>
            <w:tcW w:w="1208" w:type="dxa"/>
            <w:gridSpan w:val="2"/>
            <w:tcBorders>
              <w:top w:val="nil"/>
              <w:left w:val="nil"/>
              <w:bottom w:val="nil"/>
              <w:right w:val="nil"/>
            </w:tcBorders>
            <w:shd w:val="clear" w:color="auto" w:fill="EDEBE0"/>
          </w:tcPr>
          <w:p>
            <w:pPr>
              <w:pStyle w:val="TableParagraph"/>
              <w:kinsoku w:val="0"/>
              <w:overflowPunct w:val="0"/>
              <w:spacing w:before="24" w:line="240" w:lineRule="auto"/>
              <w:ind w:left="727"/>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Cisco</w:t>
            </w:r>
            <w:r>
              <w:rPr>
                <w:rFonts w:ascii="Arial" w:hAnsi="Arial" w:eastAsia="Times New Roman" w:cs="Times New Roman"/>
                <w:b w:val="0"/>
                <w:color w:val="231F20"/>
                <w:w w:val="105"/>
                <w:sz w:val="11"/>
                <w:szCs w:val="24"/>
              </w:rPr>
            </w:r>
          </w:p>
        </w:tc>
        <w:tc>
          <w:tcPr>
            <w:tcW w:w="622" w:type="dxa"/>
            <w:tcBorders>
              <w:top w:val="nil"/>
              <w:left w:val="nil"/>
              <w:bottom w:val="nil"/>
              <w:right w:val="nil"/>
            </w:tcBorders>
            <w:shd w:val="clear" w:color="auto" w:fill="EDEBE0"/>
          </w:tcPr>
          <w:p>
            <w:pPr>
              <w:pStyle w:val="TableParagraph"/>
              <w:kinsoku w:val="0"/>
              <w:overflowPunct w:val="0"/>
              <w:spacing w:before="24"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Cisco</w:t>
            </w:r>
            <w:r>
              <w:rPr>
                <w:rFonts w:ascii="Arial" w:hAnsi="Arial" w:eastAsia="Times New Roman" w:cs="Times New Roman"/>
                <w:b w:val="0"/>
                <w:color w:val="231F20"/>
                <w:w w:val="105"/>
                <w:sz w:val="11"/>
                <w:szCs w:val="24"/>
              </w:rPr>
            </w:r>
          </w:p>
        </w:tc>
        <w:tc>
          <w:tcPr>
            <w:tcW w:w="622" w:type="dxa"/>
            <w:tcBorders>
              <w:top w:val="nil"/>
              <w:left w:val="nil"/>
              <w:bottom w:val="nil"/>
              <w:right w:val="nil"/>
            </w:tcBorders>
            <w:shd w:val="clear" w:color="auto" w:fill="EDEBE0"/>
          </w:tcPr>
          <w:p>
            <w:pPr>
              <w:pStyle w:val="TableParagraph"/>
              <w:kinsoku w:val="0"/>
              <w:overflowPunct w:val="0"/>
              <w:spacing w:before="24"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Cisco</w:t>
            </w:r>
            <w:r>
              <w:rPr>
                <w:rFonts w:ascii="Arial" w:hAnsi="Arial" w:eastAsia="Times New Roman" w:cs="Times New Roman"/>
                <w:b w:val="0"/>
                <w:color w:val="231F20"/>
                <w:w w:val="105"/>
                <w:sz w:val="11"/>
                <w:szCs w:val="24"/>
              </w:rPr>
            </w:r>
          </w:p>
        </w:tc>
        <w:tc>
          <w:tcPr>
            <w:tcW w:w="622" w:type="dxa"/>
            <w:tcBorders>
              <w:top w:val="nil"/>
              <w:left w:val="nil"/>
              <w:bottom w:val="nil"/>
              <w:right w:val="nil"/>
            </w:tcBorders>
            <w:shd w:val="clear" w:color="auto" w:fill="EDEBE0"/>
          </w:tcPr>
          <w:p>
            <w:pPr>
              <w:pStyle w:val="TableParagraph"/>
              <w:kinsoku w:val="0"/>
              <w:overflowPunct w:val="0"/>
              <w:spacing w:before="24"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Cisco</w:t>
            </w:r>
            <w:r>
              <w:rPr>
                <w:rFonts w:ascii="Arial" w:hAnsi="Arial" w:eastAsia="Times New Roman" w:cs="Times New Roman"/>
                <w:b w:val="0"/>
                <w:color w:val="231F20"/>
                <w:w w:val="105"/>
                <w:sz w:val="11"/>
                <w:szCs w:val="24"/>
              </w:rPr>
            </w:r>
          </w:p>
        </w:tc>
        <w:tc>
          <w:tcPr>
            <w:tcW w:w="623" w:type="dxa"/>
            <w:tcBorders>
              <w:top w:val="nil"/>
              <w:left w:val="nil"/>
              <w:bottom w:val="nil"/>
              <w:right w:val="nil"/>
            </w:tcBorders>
            <w:shd w:val="clear" w:color="auto" w:fill="EDEBE0"/>
          </w:tcPr>
          <w:p>
            <w:pPr>
              <w:pStyle w:val="TableParagraph"/>
              <w:kinsoku w:val="0"/>
              <w:overflowPunct w:val="0"/>
              <w:spacing w:before="24"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Cisco</w:t>
            </w:r>
            <w:r>
              <w:rPr>
                <w:rFonts w:ascii="Arial" w:hAnsi="Arial" w:eastAsia="Times New Roman" w:cs="Times New Roman"/>
                <w:b w:val="0"/>
                <w:color w:val="231F20"/>
                <w:w w:val="105"/>
                <w:sz w:val="11"/>
                <w:szCs w:val="24"/>
              </w:rPr>
            </w:r>
          </w:p>
        </w:tc>
        <w:tc>
          <w:tcPr>
            <w:tcW w:w="658" w:type="dxa"/>
            <w:tcBorders>
              <w:top w:val="nil"/>
              <w:left w:val="nil"/>
              <w:bottom w:val="nil"/>
              <w:right w:val="nil"/>
            </w:tcBorders>
            <w:shd w:val="clear" w:color="auto" w:fill="EDEBE0"/>
          </w:tcPr>
          <w:p>
            <w:pPr>
              <w:pStyle w:val="TableParagraph"/>
              <w:kinsoku w:val="0"/>
              <w:overflowPunct w:val="0"/>
              <w:spacing w:before="24"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Cisco</w:t>
            </w:r>
            <w:r>
              <w:rPr>
                <w:rFonts w:ascii="Arial" w:hAnsi="Arial" w:eastAsia="Times New Roman" w:cs="Times New Roman"/>
                <w:b w:val="0"/>
                <w:color w:val="231F20"/>
                <w:w w:val="105"/>
                <w:sz w:val="11"/>
                <w:szCs w:val="24"/>
              </w:rPr>
            </w:r>
          </w:p>
        </w:tc>
      </w:tr>
      <w:tr>
        <w:tblPrEx>
          <w:jc w:val="left"/>
          <w:tblInd w:w="755" w:type="dxa"/>
          <w:tblLayout w:type="fixed"/>
          <w:tblCellMar>
            <w:top w:w="0" w:type="dxa"/>
            <w:left w:w="0" w:type="dxa"/>
            <w:bottom w:w="0" w:type="dxa"/>
            <w:right w:w="0" w:type="dxa"/>
          </w:tblCellMar>
        </w:tblPrEx>
        <w:trPr>
          <w:trHeight w:val="173" w:hRule="exact"/>
          <w:jc w:val="left"/>
        </w:trPr>
        <w:tc>
          <w:tcPr>
            <w:tcW w:w="819" w:type="dxa"/>
            <w:vMerge/>
            <w:tcBorders>
              <w:top w:val="nil"/>
              <w:left w:val="nil"/>
              <w:bottom w:val="nil"/>
              <w:right w:val="nil"/>
            </w:tcBorders>
            <w:shd w:val="clear" w:color="auto" w:fill="C4BD97"/>
          </w:tcPr>
          <w:p>
            <w:pPr>
              <w:pStyle w:val="TableParagraph"/>
              <w:kinsoku w:val="0"/>
              <w:overflowPunct w:val="0"/>
              <w:spacing w:before="24" w:line="240" w:lineRule="auto"/>
              <w:ind w:left="141"/>
              <w:rPr>
                <w:rFonts w:ascii="Times New Roman" w:hAnsi="Times New Roman" w:eastAsia="Times New Roman" w:cs="Times New Roman"/>
                <w:sz w:val="24"/>
                <w:szCs w:val="24"/>
              </w:rPr>
            </w:pPr>
          </w:p>
        </w:tc>
        <w:tc>
          <w:tcPr>
            <w:tcW w:w="3074" w:type="dxa"/>
            <w:gridSpan w:val="5"/>
            <w:tcBorders>
              <w:top w:val="nil"/>
              <w:left w:val="nil"/>
              <w:bottom w:val="nil"/>
              <w:right w:val="nil"/>
            </w:tcBorders>
          </w:tcPr>
          <w:p>
            <w:pPr>
              <w:pStyle w:val="TableParagraph"/>
              <w:kinsoku w:val="0"/>
              <w:overflowPunct w:val="0"/>
              <w:spacing w:before="23" w:line="240" w:lineRule="auto"/>
              <w:ind w:right="308"/>
              <w:jc w:val="right"/>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GE</w:t>
            </w:r>
            <w:r>
              <w:rPr>
                <w:rFonts w:ascii="Arial" w:hAnsi="Arial" w:eastAsia="Times New Roman" w:cs="Times New Roman"/>
                <w:b w:val="0"/>
                <w:color w:val="231F20"/>
                <w:w w:val="105"/>
                <w:sz w:val="11"/>
                <w:szCs w:val="24"/>
              </w:rPr>
            </w:r>
          </w:p>
        </w:tc>
        <w:tc>
          <w:tcPr>
            <w:tcW w:w="623" w:type="dxa"/>
            <w:tcBorders>
              <w:top w:val="nil"/>
              <w:left w:val="nil"/>
              <w:bottom w:val="nil"/>
              <w:right w:val="nil"/>
            </w:tcBorders>
          </w:tcPr>
          <w:p>
            <w:pPr>
              <w:pStyle w:val="TableParagraph"/>
              <w:kinsoku w:val="0"/>
              <w:overflowPunct w:val="0"/>
              <w:spacing w:before="23"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GE</w:t>
            </w:r>
            <w:r>
              <w:rPr>
                <w:rFonts w:ascii="Arial" w:hAnsi="Arial" w:eastAsia="Times New Roman" w:cs="Times New Roman"/>
                <w:b w:val="0"/>
                <w:color w:val="231F20"/>
                <w:w w:val="105"/>
                <w:sz w:val="11"/>
                <w:szCs w:val="24"/>
              </w:rPr>
            </w:r>
          </w:p>
        </w:tc>
        <w:tc>
          <w:tcPr>
            <w:tcW w:w="658" w:type="dxa"/>
            <w:tcBorders>
              <w:top w:val="nil"/>
              <w:left w:val="nil"/>
              <w:bottom w:val="nil"/>
              <w:right w:val="nil"/>
            </w:tcBorders>
          </w:tcPr>
          <w:p>
            <w:pPr>
              <w:pStyle w:val="TableParagraph"/>
              <w:kinsoku w:val="0"/>
              <w:overflowPunct w:val="0"/>
              <w:spacing w:before="23" w:line="240" w:lineRule="auto"/>
              <w:ind w:left="14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GE</w:t>
            </w:r>
            <w:r>
              <w:rPr>
                <w:rFonts w:ascii="Arial" w:hAnsi="Arial" w:eastAsia="Times New Roman" w:cs="Times New Roman"/>
                <w:b w:val="0"/>
                <w:color w:val="231F20"/>
                <w:w w:val="105"/>
                <w:sz w:val="11"/>
                <w:szCs w:val="24"/>
              </w:rPr>
            </w:r>
          </w:p>
        </w:tc>
      </w:tr>
      <w:tr>
        <w:tblPrEx>
          <w:jc w:val="left"/>
          <w:tblInd w:w="755" w:type="dxa"/>
          <w:tblLayout w:type="fixed"/>
          <w:tblCellMar>
            <w:top w:w="0" w:type="dxa"/>
            <w:left w:w="0" w:type="dxa"/>
            <w:bottom w:w="0" w:type="dxa"/>
            <w:right w:w="0" w:type="dxa"/>
          </w:tblCellMar>
        </w:tblPrEx>
        <w:trPr>
          <w:trHeight w:val="176" w:hRule="exact"/>
          <w:jc w:val="left"/>
        </w:trPr>
        <w:tc>
          <w:tcPr>
            <w:tcW w:w="819" w:type="dxa"/>
            <w:vMerge/>
            <w:tcBorders>
              <w:top w:val="nil"/>
              <w:left w:val="nil"/>
              <w:bottom w:val="nil"/>
              <w:right w:val="nil"/>
            </w:tcBorders>
            <w:shd w:val="clear" w:color="auto" w:fill="C4BD97"/>
          </w:tcPr>
          <w:p>
            <w:pPr>
              <w:pStyle w:val="TableParagraph"/>
              <w:kinsoku w:val="0"/>
              <w:overflowPunct w:val="0"/>
              <w:spacing w:before="23" w:line="240" w:lineRule="auto"/>
              <w:ind w:left="142"/>
              <w:rPr>
                <w:rFonts w:ascii="Times New Roman" w:hAnsi="Times New Roman" w:eastAsia="Times New Roman" w:cs="Times New Roman"/>
                <w:sz w:val="24"/>
                <w:szCs w:val="24"/>
              </w:rPr>
            </w:pPr>
          </w:p>
        </w:tc>
        <w:tc>
          <w:tcPr>
            <w:tcW w:w="1208" w:type="dxa"/>
            <w:gridSpan w:val="2"/>
            <w:tcBorders>
              <w:top w:val="nil"/>
              <w:left w:val="nil"/>
              <w:bottom w:val="nil"/>
              <w:right w:val="nil"/>
            </w:tcBorders>
            <w:shd w:val="clear" w:color="auto" w:fill="EDEBE0"/>
          </w:tcPr>
          <w:p>
            <w:pPr>
              <w:pStyle w:val="TableParagraph"/>
              <w:kinsoku w:val="0"/>
              <w:overflowPunct w:val="0"/>
              <w:spacing w:before="24" w:line="240" w:lineRule="auto"/>
              <w:ind w:left="727"/>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HD</w:t>
            </w:r>
            <w:r>
              <w:rPr>
                <w:rFonts w:ascii="Arial" w:hAnsi="Arial" w:eastAsia="Times New Roman" w:cs="Times New Roman"/>
                <w:b w:val="0"/>
                <w:color w:val="231F20"/>
                <w:w w:val="105"/>
                <w:sz w:val="11"/>
                <w:szCs w:val="24"/>
              </w:rPr>
            </w:r>
          </w:p>
        </w:tc>
        <w:tc>
          <w:tcPr>
            <w:tcW w:w="622" w:type="dxa"/>
            <w:tcBorders>
              <w:top w:val="nil"/>
              <w:left w:val="nil"/>
              <w:bottom w:val="nil"/>
              <w:right w:val="nil"/>
            </w:tcBorders>
            <w:shd w:val="clear" w:color="auto" w:fill="EDEBE0"/>
          </w:tcPr>
          <w:p>
            <w:pPr>
              <w:pStyle w:val="TableParagraph"/>
              <w:kinsoku w:val="0"/>
              <w:overflowPunct w:val="0"/>
              <w:spacing w:before="24"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HD</w:t>
            </w:r>
            <w:r>
              <w:rPr>
                <w:rFonts w:ascii="Arial" w:hAnsi="Arial" w:eastAsia="Times New Roman" w:cs="Times New Roman"/>
                <w:b w:val="0"/>
                <w:color w:val="231F20"/>
                <w:w w:val="105"/>
                <w:sz w:val="11"/>
                <w:szCs w:val="24"/>
              </w:rPr>
            </w:r>
          </w:p>
        </w:tc>
        <w:tc>
          <w:tcPr>
            <w:tcW w:w="622" w:type="dxa"/>
            <w:tcBorders>
              <w:top w:val="nil"/>
              <w:left w:val="nil"/>
              <w:bottom w:val="nil"/>
              <w:right w:val="nil"/>
            </w:tcBorders>
            <w:shd w:val="clear" w:color="auto" w:fill="EDEBE0"/>
          </w:tcPr>
          <w:p>
            <w:pPr>
              <w:pStyle w:val="TableParagraph"/>
              <w:kinsoku w:val="0"/>
              <w:overflowPunct w:val="0"/>
              <w:spacing w:before="24"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HD</w:t>
            </w:r>
            <w:r>
              <w:rPr>
                <w:rFonts w:ascii="Arial" w:hAnsi="Arial" w:eastAsia="Times New Roman" w:cs="Times New Roman"/>
                <w:b w:val="0"/>
                <w:color w:val="231F20"/>
                <w:w w:val="105"/>
                <w:sz w:val="11"/>
                <w:szCs w:val="24"/>
              </w:rPr>
            </w:r>
          </w:p>
        </w:tc>
        <w:tc>
          <w:tcPr>
            <w:tcW w:w="622" w:type="dxa"/>
            <w:tcBorders>
              <w:top w:val="nil"/>
              <w:left w:val="nil"/>
              <w:bottom w:val="nil"/>
              <w:right w:val="nil"/>
            </w:tcBorders>
            <w:shd w:val="clear" w:color="auto" w:fill="EDEBE0"/>
          </w:tcPr>
          <w:p>
            <w:pPr>
              <w:pStyle w:val="TableParagraph"/>
              <w:kinsoku w:val="0"/>
              <w:overflowPunct w:val="0"/>
              <w:spacing w:before="24"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HD</w:t>
            </w:r>
            <w:r>
              <w:rPr>
                <w:rFonts w:ascii="Arial" w:hAnsi="Arial" w:eastAsia="Times New Roman" w:cs="Times New Roman"/>
                <w:b w:val="0"/>
                <w:color w:val="231F20"/>
                <w:w w:val="105"/>
                <w:sz w:val="11"/>
                <w:szCs w:val="24"/>
              </w:rPr>
            </w:r>
          </w:p>
        </w:tc>
        <w:tc>
          <w:tcPr>
            <w:tcW w:w="623" w:type="dxa"/>
            <w:tcBorders>
              <w:top w:val="nil"/>
              <w:left w:val="nil"/>
              <w:bottom w:val="nil"/>
              <w:right w:val="nil"/>
            </w:tcBorders>
            <w:shd w:val="clear" w:color="auto" w:fill="EDEBE0"/>
          </w:tcPr>
          <w:p>
            <w:pPr>
              <w:pStyle w:val="TableParagraph"/>
              <w:kinsoku w:val="0"/>
              <w:overflowPunct w:val="0"/>
              <w:spacing w:before="24"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HD</w:t>
            </w:r>
            <w:r>
              <w:rPr>
                <w:rFonts w:ascii="Arial" w:hAnsi="Arial" w:eastAsia="Times New Roman" w:cs="Times New Roman"/>
                <w:b w:val="0"/>
                <w:color w:val="231F20"/>
                <w:w w:val="105"/>
                <w:sz w:val="11"/>
                <w:szCs w:val="24"/>
              </w:rPr>
            </w:r>
          </w:p>
        </w:tc>
        <w:tc>
          <w:tcPr>
            <w:tcW w:w="658" w:type="dxa"/>
            <w:tcBorders>
              <w:top w:val="nil"/>
              <w:left w:val="nil"/>
              <w:bottom w:val="nil"/>
              <w:right w:val="nil"/>
            </w:tcBorders>
            <w:shd w:val="clear" w:color="auto" w:fill="EDEBE0"/>
          </w:tcPr>
          <w:p>
            <w:pPr>
              <w:pStyle w:val="TableParagraph"/>
              <w:kinsoku w:val="0"/>
              <w:overflowPunct w:val="0"/>
              <w:spacing w:before="24" w:line="240" w:lineRule="auto"/>
              <w:ind w:left="14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HD</w:t>
            </w:r>
            <w:r>
              <w:rPr>
                <w:rFonts w:ascii="Arial" w:hAnsi="Arial" w:eastAsia="Times New Roman" w:cs="Times New Roman"/>
                <w:b w:val="0"/>
                <w:color w:val="231F20"/>
                <w:w w:val="105"/>
                <w:sz w:val="11"/>
                <w:szCs w:val="24"/>
              </w:rPr>
            </w:r>
          </w:p>
        </w:tc>
      </w:tr>
      <w:tr>
        <w:tblPrEx>
          <w:jc w:val="left"/>
          <w:tblInd w:w="755" w:type="dxa"/>
          <w:tblLayout w:type="fixed"/>
          <w:tblCellMar>
            <w:top w:w="0" w:type="dxa"/>
            <w:left w:w="0" w:type="dxa"/>
            <w:bottom w:w="0" w:type="dxa"/>
            <w:right w:w="0" w:type="dxa"/>
          </w:tblCellMar>
        </w:tblPrEx>
        <w:trPr>
          <w:trHeight w:val="173" w:hRule="exact"/>
          <w:jc w:val="left"/>
        </w:trPr>
        <w:tc>
          <w:tcPr>
            <w:tcW w:w="819" w:type="dxa"/>
            <w:vMerge/>
            <w:tcBorders>
              <w:top w:val="nil"/>
              <w:left w:val="nil"/>
              <w:bottom w:val="nil"/>
              <w:right w:val="nil"/>
            </w:tcBorders>
            <w:shd w:val="clear" w:color="auto" w:fill="C4BD97"/>
          </w:tcPr>
          <w:p>
            <w:pPr>
              <w:pStyle w:val="TableParagraph"/>
              <w:kinsoku w:val="0"/>
              <w:overflowPunct w:val="0"/>
              <w:spacing w:before="24" w:line="240" w:lineRule="auto"/>
              <w:ind w:left="142"/>
              <w:rPr>
                <w:rFonts w:ascii="Times New Roman" w:hAnsi="Times New Roman" w:eastAsia="Times New Roman" w:cs="Times New Roman"/>
                <w:sz w:val="24"/>
                <w:szCs w:val="24"/>
              </w:rPr>
            </w:pPr>
          </w:p>
        </w:tc>
        <w:tc>
          <w:tcPr>
            <w:tcW w:w="558" w:type="dxa"/>
            <w:tcBorders>
              <w:top w:val="nil"/>
              <w:left w:val="nil"/>
              <w:bottom w:val="nil"/>
              <w:right w:val="nil"/>
            </w:tcBorders>
          </w:tcPr>
          <w:p>
            <w:pPr>
              <w:pStyle w:val="TableParagraph"/>
              <w:kinsoku w:val="0"/>
              <w:overflowPunct w:val="0"/>
              <w:spacing w:before="23" w:line="240" w:lineRule="auto"/>
              <w:ind w:left="10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 xml:space="preserve">IBM </w:t>
            </w:r>
            <w:r>
              <w:rPr>
                <w:rFonts w:ascii="宋体" w:hAnsi="宋体" w:eastAsia="宋体"/>
                <w:color w:val="000000"/>
                <w:sz w:val="24"/>
              </w:rPr>
              <w:t> </w:t>
            </w:r>
            <w:r>
              <w:rPr>
                <w:rFonts w:ascii="Arial" w:hAnsi="Arial" w:eastAsia="Times New Roman" w:cs="Times New Roman"/>
                <w:b w:val="0"/>
                <w:color w:val="231F20"/>
                <w:w w:val="105"/>
                <w:sz w:val="11"/>
                <w:szCs w:val="24"/>
              </w:rPr>
            </w:r>
          </w:p>
        </w:tc>
        <w:tc>
          <w:tcPr>
            <w:tcW w:w="650" w:type="dxa"/>
            <w:tcBorders>
              <w:top w:val="nil"/>
              <w:left w:val="nil"/>
              <w:bottom w:val="nil"/>
              <w:right w:val="nil"/>
            </w:tcBorders>
          </w:tcPr>
          <w:p>
            <w:pPr>
              <w:pStyle w:val="TableParagraph"/>
              <w:kinsoku w:val="0"/>
              <w:overflowPunct w:val="0"/>
              <w:spacing w:before="23" w:line="240" w:lineRule="auto"/>
              <w:ind w:left="16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 xml:space="preserve">IBM </w:t>
            </w:r>
            <w:r>
              <w:rPr>
                <w:rFonts w:ascii="宋体" w:hAnsi="宋体" w:eastAsia="宋体"/>
                <w:color w:val="000000"/>
                <w:sz w:val="24"/>
              </w:rPr>
              <w:t> </w:t>
            </w:r>
            <w:r>
              <w:rPr>
                <w:rFonts w:ascii="Arial" w:hAnsi="Arial" w:eastAsia="Times New Roman" w:cs="Times New Roman"/>
                <w:b w:val="0"/>
                <w:color w:val="231F20"/>
                <w:w w:val="105"/>
                <w:sz w:val="11"/>
                <w:szCs w:val="24"/>
              </w:rPr>
            </w:r>
          </w:p>
        </w:tc>
        <w:tc>
          <w:tcPr>
            <w:tcW w:w="622" w:type="dxa"/>
            <w:tcBorders>
              <w:top w:val="nil"/>
              <w:left w:val="nil"/>
              <w:bottom w:val="nil"/>
              <w:right w:val="nil"/>
            </w:tcBorders>
          </w:tcPr>
          <w:p>
            <w:pPr>
              <w:pStyle w:val="TableParagraph"/>
              <w:kinsoku w:val="0"/>
              <w:overflowPunct w:val="0"/>
              <w:spacing w:before="23"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 xml:space="preserve">IBM </w:t>
            </w:r>
            <w:r>
              <w:rPr>
                <w:rFonts w:ascii="宋体" w:hAnsi="宋体" w:eastAsia="宋体"/>
                <w:color w:val="000000"/>
                <w:sz w:val="24"/>
              </w:rPr>
              <w:t> </w:t>
            </w:r>
            <w:r>
              <w:rPr>
                <w:rFonts w:ascii="Arial" w:hAnsi="Arial" w:eastAsia="Times New Roman" w:cs="Times New Roman"/>
                <w:b w:val="0"/>
                <w:color w:val="231F20"/>
                <w:w w:val="105"/>
                <w:sz w:val="11"/>
                <w:szCs w:val="24"/>
              </w:rPr>
            </w:r>
          </w:p>
        </w:tc>
        <w:tc>
          <w:tcPr>
            <w:tcW w:w="622" w:type="dxa"/>
            <w:tcBorders>
              <w:top w:val="nil"/>
              <w:left w:val="nil"/>
              <w:bottom w:val="nil"/>
              <w:right w:val="nil"/>
            </w:tcBorders>
          </w:tcPr>
          <w:p>
            <w:pPr>
              <w:pStyle w:val="TableParagraph"/>
              <w:kinsoku w:val="0"/>
              <w:overflowPunct w:val="0"/>
              <w:spacing w:before="23"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 xml:space="preserve">IBM </w:t>
            </w:r>
            <w:r>
              <w:rPr>
                <w:rFonts w:ascii="宋体" w:hAnsi="宋体" w:eastAsia="宋体"/>
                <w:color w:val="000000"/>
                <w:sz w:val="24"/>
              </w:rPr>
              <w:t> </w:t>
            </w:r>
            <w:r>
              <w:rPr>
                <w:rFonts w:ascii="Arial" w:hAnsi="Arial" w:eastAsia="Times New Roman" w:cs="Times New Roman"/>
                <w:b w:val="0"/>
                <w:color w:val="231F20"/>
                <w:w w:val="105"/>
                <w:sz w:val="11"/>
                <w:szCs w:val="24"/>
              </w:rPr>
            </w:r>
          </w:p>
        </w:tc>
        <w:tc>
          <w:tcPr>
            <w:tcW w:w="622" w:type="dxa"/>
            <w:tcBorders>
              <w:top w:val="nil"/>
              <w:left w:val="nil"/>
              <w:bottom w:val="nil"/>
              <w:right w:val="nil"/>
            </w:tcBorders>
          </w:tcPr>
          <w:p>
            <w:pPr>
              <w:pStyle w:val="TableParagraph"/>
              <w:kinsoku w:val="0"/>
              <w:overflowPunct w:val="0"/>
              <w:spacing w:before="23"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 xml:space="preserve">IBM </w:t>
            </w:r>
            <w:r>
              <w:rPr>
                <w:rFonts w:ascii="宋体" w:hAnsi="宋体" w:eastAsia="宋体"/>
                <w:color w:val="000000"/>
                <w:sz w:val="24"/>
              </w:rPr>
              <w:t> </w:t>
            </w:r>
            <w:r>
              <w:rPr>
                <w:rFonts w:ascii="Arial" w:hAnsi="Arial" w:eastAsia="Times New Roman" w:cs="Times New Roman"/>
                <w:b w:val="0"/>
                <w:color w:val="231F20"/>
                <w:w w:val="105"/>
                <w:sz w:val="11"/>
                <w:szCs w:val="24"/>
              </w:rPr>
            </w:r>
          </w:p>
        </w:tc>
        <w:tc>
          <w:tcPr>
            <w:tcW w:w="623" w:type="dxa"/>
            <w:tcBorders>
              <w:top w:val="nil"/>
              <w:left w:val="nil"/>
              <w:bottom w:val="nil"/>
              <w:right w:val="nil"/>
            </w:tcBorders>
          </w:tcPr>
          <w:p>
            <w:pPr>
              <w:pStyle w:val="TableParagraph"/>
              <w:kinsoku w:val="0"/>
              <w:overflowPunct w:val="0"/>
              <w:spacing w:before="23" w:line="240" w:lineRule="auto"/>
              <w:ind w:left="14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 xml:space="preserve">IBM </w:t>
            </w:r>
            <w:r>
              <w:rPr>
                <w:rFonts w:ascii="宋体" w:hAnsi="宋体" w:eastAsia="宋体"/>
                <w:color w:val="000000"/>
                <w:sz w:val="24"/>
              </w:rPr>
              <w:t> </w:t>
            </w:r>
            <w:r>
              <w:rPr>
                <w:rFonts w:ascii="Arial" w:hAnsi="Arial" w:eastAsia="Times New Roman" w:cs="Times New Roman"/>
                <w:b w:val="0"/>
                <w:color w:val="231F20"/>
                <w:w w:val="105"/>
                <w:sz w:val="11"/>
                <w:szCs w:val="24"/>
              </w:rPr>
            </w:r>
          </w:p>
        </w:tc>
        <w:tc>
          <w:tcPr>
            <w:tcW w:w="658" w:type="dxa"/>
            <w:tcBorders>
              <w:top w:val="nil"/>
              <w:left w:val="nil"/>
              <w:bottom w:val="nil"/>
              <w:right w:val="nil"/>
            </w:tcBorders>
          </w:tcPr>
          <w:p>
            <w:pPr>
              <w:pStyle w:val="TableParagraph"/>
              <w:kinsoku w:val="0"/>
              <w:overflowPunct w:val="0"/>
              <w:spacing w:before="23" w:line="240" w:lineRule="auto"/>
              <w:ind w:left="14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 xml:space="preserve">IBM </w:t>
            </w:r>
            <w:r>
              <w:rPr>
                <w:rFonts w:ascii="宋体" w:hAnsi="宋体" w:eastAsia="宋体"/>
                <w:color w:val="000000"/>
                <w:sz w:val="24"/>
              </w:rPr>
              <w:t> </w:t>
            </w:r>
            <w:r>
              <w:rPr>
                <w:rFonts w:ascii="Arial" w:hAnsi="Arial" w:eastAsia="Times New Roman" w:cs="Times New Roman"/>
                <w:b w:val="0"/>
                <w:color w:val="231F20"/>
                <w:w w:val="105"/>
                <w:sz w:val="11"/>
                <w:szCs w:val="24"/>
              </w:rPr>
            </w:r>
          </w:p>
        </w:tc>
      </w:tr>
      <w:tr>
        <w:tblPrEx>
          <w:jc w:val="left"/>
          <w:tblInd w:w="755" w:type="dxa"/>
          <w:tblLayout w:type="fixed"/>
          <w:tblCellMar>
            <w:top w:w="0" w:type="dxa"/>
            <w:left w:w="0" w:type="dxa"/>
            <w:bottom w:w="0" w:type="dxa"/>
            <w:right w:w="0" w:type="dxa"/>
          </w:tblCellMar>
        </w:tblPrEx>
        <w:trPr>
          <w:trHeight w:val="177" w:hRule="exact"/>
          <w:jc w:val="left"/>
        </w:trPr>
        <w:tc>
          <w:tcPr>
            <w:tcW w:w="819" w:type="dxa"/>
            <w:vMerge/>
            <w:tcBorders>
              <w:top w:val="nil"/>
              <w:left w:val="nil"/>
              <w:bottom w:val="nil"/>
              <w:right w:val="nil"/>
            </w:tcBorders>
            <w:shd w:val="clear" w:color="auto" w:fill="C4BD97"/>
          </w:tcPr>
          <w:p>
            <w:pPr>
              <w:pStyle w:val="TableParagraph"/>
              <w:kinsoku w:val="0"/>
              <w:overflowPunct w:val="0"/>
              <w:spacing w:before="23" w:line="240" w:lineRule="auto"/>
              <w:ind w:left="142"/>
              <w:rPr>
                <w:rFonts w:ascii="Times New Roman" w:hAnsi="Times New Roman" w:eastAsia="Times New Roman" w:cs="Times New Roman"/>
                <w:sz w:val="24"/>
                <w:szCs w:val="24"/>
              </w:rPr>
            </w:pPr>
          </w:p>
        </w:tc>
        <w:tc>
          <w:tcPr>
            <w:tcW w:w="558" w:type="dxa"/>
            <w:tcBorders>
              <w:top w:val="nil"/>
              <w:left w:val="nil"/>
              <w:bottom w:val="nil"/>
              <w:right w:val="nil"/>
            </w:tcBorders>
            <w:shd w:val="clear" w:color="auto" w:fill="EDEBE0"/>
          </w:tcPr>
          <w:p>
            <w:pPr>
              <w:pStyle w:val="TableParagraph"/>
              <w:kinsoku w:val="0"/>
              <w:overflowPunct w:val="0"/>
              <w:spacing w:before="25" w:line="240" w:lineRule="auto"/>
              <w:ind w:left="10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JNJ</w:t>
            </w:r>
            <w:r>
              <w:rPr>
                <w:rFonts w:ascii="Arial" w:hAnsi="Arial" w:eastAsia="Times New Roman" w:cs="Times New Roman"/>
                <w:b w:val="0"/>
                <w:color w:val="231F20"/>
                <w:w w:val="105"/>
                <w:sz w:val="11"/>
                <w:szCs w:val="24"/>
              </w:rPr>
            </w:r>
          </w:p>
        </w:tc>
        <w:tc>
          <w:tcPr>
            <w:tcW w:w="650" w:type="dxa"/>
            <w:tcBorders>
              <w:top w:val="nil"/>
              <w:left w:val="nil"/>
              <w:bottom w:val="nil"/>
              <w:right w:val="nil"/>
            </w:tcBorders>
            <w:shd w:val="clear" w:color="auto" w:fill="EDEBE0"/>
          </w:tcPr>
          <w:p>
            <w:pPr>
              <w:pStyle w:val="TableParagraph"/>
              <w:kinsoku w:val="0"/>
              <w:overflowPunct w:val="0"/>
              <w:spacing w:before="25" w:line="240" w:lineRule="auto"/>
              <w:ind w:left="16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JNJ</w:t>
            </w:r>
            <w:r>
              <w:rPr>
                <w:rFonts w:ascii="Arial" w:hAnsi="Arial" w:eastAsia="Times New Roman" w:cs="Times New Roman"/>
                <w:b w:val="0"/>
                <w:color w:val="231F20"/>
                <w:w w:val="105"/>
                <w:sz w:val="11"/>
                <w:szCs w:val="24"/>
              </w:rPr>
            </w:r>
          </w:p>
        </w:tc>
        <w:tc>
          <w:tcPr>
            <w:tcW w:w="622" w:type="dxa"/>
            <w:tcBorders>
              <w:top w:val="nil"/>
              <w:left w:val="nil"/>
              <w:bottom w:val="nil"/>
              <w:right w:val="nil"/>
            </w:tcBorders>
            <w:shd w:val="clear" w:color="auto" w:fill="EDEBE0"/>
          </w:tcPr>
          <w:p>
            <w:pPr>
              <w:pStyle w:val="TableParagraph"/>
              <w:kinsoku w:val="0"/>
              <w:overflowPunct w:val="0"/>
              <w:spacing w:before="25"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JNJ</w:t>
            </w:r>
            <w:r>
              <w:rPr>
                <w:rFonts w:ascii="Arial" w:hAnsi="Arial" w:eastAsia="Times New Roman" w:cs="Times New Roman"/>
                <w:b w:val="0"/>
                <w:color w:val="231F20"/>
                <w:w w:val="105"/>
                <w:sz w:val="11"/>
                <w:szCs w:val="24"/>
              </w:rPr>
            </w:r>
          </w:p>
        </w:tc>
        <w:tc>
          <w:tcPr>
            <w:tcW w:w="622" w:type="dxa"/>
            <w:tcBorders>
              <w:top w:val="nil"/>
              <w:left w:val="nil"/>
              <w:bottom w:val="nil"/>
              <w:right w:val="nil"/>
            </w:tcBorders>
            <w:shd w:val="clear" w:color="auto" w:fill="EDEBE0"/>
          </w:tcPr>
          <w:p>
            <w:pPr>
              <w:pStyle w:val="TableParagraph"/>
              <w:kinsoku w:val="0"/>
              <w:overflowPunct w:val="0"/>
              <w:spacing w:before="25"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JNJ</w:t>
            </w:r>
            <w:r>
              <w:rPr>
                <w:rFonts w:ascii="Arial" w:hAnsi="Arial" w:eastAsia="Times New Roman" w:cs="Times New Roman"/>
                <w:b w:val="0"/>
                <w:color w:val="231F20"/>
                <w:w w:val="105"/>
                <w:sz w:val="11"/>
                <w:szCs w:val="24"/>
              </w:rPr>
            </w:r>
          </w:p>
        </w:tc>
        <w:tc>
          <w:tcPr>
            <w:tcW w:w="622" w:type="dxa"/>
            <w:tcBorders>
              <w:top w:val="nil"/>
              <w:left w:val="nil"/>
              <w:bottom w:val="nil"/>
              <w:right w:val="nil"/>
            </w:tcBorders>
            <w:shd w:val="clear" w:color="auto" w:fill="EDEBE0"/>
          </w:tcPr>
          <w:p>
            <w:pPr>
              <w:pStyle w:val="TableParagraph"/>
              <w:kinsoku w:val="0"/>
              <w:overflowPunct w:val="0"/>
              <w:spacing w:before="25"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JNJ</w:t>
            </w:r>
            <w:r>
              <w:rPr>
                <w:rFonts w:ascii="Arial" w:hAnsi="Arial" w:eastAsia="Times New Roman" w:cs="Times New Roman"/>
                <w:b w:val="0"/>
                <w:color w:val="231F20"/>
                <w:w w:val="105"/>
                <w:sz w:val="11"/>
                <w:szCs w:val="24"/>
              </w:rPr>
            </w:r>
          </w:p>
        </w:tc>
        <w:tc>
          <w:tcPr>
            <w:tcW w:w="623" w:type="dxa"/>
            <w:tcBorders>
              <w:top w:val="nil"/>
              <w:left w:val="nil"/>
              <w:bottom w:val="nil"/>
              <w:right w:val="nil"/>
            </w:tcBorders>
            <w:shd w:val="clear" w:color="auto" w:fill="EDEBE0"/>
          </w:tcPr>
          <w:p>
            <w:pPr>
              <w:pStyle w:val="TableParagraph"/>
              <w:kinsoku w:val="0"/>
              <w:overflowPunct w:val="0"/>
              <w:spacing w:before="25" w:line="240" w:lineRule="auto"/>
              <w:ind w:left="14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JNJ</w:t>
            </w:r>
            <w:r>
              <w:rPr>
                <w:rFonts w:ascii="Arial" w:hAnsi="Arial" w:eastAsia="Times New Roman" w:cs="Times New Roman"/>
                <w:b w:val="0"/>
                <w:color w:val="231F20"/>
                <w:w w:val="105"/>
                <w:sz w:val="11"/>
                <w:szCs w:val="24"/>
              </w:rPr>
            </w:r>
          </w:p>
        </w:tc>
        <w:tc>
          <w:tcPr>
            <w:tcW w:w="658" w:type="dxa"/>
            <w:tcBorders>
              <w:top w:val="nil"/>
              <w:left w:val="nil"/>
              <w:bottom w:val="nil"/>
              <w:right w:val="nil"/>
            </w:tcBorders>
            <w:shd w:val="clear" w:color="auto" w:fill="EDEBE0"/>
          </w:tcPr>
          <w:p>
            <w:pPr>
              <w:pStyle w:val="TableParagraph"/>
              <w:kinsoku w:val="0"/>
              <w:overflowPunct w:val="0"/>
              <w:spacing w:before="25" w:line="240" w:lineRule="auto"/>
              <w:ind w:left="14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JNJ</w:t>
            </w:r>
            <w:r>
              <w:rPr>
                <w:rFonts w:ascii="Arial" w:hAnsi="Arial" w:eastAsia="Times New Roman" w:cs="Times New Roman"/>
                <w:b w:val="0"/>
                <w:color w:val="231F20"/>
                <w:w w:val="105"/>
                <w:sz w:val="11"/>
                <w:szCs w:val="24"/>
              </w:rPr>
            </w:r>
          </w:p>
        </w:tc>
      </w:tr>
      <w:tr>
        <w:tblPrEx>
          <w:jc w:val="left"/>
          <w:tblInd w:w="755" w:type="dxa"/>
          <w:tblLayout w:type="fixed"/>
          <w:tblCellMar>
            <w:top w:w="0" w:type="dxa"/>
            <w:left w:w="0" w:type="dxa"/>
            <w:bottom w:w="0" w:type="dxa"/>
            <w:right w:w="0" w:type="dxa"/>
          </w:tblCellMar>
        </w:tblPrEx>
        <w:trPr>
          <w:trHeight w:val="173" w:hRule="exact"/>
          <w:jc w:val="left"/>
        </w:trPr>
        <w:tc>
          <w:tcPr>
            <w:tcW w:w="819" w:type="dxa"/>
            <w:vMerge/>
            <w:tcBorders>
              <w:top w:val="nil"/>
              <w:left w:val="nil"/>
              <w:bottom w:val="nil"/>
              <w:right w:val="nil"/>
            </w:tcBorders>
            <w:shd w:val="clear" w:color="auto" w:fill="C4BD97"/>
          </w:tcPr>
          <w:p>
            <w:pPr>
              <w:pStyle w:val="TableParagraph"/>
              <w:kinsoku w:val="0"/>
              <w:overflowPunct w:val="0"/>
              <w:spacing w:before="25" w:line="240" w:lineRule="auto"/>
              <w:ind w:left="142"/>
              <w:rPr>
                <w:rFonts w:ascii="Times New Roman" w:hAnsi="Times New Roman" w:eastAsia="Times New Roman" w:cs="Times New Roman"/>
                <w:sz w:val="24"/>
                <w:szCs w:val="24"/>
              </w:rPr>
            </w:pPr>
          </w:p>
        </w:tc>
        <w:tc>
          <w:tcPr>
            <w:tcW w:w="558" w:type="dxa"/>
            <w:tcBorders>
              <w:top w:val="nil"/>
              <w:left w:val="nil"/>
              <w:bottom w:val="nil"/>
              <w:right w:val="nil"/>
            </w:tcBorders>
          </w:tcPr>
          <w:p>
            <w:pPr>
              <w:pStyle w:val="TableParagraph"/>
              <w:kinsoku w:val="0"/>
              <w:overflowPunct w:val="0"/>
              <w:spacing w:before="23" w:line="240" w:lineRule="auto"/>
              <w:ind w:left="10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摩根</w:t>
            </w:r>
            <w:r>
              <w:rPr>
                <w:rFonts w:ascii="Arial" w:hAnsi="Arial" w:eastAsia="Times New Roman" w:cs="Times New Roman"/>
                <w:b w:val="0"/>
                <w:color w:val="231F20"/>
                <w:w w:val="105"/>
                <w:sz w:val="11"/>
                <w:szCs w:val="24"/>
              </w:rPr>
            </w:r>
          </w:p>
        </w:tc>
        <w:tc>
          <w:tcPr>
            <w:tcW w:w="650" w:type="dxa"/>
            <w:tcBorders>
              <w:top w:val="nil"/>
              <w:left w:val="nil"/>
              <w:bottom w:val="nil"/>
              <w:right w:val="nil"/>
            </w:tcBorders>
          </w:tcPr>
          <w:p>
            <w:pPr>
              <w:rPr>
                <w:rFonts w:ascii="Times New Roman" w:hAnsi="Times New Roman" w:eastAsia="Times New Roman" w:cs="Times New Roman"/>
                <w:sz w:val="24"/>
                <w:szCs w:val="24"/>
              </w:rPr>
            </w:pPr>
          </w:p>
        </w:tc>
        <w:tc>
          <w:tcPr>
            <w:tcW w:w="3147" w:type="dxa"/>
            <w:gridSpan w:val="5"/>
            <w:tcBorders>
              <w:top w:val="nil"/>
              <w:left w:val="nil"/>
              <w:bottom w:val="nil"/>
              <w:right w:val="nil"/>
            </w:tcBorders>
          </w:tcPr>
          <w:p>
            <w:pPr>
              <w:pStyle w:val="TableParagraph"/>
              <w:kinsoku w:val="0"/>
              <w:overflowPunct w:val="0"/>
              <w:spacing w:before="23"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摩根</w:t>
            </w:r>
            <w:r>
              <w:rPr>
                <w:rFonts w:ascii="Arial" w:hAnsi="Arial" w:eastAsia="Times New Roman" w:cs="Times New Roman"/>
                <w:b w:val="0"/>
                <w:color w:val="231F20"/>
                <w:w w:val="105"/>
                <w:sz w:val="11"/>
                <w:szCs w:val="24"/>
              </w:rPr>
            </w:r>
          </w:p>
        </w:tc>
      </w:tr>
      <w:tr>
        <w:tblPrEx>
          <w:jc w:val="left"/>
          <w:tblInd w:w="755" w:type="dxa"/>
          <w:tblLayout w:type="fixed"/>
          <w:tblCellMar>
            <w:top w:w="0" w:type="dxa"/>
            <w:left w:w="0" w:type="dxa"/>
            <w:bottom w:w="0" w:type="dxa"/>
            <w:right w:w="0" w:type="dxa"/>
          </w:tblCellMar>
        </w:tblPrEx>
        <w:trPr>
          <w:trHeight w:val="176" w:hRule="exact"/>
          <w:jc w:val="left"/>
        </w:trPr>
        <w:tc>
          <w:tcPr>
            <w:tcW w:w="819" w:type="dxa"/>
            <w:vMerge/>
            <w:tcBorders>
              <w:top w:val="nil"/>
              <w:left w:val="nil"/>
              <w:bottom w:val="nil"/>
              <w:right w:val="nil"/>
            </w:tcBorders>
            <w:shd w:val="clear" w:color="auto" w:fill="C4BD97"/>
          </w:tcPr>
          <w:p>
            <w:pPr>
              <w:pStyle w:val="TableParagraph"/>
              <w:kinsoku w:val="0"/>
              <w:overflowPunct w:val="0"/>
              <w:spacing w:before="23" w:line="240" w:lineRule="auto"/>
              <w:ind w:left="141"/>
              <w:rPr>
                <w:rFonts w:ascii="Times New Roman" w:hAnsi="Times New Roman" w:eastAsia="Times New Roman" w:cs="Times New Roman"/>
                <w:sz w:val="24"/>
                <w:szCs w:val="24"/>
              </w:rPr>
            </w:pPr>
          </w:p>
        </w:tc>
        <w:tc>
          <w:tcPr>
            <w:tcW w:w="1208" w:type="dxa"/>
            <w:gridSpan w:val="2"/>
            <w:tcBorders>
              <w:top w:val="nil"/>
              <w:left w:val="nil"/>
              <w:bottom w:val="nil"/>
              <w:right w:val="nil"/>
            </w:tcBorders>
            <w:shd w:val="clear" w:color="auto" w:fill="EDEBE0"/>
          </w:tcPr>
          <w:p>
            <w:pPr>
              <w:pStyle w:val="TableParagraph"/>
              <w:kinsoku w:val="0"/>
              <w:overflowPunct w:val="0"/>
              <w:spacing w:before="25" w:line="240" w:lineRule="auto"/>
              <w:ind w:left="72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MCD</w:t>
            </w:r>
            <w:r>
              <w:rPr>
                <w:rFonts w:ascii="Arial" w:hAnsi="Arial" w:eastAsia="Times New Roman" w:cs="Times New Roman"/>
                <w:b w:val="0"/>
                <w:color w:val="231F20"/>
                <w:w w:val="105"/>
                <w:sz w:val="11"/>
                <w:szCs w:val="24"/>
              </w:rPr>
            </w:r>
          </w:p>
        </w:tc>
        <w:tc>
          <w:tcPr>
            <w:tcW w:w="622" w:type="dxa"/>
            <w:tcBorders>
              <w:top w:val="nil"/>
              <w:left w:val="nil"/>
              <w:bottom w:val="nil"/>
              <w:right w:val="nil"/>
            </w:tcBorders>
            <w:shd w:val="clear" w:color="auto" w:fill="EDEBE0"/>
          </w:tcPr>
          <w:p>
            <w:pPr>
              <w:pStyle w:val="TableParagraph"/>
              <w:kinsoku w:val="0"/>
              <w:overflowPunct w:val="0"/>
              <w:spacing w:before="25"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MCD</w:t>
            </w:r>
            <w:r>
              <w:rPr>
                <w:rFonts w:ascii="Arial" w:hAnsi="Arial" w:eastAsia="Times New Roman" w:cs="Times New Roman"/>
                <w:b w:val="0"/>
                <w:color w:val="231F20"/>
                <w:w w:val="105"/>
                <w:sz w:val="11"/>
                <w:szCs w:val="24"/>
              </w:rPr>
            </w:r>
          </w:p>
        </w:tc>
        <w:tc>
          <w:tcPr>
            <w:tcW w:w="622" w:type="dxa"/>
            <w:tcBorders>
              <w:top w:val="nil"/>
              <w:left w:val="nil"/>
              <w:bottom w:val="nil"/>
              <w:right w:val="nil"/>
            </w:tcBorders>
            <w:shd w:val="clear" w:color="auto" w:fill="EDEBE0"/>
          </w:tcPr>
          <w:p>
            <w:pPr>
              <w:pStyle w:val="TableParagraph"/>
              <w:kinsoku w:val="0"/>
              <w:overflowPunct w:val="0"/>
              <w:spacing w:before="25" w:line="240" w:lineRule="auto"/>
              <w:ind w:left="14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MCD</w:t>
            </w:r>
            <w:r>
              <w:rPr>
                <w:rFonts w:ascii="Arial" w:hAnsi="Arial" w:eastAsia="Times New Roman" w:cs="Times New Roman"/>
                <w:b w:val="0"/>
                <w:color w:val="231F20"/>
                <w:w w:val="105"/>
                <w:sz w:val="11"/>
                <w:szCs w:val="24"/>
              </w:rPr>
            </w:r>
          </w:p>
        </w:tc>
        <w:tc>
          <w:tcPr>
            <w:tcW w:w="622" w:type="dxa"/>
            <w:tcBorders>
              <w:top w:val="nil"/>
              <w:left w:val="nil"/>
              <w:bottom w:val="nil"/>
              <w:right w:val="nil"/>
            </w:tcBorders>
            <w:shd w:val="clear" w:color="auto" w:fill="EDEBE0"/>
          </w:tcPr>
          <w:p>
            <w:pPr>
              <w:pStyle w:val="TableParagraph"/>
              <w:kinsoku w:val="0"/>
              <w:overflowPunct w:val="0"/>
              <w:spacing w:before="25" w:line="240" w:lineRule="auto"/>
              <w:ind w:left="14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MCD</w:t>
            </w:r>
            <w:r>
              <w:rPr>
                <w:rFonts w:ascii="Arial" w:hAnsi="Arial" w:eastAsia="Times New Roman" w:cs="Times New Roman"/>
                <w:b w:val="0"/>
                <w:color w:val="231F20"/>
                <w:w w:val="105"/>
                <w:sz w:val="11"/>
                <w:szCs w:val="24"/>
              </w:rPr>
            </w:r>
          </w:p>
        </w:tc>
        <w:tc>
          <w:tcPr>
            <w:tcW w:w="623" w:type="dxa"/>
            <w:tcBorders>
              <w:top w:val="nil"/>
              <w:left w:val="nil"/>
              <w:bottom w:val="nil"/>
              <w:right w:val="nil"/>
            </w:tcBorders>
            <w:shd w:val="clear" w:color="auto" w:fill="EDEBE0"/>
          </w:tcPr>
          <w:p>
            <w:pPr>
              <w:pStyle w:val="TableParagraph"/>
              <w:kinsoku w:val="0"/>
              <w:overflowPunct w:val="0"/>
              <w:spacing w:before="25" w:line="240" w:lineRule="auto"/>
              <w:ind w:left="14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MCD</w:t>
            </w:r>
            <w:r>
              <w:rPr>
                <w:rFonts w:ascii="Arial" w:hAnsi="Arial" w:eastAsia="Times New Roman" w:cs="Times New Roman"/>
                <w:b w:val="0"/>
                <w:color w:val="231F20"/>
                <w:w w:val="105"/>
                <w:sz w:val="11"/>
                <w:szCs w:val="24"/>
              </w:rPr>
            </w:r>
          </w:p>
        </w:tc>
        <w:tc>
          <w:tcPr>
            <w:tcW w:w="658" w:type="dxa"/>
            <w:tcBorders>
              <w:top w:val="nil"/>
              <w:left w:val="nil"/>
              <w:bottom w:val="nil"/>
              <w:right w:val="nil"/>
            </w:tcBorders>
            <w:shd w:val="clear" w:color="auto" w:fill="EDEBE0"/>
          </w:tcPr>
          <w:p>
            <w:pPr>
              <w:pStyle w:val="TableParagraph"/>
              <w:kinsoku w:val="0"/>
              <w:overflowPunct w:val="0"/>
              <w:spacing w:before="25" w:line="240" w:lineRule="auto"/>
              <w:ind w:left="14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MCD</w:t>
            </w:r>
            <w:r>
              <w:rPr>
                <w:rFonts w:ascii="Arial" w:hAnsi="Arial" w:eastAsia="Times New Roman" w:cs="Times New Roman"/>
                <w:b w:val="0"/>
                <w:color w:val="231F20"/>
                <w:w w:val="105"/>
                <w:sz w:val="11"/>
                <w:szCs w:val="24"/>
              </w:rPr>
            </w:r>
          </w:p>
        </w:tc>
      </w:tr>
      <w:tr>
        <w:tblPrEx>
          <w:jc w:val="left"/>
          <w:tblInd w:w="755" w:type="dxa"/>
          <w:tblLayout w:type="fixed"/>
          <w:tblCellMar>
            <w:top w:w="0" w:type="dxa"/>
            <w:left w:w="0" w:type="dxa"/>
            <w:bottom w:w="0" w:type="dxa"/>
            <w:right w:w="0" w:type="dxa"/>
          </w:tblCellMar>
        </w:tblPrEx>
        <w:trPr>
          <w:trHeight w:val="173" w:hRule="exact"/>
          <w:jc w:val="left"/>
        </w:trPr>
        <w:tc>
          <w:tcPr>
            <w:tcW w:w="819" w:type="dxa"/>
            <w:vMerge/>
            <w:tcBorders>
              <w:top w:val="nil"/>
              <w:left w:val="nil"/>
              <w:bottom w:val="nil"/>
              <w:right w:val="nil"/>
            </w:tcBorders>
            <w:shd w:val="clear" w:color="auto" w:fill="C4BD97"/>
          </w:tcPr>
          <w:p>
            <w:pPr>
              <w:pStyle w:val="TableParagraph"/>
              <w:kinsoku w:val="0"/>
              <w:overflowPunct w:val="0"/>
              <w:spacing w:before="25" w:line="240" w:lineRule="auto"/>
              <w:ind w:left="142"/>
              <w:rPr>
                <w:rFonts w:ascii="Times New Roman" w:hAnsi="Times New Roman" w:eastAsia="Times New Roman" w:cs="Times New Roman"/>
                <w:sz w:val="24"/>
                <w:szCs w:val="24"/>
              </w:rPr>
            </w:pPr>
          </w:p>
        </w:tc>
        <w:tc>
          <w:tcPr>
            <w:tcW w:w="558" w:type="dxa"/>
            <w:tcBorders>
              <w:top w:val="nil"/>
              <w:left w:val="nil"/>
              <w:bottom w:val="nil"/>
              <w:right w:val="nil"/>
            </w:tcBorders>
          </w:tcPr>
          <w:p>
            <w:pPr>
              <w:pStyle w:val="TableParagraph"/>
              <w:kinsoku w:val="0"/>
              <w:overflowPunct w:val="0"/>
              <w:spacing w:before="23" w:line="240" w:lineRule="auto"/>
              <w:ind w:left="10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c>
          <w:tcPr>
            <w:tcW w:w="650" w:type="dxa"/>
            <w:tcBorders>
              <w:top w:val="nil"/>
              <w:left w:val="nil"/>
              <w:bottom w:val="nil"/>
              <w:right w:val="nil"/>
            </w:tcBorders>
          </w:tcPr>
          <w:p>
            <w:pPr>
              <w:pStyle w:val="TableParagraph"/>
              <w:kinsoku w:val="0"/>
              <w:overflowPunct w:val="0"/>
              <w:spacing w:before="23" w:line="240" w:lineRule="auto"/>
              <w:ind w:left="170"/>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c>
          <w:tcPr>
            <w:tcW w:w="622" w:type="dxa"/>
            <w:tcBorders>
              <w:top w:val="nil"/>
              <w:left w:val="nil"/>
              <w:bottom w:val="nil"/>
              <w:right w:val="nil"/>
            </w:tcBorders>
          </w:tcPr>
          <w:p>
            <w:pPr>
              <w:pStyle w:val="TableParagraph"/>
              <w:kinsoku w:val="0"/>
              <w:overflowPunct w:val="0"/>
              <w:spacing w:before="23" w:line="240" w:lineRule="auto"/>
              <w:ind w:left="141"/>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c>
          <w:tcPr>
            <w:tcW w:w="622" w:type="dxa"/>
            <w:tcBorders>
              <w:top w:val="nil"/>
              <w:left w:val="nil"/>
              <w:bottom w:val="nil"/>
              <w:right w:val="nil"/>
            </w:tcBorders>
          </w:tcPr>
          <w:p>
            <w:pPr>
              <w:pStyle w:val="TableParagraph"/>
              <w:kinsoku w:val="0"/>
              <w:overflowPunct w:val="0"/>
              <w:spacing w:before="23" w:line="240" w:lineRule="auto"/>
              <w:ind w:left="14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c>
          <w:tcPr>
            <w:tcW w:w="622" w:type="dxa"/>
            <w:tcBorders>
              <w:top w:val="nil"/>
              <w:left w:val="nil"/>
              <w:bottom w:val="nil"/>
              <w:right w:val="nil"/>
            </w:tcBorders>
          </w:tcPr>
          <w:p>
            <w:pPr>
              <w:pStyle w:val="TableParagraph"/>
              <w:kinsoku w:val="0"/>
              <w:overflowPunct w:val="0"/>
              <w:spacing w:before="23" w:line="240" w:lineRule="auto"/>
              <w:ind w:left="14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c>
          <w:tcPr>
            <w:tcW w:w="623" w:type="dxa"/>
            <w:tcBorders>
              <w:top w:val="nil"/>
              <w:left w:val="nil"/>
              <w:bottom w:val="nil"/>
              <w:right w:val="nil"/>
            </w:tcBorders>
          </w:tcPr>
          <w:p>
            <w:pPr>
              <w:pStyle w:val="TableParagraph"/>
              <w:kinsoku w:val="0"/>
              <w:overflowPunct w:val="0"/>
              <w:spacing w:before="23" w:line="240" w:lineRule="auto"/>
              <w:ind w:left="14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c>
          <w:tcPr>
            <w:tcW w:w="658" w:type="dxa"/>
            <w:tcBorders>
              <w:top w:val="nil"/>
              <w:left w:val="nil"/>
              <w:bottom w:val="nil"/>
              <w:right w:val="nil"/>
            </w:tcBorders>
          </w:tcPr>
          <w:p>
            <w:pPr>
              <w:pStyle w:val="TableParagraph"/>
              <w:kinsoku w:val="0"/>
              <w:overflowPunct w:val="0"/>
              <w:spacing w:before="23" w:line="240" w:lineRule="auto"/>
              <w:ind w:left="142"/>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r>
      <w:tr>
        <w:tblPrEx>
          <w:jc w:val="left"/>
          <w:tblInd w:w="755" w:type="dxa"/>
          <w:tblLayout w:type="fixed"/>
          <w:tblCellMar>
            <w:top w:w="0" w:type="dxa"/>
            <w:left w:w="0" w:type="dxa"/>
            <w:bottom w:w="0" w:type="dxa"/>
            <w:right w:w="0" w:type="dxa"/>
          </w:tblCellMar>
        </w:tblPrEx>
        <w:trPr>
          <w:trHeight w:val="176" w:hRule="exact"/>
          <w:jc w:val="left"/>
        </w:trPr>
        <w:tc>
          <w:tcPr>
            <w:tcW w:w="819" w:type="dxa"/>
            <w:vMerge/>
            <w:tcBorders>
              <w:top w:val="nil"/>
              <w:left w:val="nil"/>
              <w:bottom w:val="nil"/>
              <w:right w:val="nil"/>
            </w:tcBorders>
            <w:shd w:val="clear" w:color="auto" w:fill="C4BD97"/>
          </w:tcPr>
          <w:p>
            <w:pPr>
              <w:pStyle w:val="TableParagraph"/>
              <w:kinsoku w:val="0"/>
              <w:overflowPunct w:val="0"/>
              <w:spacing w:before="23" w:line="240" w:lineRule="auto"/>
              <w:ind w:left="142"/>
              <w:rPr>
                <w:rFonts w:ascii="Times New Roman" w:hAnsi="Times New Roman" w:eastAsia="Times New Roman" w:cs="Times New Roman"/>
                <w:sz w:val="24"/>
                <w:szCs w:val="24"/>
              </w:rPr>
            </w:pPr>
          </w:p>
        </w:tc>
        <w:tc>
          <w:tcPr>
            <w:tcW w:w="4355" w:type="dxa"/>
            <w:gridSpan w:val="7"/>
            <w:tcBorders>
              <w:top w:val="nil"/>
              <w:left w:val="nil"/>
              <w:bottom w:val="nil"/>
              <w:right w:val="nil"/>
            </w:tcBorders>
            <w:shd w:val="clear" w:color="auto" w:fill="EDEBE0"/>
          </w:tcPr>
          <w:p>
            <w:pPr>
              <w:pStyle w:val="TableParagraph"/>
              <w:kinsoku w:val="0"/>
              <w:overflowPunct w:val="0"/>
              <w:spacing w:before="25" w:line="240" w:lineRule="auto"/>
              <w:ind w:left="10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Exxon Mobil</w:t>
            </w:r>
            <w:r>
              <w:rPr>
                <w:rFonts w:ascii="Arial" w:hAnsi="Arial" w:eastAsia="Times New Roman" w:cs="Times New Roman"/>
                <w:b w:val="0"/>
                <w:color w:val="231F20"/>
                <w:w w:val="105"/>
                <w:sz w:val="11"/>
                <w:szCs w:val="24"/>
              </w:rPr>
            </w:r>
          </w:p>
        </w:tc>
      </w:tr>
    </w:tbl>
    <w:p>
      <w:pPr>
        <w:pStyle w:val="BodyText"/>
        <w:kinsoku w:val="0"/>
        <w:overflowPunct w:val="0"/>
        <w:spacing w:before="10" w:line="240" w:lineRule="auto"/>
        <w:ind w:left="0" w:firstLine="0"/>
        <w:rPr>
          <w:rFonts w:ascii="Garamond" w:hAnsi="Garamond" w:eastAsia="Times New Roman" w:cs="Times New Roman"/>
          <w:b w:val="0"/>
          <w:i w:val="0"/>
          <w:sz w:val="8"/>
          <w:szCs w:val="24"/>
        </w:rPr>
      </w:pPr>
    </w:p>
    <w:p>
      <w:pPr>
        <w:pStyle w:val="BodyText"/>
        <w:kinsoku w:val="0"/>
        <w:overflowPunct w:val="0"/>
        <w:spacing w:before="75" w:line="240" w:lineRule="auto"/>
        <w:ind w:left="1066" w:right="21" w:firstLine="0"/>
        <w:rPr>
          <w:rFonts w:eastAsia="Times New Roman" w:cs="Times New Roman"/>
          <w:b w:val="0"/>
          <w:color w:val="000000"/>
          <w:spacing w:val="0"/>
          <w:sz w:val="20"/>
          <w:szCs w:val="24"/>
        </w:rPr>
      </w:pPr>
      <w:r>
        <w:rPr>
          <w:rFonts w:ascii="宋体" w:hAnsi="宋体" w:eastAsia="宋体"/>
          <w:b/>
          <w:color w:val="808285"/>
          <w:sz w:val="20"/>
        </w:rPr>
        <w:t>图</w:t>
      </w:r>
      <w:r>
        <w:rPr>
          <w:rFonts w:ascii="宋体" w:hAnsi="宋体" w:eastAsia="宋体"/>
          <w:b/>
          <w:color w:val="808285"/>
          <w:sz w:val="20"/>
        </w:rPr>
        <w:t>4.8</w:t>
      </w:r>
      <w:r>
        <w:rPr>
          <w:rFonts w:ascii="宋体" w:hAnsi="宋体" w:eastAsia="宋体"/>
          <w:b/>
          <w:color w:val="808285"/>
          <w:sz w:val="20"/>
        </w:rPr>
        <w:t>受限管理信息系统模型的组合。</w:t>
      </w:r>
      <w:r>
        <w:rPr>
          <w:rFonts w:ascii="Arial" w:hAnsi="Arial" w:eastAsia="Times New Roman" w:cs="Times New Roman"/>
          <w:b/>
          <w:color w:val="808285"/>
          <w:sz w:val="20"/>
          <w:szCs w:val="24"/>
        </w:rPr>
      </w:r>
      <w:r>
        <w:rPr>
          <w:rFonts w:ascii="Times New Roman" w:hAnsi="Times New Roman" w:eastAsia="Times New Roman" w:cs="Times New Roman"/>
          <w:b/>
          <w:color w:val="231F20"/>
          <w:sz w:val="20"/>
          <w:szCs w:val="24"/>
        </w:rPr>
      </w:r>
      <w:r>
        <w:rPr>
          <w:rFonts w:ascii="Times New Roman" w:hAnsi="Times New Roman" w:eastAsia="Times New Roman" w:cs="Times New Roman"/>
          <w:b/>
          <w:color w:val="231F20"/>
          <w:spacing w:val="-28"/>
          <w:sz w:val="20"/>
          <w:szCs w:val="24"/>
        </w:rPr>
      </w:r>
      <w:r>
        <w:rPr>
          <w:rFonts w:ascii="Times New Roman" w:hAnsi="Times New Roman" w:eastAsia="Times New Roman" w:cs="Times New Roman"/>
          <w:b/>
          <w:color w:val="231F20"/>
          <w:spacing w:val="0"/>
          <w:sz w:val="20"/>
          <w:szCs w:val="24"/>
        </w:rPr>
      </w:r>
    </w:p>
    <w:p>
      <w:pPr>
        <w:pStyle w:val="BodyText"/>
        <w:kinsoku w:val="0"/>
        <w:overflowPunct w:val="0"/>
        <w:spacing w:before="9" w:line="240" w:lineRule="auto"/>
        <w:ind w:left="0" w:firstLine="0"/>
        <w:rPr>
          <w:rFonts w:eastAsia="Times New Roman" w:cs="Times New Roman"/>
          <w:b/>
          <w:i w:val="0"/>
          <w:sz w:val="27"/>
          <w:szCs w:val="24"/>
        </w:rPr>
      </w:pPr>
    </w:p>
    <w:p>
      <w:pPr>
        <w:pStyle w:val="BodyText"/>
        <w:kinsoku w:val="0"/>
        <w:overflowPunct w:val="0"/>
        <w:spacing w:before="0" w:line="264" w:lineRule="auto"/>
        <w:ind w:left="114" w:right="107"/>
        <w:jc w:val="both"/>
        <w:rPr>
          <w:rFonts w:eastAsia="Times New Roman" w:cs="Times New Roman"/>
          <w:b w:val="0"/>
          <w:color w:val="000000"/>
          <w:spacing w:val="0"/>
          <w:w w:val="100"/>
          <w:szCs w:val="24"/>
        </w:rPr>
      </w:pPr>
      <w:r>
        <w:rPr>
          <w:rFonts w:ascii="宋体" w:hAnsi="宋体" w:eastAsia="宋体"/>
          <w:color w:val="231F20"/>
          <w:sz w:val="22"/>
        </w:rPr>
        <w:t>将限制最小风险模型结果与早期的相关模型进行比较，结果是相同的。</w:t>
      </w:r>
      <w:r>
        <w:rPr>
          <w:rFonts w:ascii="宋体" w:hAnsi="宋体" w:eastAsia="宋体"/>
          <w:color w:val="231F20"/>
          <w:sz w:val="22"/>
        </w:rPr>
        <w:t>这在意料之中，考虑到之前讨论过的这两个模型的方差相关联的</w:t>
      </w:r>
      <w:r>
        <w:rPr>
          <w:rFonts w:ascii="宋体" w:hAnsi="宋体" w:eastAsia="宋体"/>
          <w:color w:val="231F20"/>
          <w:sz w:val="22"/>
        </w:rPr>
        <w:t>方差</w:t>
      </w:r>
      <w:r>
        <w:rPr>
          <w:rFonts w:ascii="宋体" w:hAnsi="宋体" w:eastAsia="宋体"/>
          <w:color w:val="231F20"/>
          <w:sz w:val="22"/>
        </w:rPr>
        <w:t>-</w:t>
      </w:r>
      <w:r>
        <w:rPr>
          <w:rFonts w:ascii="宋体" w:hAnsi="宋体" w:eastAsia="宋体"/>
          <w:color w:val="231F20"/>
          <w:sz w:val="22"/>
        </w:rPr>
        <w:t>协方差缩放。</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8"/>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4" w:line="240" w:lineRule="auto"/>
        <w:ind w:left="0" w:firstLine="0"/>
        <w:rPr>
          <w:rFonts w:eastAsia="Times New Roman" w:cs="Times New Roman"/>
          <w:b w:val="0"/>
          <w:i w:val="0"/>
          <w:sz w:val="27"/>
          <w:szCs w:val="24"/>
        </w:rPr>
      </w:pPr>
    </w:p>
    <w:p>
      <w:pPr>
        <w:pStyle w:val="Heading3"/>
        <w:kinsoku w:val="0"/>
        <w:overflowPunct w:val="0"/>
        <w:spacing w:line="240" w:lineRule="auto"/>
        <w:jc w:val="both"/>
        <w:outlineLvl w:val="9"/>
        <w:rPr>
          <w:rFonts w:eastAsia="Times New Roman" w:cs="Times New Roman"/>
          <w:b w:val="0"/>
          <w:color w:val="000000"/>
          <w:spacing w:val="0"/>
          <w:szCs w:val="24"/>
        </w:rPr>
      </w:pPr>
      <w:r>
        <w:rPr>
          <w:rFonts w:ascii="宋体" w:hAnsi="宋体" w:eastAsia="宋体"/>
          <w:b/>
          <w:color w:val="231F20"/>
          <w:sz w:val="22"/>
        </w:rPr>
        <w:t>4.5.2.1</w:t>
      </w:r>
      <w:r>
        <w:rPr>
          <w:rFonts w:ascii="宋体" w:hAnsi="宋体" w:eastAsia="宋体"/>
          <w:b/>
          <w:color w:val="231F20"/>
          <w:sz w:val="22"/>
        </w:rPr>
        <w:t>比较经典的最小风险的结果</w:t>
      </w:r>
      <w:r>
        <w:rPr>
          <w:rFonts w:ascii="Times New Roman" w:hAnsi="Times New Roman" w:eastAsia="Times New Roman" w:cs="Times New Roman"/>
          <w:b/>
          <w:color w:val="231F20"/>
          <w:sz w:val="22"/>
          <w:szCs w:val="24"/>
        </w:rPr>
      </w:r>
      <w:r>
        <w:rPr>
          <w:rFonts w:ascii="Times New Roman" w:hAnsi="Times New Roman" w:eastAsia="Times New Roman" w:cs="Times New Roman"/>
          <w:b/>
          <w:color w:val="231F20"/>
          <w:spacing w:val="4"/>
          <w:sz w:val="22"/>
          <w:szCs w:val="24"/>
        </w:rPr>
      </w:r>
      <w:r>
        <w:rPr>
          <w:rFonts w:ascii="Times New Roman" w:hAnsi="Times New Roman" w:eastAsia="Times New Roman" w:cs="Times New Roman"/>
          <w:b/>
          <w:color w:val="231F20"/>
          <w:spacing w:val="0"/>
          <w:sz w:val="22"/>
          <w:szCs w:val="24"/>
        </w:rPr>
      </w:r>
    </w:p>
    <w:p>
      <w:pPr>
        <w:pStyle w:val="BodyText"/>
        <w:kinsoku w:val="0"/>
        <w:overflowPunct w:val="0"/>
        <w:spacing w:before="165" w:line="264" w:lineRule="auto"/>
        <w:ind w:left="114" w:right="108" w:firstLine="0"/>
        <w:jc w:val="both"/>
        <w:rPr>
          <w:rFonts w:eastAsia="Times New Roman" w:cs="Times New Roman"/>
          <w:b w:val="0"/>
          <w:i w:val="0"/>
          <w:color w:val="000000"/>
          <w:spacing w:val="0"/>
          <w:w w:val="100"/>
          <w:szCs w:val="24"/>
        </w:rPr>
      </w:pPr>
      <w:r>
        <w:rPr>
          <w:rFonts w:ascii="Times New Roman" w:hAnsi="Times New Roman" w:eastAsia="Times New Roman" w:cs="Times New Roman"/>
          <w:b w:val="0"/>
          <w:color w:val="000000"/>
          <w:spacing w:val="0"/>
          <w:sz w:val="22"/>
          <w:szCs w:val="24"/>
        </w:rPr>
        <w:pict>
          <v:group id="_x0000_s1686" style="height:50.5pt;margin-left:150.55pt;margin-top:77.75pt;mso-position-horizontal-relative:page;position:absolute;width:140.6pt;z-index:-251643904" coordsize="2812,1010" coordorigin="3011,1555" o:allowincell="f">
            <v:shape id="_x0000_s1687" style="height:458;left:3011;mso-position-horizontal-relative:page;position:absolute;top:1555;width:2812" coordsize="2812,458" o:allowincell="f" filled="t" fillcolor="#948a54" stroked="f" path="m,457hhl2811,457hhl2811,hhl,hhl,457hhxe">
              <v:stroke filltype="solid"/>
              <v:path arrowok="t"/>
            </v:shape>
            <v:shape id="_x0000_s1688" style="height:554;left:3011;mso-position-horizontal-relative:page;position:absolute;top:2011;width:2812" coordsize="2812,554" o:allowincell="f" filled="t" fillcolor="#c4bd97" stroked="f" path="m,553hhl2811,553hhl2811,hhl,hhl,553hhxe">
              <v:stroke filltype="solid"/>
              <v:path arrowok="t"/>
            </v:shape>
            <v:shape id="_x0000_s1689" style="height:457;left:3011;mso-position-horizontal-relative:page;position:absolute;top:1556;width:2812" o:allowincell="f" filled="f" stroked="f" type="#_x0000_t202">
              <v:textbox style="layout-flow:horizontal" inset="0,0,0,0">
                <w:txbxContent>
                  <w:p>
                    <w:pPr>
                      <w:pStyle w:val="BodyText"/>
                      <w:kinsoku w:val="0"/>
                      <w:overflowPunct w:val="0"/>
                      <w:spacing w:before="0" w:line="240" w:lineRule="auto"/>
                      <w:ind w:left="0" w:firstLine="0"/>
                      <w:rPr>
                        <w:rFonts w:eastAsia="Times New Roman" w:cs="Times New Roman"/>
                        <w:b/>
                        <w:i w:val="0"/>
                        <w:sz w:val="14"/>
                        <w:szCs w:val="24"/>
                      </w:rPr>
                    </w:pPr>
                  </w:p>
                  <w:p>
                    <w:pPr>
                      <w:pStyle w:val="BodyText"/>
                      <w:kinsoku w:val="0"/>
                      <w:overflowPunct w:val="0"/>
                      <w:spacing w:before="91" w:line="240" w:lineRule="auto"/>
                      <w:ind w:left="244" w:firstLine="0"/>
                      <w:rPr>
                        <w:rFonts w:ascii="Arial" w:hAnsi="Arial" w:eastAsia="Times New Roman" w:cs="Times New Roman"/>
                        <w:b w:val="0"/>
                        <w:color w:val="000000"/>
                        <w:spacing w:val="0"/>
                        <w:w w:val="100"/>
                        <w:sz w:val="14"/>
                        <w:szCs w:val="24"/>
                      </w:rPr>
                    </w:pPr>
                    <w:r>
                      <w:rPr>
                        <w:rFonts w:ascii="宋体" w:hAnsi="宋体" w:eastAsia="宋体"/>
                        <w:color w:val="231F20"/>
                        <w:sz w:val="14"/>
                      </w:rPr>
                      <w:t>最小方差</w:t>
                    </w:r>
                    <w:r>
                      <w:rPr>
                        <w:rFonts w:ascii="宋体" w:hAnsi="宋体" w:eastAsia="宋体"/>
                        <w:color w:val="231F20"/>
                        <w:sz w:val="14"/>
                      </w:rPr>
                      <w:t>-</w:t>
                    </w:r>
                    <w:r>
                      <w:rPr>
                        <w:rFonts w:ascii="宋体" w:hAnsi="宋体" w:eastAsia="宋体"/>
                        <w:color w:val="231F20"/>
                        <w:sz w:val="14"/>
                      </w:rPr>
                      <w:t>经典结果：</w:t>
                    </w:r>
                    <w:r>
                      <w:rPr>
                        <w:rFonts w:ascii="Arial" w:hAnsi="Arial" w:eastAsia="Times New Roman" w:cs="Times New Roman"/>
                        <w:b w:val="0"/>
                        <w:color w:val="231F20"/>
                        <w:spacing w:val="-1"/>
                        <w:w w:val="100"/>
                        <w:sz w:val="14"/>
                        <w:szCs w:val="24"/>
                      </w:rPr>
                    </w:r>
                    <w:r>
                      <w:rPr>
                        <w:rFonts w:ascii="Arial" w:hAnsi="Arial" w:eastAsia="Times New Roman" w:cs="Times New Roman"/>
                        <w:b w:val="0"/>
                        <w:color w:val="231F20"/>
                        <w:spacing w:val="0"/>
                        <w:w w:val="100"/>
                        <w:sz w:val="14"/>
                        <w:szCs w:val="24"/>
                      </w:rPr>
                    </w:r>
                    <w:r>
                      <w:rPr>
                        <w:rFonts w:ascii="Arial" w:hAnsi="Arial" w:eastAsia="Times New Roman" w:cs="Times New Roman"/>
                        <w:b w:val="0"/>
                        <w:color w:val="231F20"/>
                        <w:spacing w:val="0"/>
                        <w:w w:val="100"/>
                        <w:sz w:val="14"/>
                        <w:szCs w:val="24"/>
                      </w:rPr>
                    </w:r>
                    <w:r>
                      <w:rPr>
                        <w:rFonts w:ascii="Arial" w:hAnsi="Arial" w:eastAsia="Times New Roman" w:cs="Times New Roman"/>
                        <w:b w:val="0"/>
                        <w:color w:val="231F20"/>
                        <w:spacing w:val="-1"/>
                        <w:w w:val="100"/>
                        <w:sz w:val="14"/>
                        <w:szCs w:val="24"/>
                      </w:rPr>
                    </w:r>
                    <w:r>
                      <w:rPr>
                        <w:rFonts w:ascii="Arial" w:hAnsi="Arial" w:eastAsia="Times New Roman" w:cs="Times New Roman"/>
                        <w:b w:val="0"/>
                        <w:color w:val="231F20"/>
                        <w:spacing w:val="0"/>
                        <w:w w:val="100"/>
                        <w:sz w:val="14"/>
                        <w:szCs w:val="24"/>
                      </w:rPr>
                    </w:r>
                    <w:r>
                      <w:rPr>
                        <w:rFonts w:ascii="Arial" w:hAnsi="Arial" w:eastAsia="Times New Roman" w:cs="Times New Roman"/>
                        <w:b w:val="0"/>
                        <w:color w:val="231F20"/>
                        <w:spacing w:val="0"/>
                        <w:w w:val="100"/>
                        <w:sz w:val="14"/>
                        <w:szCs w:val="24"/>
                      </w:rPr>
                    </w:r>
                    <w:r>
                      <w:rPr>
                        <w:rFonts w:ascii="Arial" w:hAnsi="Arial" w:eastAsia="Times New Roman" w:cs="Times New Roman"/>
                        <w:b w:val="0"/>
                        <w:color w:val="231F20"/>
                        <w:spacing w:val="0"/>
                        <w:w w:val="100"/>
                        <w:sz w:val="14"/>
                        <w:szCs w:val="24"/>
                      </w:rPr>
                    </w:r>
                    <w:r>
                      <w:rPr>
                        <w:rFonts w:ascii="Arial" w:hAnsi="Arial" w:eastAsia="Times New Roman" w:cs="Times New Roman"/>
                        <w:b w:val="0"/>
                        <w:color w:val="231F20"/>
                        <w:spacing w:val="0"/>
                        <w:w w:val="100"/>
                        <w:sz w:val="14"/>
                        <w:szCs w:val="24"/>
                      </w:rPr>
                    </w:r>
                    <w:r>
                      <w:rPr>
                        <w:rFonts w:ascii="Arial" w:hAnsi="Arial" w:eastAsia="Times New Roman" w:cs="Times New Roman"/>
                        <w:b w:val="0"/>
                        <w:color w:val="231F20"/>
                        <w:spacing w:val="-1"/>
                        <w:w w:val="100"/>
                        <w:sz w:val="14"/>
                        <w:szCs w:val="24"/>
                      </w:rPr>
                    </w:r>
                    <w:r>
                      <w:rPr>
                        <w:rFonts w:ascii="Arial" w:hAnsi="Arial" w:eastAsia="Times New Roman" w:cs="Times New Roman"/>
                        <w:b w:val="0"/>
                        <w:color w:val="231F20"/>
                        <w:spacing w:val="0"/>
                        <w:w w:val="100"/>
                        <w:sz w:val="14"/>
                        <w:szCs w:val="24"/>
                      </w:rPr>
                    </w:r>
                    <w:r>
                      <w:rPr>
                        <w:rFonts w:ascii="Arial" w:hAnsi="Arial" w:eastAsia="Times New Roman" w:cs="Times New Roman"/>
                        <w:b w:val="0"/>
                        <w:color w:val="231F20"/>
                        <w:spacing w:val="0"/>
                        <w:w w:val="100"/>
                        <w:sz w:val="14"/>
                        <w:szCs w:val="24"/>
                      </w:rPr>
                    </w:r>
                    <w:r>
                      <w:rPr>
                        <w:rFonts w:ascii="Arial" w:hAnsi="Arial" w:eastAsia="Times New Roman" w:cs="Times New Roman"/>
                        <w:b w:val="0"/>
                        <w:color w:val="231F20"/>
                        <w:spacing w:val="-1"/>
                        <w:w w:val="100"/>
                        <w:sz w:val="14"/>
                        <w:szCs w:val="24"/>
                      </w:rPr>
                    </w:r>
                  </w:p>
                </w:txbxContent>
              </v:textbox>
            </v:shape>
            <v:shape id="_x0000_s1690" style="height:142;left:3269;mso-position-horizontal-relative:page;position:absolute;top:2218;width:354" o:allowincell="f" filled="f" stroked="f" type="#_x0000_t202">
              <v:textbox style="layout-flow:horizontal" inset="0,0,0,0">
                <w:txbxContent>
                  <w:p>
                    <w:pPr>
                      <w:pStyle w:val="BodyText"/>
                      <w:kinsoku w:val="0"/>
                      <w:overflowPunct w:val="0"/>
                      <w:spacing w:before="0" w:line="141" w:lineRule="exact"/>
                      <w:ind w:left="0" w:firstLine="0"/>
                      <w:rPr>
                        <w:rFonts w:ascii="Arial" w:hAnsi="Arial" w:eastAsia="Times New Roman" w:cs="Times New Roman"/>
                        <w:b w:val="0"/>
                        <w:color w:val="000000"/>
                        <w:w w:val="100"/>
                        <w:sz w:val="14"/>
                        <w:szCs w:val="24"/>
                      </w:rPr>
                    </w:pPr>
                    <w:r>
                      <w:rPr>
                        <w:rFonts w:ascii="宋体" w:hAnsi="宋体" w:eastAsia="宋体" w:cs="Times New Roman"/>
                        <w:b w:val="0"/>
                        <w:color w:val="231F20"/>
                        <w:w w:val="100"/>
                        <w:sz w:val="14"/>
                        <w:szCs w:val="24"/>
                      </w:rPr>
                      <w:t>股票</w:t>
                    </w:r>
                    <w:r>
                      <w:rPr>
                        <w:rFonts w:ascii="Arial" w:hAnsi="Arial" w:eastAsia="Times New Roman" w:cs="Times New Roman"/>
                        <w:b w:val="0"/>
                        <w:color w:val="231F20"/>
                        <w:w w:val="100"/>
                        <w:sz w:val="14"/>
                        <w:szCs w:val="24"/>
                      </w:rPr>
                    </w:r>
                  </w:p>
                </w:txbxContent>
              </v:textbox>
            </v:shape>
            <v:shape id="_x0000_s1691" style="height:311;left:4135;mso-position-horizontal-relative:page;position:absolute;top:2133;width:520" o:allowincell="f" filled="f" stroked="f" type="#_x0000_t202">
              <v:textbox style="layout-flow:horizontal" inset="0,0,0,0">
                <w:txbxContent>
                  <w:p>
                    <w:pPr>
                      <w:pStyle w:val="BodyText"/>
                      <w:kinsoku w:val="0"/>
                      <w:overflowPunct w:val="0"/>
                      <w:spacing w:before="0" w:line="143" w:lineRule="exact"/>
                      <w:ind w:left="40" w:hanging="41"/>
                      <w:rPr>
                        <w:rFonts w:ascii="Arial" w:hAnsi="Arial" w:eastAsia="Times New Roman" w:cs="Times New Roman"/>
                        <w:b w:val="0"/>
                        <w:color w:val="000000"/>
                        <w:w w:val="100"/>
                        <w:sz w:val="14"/>
                        <w:szCs w:val="24"/>
                      </w:rPr>
                    </w:pPr>
                    <w:r>
                      <w:rPr>
                        <w:rFonts w:ascii="宋体" w:hAnsi="宋体" w:eastAsia="宋体" w:cs="Times New Roman"/>
                        <w:b w:val="0"/>
                        <w:color w:val="231F20"/>
                        <w:w w:val="100"/>
                        <w:sz w:val="14"/>
                        <w:szCs w:val="24"/>
                      </w:rPr>
                      <w:t>组合</w:t>
                    </w:r>
                    <w:r>
                      <w:rPr>
                        <w:rFonts w:ascii="Arial" w:hAnsi="Arial" w:eastAsia="Times New Roman" w:cs="Times New Roman"/>
                        <w:b w:val="0"/>
                        <w:color w:val="231F20"/>
                        <w:w w:val="100"/>
                        <w:sz w:val="14"/>
                        <w:szCs w:val="24"/>
                      </w:rPr>
                    </w:r>
                  </w:p>
                  <w:p>
                    <w:pPr>
                      <w:pStyle w:val="BodyText"/>
                      <w:kinsoku w:val="0"/>
                      <w:overflowPunct w:val="0"/>
                      <w:spacing w:before="8" w:line="159" w:lineRule="exact"/>
                      <w:ind w:left="40" w:firstLine="0"/>
                      <w:rPr>
                        <w:rFonts w:ascii="Arial" w:hAnsi="Arial" w:eastAsia="Times New Roman" w:cs="Times New Roman"/>
                        <w:b w:val="0"/>
                        <w:color w:val="000000"/>
                        <w:spacing w:val="0"/>
                        <w:w w:val="100"/>
                        <w:sz w:val="14"/>
                        <w:szCs w:val="24"/>
                      </w:rPr>
                    </w:pPr>
                    <w:r>
                      <w:rPr>
                        <w:rFonts w:ascii="宋体" w:hAnsi="宋体" w:eastAsia="宋体" w:cs="Times New Roman"/>
                        <w:b w:val="0"/>
                        <w:color w:val="231F20"/>
                        <w:spacing w:val="-1"/>
                        <w:w w:val="100"/>
                        <w:sz w:val="14"/>
                        <w:szCs w:val="24"/>
                      </w:rPr>
                      <w:t>重量</w:t>
                    </w:r>
                    <w:r>
                      <w:rPr>
                        <w:rFonts w:ascii="Arial" w:hAnsi="Arial" w:eastAsia="Times New Roman" w:cs="Times New Roman"/>
                        <w:b w:val="0"/>
                        <w:color w:val="231F20"/>
                        <w:spacing w:val="-1"/>
                        <w:w w:val="100"/>
                        <w:sz w:val="14"/>
                        <w:szCs w:val="24"/>
                      </w:rPr>
                    </w:r>
                  </w:p>
                </w:txbxContent>
              </v:textbox>
            </v:shape>
            <v:shape id="_x0000_s1692" style="height:311;left:5095;mso-position-horizontal-relative:page;position:absolute;top:2132;width:581" o:allowincell="f" filled="f" stroked="f" type="#_x0000_t202">
              <v:textbox style="layout-flow:horizontal" inset="0,0,0,0">
                <w:txbxContent>
                  <w:p>
                    <w:pPr>
                      <w:pStyle w:val="BodyText"/>
                      <w:kinsoku w:val="0"/>
                      <w:overflowPunct w:val="0"/>
                      <w:spacing w:before="0" w:line="144" w:lineRule="exact"/>
                      <w:ind w:left="59" w:hanging="59"/>
                      <w:rPr>
                        <w:rFonts w:ascii="Arial" w:hAnsi="Arial" w:eastAsia="Times New Roman" w:cs="Times New Roman"/>
                        <w:b w:val="0"/>
                        <w:color w:val="000000"/>
                        <w:w w:val="100"/>
                        <w:sz w:val="14"/>
                        <w:szCs w:val="24"/>
                      </w:rPr>
                    </w:pPr>
                    <w:r>
                      <w:rPr>
                        <w:rFonts w:ascii="宋体" w:hAnsi="宋体" w:eastAsia="宋体" w:cs="Times New Roman"/>
                        <w:b/>
                        <w:color w:val="231F20"/>
                        <w:w w:val="100"/>
                        <w:sz w:val="14"/>
                        <w:szCs w:val="24"/>
                      </w:rPr>
                      <w:t>组合</w:t>
                    </w:r>
                    <w:r>
                      <w:rPr>
                        <w:rFonts w:ascii="Arial" w:hAnsi="Arial" w:eastAsia="Times New Roman" w:cs="Times New Roman"/>
                        <w:b/>
                        <w:color w:val="231F20"/>
                        <w:w w:val="100"/>
                        <w:sz w:val="14"/>
                        <w:szCs w:val="24"/>
                      </w:rPr>
                    </w:r>
                  </w:p>
                  <w:p>
                    <w:pPr>
                      <w:pStyle w:val="BodyText"/>
                      <w:kinsoku w:val="0"/>
                      <w:overflowPunct w:val="0"/>
                      <w:spacing w:before="8" w:line="158" w:lineRule="exact"/>
                      <w:ind w:left="59" w:firstLine="0"/>
                      <w:rPr>
                        <w:rFonts w:ascii="Arial" w:hAnsi="Arial" w:eastAsia="Times New Roman" w:cs="Times New Roman"/>
                        <w:b w:val="0"/>
                        <w:color w:val="000000"/>
                        <w:spacing w:val="0"/>
                        <w:w w:val="100"/>
                        <w:sz w:val="14"/>
                        <w:szCs w:val="24"/>
                      </w:rPr>
                    </w:pPr>
                    <w:r>
                      <w:rPr>
                        <w:rFonts w:ascii="宋体" w:hAnsi="宋体" w:eastAsia="宋体"/>
                        <w:b/>
                        <w:color w:val="231F20"/>
                        <w:sz w:val="14"/>
                      </w:rPr>
                      <w:t>篮子</w:t>
                    </w:r>
                    <w:r>
                      <w:rPr>
                        <w:rFonts w:ascii="Arial" w:hAnsi="Arial" w:eastAsia="Times New Roman" w:cs="Times New Roman"/>
                        <w:b/>
                        <w:color w:val="231F20"/>
                        <w:w w:val="100"/>
                        <w:sz w:val="14"/>
                        <w:szCs w:val="24"/>
                      </w:rPr>
                    </w:r>
                    <w:r>
                      <w:rPr>
                        <w:rFonts w:ascii="Arial" w:hAnsi="Arial" w:eastAsia="Times New Roman" w:cs="Times New Roman"/>
                        <w:b/>
                        <w:color w:val="231F20"/>
                        <w:spacing w:val="-1"/>
                        <w:w w:val="100"/>
                        <w:sz w:val="14"/>
                        <w:szCs w:val="24"/>
                      </w:rPr>
                    </w:r>
                    <w:r>
                      <w:rPr>
                        <w:rFonts w:ascii="Arial" w:hAnsi="Arial" w:eastAsia="Times New Roman" w:cs="Times New Roman"/>
                        <w:b/>
                        <w:color w:val="231F20"/>
                        <w:spacing w:val="0"/>
                        <w:w w:val="100"/>
                        <w:sz w:val="14"/>
                        <w:szCs w:val="24"/>
                      </w:rPr>
                    </w:r>
                    <w:r>
                      <w:rPr>
                        <w:rFonts w:ascii="Arial" w:hAnsi="Arial" w:eastAsia="Times New Roman" w:cs="Times New Roman"/>
                        <w:b/>
                        <w:color w:val="231F20"/>
                        <w:spacing w:val="-1"/>
                        <w:w w:val="100"/>
                        <w:sz w:val="14"/>
                        <w:szCs w:val="24"/>
                      </w:rPr>
                    </w:r>
                    <w:r>
                      <w:rPr>
                        <w:rFonts w:ascii="Arial" w:hAnsi="Arial" w:eastAsia="Times New Roman" w:cs="Times New Roman"/>
                        <w:b/>
                        <w:color w:val="231F20"/>
                        <w:spacing w:val="0"/>
                        <w:w w:val="100"/>
                        <w:sz w:val="14"/>
                        <w:szCs w:val="24"/>
                      </w:rPr>
                    </w:r>
                  </w:p>
                </w:txbxContent>
              </v:textbox>
            </v:shape>
          </v:group>
        </w:pict>
      </w:r>
      <w:r>
        <w:rPr>
          <w:rFonts w:ascii="Times New Roman" w:hAnsi="Times New Roman" w:eastAsia="Times New Roman" w:cs="Times New Roman"/>
          <w:b w:val="0"/>
          <w:color w:val="231F20"/>
          <w:sz w:val="22"/>
          <w:szCs w:val="24"/>
        </w:rPr>
        <w:t xml:space="preserve">Using </w:t>
      </w:r>
      <w:r>
        <w:rPr>
          <w:rFonts w:ascii="Times New Roman" w:hAnsi="Times New Roman" w:eastAsia="Times New Roman" w:cs="Times New Roman"/>
          <w:b/>
          <w:color w:val="231F20"/>
          <w:spacing w:val="-5"/>
          <w:sz w:val="22"/>
          <w:szCs w:val="24"/>
        </w:rPr>
        <w:t xml:space="preserve">MATLAB </w:t>
      </w:r>
      <w:r>
        <w:rPr>
          <w:rFonts w:ascii="Times New Roman" w:hAnsi="Times New Roman" w:eastAsia="Times New Roman" w:cs="Times New Roman"/>
          <w:b w:val="0"/>
          <w:color w:val="231F20"/>
          <w:spacing w:val="0"/>
          <w:sz w:val="22"/>
          <w:szCs w:val="24"/>
        </w:rPr>
        <w:t xml:space="preserve">to run a “classical” </w:t>
      </w:r>
      <w:r>
        <w:rPr>
          <w:rFonts w:ascii="Times New Roman" w:hAnsi="Times New Roman" w:eastAsia="Times New Roman" w:cs="Times New Roman"/>
          <w:b w:val="0"/>
          <w:i/>
          <w:color w:val="231F20"/>
          <w:spacing w:val="0"/>
          <w:sz w:val="22"/>
          <w:szCs w:val="24"/>
        </w:rPr>
        <w:t xml:space="preserve">minimum variance </w:t>
      </w:r>
      <w:r>
        <w:rPr>
          <w:rFonts w:ascii="Times New Roman" w:hAnsi="Times New Roman" w:eastAsia="Times New Roman" w:cs="Times New Roman"/>
          <w:b w:val="0"/>
          <w:i w:val="0"/>
          <w:color w:val="231F20"/>
          <w:spacing w:val="0"/>
          <w:sz w:val="22"/>
          <w:szCs w:val="24"/>
        </w:rPr>
        <w:t>quadratic</w:t>
      </w:r>
      <w:r>
        <w:rPr>
          <w:rFonts w:ascii="Times New Roman" w:hAnsi="Times New Roman" w:eastAsia="Times New Roman" w:cs="Times New Roman"/>
          <w:b w:val="0"/>
          <w:i w:val="0"/>
          <w:color w:val="231F20"/>
          <w:spacing w:val="1"/>
          <w:sz w:val="22"/>
          <w:szCs w:val="24"/>
        </w:rPr>
        <w:t xml:space="preserve"> </w:t>
      </w:r>
      <w:r>
        <w:rPr>
          <w:rFonts w:ascii="Times New Roman" w:hAnsi="Times New Roman" w:eastAsia="Times New Roman" w:cs="Times New Roman"/>
          <w:b w:val="0"/>
          <w:i w:val="0"/>
          <w:color w:val="231F20"/>
          <w:spacing w:val="0"/>
          <w:sz w:val="22"/>
          <w:szCs w:val="24"/>
        </w:rPr>
        <w:t>pro-</w:t>
      </w:r>
      <w:r>
        <w:rPr>
          <w:rFonts w:ascii="Times New Roman" w:hAnsi="Times New Roman" w:eastAsia="Times New Roman" w:cs="Times New Roman"/>
          <w:b w:val="0"/>
          <w:i w:val="0"/>
          <w:color w:val="231F20"/>
          <w:spacing w:val="0"/>
          <w:w w:val="99"/>
          <w:sz w:val="22"/>
          <w:szCs w:val="24"/>
        </w:rPr>
        <w:t xml:space="preserve"> </w:t>
      </w:r>
      <w:r>
        <w:rPr>
          <w:rFonts w:ascii="Times New Roman" w:hAnsi="Times New Roman" w:eastAsia="Times New Roman" w:cs="Times New Roman"/>
          <w:b w:val="0"/>
          <w:i w:val="0"/>
          <w:color w:val="231F20"/>
          <w:spacing w:val="0"/>
          <w:w w:val="100"/>
          <w:sz w:val="22"/>
          <w:szCs w:val="24"/>
        </w:rPr>
        <w:t xml:space="preserve">gramming optimization (using the </w:t>
      </w:r>
      <w:r>
        <w:rPr>
          <w:rFonts w:ascii="Times New Roman" w:hAnsi="Times New Roman" w:eastAsia="Times New Roman" w:cs="Times New Roman"/>
          <w:b w:val="0"/>
          <w:i w:val="0"/>
          <w:color w:val="231F20"/>
          <w:spacing w:val="-5"/>
          <w:w w:val="100"/>
          <w:sz w:val="22"/>
          <w:szCs w:val="24"/>
        </w:rPr>
        <w:t xml:space="preserve">MATLAB </w:t>
      </w:r>
      <w:r>
        <w:rPr>
          <w:rFonts w:ascii="Times New Roman" w:hAnsi="Times New Roman" w:eastAsia="Times New Roman" w:cs="Times New Roman"/>
          <w:b w:val="0"/>
          <w:i w:val="0"/>
          <w:color w:val="231F20"/>
          <w:spacing w:val="0"/>
          <w:w w:val="100"/>
          <w:sz w:val="22"/>
          <w:szCs w:val="24"/>
        </w:rPr>
        <w:t>function quadprog) on</w:t>
      </w:r>
      <w:r>
        <w:rPr>
          <w:rFonts w:ascii="Times New Roman" w:hAnsi="Times New Roman" w:eastAsia="Times New Roman" w:cs="Times New Roman"/>
          <w:b w:val="0"/>
          <w:i w:val="0"/>
          <w:color w:val="231F20"/>
          <w:spacing w:val="43"/>
          <w:w w:val="100"/>
          <w:sz w:val="22"/>
          <w:szCs w:val="24"/>
        </w:rPr>
        <w:t xml:space="preserve"> </w:t>
      </w:r>
      <w:r>
        <w:rPr>
          <w:rFonts w:ascii="Times New Roman" w:hAnsi="Times New Roman" w:eastAsia="Times New Roman" w:cs="Times New Roman"/>
          <w:b w:val="0"/>
          <w:i w:val="0"/>
          <w:color w:val="231F20"/>
          <w:spacing w:val="0"/>
          <w:w w:val="100"/>
          <w:sz w:val="22"/>
          <w:szCs w:val="24"/>
        </w:rPr>
        <w:t>the</w:t>
      </w:r>
      <w:r>
        <w:rPr>
          <w:rFonts w:ascii="Times New Roman" w:hAnsi="Times New Roman" w:eastAsia="Times New Roman" w:cs="Times New Roman"/>
          <w:b w:val="0"/>
          <w:i w:val="0"/>
          <w:color w:val="231F20"/>
          <w:spacing w:val="0"/>
          <w:w w:val="99"/>
          <w:sz w:val="22"/>
          <w:szCs w:val="24"/>
        </w:rPr>
        <w:t xml:space="preserve"> </w:t>
      </w:r>
      <w:r>
        <w:rPr>
          <w:rFonts w:ascii="Times New Roman" w:hAnsi="Times New Roman" w:eastAsia="Times New Roman" w:cs="Times New Roman"/>
          <w:b w:val="0"/>
          <w:i w:val="0"/>
          <w:color w:val="231F20"/>
          <w:spacing w:val="0"/>
          <w:w w:val="100"/>
          <w:sz w:val="22"/>
          <w:szCs w:val="24"/>
        </w:rPr>
        <w:t>data,</w:t>
      </w:r>
      <w:r>
        <w:rPr>
          <w:rFonts w:ascii="Times New Roman" w:hAnsi="Times New Roman" w:eastAsia="Times New Roman" w:cs="Times New Roman"/>
          <w:b w:val="0"/>
          <w:i w:val="0"/>
          <w:color w:val="231F20"/>
          <w:spacing w:val="15"/>
          <w:w w:val="100"/>
          <w:sz w:val="22"/>
          <w:szCs w:val="24"/>
        </w:rPr>
        <w:t xml:space="preserve"> </w:t>
      </w:r>
      <w:r>
        <w:rPr>
          <w:rFonts w:ascii="Times New Roman" w:hAnsi="Times New Roman" w:eastAsia="Times New Roman" w:cs="Times New Roman"/>
          <w:b w:val="0"/>
          <w:i w:val="0"/>
          <w:color w:val="231F20"/>
          <w:spacing w:val="0"/>
          <w:w w:val="100"/>
          <w:sz w:val="22"/>
          <w:szCs w:val="24"/>
        </w:rPr>
        <w:t>with</w:t>
      </w:r>
      <w:r>
        <w:rPr>
          <w:rFonts w:ascii="Times New Roman" w:hAnsi="Times New Roman" w:eastAsia="Times New Roman" w:cs="Times New Roman"/>
          <w:b w:val="0"/>
          <w:i w:val="0"/>
          <w:color w:val="231F20"/>
          <w:spacing w:val="15"/>
          <w:w w:val="100"/>
          <w:sz w:val="22"/>
          <w:szCs w:val="24"/>
        </w:rPr>
        <w:t xml:space="preserve"> </w:t>
      </w:r>
      <w:r>
        <w:rPr>
          <w:rFonts w:ascii="Times New Roman" w:hAnsi="Times New Roman" w:eastAsia="Times New Roman" w:cs="Times New Roman"/>
          <w:b w:val="0"/>
          <w:i w:val="0"/>
          <w:color w:val="231F20"/>
          <w:spacing w:val="0"/>
          <w:w w:val="100"/>
          <w:sz w:val="22"/>
          <w:szCs w:val="24"/>
        </w:rPr>
        <w:t>the</w:t>
      </w:r>
      <w:r>
        <w:rPr>
          <w:rFonts w:ascii="Times New Roman" w:hAnsi="Times New Roman" w:eastAsia="Times New Roman" w:cs="Times New Roman"/>
          <w:b w:val="0"/>
          <w:i w:val="0"/>
          <w:color w:val="231F20"/>
          <w:spacing w:val="15"/>
          <w:w w:val="100"/>
          <w:sz w:val="22"/>
          <w:szCs w:val="24"/>
        </w:rPr>
        <w:t xml:space="preserve"> </w:t>
      </w:r>
      <w:r>
        <w:rPr>
          <w:rFonts w:ascii="Times New Roman" w:hAnsi="Times New Roman" w:eastAsia="Times New Roman" w:cs="Times New Roman"/>
          <w:b w:val="0"/>
          <w:i w:val="0"/>
          <w:color w:val="231F20"/>
          <w:spacing w:val="0"/>
          <w:w w:val="100"/>
          <w:sz w:val="22"/>
          <w:szCs w:val="24"/>
        </w:rPr>
        <w:t>restrictions</w:t>
      </w:r>
      <w:r>
        <w:rPr>
          <w:rFonts w:ascii="Times New Roman" w:hAnsi="Times New Roman" w:eastAsia="Times New Roman" w:cs="Times New Roman"/>
          <w:b w:val="0"/>
          <w:i w:val="0"/>
          <w:color w:val="231F20"/>
          <w:spacing w:val="15"/>
          <w:w w:val="100"/>
          <w:sz w:val="22"/>
          <w:szCs w:val="24"/>
        </w:rPr>
        <w:t xml:space="preserve"> </w:t>
      </w:r>
      <w:r>
        <w:rPr>
          <w:rFonts w:ascii="Times New Roman" w:hAnsi="Times New Roman" w:eastAsia="Times New Roman" w:cs="Times New Roman"/>
          <w:b w:val="0"/>
          <w:i w:val="0"/>
          <w:color w:val="231F20"/>
          <w:spacing w:val="0"/>
          <w:w w:val="100"/>
          <w:sz w:val="22"/>
          <w:szCs w:val="24"/>
        </w:rPr>
        <w:t>that</w:t>
      </w:r>
      <w:r>
        <w:rPr>
          <w:rFonts w:ascii="Times New Roman" w:hAnsi="Times New Roman" w:eastAsia="Times New Roman" w:cs="Times New Roman"/>
          <w:b w:val="0"/>
          <w:i w:val="0"/>
          <w:color w:val="231F20"/>
          <w:spacing w:val="15"/>
          <w:w w:val="100"/>
          <w:sz w:val="22"/>
          <w:szCs w:val="24"/>
        </w:rPr>
        <w:t xml:space="preserve"> </w:t>
      </w:r>
      <w:r>
        <w:rPr>
          <w:rFonts w:ascii="Times New Roman" w:hAnsi="Times New Roman" w:eastAsia="Times New Roman" w:cs="Times New Roman"/>
          <w:b w:val="0"/>
          <w:i w:val="0"/>
          <w:color w:val="231F20"/>
          <w:spacing w:val="0"/>
          <w:w w:val="100"/>
          <w:sz w:val="22"/>
          <w:szCs w:val="24"/>
        </w:rPr>
        <w:t>the</w:t>
      </w:r>
      <w:r>
        <w:rPr>
          <w:rFonts w:ascii="Times New Roman" w:hAnsi="Times New Roman" w:eastAsia="Times New Roman" w:cs="Times New Roman"/>
          <w:b w:val="0"/>
          <w:i w:val="0"/>
          <w:color w:val="231F20"/>
          <w:spacing w:val="15"/>
          <w:w w:val="100"/>
          <w:sz w:val="22"/>
          <w:szCs w:val="24"/>
        </w:rPr>
        <w:t xml:space="preserve"> </w:t>
      </w:r>
      <w:r>
        <w:rPr>
          <w:rFonts w:ascii="Times New Roman" w:hAnsi="Times New Roman" w:eastAsia="Times New Roman" w:cs="Times New Roman"/>
          <w:b w:val="0"/>
          <w:i w:val="0"/>
          <w:color w:val="231F20"/>
          <w:spacing w:val="0"/>
          <w:w w:val="100"/>
          <w:sz w:val="22"/>
          <w:szCs w:val="24"/>
        </w:rPr>
        <w:t>weights</w:t>
      </w:r>
      <w:r>
        <w:rPr>
          <w:rFonts w:ascii="Times New Roman" w:hAnsi="Times New Roman" w:eastAsia="Times New Roman" w:cs="Times New Roman"/>
          <w:b w:val="0"/>
          <w:i w:val="0"/>
          <w:color w:val="231F20"/>
          <w:spacing w:val="15"/>
          <w:w w:val="100"/>
          <w:sz w:val="22"/>
          <w:szCs w:val="24"/>
        </w:rPr>
        <w:t xml:space="preserve"> </w:t>
      </w:r>
      <w:r>
        <w:rPr>
          <w:rFonts w:ascii="Times New Roman" w:hAnsi="Times New Roman" w:eastAsia="Times New Roman" w:cs="Times New Roman"/>
          <w:b w:val="0"/>
          <w:i w:val="0"/>
          <w:color w:val="231F20"/>
          <w:spacing w:val="0"/>
          <w:w w:val="100"/>
          <w:sz w:val="22"/>
          <w:szCs w:val="24"/>
        </w:rPr>
        <w:t>sum</w:t>
      </w:r>
      <w:r>
        <w:rPr>
          <w:rFonts w:ascii="Times New Roman" w:hAnsi="Times New Roman" w:eastAsia="Times New Roman" w:cs="Times New Roman"/>
          <w:b w:val="0"/>
          <w:i w:val="0"/>
          <w:color w:val="231F20"/>
          <w:spacing w:val="15"/>
          <w:w w:val="100"/>
          <w:sz w:val="22"/>
          <w:szCs w:val="24"/>
        </w:rPr>
        <w:t xml:space="preserve"> </w:t>
      </w:r>
      <w:r>
        <w:rPr>
          <w:rFonts w:ascii="Times New Roman" w:hAnsi="Times New Roman" w:eastAsia="Times New Roman" w:cs="Times New Roman"/>
          <w:b w:val="0"/>
          <w:i w:val="0"/>
          <w:color w:val="231F20"/>
          <w:spacing w:val="0"/>
          <w:w w:val="100"/>
          <w:sz w:val="22"/>
          <w:szCs w:val="24"/>
        </w:rPr>
        <w:t>to</w:t>
      </w:r>
      <w:r>
        <w:rPr>
          <w:rFonts w:ascii="Times New Roman" w:hAnsi="Times New Roman" w:eastAsia="Times New Roman" w:cs="Times New Roman"/>
          <w:b w:val="0"/>
          <w:i w:val="0"/>
          <w:color w:val="231F20"/>
          <w:spacing w:val="15"/>
          <w:w w:val="100"/>
          <w:sz w:val="22"/>
          <w:szCs w:val="24"/>
        </w:rPr>
        <w:t xml:space="preserve"> </w:t>
      </w:r>
      <w:r>
        <w:rPr>
          <w:rFonts w:ascii="Times New Roman" w:hAnsi="Times New Roman" w:eastAsia="Times New Roman" w:cs="Times New Roman"/>
          <w:b w:val="0"/>
          <w:i w:val="0"/>
          <w:color w:val="231F20"/>
          <w:spacing w:val="0"/>
          <w:w w:val="100"/>
          <w:sz w:val="22"/>
          <w:szCs w:val="24"/>
        </w:rPr>
        <w:t>1</w:t>
      </w:r>
      <w:r>
        <w:rPr>
          <w:rFonts w:ascii="Times New Roman" w:hAnsi="Times New Roman" w:eastAsia="Times New Roman" w:cs="Times New Roman"/>
          <w:b w:val="0"/>
          <w:i w:val="0"/>
          <w:color w:val="231F20"/>
          <w:spacing w:val="15"/>
          <w:w w:val="100"/>
          <w:sz w:val="22"/>
          <w:szCs w:val="24"/>
        </w:rPr>
        <w:t xml:space="preserve"> </w:t>
      </w:r>
      <w:r>
        <w:rPr>
          <w:rFonts w:ascii="Times New Roman" w:hAnsi="Times New Roman" w:eastAsia="Times New Roman" w:cs="Times New Roman"/>
          <w:b w:val="0"/>
          <w:i w:val="0"/>
          <w:color w:val="231F20"/>
          <w:spacing w:val="0"/>
          <w:w w:val="100"/>
          <w:sz w:val="22"/>
          <w:szCs w:val="24"/>
        </w:rPr>
        <w:t>and</w:t>
      </w:r>
      <w:r>
        <w:rPr>
          <w:rFonts w:ascii="Times New Roman" w:hAnsi="Times New Roman" w:eastAsia="Times New Roman" w:cs="Times New Roman"/>
          <w:b w:val="0"/>
          <w:i w:val="0"/>
          <w:color w:val="231F20"/>
          <w:spacing w:val="15"/>
          <w:w w:val="100"/>
          <w:sz w:val="22"/>
          <w:szCs w:val="24"/>
        </w:rPr>
        <w:t xml:space="preserve"> </w:t>
      </w:r>
      <w:r>
        <w:rPr>
          <w:rFonts w:ascii="Times New Roman" w:hAnsi="Times New Roman" w:eastAsia="Times New Roman" w:cs="Times New Roman"/>
          <w:b w:val="0"/>
          <w:i w:val="0"/>
          <w:color w:val="231F20"/>
          <w:spacing w:val="0"/>
          <w:w w:val="100"/>
          <w:sz w:val="22"/>
          <w:szCs w:val="24"/>
        </w:rPr>
        <w:t>the</w:t>
      </w:r>
      <w:r>
        <w:rPr>
          <w:rFonts w:ascii="Times New Roman" w:hAnsi="Times New Roman" w:eastAsia="Times New Roman" w:cs="Times New Roman"/>
          <w:b w:val="0"/>
          <w:i w:val="0"/>
          <w:color w:val="231F20"/>
          <w:spacing w:val="15"/>
          <w:w w:val="100"/>
          <w:sz w:val="22"/>
          <w:szCs w:val="24"/>
        </w:rPr>
        <w:t xml:space="preserve"> </w:t>
      </w:r>
      <w:r>
        <w:rPr>
          <w:rFonts w:ascii="Times New Roman" w:hAnsi="Times New Roman" w:eastAsia="Times New Roman" w:cs="Times New Roman"/>
          <w:b w:val="0"/>
          <w:i w:val="0"/>
          <w:color w:val="231F20"/>
          <w:spacing w:val="0"/>
          <w:w w:val="100"/>
          <w:sz w:val="22"/>
          <w:szCs w:val="24"/>
        </w:rPr>
        <w:t>weights</w:t>
      </w:r>
      <w:r>
        <w:rPr>
          <w:rFonts w:ascii="Times New Roman" w:hAnsi="Times New Roman" w:eastAsia="Times New Roman" w:cs="Times New Roman"/>
          <w:b w:val="0"/>
          <w:i w:val="0"/>
          <w:color w:val="231F20"/>
          <w:spacing w:val="15"/>
          <w:w w:val="100"/>
          <w:sz w:val="22"/>
          <w:szCs w:val="24"/>
        </w:rPr>
        <w:t xml:space="preserve"> </w:t>
      </w:r>
      <w:r>
        <w:rPr>
          <w:rFonts w:ascii="Times New Roman" w:hAnsi="Times New Roman" w:eastAsia="Times New Roman" w:cs="Times New Roman"/>
          <w:b w:val="0"/>
          <w:i w:val="0"/>
          <w:color w:val="231F20"/>
          <w:spacing w:val="0"/>
          <w:w w:val="100"/>
          <w:sz w:val="22"/>
          <w:szCs w:val="24"/>
        </w:rPr>
        <w:t>are</w:t>
      </w:r>
      <w:r>
        <w:rPr>
          <w:rFonts w:ascii="Times New Roman" w:hAnsi="Times New Roman" w:eastAsia="Times New Roman" w:cs="Times New Roman"/>
          <w:b w:val="0"/>
          <w:i w:val="0"/>
          <w:color w:val="231F20"/>
          <w:spacing w:val="0"/>
          <w:w w:val="99"/>
          <w:sz w:val="22"/>
          <w:szCs w:val="24"/>
        </w:rPr>
        <w:t xml:space="preserve"> </w:t>
      </w:r>
      <w:r>
        <w:rPr>
          <w:rFonts w:ascii="Times New Roman" w:hAnsi="Times New Roman" w:eastAsia="Times New Roman" w:cs="Times New Roman"/>
          <w:b w:val="0"/>
          <w:i w:val="0"/>
          <w:color w:val="231F20"/>
          <w:spacing w:val="0"/>
          <w:w w:val="100"/>
          <w:sz w:val="22"/>
          <w:szCs w:val="24"/>
        </w:rPr>
        <w:t>nonnegative</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results</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in</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the</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following</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comparative</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portfolio</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(Figure</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4.9):</w:t>
      </w: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before="8" w:line="240" w:lineRule="auto"/>
        <w:ind w:left="0" w:firstLine="0"/>
        <w:rPr>
          <w:rFonts w:eastAsia="Times New Roman" w:cs="Times New Roman"/>
          <w:b w:val="0"/>
          <w:i w:val="0"/>
          <w:sz w:val="24"/>
          <w:szCs w:val="24"/>
        </w:rPr>
      </w:pPr>
    </w:p>
    <w:tbl>
      <w:tblPr>
        <w:jc w:val="left"/>
        <w:tblInd w:w="1931" w:type="dxa"/>
        <w:tblLayout w:type="fixed"/>
        <w:tblCellMar>
          <w:top w:w="0" w:type="dxa"/>
          <w:left w:w="0" w:type="dxa"/>
          <w:bottom w:w="0" w:type="dxa"/>
          <w:right w:w="0" w:type="dxa"/>
        </w:tblCellMar>
      </w:tblPr>
      <w:tblGrid>
        <w:gridCol w:w="925"/>
        <w:gridCol w:w="968"/>
        <w:gridCol w:w="929"/>
      </w:tblGrid>
      <w:tr>
        <w:tblPrEx>
          <w:jc w:val="left"/>
          <w:tblInd w:w="1931" w:type="dxa"/>
          <w:tblLayout w:type="fixed"/>
          <w:tblCellMar>
            <w:top w:w="0" w:type="dxa"/>
            <w:left w:w="0" w:type="dxa"/>
            <w:bottom w:w="0" w:type="dxa"/>
            <w:right w:w="0" w:type="dxa"/>
          </w:tblCellMar>
        </w:tblPrEx>
        <w:trPr>
          <w:trHeight w:val="320" w:hRule="exact"/>
          <w:jc w:val="left"/>
        </w:trPr>
        <w:tc>
          <w:tcPr>
            <w:tcW w:w="925" w:type="dxa"/>
            <w:tcBorders>
              <w:top w:val="nil"/>
              <w:left w:val="nil"/>
              <w:bottom w:val="nil"/>
              <w:right w:val="nil"/>
            </w:tcBorders>
          </w:tcPr>
          <w:p>
            <w:pPr>
              <w:pStyle w:val="TableParagraph"/>
              <w:kinsoku w:val="0"/>
              <w:overflowPunct w:val="0"/>
              <w:spacing w:before="118" w:line="240" w:lineRule="auto"/>
              <w:ind w:left="305"/>
              <w:rPr>
                <w:rFonts w:ascii="Times New Roman" w:hAnsi="Times New Roman" w:eastAsia="Times New Roman" w:cs="Times New Roman"/>
                <w:sz w:val="24"/>
                <w:szCs w:val="24"/>
              </w:rPr>
            </w:pPr>
            <w:r>
              <w:rPr>
                <w:rFonts w:ascii="宋体" w:hAnsi="宋体" w:eastAsia="宋体" w:cs="Times New Roman"/>
                <w:b w:val="0"/>
                <w:color w:val="231F20"/>
                <w:sz w:val="14"/>
                <w:szCs w:val="24"/>
              </w:rPr>
              <w:t>BAC</w:t>
            </w:r>
            <w:r>
              <w:rPr>
                <w:rFonts w:ascii="Arial" w:hAnsi="Arial" w:eastAsia="Times New Roman" w:cs="Times New Roman"/>
                <w:b w:val="0"/>
                <w:color w:val="231F20"/>
                <w:sz w:val="14"/>
                <w:szCs w:val="24"/>
              </w:rPr>
            </w:r>
          </w:p>
        </w:tc>
        <w:tc>
          <w:tcPr>
            <w:tcW w:w="968" w:type="dxa"/>
            <w:tcBorders>
              <w:top w:val="nil"/>
              <w:left w:val="nil"/>
              <w:bottom w:val="nil"/>
              <w:right w:val="nil"/>
            </w:tcBorders>
          </w:tcPr>
          <w:p>
            <w:pPr>
              <w:pStyle w:val="TableParagraph"/>
              <w:kinsoku w:val="0"/>
              <w:overflowPunct w:val="0"/>
              <w:spacing w:before="118" w:line="240" w:lineRule="auto"/>
              <w:ind w:left="243"/>
              <w:rPr>
                <w:rFonts w:ascii="Times New Roman" w:hAnsi="Times New Roman" w:eastAsia="Times New Roman" w:cs="Times New Roman"/>
                <w:sz w:val="24"/>
                <w:szCs w:val="24"/>
              </w:rPr>
            </w:pPr>
            <w:r>
              <w:rPr>
                <w:rFonts w:ascii="宋体" w:hAnsi="宋体" w:eastAsia="宋体" w:cs="Times New Roman"/>
                <w:b w:val="0"/>
                <w:color w:val="231F20"/>
                <w:sz w:val="14"/>
                <w:szCs w:val="24"/>
              </w:rPr>
              <w:t>0.0000</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929" w:type="dxa"/>
            <w:tcBorders>
              <w:top w:val="nil"/>
              <w:left w:val="nil"/>
              <w:bottom w:val="nil"/>
              <w:right w:val="nil"/>
            </w:tcBorders>
          </w:tcPr>
          <w:p>
            <w:pPr>
              <w:rPr>
                <w:rFonts w:ascii="Times New Roman" w:hAnsi="Times New Roman" w:eastAsia="Times New Roman" w:cs="Times New Roman"/>
                <w:sz w:val="24"/>
                <w:szCs w:val="24"/>
              </w:rPr>
            </w:pPr>
          </w:p>
        </w:tc>
      </w:tr>
      <w:tr>
        <w:tblPrEx>
          <w:jc w:val="left"/>
          <w:tblInd w:w="1931" w:type="dxa"/>
          <w:tblLayout w:type="fixed"/>
          <w:tblCellMar>
            <w:top w:w="0" w:type="dxa"/>
            <w:left w:w="0" w:type="dxa"/>
            <w:bottom w:w="0" w:type="dxa"/>
            <w:right w:w="0" w:type="dxa"/>
          </w:tblCellMar>
        </w:tblPrEx>
        <w:trPr>
          <w:trHeight w:val="242" w:hRule="exact"/>
          <w:jc w:val="left"/>
        </w:trPr>
        <w:tc>
          <w:tcPr>
            <w:tcW w:w="925" w:type="dxa"/>
            <w:tcBorders>
              <w:top w:val="nil"/>
              <w:left w:val="nil"/>
              <w:bottom w:val="nil"/>
              <w:right w:val="nil"/>
            </w:tcBorders>
            <w:shd w:val="clear" w:color="auto" w:fill="DDD9C4"/>
          </w:tcPr>
          <w:p>
            <w:pPr>
              <w:pStyle w:val="TableParagraph"/>
              <w:kinsoku w:val="0"/>
              <w:overflowPunct w:val="0"/>
              <w:spacing w:before="38" w:line="240" w:lineRule="auto"/>
              <w:ind w:left="273"/>
              <w:rPr>
                <w:rFonts w:ascii="Times New Roman" w:hAnsi="Times New Roman" w:eastAsia="Times New Roman" w:cs="Times New Roman"/>
                <w:sz w:val="24"/>
                <w:szCs w:val="24"/>
              </w:rPr>
            </w:pPr>
            <w:r>
              <w:rPr>
                <w:rFonts w:ascii="宋体" w:hAnsi="宋体" w:eastAsia="宋体" w:cs="Times New Roman"/>
                <w:b w:val="0"/>
                <w:color w:val="231F20"/>
                <w:sz w:val="14"/>
                <w:szCs w:val="24"/>
              </w:rPr>
              <w:t>Cisco</w:t>
            </w:r>
            <w:r>
              <w:rPr>
                <w:rFonts w:ascii="Arial" w:hAnsi="Arial" w:eastAsia="Times New Roman" w:cs="Times New Roman"/>
                <w:b w:val="0"/>
                <w:color w:val="231F20"/>
                <w:sz w:val="14"/>
                <w:szCs w:val="24"/>
              </w:rPr>
            </w:r>
          </w:p>
        </w:tc>
        <w:tc>
          <w:tcPr>
            <w:tcW w:w="968" w:type="dxa"/>
            <w:tcBorders>
              <w:top w:val="nil"/>
              <w:left w:val="nil"/>
              <w:bottom w:val="nil"/>
              <w:right w:val="nil"/>
            </w:tcBorders>
            <w:shd w:val="clear" w:color="auto" w:fill="DDD9C4"/>
          </w:tcPr>
          <w:p>
            <w:pPr>
              <w:pStyle w:val="TableParagraph"/>
              <w:kinsoku w:val="0"/>
              <w:overflowPunct w:val="0"/>
              <w:spacing w:before="38" w:line="240" w:lineRule="auto"/>
              <w:ind w:left="243"/>
              <w:rPr>
                <w:rFonts w:ascii="Times New Roman" w:hAnsi="Times New Roman" w:eastAsia="Times New Roman" w:cs="Times New Roman"/>
                <w:sz w:val="24"/>
                <w:szCs w:val="24"/>
              </w:rPr>
            </w:pPr>
            <w:r>
              <w:rPr>
                <w:rFonts w:ascii="宋体" w:hAnsi="宋体" w:eastAsia="宋体" w:cs="Times New Roman"/>
                <w:b w:val="0"/>
                <w:color w:val="231F20"/>
                <w:sz w:val="14"/>
                <w:szCs w:val="24"/>
              </w:rPr>
              <w:t>0.0000</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929" w:type="dxa"/>
            <w:tcBorders>
              <w:top w:val="nil"/>
              <w:left w:val="nil"/>
              <w:bottom w:val="nil"/>
              <w:right w:val="nil"/>
            </w:tcBorders>
            <w:shd w:val="clear" w:color="auto" w:fill="DDD9C4"/>
          </w:tcPr>
          <w:p>
            <w:pPr>
              <w:rPr>
                <w:rFonts w:ascii="Times New Roman" w:hAnsi="Times New Roman" w:eastAsia="Times New Roman" w:cs="Times New Roman"/>
                <w:sz w:val="24"/>
                <w:szCs w:val="24"/>
              </w:rPr>
            </w:pPr>
          </w:p>
        </w:tc>
      </w:tr>
      <w:tr>
        <w:tblPrEx>
          <w:jc w:val="left"/>
          <w:tblInd w:w="1931" w:type="dxa"/>
          <w:tblLayout w:type="fixed"/>
          <w:tblCellMar>
            <w:top w:w="0" w:type="dxa"/>
            <w:left w:w="0" w:type="dxa"/>
            <w:bottom w:w="0" w:type="dxa"/>
            <w:right w:w="0" w:type="dxa"/>
          </w:tblCellMar>
        </w:tblPrEx>
        <w:trPr>
          <w:trHeight w:val="238" w:hRule="exact"/>
          <w:jc w:val="left"/>
        </w:trPr>
        <w:tc>
          <w:tcPr>
            <w:tcW w:w="925" w:type="dxa"/>
            <w:tcBorders>
              <w:top w:val="nil"/>
              <w:left w:val="nil"/>
              <w:bottom w:val="nil"/>
              <w:right w:val="nil"/>
            </w:tcBorders>
          </w:tcPr>
          <w:p>
            <w:pPr>
              <w:pStyle w:val="TableParagraph"/>
              <w:kinsoku w:val="0"/>
              <w:overflowPunct w:val="0"/>
              <w:spacing w:before="36" w:line="240" w:lineRule="auto"/>
              <w:ind w:right="36"/>
              <w:jc w:val="center"/>
              <w:rPr>
                <w:rFonts w:ascii="Times New Roman" w:hAnsi="Times New Roman" w:eastAsia="Times New Roman" w:cs="Times New Roman"/>
                <w:sz w:val="24"/>
                <w:szCs w:val="24"/>
              </w:rPr>
            </w:pPr>
            <w:r>
              <w:rPr>
                <w:rFonts w:ascii="宋体" w:hAnsi="宋体" w:eastAsia="宋体" w:cs="Times New Roman"/>
                <w:b w:val="0"/>
                <w:color w:val="231F20"/>
                <w:sz w:val="14"/>
                <w:szCs w:val="24"/>
              </w:rPr>
              <w:t>GE</w:t>
            </w:r>
            <w:r>
              <w:rPr>
                <w:rFonts w:ascii="Arial" w:hAnsi="Arial" w:eastAsia="Times New Roman" w:cs="Times New Roman"/>
                <w:b w:val="0"/>
                <w:color w:val="231F20"/>
                <w:sz w:val="14"/>
                <w:szCs w:val="24"/>
              </w:rPr>
            </w:r>
          </w:p>
        </w:tc>
        <w:tc>
          <w:tcPr>
            <w:tcW w:w="968" w:type="dxa"/>
            <w:tcBorders>
              <w:top w:val="nil"/>
              <w:left w:val="nil"/>
              <w:bottom w:val="nil"/>
              <w:right w:val="nil"/>
            </w:tcBorders>
          </w:tcPr>
          <w:p>
            <w:pPr>
              <w:pStyle w:val="TableParagraph"/>
              <w:kinsoku w:val="0"/>
              <w:overflowPunct w:val="0"/>
              <w:spacing w:before="36" w:line="240" w:lineRule="auto"/>
              <w:ind w:left="243"/>
              <w:rPr>
                <w:rFonts w:ascii="Times New Roman" w:hAnsi="Times New Roman" w:eastAsia="Times New Roman" w:cs="Times New Roman"/>
                <w:sz w:val="24"/>
                <w:szCs w:val="24"/>
              </w:rPr>
            </w:pPr>
            <w:r>
              <w:rPr>
                <w:rFonts w:ascii="宋体" w:hAnsi="宋体" w:eastAsia="宋体" w:cs="Times New Roman"/>
                <w:b w:val="0"/>
                <w:color w:val="231F20"/>
                <w:sz w:val="14"/>
                <w:szCs w:val="24"/>
              </w:rPr>
              <w:t>0.0000</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929" w:type="dxa"/>
            <w:tcBorders>
              <w:top w:val="nil"/>
              <w:left w:val="nil"/>
              <w:bottom w:val="nil"/>
              <w:right w:val="nil"/>
            </w:tcBorders>
          </w:tcPr>
          <w:p>
            <w:pPr>
              <w:rPr>
                <w:rFonts w:ascii="Times New Roman" w:hAnsi="Times New Roman" w:eastAsia="Times New Roman" w:cs="Times New Roman"/>
                <w:sz w:val="24"/>
                <w:szCs w:val="24"/>
              </w:rPr>
            </w:pPr>
          </w:p>
        </w:tc>
      </w:tr>
      <w:tr>
        <w:tblPrEx>
          <w:jc w:val="left"/>
          <w:tblInd w:w="1931" w:type="dxa"/>
          <w:tblLayout w:type="fixed"/>
          <w:tblCellMar>
            <w:top w:w="0" w:type="dxa"/>
            <w:left w:w="0" w:type="dxa"/>
            <w:bottom w:w="0" w:type="dxa"/>
            <w:right w:w="0" w:type="dxa"/>
          </w:tblCellMar>
        </w:tblPrEx>
        <w:trPr>
          <w:trHeight w:val="242" w:hRule="exact"/>
          <w:jc w:val="left"/>
        </w:trPr>
        <w:tc>
          <w:tcPr>
            <w:tcW w:w="925" w:type="dxa"/>
            <w:tcBorders>
              <w:top w:val="nil"/>
              <w:left w:val="nil"/>
              <w:bottom w:val="nil"/>
              <w:right w:val="nil"/>
            </w:tcBorders>
            <w:shd w:val="clear" w:color="auto" w:fill="DDD9C4"/>
          </w:tcPr>
          <w:p>
            <w:pPr>
              <w:pStyle w:val="TableParagraph"/>
              <w:kinsoku w:val="0"/>
              <w:overflowPunct w:val="0"/>
              <w:spacing w:before="38" w:line="240" w:lineRule="auto"/>
              <w:ind w:right="56"/>
              <w:jc w:val="center"/>
              <w:rPr>
                <w:rFonts w:ascii="Times New Roman" w:hAnsi="Times New Roman" w:eastAsia="Times New Roman" w:cs="Times New Roman"/>
                <w:sz w:val="24"/>
                <w:szCs w:val="24"/>
              </w:rPr>
            </w:pPr>
            <w:r>
              <w:rPr>
                <w:rFonts w:ascii="宋体" w:hAnsi="宋体" w:eastAsia="宋体" w:cs="Times New Roman"/>
                <w:b w:val="0"/>
                <w:color w:val="231F20"/>
                <w:sz w:val="14"/>
                <w:szCs w:val="24"/>
              </w:rPr>
              <w:t>HD</w:t>
            </w:r>
            <w:r>
              <w:rPr>
                <w:rFonts w:ascii="Arial" w:hAnsi="Arial" w:eastAsia="Times New Roman" w:cs="Times New Roman"/>
                <w:b w:val="0"/>
                <w:color w:val="231F20"/>
                <w:sz w:val="14"/>
                <w:szCs w:val="24"/>
              </w:rPr>
            </w:r>
          </w:p>
        </w:tc>
        <w:tc>
          <w:tcPr>
            <w:tcW w:w="968" w:type="dxa"/>
            <w:tcBorders>
              <w:top w:val="nil"/>
              <w:left w:val="nil"/>
              <w:bottom w:val="nil"/>
              <w:right w:val="nil"/>
            </w:tcBorders>
            <w:shd w:val="clear" w:color="auto" w:fill="DDD9C4"/>
          </w:tcPr>
          <w:p>
            <w:pPr>
              <w:pStyle w:val="TableParagraph"/>
              <w:kinsoku w:val="0"/>
              <w:overflowPunct w:val="0"/>
              <w:spacing w:before="38" w:line="240" w:lineRule="auto"/>
              <w:ind w:left="243"/>
              <w:rPr>
                <w:rFonts w:ascii="Times New Roman" w:hAnsi="Times New Roman" w:eastAsia="Times New Roman" w:cs="Times New Roman"/>
                <w:sz w:val="24"/>
                <w:szCs w:val="24"/>
              </w:rPr>
            </w:pPr>
            <w:r>
              <w:rPr>
                <w:rFonts w:ascii="宋体" w:hAnsi="宋体" w:eastAsia="宋体" w:cs="Times New Roman"/>
                <w:b w:val="0"/>
                <w:color w:val="231F20"/>
                <w:sz w:val="14"/>
                <w:szCs w:val="24"/>
              </w:rPr>
              <w:t>0.0056</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929" w:type="dxa"/>
            <w:tcBorders>
              <w:top w:val="nil"/>
              <w:left w:val="nil"/>
              <w:bottom w:val="nil"/>
              <w:right w:val="nil"/>
            </w:tcBorders>
            <w:shd w:val="clear" w:color="auto" w:fill="DDD9C4"/>
          </w:tcPr>
          <w:p>
            <w:pPr>
              <w:pStyle w:val="TableParagraph"/>
              <w:kinsoku w:val="0"/>
              <w:overflowPunct w:val="0"/>
              <w:spacing w:before="38" w:line="240" w:lineRule="auto"/>
              <w:ind w:left="32"/>
              <w:jc w:val="center"/>
              <w:rPr>
                <w:rFonts w:ascii="Times New Roman" w:hAnsi="Times New Roman" w:eastAsia="Times New Roman" w:cs="Times New Roman"/>
                <w:sz w:val="24"/>
                <w:szCs w:val="24"/>
              </w:rPr>
            </w:pPr>
            <w:r>
              <w:rPr>
                <w:rFonts w:ascii="宋体" w:hAnsi="宋体" w:eastAsia="宋体" w:cs="Times New Roman"/>
                <w:b/>
                <w:color w:val="231F20"/>
                <w:sz w:val="14"/>
                <w:szCs w:val="24"/>
              </w:rPr>
              <w:t>HD</w:t>
            </w:r>
            <w:r>
              <w:rPr>
                <w:rFonts w:ascii="Arial" w:hAnsi="Arial" w:eastAsia="Times New Roman" w:cs="Times New Roman"/>
                <w:b/>
                <w:color w:val="231F20"/>
                <w:sz w:val="14"/>
                <w:szCs w:val="24"/>
              </w:rPr>
            </w:r>
          </w:p>
        </w:tc>
      </w:tr>
      <w:tr>
        <w:tblPrEx>
          <w:jc w:val="left"/>
          <w:tblInd w:w="1931" w:type="dxa"/>
          <w:tblLayout w:type="fixed"/>
          <w:tblCellMar>
            <w:top w:w="0" w:type="dxa"/>
            <w:left w:w="0" w:type="dxa"/>
            <w:bottom w:w="0" w:type="dxa"/>
            <w:right w:w="0" w:type="dxa"/>
          </w:tblCellMar>
        </w:tblPrEx>
        <w:trPr>
          <w:trHeight w:val="238" w:hRule="exact"/>
          <w:jc w:val="left"/>
        </w:trPr>
        <w:tc>
          <w:tcPr>
            <w:tcW w:w="925" w:type="dxa"/>
            <w:tcBorders>
              <w:top w:val="nil"/>
              <w:left w:val="nil"/>
              <w:bottom w:val="nil"/>
              <w:right w:val="nil"/>
            </w:tcBorders>
          </w:tcPr>
          <w:p>
            <w:pPr>
              <w:pStyle w:val="TableParagraph"/>
              <w:kinsoku w:val="0"/>
              <w:overflowPunct w:val="0"/>
              <w:spacing w:before="36" w:line="240" w:lineRule="auto"/>
              <w:ind w:left="300"/>
              <w:rPr>
                <w:rFonts w:ascii="Times New Roman" w:hAnsi="Times New Roman" w:eastAsia="Times New Roman" w:cs="Times New Roman"/>
                <w:sz w:val="24"/>
                <w:szCs w:val="24"/>
              </w:rPr>
            </w:pPr>
            <w:r>
              <w:rPr>
                <w:rFonts w:ascii="宋体" w:hAnsi="宋体" w:eastAsia="宋体" w:cs="Times New Roman"/>
                <w:b w:val="0"/>
                <w:color w:val="231F20"/>
                <w:sz w:val="14"/>
                <w:szCs w:val="24"/>
              </w:rPr>
              <w:t xml:space="preserve">IBM </w:t>
            </w:r>
            <w:r>
              <w:rPr>
                <w:rFonts w:ascii="宋体" w:hAnsi="宋体" w:eastAsia="宋体"/>
                <w:color w:val="000000"/>
                <w:sz w:val="24"/>
              </w:rPr>
              <w:t> </w:t>
            </w:r>
            <w:r>
              <w:rPr>
                <w:rFonts w:ascii="Arial" w:hAnsi="Arial" w:eastAsia="Times New Roman" w:cs="Times New Roman"/>
                <w:b w:val="0"/>
                <w:color w:val="231F20"/>
                <w:sz w:val="14"/>
                <w:szCs w:val="24"/>
              </w:rPr>
            </w:r>
          </w:p>
        </w:tc>
        <w:tc>
          <w:tcPr>
            <w:tcW w:w="968" w:type="dxa"/>
            <w:tcBorders>
              <w:top w:val="nil"/>
              <w:left w:val="nil"/>
              <w:bottom w:val="nil"/>
              <w:right w:val="nil"/>
            </w:tcBorders>
          </w:tcPr>
          <w:p>
            <w:pPr>
              <w:pStyle w:val="TableParagraph"/>
              <w:kinsoku w:val="0"/>
              <w:overflowPunct w:val="0"/>
              <w:spacing w:before="36" w:line="240" w:lineRule="auto"/>
              <w:ind w:left="243"/>
              <w:rPr>
                <w:rFonts w:ascii="Times New Roman" w:hAnsi="Times New Roman" w:eastAsia="Times New Roman" w:cs="Times New Roman"/>
                <w:sz w:val="24"/>
                <w:szCs w:val="24"/>
              </w:rPr>
            </w:pPr>
            <w:r>
              <w:rPr>
                <w:rFonts w:ascii="宋体" w:hAnsi="宋体" w:eastAsia="宋体" w:cs="Times New Roman"/>
                <w:b w:val="0"/>
                <w:color w:val="231F20"/>
                <w:sz w:val="14"/>
                <w:szCs w:val="24"/>
              </w:rPr>
              <w:t>0.0660</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929" w:type="dxa"/>
            <w:tcBorders>
              <w:top w:val="nil"/>
              <w:left w:val="nil"/>
              <w:bottom w:val="nil"/>
              <w:right w:val="nil"/>
            </w:tcBorders>
          </w:tcPr>
          <w:p>
            <w:pPr>
              <w:pStyle w:val="TableParagraph"/>
              <w:kinsoku w:val="0"/>
              <w:overflowPunct w:val="0"/>
              <w:spacing w:before="36" w:line="240" w:lineRule="auto"/>
              <w:ind w:left="27"/>
              <w:jc w:val="center"/>
              <w:rPr>
                <w:rFonts w:ascii="Times New Roman" w:hAnsi="Times New Roman" w:eastAsia="Times New Roman" w:cs="Times New Roman"/>
                <w:sz w:val="24"/>
                <w:szCs w:val="24"/>
              </w:rPr>
            </w:pPr>
            <w:r>
              <w:rPr>
                <w:rFonts w:ascii="宋体" w:hAnsi="宋体" w:eastAsia="宋体" w:cs="Times New Roman"/>
                <w:b/>
                <w:color w:val="231F20"/>
                <w:sz w:val="14"/>
                <w:szCs w:val="24"/>
              </w:rPr>
              <w:t xml:space="preserve">IBM </w:t>
            </w:r>
            <w:r>
              <w:rPr>
                <w:rFonts w:ascii="宋体" w:hAnsi="宋体" w:eastAsia="宋体"/>
                <w:color w:val="000000"/>
                <w:sz w:val="24"/>
              </w:rPr>
              <w:t> </w:t>
            </w:r>
            <w:r>
              <w:rPr>
                <w:rFonts w:ascii="Arial" w:hAnsi="Arial" w:eastAsia="Times New Roman" w:cs="Times New Roman"/>
                <w:b/>
                <w:color w:val="231F20"/>
                <w:sz w:val="14"/>
                <w:szCs w:val="24"/>
              </w:rPr>
            </w:r>
          </w:p>
        </w:tc>
      </w:tr>
      <w:tr>
        <w:tblPrEx>
          <w:jc w:val="left"/>
          <w:tblInd w:w="1931" w:type="dxa"/>
          <w:tblLayout w:type="fixed"/>
          <w:tblCellMar>
            <w:top w:w="0" w:type="dxa"/>
            <w:left w:w="0" w:type="dxa"/>
            <w:bottom w:w="0" w:type="dxa"/>
            <w:right w:w="0" w:type="dxa"/>
          </w:tblCellMar>
        </w:tblPrEx>
        <w:trPr>
          <w:trHeight w:val="242" w:hRule="exact"/>
          <w:jc w:val="left"/>
        </w:trPr>
        <w:tc>
          <w:tcPr>
            <w:tcW w:w="925" w:type="dxa"/>
            <w:tcBorders>
              <w:top w:val="nil"/>
              <w:left w:val="nil"/>
              <w:bottom w:val="nil"/>
              <w:right w:val="nil"/>
            </w:tcBorders>
            <w:shd w:val="clear" w:color="auto" w:fill="DDD9C4"/>
          </w:tcPr>
          <w:p>
            <w:pPr>
              <w:pStyle w:val="TableParagraph"/>
              <w:kinsoku w:val="0"/>
              <w:overflowPunct w:val="0"/>
              <w:spacing w:before="39" w:line="240" w:lineRule="auto"/>
              <w:ind w:right="14"/>
              <w:jc w:val="center"/>
              <w:rPr>
                <w:rFonts w:ascii="Times New Roman" w:hAnsi="Times New Roman" w:eastAsia="Times New Roman" w:cs="Times New Roman"/>
                <w:sz w:val="24"/>
                <w:szCs w:val="24"/>
              </w:rPr>
            </w:pPr>
            <w:r>
              <w:rPr>
                <w:rFonts w:ascii="宋体" w:hAnsi="宋体" w:eastAsia="宋体" w:cs="Times New Roman"/>
                <w:b w:val="0"/>
                <w:color w:val="231F20"/>
                <w:sz w:val="14"/>
                <w:szCs w:val="24"/>
              </w:rPr>
              <w:t>JNJ</w:t>
            </w:r>
            <w:r>
              <w:rPr>
                <w:rFonts w:ascii="Arial" w:hAnsi="Arial" w:eastAsia="Times New Roman" w:cs="Times New Roman"/>
                <w:b w:val="0"/>
                <w:color w:val="231F20"/>
                <w:sz w:val="14"/>
                <w:szCs w:val="24"/>
              </w:rPr>
            </w:r>
          </w:p>
        </w:tc>
        <w:tc>
          <w:tcPr>
            <w:tcW w:w="968" w:type="dxa"/>
            <w:tcBorders>
              <w:top w:val="nil"/>
              <w:left w:val="nil"/>
              <w:bottom w:val="nil"/>
              <w:right w:val="nil"/>
            </w:tcBorders>
            <w:shd w:val="clear" w:color="auto" w:fill="DDD9C4"/>
          </w:tcPr>
          <w:p>
            <w:pPr>
              <w:pStyle w:val="TableParagraph"/>
              <w:kinsoku w:val="0"/>
              <w:overflowPunct w:val="0"/>
              <w:spacing w:before="39" w:line="240" w:lineRule="auto"/>
              <w:ind w:left="243"/>
              <w:rPr>
                <w:rFonts w:ascii="Times New Roman" w:hAnsi="Times New Roman" w:eastAsia="Times New Roman" w:cs="Times New Roman"/>
                <w:sz w:val="24"/>
                <w:szCs w:val="24"/>
              </w:rPr>
            </w:pPr>
            <w:r>
              <w:rPr>
                <w:rFonts w:ascii="宋体" w:hAnsi="宋体" w:eastAsia="宋体" w:cs="Times New Roman"/>
                <w:b w:val="0"/>
                <w:color w:val="231F20"/>
                <w:sz w:val="14"/>
                <w:szCs w:val="24"/>
              </w:rPr>
              <w:t>0.5858</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929" w:type="dxa"/>
            <w:tcBorders>
              <w:top w:val="nil"/>
              <w:left w:val="nil"/>
              <w:bottom w:val="nil"/>
              <w:right w:val="nil"/>
            </w:tcBorders>
            <w:shd w:val="clear" w:color="auto" w:fill="DDD9C4"/>
          </w:tcPr>
          <w:p>
            <w:pPr>
              <w:pStyle w:val="TableParagraph"/>
              <w:kinsoku w:val="0"/>
              <w:overflowPunct w:val="0"/>
              <w:spacing w:before="39" w:line="240" w:lineRule="auto"/>
              <w:ind w:left="382"/>
              <w:rPr>
                <w:rFonts w:ascii="Times New Roman" w:hAnsi="Times New Roman" w:eastAsia="Times New Roman" w:cs="Times New Roman"/>
                <w:sz w:val="24"/>
                <w:szCs w:val="24"/>
              </w:rPr>
            </w:pPr>
            <w:r>
              <w:rPr>
                <w:rFonts w:ascii="宋体" w:hAnsi="宋体" w:eastAsia="宋体" w:cs="Times New Roman"/>
                <w:b/>
                <w:color w:val="231F20"/>
                <w:sz w:val="14"/>
                <w:szCs w:val="24"/>
              </w:rPr>
              <w:t>JNJ</w:t>
            </w:r>
            <w:r>
              <w:rPr>
                <w:rFonts w:ascii="Arial" w:hAnsi="Arial" w:eastAsia="Times New Roman" w:cs="Times New Roman"/>
                <w:b/>
                <w:color w:val="231F20"/>
                <w:sz w:val="14"/>
                <w:szCs w:val="24"/>
              </w:rPr>
            </w:r>
          </w:p>
        </w:tc>
      </w:tr>
      <w:tr>
        <w:tblPrEx>
          <w:jc w:val="left"/>
          <w:tblInd w:w="1931" w:type="dxa"/>
          <w:tblLayout w:type="fixed"/>
          <w:tblCellMar>
            <w:top w:w="0" w:type="dxa"/>
            <w:left w:w="0" w:type="dxa"/>
            <w:bottom w:w="0" w:type="dxa"/>
            <w:right w:w="0" w:type="dxa"/>
          </w:tblCellMar>
        </w:tblPrEx>
        <w:trPr>
          <w:trHeight w:val="238" w:hRule="exact"/>
          <w:jc w:val="left"/>
        </w:trPr>
        <w:tc>
          <w:tcPr>
            <w:tcW w:w="925" w:type="dxa"/>
            <w:tcBorders>
              <w:top w:val="nil"/>
              <w:left w:val="nil"/>
              <w:bottom w:val="nil"/>
              <w:right w:val="nil"/>
            </w:tcBorders>
          </w:tcPr>
          <w:p>
            <w:pPr>
              <w:pStyle w:val="TableParagraph"/>
              <w:kinsoku w:val="0"/>
              <w:overflowPunct w:val="0"/>
              <w:spacing w:before="36" w:line="240" w:lineRule="auto"/>
              <w:ind w:left="300"/>
              <w:rPr>
                <w:rFonts w:ascii="Times New Roman" w:hAnsi="Times New Roman" w:eastAsia="Times New Roman" w:cs="Times New Roman"/>
                <w:sz w:val="24"/>
                <w:szCs w:val="24"/>
              </w:rPr>
            </w:pPr>
            <w:r>
              <w:rPr>
                <w:rFonts w:ascii="宋体" w:hAnsi="宋体" w:eastAsia="宋体" w:cs="Times New Roman"/>
                <w:b w:val="0"/>
                <w:color w:val="231F20"/>
                <w:sz w:val="14"/>
                <w:szCs w:val="24"/>
              </w:rPr>
              <w:t>摩根</w:t>
            </w:r>
            <w:r>
              <w:rPr>
                <w:rFonts w:ascii="Arial" w:hAnsi="Arial" w:eastAsia="Times New Roman" w:cs="Times New Roman"/>
                <w:b w:val="0"/>
                <w:color w:val="231F20"/>
                <w:sz w:val="14"/>
                <w:szCs w:val="24"/>
              </w:rPr>
            </w:r>
          </w:p>
        </w:tc>
        <w:tc>
          <w:tcPr>
            <w:tcW w:w="968" w:type="dxa"/>
            <w:tcBorders>
              <w:top w:val="nil"/>
              <w:left w:val="nil"/>
              <w:bottom w:val="nil"/>
              <w:right w:val="nil"/>
            </w:tcBorders>
          </w:tcPr>
          <w:p>
            <w:pPr>
              <w:pStyle w:val="TableParagraph"/>
              <w:kinsoku w:val="0"/>
              <w:overflowPunct w:val="0"/>
              <w:spacing w:before="36" w:line="240" w:lineRule="auto"/>
              <w:ind w:left="243"/>
              <w:rPr>
                <w:rFonts w:ascii="Times New Roman" w:hAnsi="Times New Roman" w:eastAsia="Times New Roman" w:cs="Times New Roman"/>
                <w:sz w:val="24"/>
                <w:szCs w:val="24"/>
              </w:rPr>
            </w:pPr>
            <w:r>
              <w:rPr>
                <w:rFonts w:ascii="宋体" w:hAnsi="宋体" w:eastAsia="宋体" w:cs="Times New Roman"/>
                <w:b w:val="0"/>
                <w:color w:val="231F20"/>
                <w:sz w:val="14"/>
                <w:szCs w:val="24"/>
              </w:rPr>
              <w:t>0.0000</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929" w:type="dxa"/>
            <w:tcBorders>
              <w:top w:val="nil"/>
              <w:left w:val="nil"/>
              <w:bottom w:val="nil"/>
              <w:right w:val="nil"/>
            </w:tcBorders>
          </w:tcPr>
          <w:p>
            <w:pPr>
              <w:rPr>
                <w:rFonts w:ascii="Times New Roman" w:hAnsi="Times New Roman" w:eastAsia="Times New Roman" w:cs="Times New Roman"/>
                <w:sz w:val="24"/>
                <w:szCs w:val="24"/>
              </w:rPr>
            </w:pPr>
          </w:p>
        </w:tc>
      </w:tr>
      <w:tr>
        <w:tblPrEx>
          <w:jc w:val="left"/>
          <w:tblInd w:w="1931" w:type="dxa"/>
          <w:tblLayout w:type="fixed"/>
          <w:tblCellMar>
            <w:top w:w="0" w:type="dxa"/>
            <w:left w:w="0" w:type="dxa"/>
            <w:bottom w:w="0" w:type="dxa"/>
            <w:right w:w="0" w:type="dxa"/>
          </w:tblCellMar>
        </w:tblPrEx>
        <w:trPr>
          <w:trHeight w:val="242" w:hRule="exact"/>
          <w:jc w:val="left"/>
        </w:trPr>
        <w:tc>
          <w:tcPr>
            <w:tcW w:w="925" w:type="dxa"/>
            <w:tcBorders>
              <w:top w:val="nil"/>
              <w:left w:val="nil"/>
              <w:bottom w:val="nil"/>
              <w:right w:val="nil"/>
            </w:tcBorders>
            <w:shd w:val="clear" w:color="auto" w:fill="DDD9C4"/>
          </w:tcPr>
          <w:p>
            <w:pPr>
              <w:pStyle w:val="TableParagraph"/>
              <w:kinsoku w:val="0"/>
              <w:overflowPunct w:val="0"/>
              <w:spacing w:before="38" w:line="240" w:lineRule="auto"/>
              <w:ind w:left="276"/>
              <w:rPr>
                <w:rFonts w:ascii="Times New Roman" w:hAnsi="Times New Roman" w:eastAsia="Times New Roman" w:cs="Times New Roman"/>
                <w:sz w:val="24"/>
                <w:szCs w:val="24"/>
              </w:rPr>
            </w:pPr>
            <w:r>
              <w:rPr>
                <w:rFonts w:ascii="宋体" w:hAnsi="宋体" w:eastAsia="宋体" w:cs="Times New Roman"/>
                <w:b w:val="0"/>
                <w:color w:val="231F20"/>
                <w:sz w:val="14"/>
                <w:szCs w:val="24"/>
              </w:rPr>
              <w:t>MCD</w:t>
            </w:r>
            <w:r>
              <w:rPr>
                <w:rFonts w:ascii="Arial" w:hAnsi="Arial" w:eastAsia="Times New Roman" w:cs="Times New Roman"/>
                <w:b w:val="0"/>
                <w:color w:val="231F20"/>
                <w:sz w:val="14"/>
                <w:szCs w:val="24"/>
              </w:rPr>
            </w:r>
          </w:p>
        </w:tc>
        <w:tc>
          <w:tcPr>
            <w:tcW w:w="968" w:type="dxa"/>
            <w:tcBorders>
              <w:top w:val="nil"/>
              <w:left w:val="nil"/>
              <w:bottom w:val="nil"/>
              <w:right w:val="nil"/>
            </w:tcBorders>
            <w:shd w:val="clear" w:color="auto" w:fill="DDD9C4"/>
          </w:tcPr>
          <w:p>
            <w:pPr>
              <w:pStyle w:val="TableParagraph"/>
              <w:kinsoku w:val="0"/>
              <w:overflowPunct w:val="0"/>
              <w:spacing w:before="38" w:line="240" w:lineRule="auto"/>
              <w:ind w:left="242"/>
              <w:rPr>
                <w:rFonts w:ascii="Times New Roman" w:hAnsi="Times New Roman" w:eastAsia="Times New Roman" w:cs="Times New Roman"/>
                <w:sz w:val="24"/>
                <w:szCs w:val="24"/>
              </w:rPr>
            </w:pPr>
            <w:r>
              <w:rPr>
                <w:rFonts w:ascii="宋体" w:hAnsi="宋体" w:eastAsia="宋体" w:cs="Times New Roman"/>
                <w:b w:val="0"/>
                <w:color w:val="231F20"/>
                <w:sz w:val="14"/>
                <w:szCs w:val="24"/>
              </w:rPr>
              <w:t>0.1844</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929" w:type="dxa"/>
            <w:tcBorders>
              <w:top w:val="nil"/>
              <w:left w:val="nil"/>
              <w:bottom w:val="nil"/>
              <w:right w:val="nil"/>
            </w:tcBorders>
            <w:shd w:val="clear" w:color="auto" w:fill="DDD9C4"/>
          </w:tcPr>
          <w:p>
            <w:pPr>
              <w:pStyle w:val="TableParagraph"/>
              <w:kinsoku w:val="0"/>
              <w:overflowPunct w:val="0"/>
              <w:spacing w:before="38" w:line="240" w:lineRule="auto"/>
              <w:ind w:left="326"/>
              <w:rPr>
                <w:rFonts w:ascii="Times New Roman" w:hAnsi="Times New Roman" w:eastAsia="Times New Roman" w:cs="Times New Roman"/>
                <w:sz w:val="24"/>
                <w:szCs w:val="24"/>
              </w:rPr>
            </w:pPr>
            <w:r>
              <w:rPr>
                <w:rFonts w:ascii="宋体" w:hAnsi="宋体" w:eastAsia="宋体" w:cs="Times New Roman"/>
                <w:b/>
                <w:color w:val="231F20"/>
                <w:sz w:val="14"/>
                <w:szCs w:val="24"/>
              </w:rPr>
              <w:t>MCD</w:t>
            </w:r>
            <w:r>
              <w:rPr>
                <w:rFonts w:ascii="Arial" w:hAnsi="Arial" w:eastAsia="Times New Roman" w:cs="Times New Roman"/>
                <w:b/>
                <w:color w:val="231F20"/>
                <w:sz w:val="14"/>
                <w:szCs w:val="24"/>
              </w:rPr>
            </w:r>
          </w:p>
        </w:tc>
      </w:tr>
      <w:tr>
        <w:tblPrEx>
          <w:jc w:val="left"/>
          <w:tblInd w:w="1931" w:type="dxa"/>
          <w:tblLayout w:type="fixed"/>
          <w:tblCellMar>
            <w:top w:w="0" w:type="dxa"/>
            <w:left w:w="0" w:type="dxa"/>
            <w:bottom w:w="0" w:type="dxa"/>
            <w:right w:w="0" w:type="dxa"/>
          </w:tblCellMar>
        </w:tblPrEx>
        <w:trPr>
          <w:trHeight w:val="238" w:hRule="exact"/>
          <w:jc w:val="left"/>
        </w:trPr>
        <w:tc>
          <w:tcPr>
            <w:tcW w:w="925" w:type="dxa"/>
            <w:tcBorders>
              <w:top w:val="nil"/>
              <w:left w:val="nil"/>
              <w:bottom w:val="nil"/>
              <w:right w:val="nil"/>
            </w:tcBorders>
          </w:tcPr>
          <w:p>
            <w:pPr>
              <w:pStyle w:val="TableParagraph"/>
              <w:kinsoku w:val="0"/>
              <w:overflowPunct w:val="0"/>
              <w:spacing w:before="36" w:line="240" w:lineRule="auto"/>
              <w:ind w:left="259"/>
              <w:rPr>
                <w:rFonts w:ascii="Times New Roman" w:hAnsi="Times New Roman" w:eastAsia="Times New Roman" w:cs="Times New Roman"/>
                <w:sz w:val="24"/>
                <w:szCs w:val="24"/>
              </w:rPr>
            </w:pPr>
            <w:r>
              <w:rPr>
                <w:rFonts w:ascii="宋体" w:hAnsi="宋体" w:eastAsia="宋体" w:cs="Times New Roman"/>
                <w:b w:val="0"/>
                <w:color w:val="231F20"/>
                <w:sz w:val="14"/>
                <w:szCs w:val="24"/>
              </w:rPr>
              <w:t>WMT</w:t>
            </w:r>
            <w:r>
              <w:rPr>
                <w:rFonts w:ascii="Arial" w:hAnsi="Arial" w:eastAsia="Times New Roman" w:cs="Times New Roman"/>
                <w:b w:val="0"/>
                <w:color w:val="231F20"/>
                <w:sz w:val="14"/>
                <w:szCs w:val="24"/>
              </w:rPr>
            </w:r>
          </w:p>
        </w:tc>
        <w:tc>
          <w:tcPr>
            <w:tcW w:w="968" w:type="dxa"/>
            <w:tcBorders>
              <w:top w:val="nil"/>
              <w:left w:val="nil"/>
              <w:bottom w:val="nil"/>
              <w:right w:val="nil"/>
            </w:tcBorders>
          </w:tcPr>
          <w:p>
            <w:pPr>
              <w:pStyle w:val="TableParagraph"/>
              <w:kinsoku w:val="0"/>
              <w:overflowPunct w:val="0"/>
              <w:spacing w:before="36" w:line="240" w:lineRule="auto"/>
              <w:ind w:left="242"/>
              <w:rPr>
                <w:rFonts w:ascii="Times New Roman" w:hAnsi="Times New Roman" w:eastAsia="Times New Roman" w:cs="Times New Roman"/>
                <w:sz w:val="24"/>
                <w:szCs w:val="24"/>
              </w:rPr>
            </w:pPr>
            <w:r>
              <w:rPr>
                <w:rFonts w:ascii="宋体" w:hAnsi="宋体" w:eastAsia="宋体" w:cs="Times New Roman"/>
                <w:b w:val="0"/>
                <w:color w:val="231F20"/>
                <w:sz w:val="14"/>
                <w:szCs w:val="24"/>
              </w:rPr>
              <w:t>0.1582</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929" w:type="dxa"/>
            <w:tcBorders>
              <w:top w:val="nil"/>
              <w:left w:val="nil"/>
              <w:bottom w:val="nil"/>
              <w:right w:val="nil"/>
            </w:tcBorders>
          </w:tcPr>
          <w:p>
            <w:pPr>
              <w:pStyle w:val="TableParagraph"/>
              <w:kinsoku w:val="0"/>
              <w:overflowPunct w:val="0"/>
              <w:spacing w:before="36" w:line="240" w:lineRule="auto"/>
              <w:ind w:left="306"/>
              <w:rPr>
                <w:rFonts w:ascii="Times New Roman" w:hAnsi="Times New Roman" w:eastAsia="Times New Roman" w:cs="Times New Roman"/>
                <w:sz w:val="24"/>
                <w:szCs w:val="24"/>
              </w:rPr>
            </w:pPr>
            <w:r>
              <w:rPr>
                <w:rFonts w:ascii="宋体" w:hAnsi="宋体" w:eastAsia="宋体" w:cs="Times New Roman"/>
                <w:b/>
                <w:color w:val="231F20"/>
                <w:sz w:val="14"/>
                <w:szCs w:val="24"/>
              </w:rPr>
              <w:t>WMT</w:t>
            </w:r>
            <w:r>
              <w:rPr>
                <w:rFonts w:ascii="Arial" w:hAnsi="Arial" w:eastAsia="Times New Roman" w:cs="Times New Roman"/>
                <w:b/>
                <w:color w:val="231F20"/>
                <w:sz w:val="14"/>
                <w:szCs w:val="24"/>
              </w:rPr>
            </w:r>
          </w:p>
        </w:tc>
      </w:tr>
      <w:tr>
        <w:tblPrEx>
          <w:jc w:val="left"/>
          <w:tblInd w:w="1931" w:type="dxa"/>
          <w:tblLayout w:type="fixed"/>
          <w:tblCellMar>
            <w:top w:w="0" w:type="dxa"/>
            <w:left w:w="0" w:type="dxa"/>
            <w:bottom w:w="0" w:type="dxa"/>
            <w:right w:w="0" w:type="dxa"/>
          </w:tblCellMar>
        </w:tblPrEx>
        <w:trPr>
          <w:trHeight w:val="242" w:hRule="exact"/>
          <w:jc w:val="left"/>
        </w:trPr>
        <w:tc>
          <w:tcPr>
            <w:tcW w:w="925" w:type="dxa"/>
            <w:tcBorders>
              <w:top w:val="nil"/>
              <w:left w:val="nil"/>
              <w:bottom w:val="nil"/>
              <w:right w:val="nil"/>
            </w:tcBorders>
            <w:shd w:val="clear" w:color="auto" w:fill="DDD9C4"/>
          </w:tcPr>
          <w:p>
            <w:pPr>
              <w:pStyle w:val="TableParagraph"/>
              <w:kinsoku w:val="0"/>
              <w:overflowPunct w:val="0"/>
              <w:spacing w:before="38" w:line="240" w:lineRule="auto"/>
              <w:ind w:left="274"/>
              <w:rPr>
                <w:rFonts w:ascii="Times New Roman" w:hAnsi="Times New Roman" w:eastAsia="Times New Roman" w:cs="Times New Roman"/>
                <w:sz w:val="24"/>
                <w:szCs w:val="24"/>
              </w:rPr>
            </w:pPr>
            <w:r>
              <w:rPr>
                <w:rFonts w:ascii="宋体" w:hAnsi="宋体" w:eastAsia="宋体" w:cs="Times New Roman"/>
                <w:b w:val="0"/>
                <w:color w:val="231F20"/>
                <w:sz w:val="14"/>
                <w:szCs w:val="24"/>
              </w:rPr>
              <w:t>Exxon Mobil</w:t>
            </w:r>
            <w:r>
              <w:rPr>
                <w:rFonts w:ascii="Arial" w:hAnsi="Arial" w:eastAsia="Times New Roman" w:cs="Times New Roman"/>
                <w:b w:val="0"/>
                <w:color w:val="231F20"/>
                <w:sz w:val="14"/>
                <w:szCs w:val="24"/>
              </w:rPr>
            </w:r>
          </w:p>
        </w:tc>
        <w:tc>
          <w:tcPr>
            <w:tcW w:w="968" w:type="dxa"/>
            <w:tcBorders>
              <w:top w:val="nil"/>
              <w:left w:val="nil"/>
              <w:bottom w:val="nil"/>
              <w:right w:val="nil"/>
            </w:tcBorders>
            <w:shd w:val="clear" w:color="auto" w:fill="DDD9C4"/>
          </w:tcPr>
          <w:p>
            <w:pPr>
              <w:pStyle w:val="TableParagraph"/>
              <w:kinsoku w:val="0"/>
              <w:overflowPunct w:val="0"/>
              <w:spacing w:before="38" w:line="240" w:lineRule="auto"/>
              <w:ind w:left="242"/>
              <w:rPr>
                <w:rFonts w:ascii="Times New Roman" w:hAnsi="Times New Roman" w:eastAsia="Times New Roman" w:cs="Times New Roman"/>
                <w:sz w:val="24"/>
                <w:szCs w:val="24"/>
              </w:rPr>
            </w:pPr>
            <w:r>
              <w:rPr>
                <w:rFonts w:ascii="宋体" w:hAnsi="宋体" w:eastAsia="宋体" w:cs="Times New Roman"/>
                <w:b w:val="0"/>
                <w:color w:val="231F20"/>
                <w:sz w:val="14"/>
                <w:szCs w:val="24"/>
              </w:rPr>
              <w:t>0.0000</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929" w:type="dxa"/>
            <w:tcBorders>
              <w:top w:val="nil"/>
              <w:left w:val="nil"/>
              <w:bottom w:val="nil"/>
              <w:right w:val="nil"/>
            </w:tcBorders>
            <w:shd w:val="clear" w:color="auto" w:fill="DDD9C4"/>
          </w:tcPr>
          <w:p>
            <w:pPr>
              <w:rPr>
                <w:rFonts w:ascii="Times New Roman" w:hAnsi="Times New Roman" w:eastAsia="Times New Roman" w:cs="Times New Roman"/>
                <w:sz w:val="24"/>
                <w:szCs w:val="24"/>
              </w:rPr>
            </w:pPr>
          </w:p>
        </w:tc>
      </w:tr>
      <w:tr>
        <w:tblPrEx>
          <w:jc w:val="left"/>
          <w:tblInd w:w="1931" w:type="dxa"/>
          <w:tblLayout w:type="fixed"/>
          <w:tblCellMar>
            <w:top w:w="0" w:type="dxa"/>
            <w:left w:w="0" w:type="dxa"/>
            <w:bottom w:w="0" w:type="dxa"/>
            <w:right w:w="0" w:type="dxa"/>
          </w:tblCellMar>
        </w:tblPrEx>
        <w:trPr>
          <w:trHeight w:val="238" w:hRule="exact"/>
          <w:jc w:val="left"/>
        </w:trPr>
        <w:tc>
          <w:tcPr>
            <w:tcW w:w="925" w:type="dxa"/>
            <w:tcBorders>
              <w:top w:val="nil"/>
              <w:left w:val="nil"/>
              <w:bottom w:val="nil"/>
              <w:right w:val="nil"/>
            </w:tcBorders>
          </w:tcPr>
          <w:p>
            <w:pPr>
              <w:rPr>
                <w:rFonts w:ascii="Times New Roman" w:hAnsi="Times New Roman" w:eastAsia="Times New Roman" w:cs="Times New Roman"/>
                <w:sz w:val="24"/>
                <w:szCs w:val="24"/>
              </w:rPr>
            </w:pPr>
          </w:p>
        </w:tc>
        <w:tc>
          <w:tcPr>
            <w:tcW w:w="968" w:type="dxa"/>
            <w:tcBorders>
              <w:top w:val="nil"/>
              <w:left w:val="nil"/>
              <w:bottom w:val="nil"/>
              <w:right w:val="nil"/>
            </w:tcBorders>
          </w:tcPr>
          <w:p>
            <w:pPr>
              <w:rPr>
                <w:rFonts w:ascii="Times New Roman" w:hAnsi="Times New Roman" w:eastAsia="Times New Roman" w:cs="Times New Roman"/>
                <w:sz w:val="24"/>
                <w:szCs w:val="24"/>
              </w:rPr>
            </w:pPr>
          </w:p>
        </w:tc>
        <w:tc>
          <w:tcPr>
            <w:tcW w:w="929" w:type="dxa"/>
            <w:tcBorders>
              <w:top w:val="nil"/>
              <w:left w:val="nil"/>
              <w:bottom w:val="nil"/>
              <w:right w:val="nil"/>
            </w:tcBorders>
          </w:tcPr>
          <w:p>
            <w:pPr>
              <w:rPr>
                <w:rFonts w:ascii="Times New Roman" w:hAnsi="Times New Roman" w:eastAsia="Times New Roman" w:cs="Times New Roman"/>
                <w:sz w:val="24"/>
                <w:szCs w:val="24"/>
              </w:rPr>
            </w:pPr>
          </w:p>
        </w:tc>
      </w:tr>
      <w:tr>
        <w:tblPrEx>
          <w:jc w:val="left"/>
          <w:tblInd w:w="1931" w:type="dxa"/>
          <w:tblLayout w:type="fixed"/>
          <w:tblCellMar>
            <w:top w:w="0" w:type="dxa"/>
            <w:left w:w="0" w:type="dxa"/>
            <w:bottom w:w="0" w:type="dxa"/>
            <w:right w:w="0" w:type="dxa"/>
          </w:tblCellMar>
        </w:tblPrEx>
        <w:trPr>
          <w:trHeight w:val="242" w:hRule="exact"/>
          <w:jc w:val="left"/>
        </w:trPr>
        <w:tc>
          <w:tcPr>
            <w:tcW w:w="925" w:type="dxa"/>
            <w:tcBorders>
              <w:top w:val="nil"/>
              <w:left w:val="nil"/>
              <w:bottom w:val="nil"/>
              <w:right w:val="nil"/>
            </w:tcBorders>
            <w:shd w:val="clear" w:color="auto" w:fill="EDEBE1"/>
          </w:tcPr>
          <w:p>
            <w:pPr>
              <w:pStyle w:val="TableParagraph"/>
              <w:kinsoku w:val="0"/>
              <w:overflowPunct w:val="0"/>
              <w:spacing w:before="38" w:line="240" w:lineRule="auto"/>
              <w:ind w:left="273"/>
              <w:rPr>
                <w:rFonts w:ascii="Times New Roman" w:hAnsi="Times New Roman" w:eastAsia="Times New Roman" w:cs="Times New Roman"/>
                <w:sz w:val="24"/>
                <w:szCs w:val="24"/>
              </w:rPr>
            </w:pPr>
            <w:r>
              <w:rPr>
                <w:rFonts w:ascii="宋体" w:hAnsi="宋体" w:eastAsia="宋体" w:cs="Times New Roman"/>
                <w:b w:val="0"/>
                <w:color w:val="231F20"/>
                <w:sz w:val="14"/>
                <w:szCs w:val="24"/>
              </w:rPr>
              <w:t>总和：</w:t>
            </w:r>
            <w:r>
              <w:rPr>
                <w:rFonts w:ascii="Arial" w:hAnsi="Arial" w:eastAsia="Times New Roman" w:cs="Times New Roman"/>
                <w:b w:val="0"/>
                <w:color w:val="231F20"/>
                <w:sz w:val="14"/>
                <w:szCs w:val="24"/>
              </w:rPr>
            </w:r>
          </w:p>
        </w:tc>
        <w:tc>
          <w:tcPr>
            <w:tcW w:w="968" w:type="dxa"/>
            <w:tcBorders>
              <w:top w:val="nil"/>
              <w:left w:val="nil"/>
              <w:bottom w:val="nil"/>
              <w:right w:val="nil"/>
            </w:tcBorders>
            <w:shd w:val="clear" w:color="auto" w:fill="EDEBE1"/>
          </w:tcPr>
          <w:p>
            <w:pPr>
              <w:pStyle w:val="TableParagraph"/>
              <w:kinsoku w:val="0"/>
              <w:overflowPunct w:val="0"/>
              <w:spacing w:before="38" w:line="240" w:lineRule="auto"/>
              <w:ind w:left="242"/>
              <w:rPr>
                <w:rFonts w:ascii="Times New Roman" w:hAnsi="Times New Roman" w:eastAsia="Times New Roman" w:cs="Times New Roman"/>
                <w:sz w:val="24"/>
                <w:szCs w:val="24"/>
              </w:rPr>
            </w:pPr>
            <w:r>
              <w:rPr>
                <w:rFonts w:ascii="宋体" w:hAnsi="宋体" w:eastAsia="宋体" w:cs="Times New Roman"/>
                <w:b w:val="0"/>
                <w:color w:val="231F20"/>
                <w:sz w:val="14"/>
                <w:szCs w:val="24"/>
              </w:rPr>
              <w:t>1.0000</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929" w:type="dxa"/>
            <w:tcBorders>
              <w:top w:val="nil"/>
              <w:left w:val="nil"/>
              <w:bottom w:val="nil"/>
              <w:right w:val="nil"/>
            </w:tcBorders>
          </w:tcPr>
          <w:p>
            <w:pPr>
              <w:rPr>
                <w:rFonts w:ascii="Times New Roman" w:hAnsi="Times New Roman" w:eastAsia="Times New Roman" w:cs="Times New Roman"/>
                <w:sz w:val="24"/>
                <w:szCs w:val="24"/>
              </w:rPr>
            </w:pPr>
          </w:p>
        </w:tc>
      </w:tr>
    </w:tbl>
    <w:p>
      <w:pPr>
        <w:pStyle w:val="BodyText"/>
        <w:kinsoku w:val="0"/>
        <w:overflowPunct w:val="0"/>
        <w:spacing w:before="8" w:line="240" w:lineRule="auto"/>
        <w:ind w:left="0" w:firstLine="0"/>
        <w:rPr>
          <w:rFonts w:eastAsia="Times New Roman" w:cs="Times New Roman"/>
          <w:b w:val="0"/>
          <w:i w:val="0"/>
          <w:sz w:val="8"/>
          <w:szCs w:val="24"/>
        </w:rPr>
      </w:pPr>
    </w:p>
    <w:p>
      <w:pPr>
        <w:pStyle w:val="BodyText"/>
        <w:kinsoku w:val="0"/>
        <w:overflowPunct w:val="0"/>
        <w:spacing w:before="75" w:line="240" w:lineRule="auto"/>
        <w:ind w:left="705" w:right="21" w:firstLine="0"/>
        <w:rPr>
          <w:rFonts w:eastAsia="Times New Roman" w:cs="Times New Roman"/>
          <w:b w:val="0"/>
          <w:color w:val="000000"/>
          <w:spacing w:val="0"/>
          <w:sz w:val="20"/>
          <w:szCs w:val="24"/>
        </w:rPr>
      </w:pPr>
      <w:r>
        <w:rPr>
          <w:rFonts w:ascii="宋体" w:hAnsi="宋体" w:eastAsia="宋体"/>
          <w:b/>
          <w:color w:val="808285"/>
          <w:sz w:val="20"/>
        </w:rPr>
        <w:t>图</w:t>
      </w:r>
      <w:r>
        <w:rPr>
          <w:rFonts w:ascii="宋体" w:hAnsi="宋体" w:eastAsia="宋体"/>
          <w:b/>
          <w:color w:val="808285"/>
          <w:sz w:val="20"/>
        </w:rPr>
        <w:t>4.9</w:t>
      </w:r>
      <w:r>
        <w:rPr>
          <w:rFonts w:ascii="宋体" w:hAnsi="宋体" w:eastAsia="宋体"/>
          <w:b/>
          <w:color w:val="808285"/>
          <w:sz w:val="20"/>
        </w:rPr>
        <w:t>最小方差模型的经典结果。</w:t>
      </w:r>
      <w:r>
        <w:rPr>
          <w:rFonts w:ascii="Arial" w:hAnsi="Arial" w:eastAsia="Times New Roman" w:cs="Times New Roman"/>
          <w:b/>
          <w:color w:val="808285"/>
          <w:sz w:val="20"/>
          <w:szCs w:val="24"/>
        </w:rPr>
      </w:r>
      <w:r>
        <w:rPr>
          <w:rFonts w:ascii="Times New Roman" w:hAnsi="Times New Roman" w:eastAsia="Times New Roman" w:cs="Times New Roman"/>
          <w:b/>
          <w:color w:val="231F20"/>
          <w:sz w:val="20"/>
          <w:szCs w:val="24"/>
        </w:rPr>
      </w:r>
      <w:r>
        <w:rPr>
          <w:rFonts w:ascii="Times New Roman" w:hAnsi="Times New Roman" w:eastAsia="Times New Roman" w:cs="Times New Roman"/>
          <w:b/>
          <w:color w:val="231F20"/>
          <w:spacing w:val="-19"/>
          <w:sz w:val="20"/>
          <w:szCs w:val="24"/>
        </w:rPr>
      </w:r>
      <w:r>
        <w:rPr>
          <w:rFonts w:ascii="Times New Roman" w:hAnsi="Times New Roman" w:eastAsia="Times New Roman" w:cs="Times New Roman"/>
          <w:b/>
          <w:color w:val="231F20"/>
          <w:spacing w:val="0"/>
          <w:sz w:val="20"/>
          <w:szCs w:val="24"/>
        </w:rPr>
      </w:r>
    </w:p>
    <w:p>
      <w:pPr>
        <w:pStyle w:val="BodyText"/>
        <w:kinsoku w:val="0"/>
        <w:overflowPunct w:val="0"/>
        <w:spacing w:before="75" w:line="240" w:lineRule="auto"/>
        <w:ind w:left="705" w:right="21" w:firstLine="0"/>
        <w:rPr>
          <w:rFonts w:eastAsia="Times New Roman" w:cs="Times New Roman"/>
          <w:b w:val="0"/>
          <w:color w:val="000000"/>
          <w:spacing w:val="0"/>
          <w:sz w:val="20"/>
          <w:szCs w:val="24"/>
        </w:rPr>
        <w:sectPr>
          <w:type w:val="nextPage"/>
          <w:pgSz w:w="8820" w:h="13320"/>
          <w:pgMar w:top="1060" w:right="1060" w:bottom="280" w:left="1080" w:header="775" w:footer="0"/>
          <w:cols w:space="720"/>
        </w:sectPr>
      </w:pPr>
    </w:p>
    <w:p>
      <w:pPr>
        <w:pStyle w:val="BodyText"/>
        <w:kinsoku w:val="0"/>
        <w:overflowPunct w:val="0"/>
        <w:spacing w:before="10" w:line="240" w:lineRule="auto"/>
        <w:ind w:left="0" w:firstLine="0"/>
        <w:rPr>
          <w:rFonts w:eastAsia="Times New Roman" w:cs="Times New Roman"/>
          <w:b/>
          <w:i w:val="0"/>
          <w:sz w:val="16"/>
          <w:szCs w:val="24"/>
        </w:rPr>
      </w:pPr>
    </w:p>
    <w:p>
      <w:pPr>
        <w:pStyle w:val="BodyText"/>
        <w:kinsoku w:val="0"/>
        <w:overflowPunct w:val="0"/>
        <w:spacing w:before="71" w:line="264" w:lineRule="auto"/>
        <w:ind w:right="109"/>
        <w:jc w:val="both"/>
        <w:rPr>
          <w:rFonts w:eastAsia="Times New Roman" w:cs="Times New Roman"/>
          <w:b w:val="0"/>
          <w:i w:val="0"/>
          <w:color w:val="000000"/>
          <w:spacing w:val="0"/>
          <w:w w:val="100"/>
          <w:szCs w:val="24"/>
        </w:rPr>
      </w:pPr>
      <w:r>
        <w:rPr>
          <w:rFonts w:ascii="宋体" w:hAnsi="宋体" w:eastAsia="宋体"/>
          <w:color w:val="231F20"/>
          <w:sz w:val="22"/>
        </w:rPr>
        <w:t>在最小方差的经典结果中的零值的权重实际上是非零的，但远小于这里所示的有效位数。</w:t>
      </w:r>
      <w:r>
        <w:rPr>
          <w:rFonts w:ascii="宋体" w:hAnsi="宋体" w:eastAsia="宋体"/>
          <w:color w:val="231F20"/>
          <w:sz w:val="22"/>
        </w:rPr>
        <w:t>因此，如果非常小的权重的组合是被允许的，那么它可能会考虑所有的股票，这通常是不可行的，特别是一旦在模型中 增加持有成本因素.</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4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2"/>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color w:val="231F20"/>
          <w:spacing w:val="4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line="264" w:lineRule="auto"/>
        <w:ind w:right="108"/>
        <w:jc w:val="both"/>
        <w:rPr>
          <w:rFonts w:eastAsia="Times New Roman" w:cs="Times New Roman"/>
          <w:b w:val="0"/>
          <w:color w:val="000000"/>
          <w:spacing w:val="0"/>
          <w:w w:val="100"/>
          <w:szCs w:val="24"/>
        </w:rPr>
      </w:pPr>
      <w:r>
        <w:rPr>
          <w:rFonts w:ascii="宋体" w:hAnsi="宋体" w:eastAsia="宋体"/>
          <w:color w:val="231F20"/>
          <w:sz w:val="22"/>
        </w:rPr>
        <w:t>经典结果接近风险阈值0.35下的MIS结果，伴随着</w:t>
      </w:r>
      <w:r>
        <w:rPr>
          <w:rFonts w:ascii="宋体" w:hAnsi="宋体" w:eastAsia="宋体"/>
          <w:color w:val="231F20"/>
          <w:sz w:val="22"/>
        </w:rPr>
        <w:t>BAC</w:t>
      </w:r>
      <w:r>
        <w:rPr>
          <w:rFonts w:ascii="宋体" w:hAnsi="宋体" w:eastAsia="宋体"/>
          <w:color w:val="231F20"/>
          <w:sz w:val="22"/>
        </w:rPr>
        <w:t>和</w:t>
      </w:r>
      <w:r>
        <w:rPr>
          <w:rFonts w:ascii="宋体" w:hAnsi="宋体" w:eastAsia="宋体"/>
          <w:color w:val="231F20"/>
          <w:sz w:val="22"/>
        </w:rPr>
        <w:t>XOM</w:t>
      </w:r>
      <w:r>
        <w:rPr>
          <w:rFonts w:ascii="宋体" w:hAnsi="宋体" w:eastAsia="宋体"/>
          <w:color w:val="231F20"/>
          <w:sz w:val="22"/>
        </w:rPr>
        <w:t>在MIS结果中的加入。</w:t>
      </w:r>
      <w:r>
        <w:rPr>
          <w:rFonts w:ascii="宋体" w:hAnsi="宋体" w:eastAsia="宋体"/>
          <w:color w:val="231F20"/>
          <w:sz w:val="22"/>
        </w:rPr>
        <w:t>进一步的研究可能会揭示差异的微妙之处；</w:t>
      </w:r>
      <w:r>
        <w:rPr>
          <w:rFonts w:ascii="宋体" w:hAnsi="宋体" w:eastAsia="宋体"/>
          <w:color w:val="231F20"/>
          <w:sz w:val="22"/>
        </w:rPr>
        <w:t>然而，值得重申的是，采用MIS方法和经典方法的一个关键的区别是</w:t>
      </w:r>
      <w:r>
        <w:rPr>
          <w:rFonts w:ascii="宋体" w:hAnsi="宋体" w:eastAsia="宋体"/>
          <w:color w:val="231F20"/>
          <w:sz w:val="22"/>
        </w:rPr>
        <w:t>MIS</w:t>
      </w:r>
      <w:r>
        <w:rPr>
          <w:rFonts w:ascii="宋体" w:hAnsi="宋体" w:eastAsia="宋体"/>
          <w:color w:val="231F20"/>
          <w:sz w:val="22"/>
        </w:rPr>
        <w:t>权重建模为所有单元平等加权（单位价值）而经典的方法寻找最好的权重选项从而得到最优解的结果。</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3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9" w:line="240" w:lineRule="auto"/>
        <w:ind w:left="0" w:firstLine="0"/>
        <w:rPr>
          <w:rFonts w:eastAsia="Times New Roman" w:cs="Times New Roman"/>
          <w:b w:val="0"/>
          <w:i w:val="0"/>
          <w:sz w:val="29"/>
          <w:szCs w:val="24"/>
        </w:rPr>
      </w:pPr>
    </w:p>
    <w:p>
      <w:pPr>
        <w:pStyle w:val="BodyText"/>
        <w:kinsoku w:val="0"/>
        <w:overflowPunct w:val="0"/>
        <w:spacing w:before="0" w:line="240" w:lineRule="auto"/>
        <w:ind w:firstLine="0"/>
        <w:jc w:val="both"/>
        <w:rPr>
          <w:rFonts w:eastAsia="Times New Roman" w:cs="Times New Roman"/>
          <w:b w:val="0"/>
          <w:color w:val="000000"/>
          <w:spacing w:val="0"/>
          <w:sz w:val="19"/>
          <w:szCs w:val="24"/>
        </w:rPr>
      </w:pPr>
      <w:r>
        <w:rPr>
          <w:rFonts w:ascii="宋体" w:hAnsi="宋体" w:eastAsia="宋体"/>
          <w:b/>
          <w:color w:val="231F20"/>
          <w:sz w:val="24"/>
        </w:rPr>
        <w:t>4.5.3 WMIS minimum-risk</w:t>
      </w:r>
      <w:r>
        <w:rPr>
          <w:rFonts w:ascii="宋体" w:hAnsi="宋体" w:eastAsia="宋体"/>
          <w:b/>
          <w:color w:val="231F20"/>
          <w:sz w:val="24"/>
        </w:rPr>
        <w:t>，最大收益模型</w:t>
      </w:r>
      <w:r>
        <w:rPr>
          <w:rFonts w:ascii="Times New Roman" w:hAnsi="Times New Roman" w:eastAsia="Times New Roman" w:cs="Times New Roman"/>
          <w:b/>
          <w:color w:val="231F20"/>
          <w:sz w:val="24"/>
          <w:szCs w:val="24"/>
        </w:rPr>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23"/>
          <w:sz w:val="19"/>
          <w:szCs w:val="24"/>
        </w:rPr>
      </w:r>
      <w:r>
        <w:rPr>
          <w:rFonts w:ascii="Times New Roman" w:hAnsi="Times New Roman" w:eastAsia="Times New Roman" w:cs="Times New Roman"/>
          <w:b/>
          <w:color w:val="231F20"/>
          <w:spacing w:val="0"/>
          <w:sz w:val="19"/>
          <w:szCs w:val="24"/>
        </w:rPr>
      </w:r>
    </w:p>
    <w:p>
      <w:pPr>
        <w:pStyle w:val="BodyText"/>
        <w:kinsoku w:val="0"/>
        <w:overflowPunct w:val="0"/>
        <w:spacing w:before="161" w:line="264" w:lineRule="auto"/>
        <w:ind w:right="109" w:firstLine="0"/>
        <w:jc w:val="both"/>
        <w:rPr>
          <w:rFonts w:eastAsia="Times New Roman" w:cs="Times New Roman"/>
          <w:b w:val="0"/>
          <w:color w:val="000000"/>
          <w:spacing w:val="0"/>
          <w:w w:val="100"/>
          <w:szCs w:val="24"/>
        </w:rPr>
      </w:pPr>
      <w:r>
        <w:rPr>
          <w:rFonts w:ascii="宋体" w:hAnsi="宋体" w:eastAsia="宋体"/>
          <w:color w:val="231F20"/>
          <w:sz w:val="22"/>
        </w:rPr>
        <w:t>该模型更接近平均方差框架。</w:t>
      </w:r>
      <w:r>
        <w:rPr>
          <w:rFonts w:ascii="宋体" w:hAnsi="宋体" w:eastAsia="宋体"/>
          <w:color w:val="231F20"/>
          <w:sz w:val="22"/>
        </w:rPr>
        <w:t>再次声明，它是在有限限制的基础上，从这个意义上来讲，它不考虑任何混合条件的图形节点的权重。</w:t>
      </w:r>
      <w:r>
        <w:rPr>
          <w:rFonts w:ascii="宋体" w:hAnsi="宋体" w:eastAsia="宋体"/>
          <w:color w:val="231F20"/>
          <w:sz w:val="22"/>
        </w:rPr>
        <w:t>这也可以被认为是一个适应性的最大回报、最小风险模型。</w:t>
      </w:r>
      <w:r>
        <w:rPr>
          <w:rFonts w:ascii="宋体" w:hAnsi="宋体" w:eastAsia="宋体"/>
          <w:color w:val="231F20"/>
          <w:sz w:val="22"/>
        </w:rPr>
        <w:t>在这里，市场图的边缘选择标准的阈值范围，恰如在受限制的最小风险模型之中一样，具有相同的形式。</w:t>
      </w:r>
      <w:r>
        <w:rPr>
          <w:rFonts w:ascii="宋体" w:hAnsi="宋体" w:eastAsia="宋体"/>
          <w:color w:val="231F20"/>
          <w:sz w:val="22"/>
        </w:rPr>
        <w:t>这些结果是完全</w:t>
      </w:r>
      <w:r>
        <w:rPr>
          <w:rFonts w:ascii="宋体" w:hAnsi="宋体" w:eastAsia="宋体"/>
          <w:color w:val="231F20"/>
          <w:sz w:val="22"/>
        </w:rPr>
        <w:t>WMIS</w:t>
      </w:r>
      <w:r>
        <w:rPr>
          <w:rFonts w:ascii="宋体" w:hAnsi="宋体" w:eastAsia="宋体"/>
          <w:color w:val="231F20"/>
          <w:sz w:val="22"/>
        </w:rPr>
        <w:t>模型的典型代表。</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3"/>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49" w:lineRule="auto"/>
        <w:ind w:right="111"/>
        <w:jc w:val="both"/>
        <w:rPr>
          <w:rFonts w:eastAsia="Times New Roman" w:cs="Times New Roman"/>
          <w:b w:val="0"/>
          <w:i w:val="0"/>
          <w:color w:val="000000"/>
          <w:spacing w:val="0"/>
          <w:w w:val="100"/>
          <w:position w:val="0"/>
          <w:szCs w:val="24"/>
        </w:rPr>
      </w:pPr>
      <w:r>
        <w:rPr>
          <w:rFonts w:ascii="宋体" w:hAnsi="宋体" w:eastAsia="宋体"/>
          <w:color w:val="231F20"/>
          <w:sz w:val="22"/>
        </w:rPr>
        <w:t>方差-协方差矩阵和所有的市场图与上一节中是相同的。</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color w:val="231F20"/>
          <w:spacing w:val="0"/>
          <w:w w:val="100"/>
          <w:position w:val="-5"/>
          <w:sz w:val="15"/>
          <w:szCs w:val="24"/>
        </w:rPr>
      </w:r>
      <w:r>
        <w:rPr>
          <w:rFonts w:ascii="Garamond" w:hAnsi="Garamond"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Garamond" w:hAnsi="Garamond" w:eastAsia="Times New Roman" w:cs="Times New Roman"/>
          <w:b w:val="0"/>
          <w:i w:val="0"/>
          <w:color w:val="231F20"/>
          <w:spacing w:val="0"/>
          <w:w w:val="100"/>
          <w:position w:val="0"/>
          <w:sz w:val="22"/>
          <w:szCs w:val="24"/>
        </w:rPr>
      </w:r>
      <w:r>
        <w:rPr>
          <w:rFonts w:ascii="Garamond" w:hAnsi="Garamond" w:eastAsia="Times New Roman" w:cs="Times New Roman"/>
          <w:b w:val="0"/>
          <w:i w:val="0"/>
          <w:color w:val="231F20"/>
          <w:spacing w:val="4"/>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Times New Roman" w:hAnsi="Times New Roman" w:eastAsia="Times New Roman" w:cs="Times New Roman"/>
          <w:b w:val="0"/>
          <w:i/>
          <w:color w:val="231F20"/>
          <w:spacing w:val="0"/>
          <w:w w:val="102"/>
          <w:position w:val="-5"/>
          <w:sz w:val="15"/>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Garamond" w:hAnsi="Garamond"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Garamond" w:hAnsi="Garamond"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2"/>
          <w:w w:val="100"/>
          <w:position w:val="0"/>
          <w:sz w:val="22"/>
          <w:szCs w:val="24"/>
        </w:rPr>
      </w:r>
      <w:r>
        <w:rPr>
          <w:rFonts w:ascii="Times New Roman" w:hAnsi="Times New Roman" w:eastAsia="Times New Roman" w:cs="Times New Roman"/>
          <w:b w:val="0"/>
          <w:i/>
          <w:color w:val="231F20"/>
          <w:spacing w:val="2"/>
          <w:w w:val="100"/>
          <w:position w:val="-5"/>
          <w:sz w:val="15"/>
          <w:szCs w:val="24"/>
        </w:rPr>
      </w:r>
      <w:r>
        <w:rPr>
          <w:rFonts w:ascii="Times New Roman" w:hAnsi="Times New Roman" w:eastAsia="Times New Roman" w:cs="Times New Roman"/>
          <w:b w:val="0"/>
          <w:i w:val="0"/>
          <w:color w:val="231F20"/>
          <w:spacing w:val="2"/>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2"/>
          <w:w w:val="100"/>
          <w:position w:val="0"/>
          <w:sz w:val="22"/>
          <w:szCs w:val="24"/>
        </w:rPr>
      </w:r>
      <w:r>
        <w:rPr>
          <w:rFonts w:ascii="Times New Roman" w:hAnsi="Times New Roman" w:eastAsia="Times New Roman" w:cs="Times New Roman"/>
          <w:b w:val="0"/>
          <w:i w:val="0"/>
          <w:color w:val="231F20"/>
          <w:spacing w:val="-5"/>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5"/>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4"/>
          <w:w w:val="100"/>
          <w:position w:val="0"/>
          <w:sz w:val="22"/>
          <w:szCs w:val="24"/>
        </w:rPr>
      </w:r>
      <w:r>
        <w:rPr>
          <w:rFonts w:ascii="Times New Roman" w:hAnsi="Times New Roman" w:eastAsia="Times New Roman" w:cs="Times New Roman"/>
          <w:b w:val="0"/>
          <w:i w:val="0"/>
          <w:color w:val="231F20"/>
          <w:spacing w:val="0"/>
          <w:w w:val="100"/>
          <w:position w:val="0"/>
          <w:sz w:val="22"/>
          <w:szCs w:val="24"/>
        </w:rPr>
      </w:r>
    </w:p>
    <w:p>
      <w:pPr>
        <w:pStyle w:val="BodyText"/>
        <w:kinsoku w:val="0"/>
        <w:overflowPunct w:val="0"/>
        <w:spacing w:before="16" w:line="264" w:lineRule="auto"/>
        <w:ind w:right="109"/>
        <w:jc w:val="both"/>
        <w:rPr>
          <w:rFonts w:eastAsia="Times New Roman" w:cs="Times New Roman"/>
          <w:b w:val="0"/>
          <w:color w:val="000000"/>
          <w:spacing w:val="0"/>
          <w:w w:val="100"/>
          <w:szCs w:val="24"/>
        </w:rPr>
      </w:pPr>
      <w:r>
        <w:rPr>
          <w:rFonts w:ascii="宋体" w:hAnsi="宋体" w:eastAsia="宋体"/>
          <w:color w:val="231F20"/>
          <w:sz w:val="22"/>
        </w:rPr>
        <w:t>最终的</w:t>
      </w:r>
      <w:r>
        <w:rPr>
          <w:rFonts w:ascii="宋体" w:hAnsi="宋体" w:eastAsia="宋体"/>
          <w:color w:val="231F20"/>
          <w:sz w:val="22"/>
        </w:rPr>
        <w:t>WMIS</w:t>
      </w:r>
      <w:r>
        <w:rPr>
          <w:rFonts w:ascii="宋体" w:hAnsi="宋体" w:eastAsia="宋体"/>
          <w:color w:val="231F20"/>
          <w:sz w:val="22"/>
        </w:rPr>
        <w:t>组合以及对应的风险设置，如图</w:t>
      </w:r>
      <w:r>
        <w:rPr>
          <w:rFonts w:ascii="宋体" w:hAnsi="宋体" w:eastAsia="宋体"/>
          <w:color w:val="231F20"/>
          <w:sz w:val="22"/>
        </w:rPr>
        <w:t>4.10</w:t>
      </w:r>
      <w:r>
        <w:rPr>
          <w:rFonts w:ascii="宋体" w:hAnsi="宋体" w:eastAsia="宋体"/>
          <w:color w:val="231F20"/>
          <w:sz w:val="22"/>
        </w:rPr>
        <w:t>所示：</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5" w:line="240" w:lineRule="auto"/>
        <w:ind w:left="0" w:firstLine="0"/>
        <w:rPr>
          <w:rFonts w:eastAsia="Times New Roman" w:cs="Times New Roman"/>
          <w:b w:val="0"/>
          <w:i w:val="0"/>
          <w:sz w:val="8"/>
          <w:szCs w:val="24"/>
        </w:rPr>
      </w:pPr>
    </w:p>
    <w:tbl>
      <w:tblPr>
        <w:jc w:val="left"/>
        <w:tblInd w:w="832" w:type="dxa"/>
        <w:tblLayout w:type="fixed"/>
        <w:tblCellMar>
          <w:top w:w="0" w:type="dxa"/>
          <w:left w:w="0" w:type="dxa"/>
          <w:bottom w:w="0" w:type="dxa"/>
          <w:right w:w="0" w:type="dxa"/>
        </w:tblCellMar>
      </w:tblPr>
      <w:tblGrid>
        <w:gridCol w:w="902"/>
        <w:gridCol w:w="556"/>
        <w:gridCol w:w="559"/>
        <w:gridCol w:w="616"/>
        <w:gridCol w:w="587"/>
        <w:gridCol w:w="588"/>
        <w:gridCol w:w="587"/>
        <w:gridCol w:w="619"/>
      </w:tblGrid>
      <w:tr>
        <w:tblPrEx>
          <w:jc w:val="left"/>
          <w:tblInd w:w="832" w:type="dxa"/>
          <w:tblLayout w:type="fixed"/>
          <w:tblCellMar>
            <w:top w:w="0" w:type="dxa"/>
            <w:left w:w="0" w:type="dxa"/>
            <w:bottom w:w="0" w:type="dxa"/>
            <w:right w:w="0" w:type="dxa"/>
          </w:tblCellMar>
        </w:tblPrEx>
        <w:trPr>
          <w:trHeight w:val="166" w:hRule="exact"/>
          <w:jc w:val="left"/>
        </w:trPr>
        <w:tc>
          <w:tcPr>
            <w:tcW w:w="5014" w:type="dxa"/>
            <w:gridSpan w:val="8"/>
            <w:tcBorders>
              <w:top w:val="nil"/>
              <w:left w:val="nil"/>
              <w:bottom w:val="nil"/>
              <w:right w:val="nil"/>
            </w:tcBorders>
            <w:shd w:val="clear" w:color="auto" w:fill="C4BD97"/>
          </w:tcPr>
          <w:p>
            <w:pPr>
              <w:pStyle w:val="TableParagraph"/>
              <w:kinsoku w:val="0"/>
              <w:overflowPunct w:val="0"/>
              <w:spacing w:before="14" w:line="240" w:lineRule="auto"/>
              <w:ind w:left="1411"/>
              <w:rPr>
                <w:rFonts w:ascii="Times New Roman" w:hAnsi="Times New Roman" w:eastAsia="Times New Roman" w:cs="Times New Roman"/>
                <w:sz w:val="24"/>
                <w:szCs w:val="24"/>
              </w:rPr>
            </w:pPr>
            <w:r>
              <w:rPr>
                <w:rFonts w:ascii="宋体" w:hAnsi="宋体" w:eastAsia="宋体"/>
                <w:b/>
                <w:color w:val="231F20"/>
                <w:sz w:val="12"/>
              </w:rPr>
              <w:t>由此产生的投资组合</w:t>
            </w:r>
            <w:r>
              <w:rPr>
                <w:rFonts w:ascii="宋体" w:hAnsi="宋体" w:eastAsia="宋体"/>
                <w:b/>
                <w:color w:val="231F20"/>
                <w:sz w:val="12"/>
              </w:rPr>
              <w:t>MV WMIS</w:t>
            </w:r>
            <w:r>
              <w:rPr>
                <w:rFonts w:ascii="宋体" w:hAnsi="宋体" w:eastAsia="宋体"/>
                <w:b/>
                <w:color w:val="231F20"/>
                <w:sz w:val="12"/>
              </w:rPr>
              <w:t>的回报</w:t>
            </w:r>
            <w:r>
              <w:rPr>
                <w:rFonts w:ascii="Arial" w:hAnsi="Arial" w:eastAsia="Times New Roman" w:cs="Times New Roman"/>
                <w:b/>
                <w:color w:val="231F20"/>
                <w:w w:val="105"/>
                <w:sz w:val="11"/>
                <w:szCs w:val="24"/>
              </w:rPr>
            </w:r>
            <w:r>
              <w:rPr>
                <w:rFonts w:ascii="Arial" w:hAnsi="Arial" w:eastAsia="Times New Roman" w:cs="Times New Roman"/>
                <w:b/>
                <w:color w:val="231F20"/>
                <w:spacing w:val="-6"/>
                <w:w w:val="105"/>
                <w:sz w:val="11"/>
                <w:szCs w:val="24"/>
              </w:rPr>
            </w:r>
            <w:r>
              <w:rPr>
                <w:rFonts w:ascii="Arial" w:hAnsi="Arial" w:eastAsia="Times New Roman" w:cs="Times New Roman"/>
                <w:b/>
                <w:color w:val="231F20"/>
                <w:spacing w:val="0"/>
                <w:w w:val="105"/>
                <w:sz w:val="11"/>
                <w:szCs w:val="24"/>
              </w:rPr>
            </w:r>
            <w:r>
              <w:rPr>
                <w:rFonts w:ascii="Arial" w:hAnsi="Arial" w:eastAsia="Times New Roman" w:cs="Times New Roman"/>
                <w:b/>
                <w:color w:val="231F20"/>
                <w:spacing w:val="-6"/>
                <w:w w:val="105"/>
                <w:sz w:val="11"/>
                <w:szCs w:val="24"/>
              </w:rPr>
            </w:r>
            <w:r>
              <w:rPr>
                <w:rFonts w:ascii="Arial" w:hAnsi="Arial" w:eastAsia="Times New Roman" w:cs="Times New Roman"/>
                <w:b/>
                <w:color w:val="231F20"/>
                <w:spacing w:val="0"/>
                <w:w w:val="105"/>
                <w:sz w:val="11"/>
                <w:szCs w:val="24"/>
              </w:rPr>
            </w:r>
            <w:r>
              <w:rPr>
                <w:rFonts w:ascii="Arial" w:hAnsi="Arial" w:eastAsia="Times New Roman" w:cs="Times New Roman"/>
                <w:b/>
                <w:color w:val="231F20"/>
                <w:spacing w:val="-6"/>
                <w:w w:val="105"/>
                <w:sz w:val="11"/>
                <w:szCs w:val="24"/>
              </w:rPr>
            </w:r>
            <w:r>
              <w:rPr>
                <w:rFonts w:ascii="Arial" w:hAnsi="Arial" w:eastAsia="Times New Roman" w:cs="Times New Roman"/>
                <w:b/>
                <w:color w:val="231F20"/>
                <w:spacing w:val="0"/>
                <w:w w:val="105"/>
                <w:sz w:val="11"/>
                <w:szCs w:val="24"/>
              </w:rPr>
            </w:r>
            <w:r>
              <w:rPr>
                <w:rFonts w:ascii="Arial" w:hAnsi="Arial" w:eastAsia="Times New Roman" w:cs="Times New Roman"/>
                <w:b/>
                <w:color w:val="231F20"/>
                <w:spacing w:val="-6"/>
                <w:w w:val="105"/>
                <w:sz w:val="11"/>
                <w:szCs w:val="24"/>
              </w:rPr>
            </w:r>
            <w:r>
              <w:rPr>
                <w:rFonts w:ascii="Arial" w:hAnsi="Arial" w:eastAsia="Times New Roman" w:cs="Times New Roman"/>
                <w:b/>
                <w:color w:val="231F20"/>
                <w:spacing w:val="0"/>
                <w:w w:val="105"/>
                <w:sz w:val="11"/>
                <w:szCs w:val="24"/>
              </w:rPr>
            </w:r>
            <w:r>
              <w:rPr>
                <w:rFonts w:ascii="Arial" w:hAnsi="Arial" w:eastAsia="Times New Roman" w:cs="Times New Roman"/>
                <w:b/>
                <w:color w:val="231F20"/>
                <w:spacing w:val="-6"/>
                <w:w w:val="105"/>
                <w:sz w:val="11"/>
                <w:szCs w:val="24"/>
              </w:rPr>
            </w:r>
            <w:r>
              <w:rPr>
                <w:rFonts w:ascii="Arial" w:hAnsi="Arial" w:eastAsia="Times New Roman" w:cs="Times New Roman"/>
                <w:b/>
                <w:color w:val="231F20"/>
                <w:spacing w:val="0"/>
                <w:w w:val="105"/>
                <w:sz w:val="11"/>
                <w:szCs w:val="24"/>
              </w:rPr>
            </w:r>
            <w:r>
              <w:rPr>
                <w:rFonts w:ascii="Arial" w:hAnsi="Arial" w:eastAsia="Times New Roman" w:cs="Times New Roman"/>
                <w:b/>
                <w:color w:val="231F20"/>
                <w:spacing w:val="-6"/>
                <w:w w:val="105"/>
                <w:sz w:val="11"/>
                <w:szCs w:val="24"/>
              </w:rPr>
            </w:r>
            <w:r>
              <w:rPr>
                <w:rFonts w:ascii="Arial" w:hAnsi="Arial" w:eastAsia="Times New Roman" w:cs="Times New Roman"/>
                <w:b/>
                <w:color w:val="231F20"/>
                <w:spacing w:val="0"/>
                <w:w w:val="105"/>
                <w:sz w:val="11"/>
                <w:szCs w:val="24"/>
              </w:rPr>
            </w:r>
          </w:p>
        </w:tc>
      </w:tr>
      <w:tr>
        <w:tblPrEx>
          <w:jc w:val="left"/>
          <w:tblInd w:w="832" w:type="dxa"/>
          <w:tblLayout w:type="fixed"/>
          <w:tblCellMar>
            <w:top w:w="0" w:type="dxa"/>
            <w:left w:w="0" w:type="dxa"/>
            <w:bottom w:w="0" w:type="dxa"/>
            <w:right w:w="0" w:type="dxa"/>
          </w:tblCellMar>
        </w:tblPrEx>
        <w:trPr>
          <w:trHeight w:val="496" w:hRule="exact"/>
          <w:jc w:val="left"/>
        </w:trPr>
        <w:tc>
          <w:tcPr>
            <w:tcW w:w="902" w:type="dxa"/>
            <w:tcBorders>
              <w:top w:val="nil"/>
              <w:left w:val="nil"/>
              <w:bottom w:val="nil"/>
              <w:right w:val="nil"/>
            </w:tcBorders>
            <w:shd w:val="clear" w:color="auto" w:fill="DDD9C4"/>
          </w:tcPr>
          <w:p>
            <w:pPr>
              <w:pStyle w:val="TableParagraph"/>
              <w:kinsoku w:val="0"/>
              <w:overflowPunct w:val="0"/>
              <w:spacing w:before="9" w:line="240" w:lineRule="auto"/>
              <w:rPr>
                <w:rFonts w:ascii="Times New Roman" w:hAnsi="Times New Roman" w:eastAsia="Times New Roman" w:cs="Times New Roman"/>
                <w:b w:val="0"/>
                <w:i w:val="0"/>
                <w:sz w:val="8"/>
                <w:szCs w:val="24"/>
              </w:rPr>
            </w:pPr>
          </w:p>
          <w:p>
            <w:pPr>
              <w:pStyle w:val="TableParagraph"/>
              <w:kinsoku w:val="0"/>
              <w:overflowPunct w:val="0"/>
              <w:spacing w:line="259" w:lineRule="auto"/>
              <w:ind w:left="155" w:right="62" w:hanging="92"/>
              <w:rPr>
                <w:rFonts w:ascii="Times New Roman" w:hAnsi="Times New Roman" w:eastAsia="Times New Roman" w:cs="Times New Roman"/>
                <w:sz w:val="24"/>
                <w:szCs w:val="24"/>
              </w:rPr>
            </w:pPr>
            <w:r>
              <w:rPr>
                <w:rFonts w:ascii="宋体" w:hAnsi="宋体" w:eastAsia="宋体"/>
                <w:b/>
                <w:color w:val="231F20"/>
                <w:sz w:val="12"/>
              </w:rPr>
              <w:t>最小风险阈值：</w:t>
            </w:r>
            <w:r>
              <w:rPr>
                <w:rFonts w:ascii="Arial" w:hAnsi="Arial" w:eastAsia="Times New Roman" w:cs="Times New Roman"/>
                <w:b/>
                <w:color w:val="231F20"/>
                <w:w w:val="105"/>
                <w:sz w:val="11"/>
                <w:szCs w:val="24"/>
              </w:rPr>
            </w:r>
            <w:r>
              <w:rPr>
                <w:rFonts w:ascii="Arial" w:hAnsi="Arial" w:eastAsia="Times New Roman" w:cs="Times New Roman"/>
                <w:b/>
                <w:color w:val="231F20"/>
                <w:spacing w:val="-10"/>
                <w:w w:val="105"/>
                <w:sz w:val="11"/>
                <w:szCs w:val="24"/>
              </w:rPr>
            </w:r>
            <w:r>
              <w:rPr>
                <w:rFonts w:ascii="Arial" w:hAnsi="Arial" w:eastAsia="Times New Roman" w:cs="Times New Roman"/>
                <w:b/>
                <w:color w:val="231F20"/>
                <w:spacing w:val="0"/>
                <w:w w:val="105"/>
                <w:sz w:val="11"/>
                <w:szCs w:val="24"/>
              </w:rPr>
            </w:r>
            <w:r>
              <w:rPr>
                <w:rFonts w:ascii="Arial" w:hAnsi="Arial" w:eastAsia="Times New Roman" w:cs="Times New Roman"/>
                <w:b/>
                <w:color w:val="231F20"/>
                <w:spacing w:val="0"/>
                <w:w w:val="103"/>
                <w:sz w:val="11"/>
                <w:szCs w:val="24"/>
              </w:rPr>
            </w:r>
            <w:r>
              <w:rPr>
                <w:rFonts w:ascii="Arial" w:hAnsi="Arial" w:eastAsia="Times New Roman" w:cs="Times New Roman"/>
                <w:b/>
                <w:color w:val="231F20"/>
                <w:spacing w:val="0"/>
                <w:w w:val="105"/>
                <w:sz w:val="11"/>
                <w:szCs w:val="24"/>
              </w:rPr>
            </w:r>
          </w:p>
        </w:tc>
        <w:tc>
          <w:tcPr>
            <w:tcW w:w="556" w:type="dxa"/>
            <w:tcBorders>
              <w:top w:val="nil"/>
              <w:left w:val="nil"/>
              <w:bottom w:val="nil"/>
              <w:right w:val="nil"/>
            </w:tcBorders>
            <w:shd w:val="clear" w:color="auto" w:fill="DDD9C4"/>
          </w:tcPr>
          <w:p>
            <w:pPr>
              <w:pStyle w:val="TableParagraph"/>
              <w:kinsoku w:val="0"/>
              <w:overflowPunct w:val="0"/>
              <w:spacing w:line="240" w:lineRule="auto"/>
              <w:rPr>
                <w:rFonts w:ascii="Times New Roman" w:hAnsi="Times New Roman" w:eastAsia="Times New Roman" w:cs="Times New Roman"/>
                <w:b w:val="0"/>
                <w:i w:val="0"/>
                <w:sz w:val="10"/>
                <w:szCs w:val="24"/>
              </w:rPr>
            </w:pPr>
          </w:p>
          <w:p>
            <w:pPr>
              <w:pStyle w:val="TableParagraph"/>
              <w:kinsoku w:val="0"/>
              <w:overflowPunct w:val="0"/>
              <w:spacing w:before="69" w:line="240" w:lineRule="auto"/>
              <w:ind w:left="98"/>
              <w:rPr>
                <w:rFonts w:ascii="Times New Roman" w:hAnsi="Times New Roman" w:eastAsia="Times New Roman" w:cs="Times New Roman"/>
                <w:sz w:val="24"/>
                <w:szCs w:val="24"/>
              </w:rPr>
            </w:pPr>
            <w:r>
              <w:rPr>
                <w:rFonts w:ascii="宋体" w:hAnsi="宋体" w:eastAsia="宋体" w:cs="Times New Roman"/>
                <w:b/>
                <w:color w:val="231F20"/>
                <w:w w:val="105"/>
                <w:sz w:val="11"/>
                <w:szCs w:val="24"/>
              </w:rPr>
              <w:t>0.35</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c>
          <w:tcPr>
            <w:tcW w:w="559" w:type="dxa"/>
            <w:tcBorders>
              <w:top w:val="nil"/>
              <w:left w:val="nil"/>
              <w:bottom w:val="nil"/>
              <w:right w:val="nil"/>
            </w:tcBorders>
            <w:shd w:val="clear" w:color="auto" w:fill="DDD9C4"/>
          </w:tcPr>
          <w:p>
            <w:pPr>
              <w:pStyle w:val="TableParagraph"/>
              <w:kinsoku w:val="0"/>
              <w:overflowPunct w:val="0"/>
              <w:spacing w:line="240" w:lineRule="auto"/>
              <w:rPr>
                <w:rFonts w:ascii="Times New Roman" w:hAnsi="Times New Roman" w:eastAsia="Times New Roman" w:cs="Times New Roman"/>
                <w:b w:val="0"/>
                <w:i w:val="0"/>
                <w:sz w:val="10"/>
                <w:szCs w:val="24"/>
              </w:rPr>
            </w:pPr>
          </w:p>
          <w:p>
            <w:pPr>
              <w:pStyle w:val="TableParagraph"/>
              <w:kinsoku w:val="0"/>
              <w:overflowPunct w:val="0"/>
              <w:spacing w:before="69" w:line="240" w:lineRule="auto"/>
              <w:ind w:left="129"/>
              <w:rPr>
                <w:rFonts w:ascii="Times New Roman" w:hAnsi="Times New Roman" w:eastAsia="Times New Roman" w:cs="Times New Roman"/>
                <w:sz w:val="24"/>
                <w:szCs w:val="24"/>
              </w:rPr>
            </w:pPr>
            <w:r>
              <w:rPr>
                <w:rFonts w:ascii="宋体" w:hAnsi="宋体" w:eastAsia="宋体" w:cs="Times New Roman"/>
                <w:b/>
                <w:color w:val="231F20"/>
                <w:w w:val="105"/>
                <w:sz w:val="11"/>
                <w:szCs w:val="24"/>
              </w:rPr>
              <w:t>0.4</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c>
          <w:tcPr>
            <w:tcW w:w="616" w:type="dxa"/>
            <w:tcBorders>
              <w:top w:val="nil"/>
              <w:left w:val="nil"/>
              <w:bottom w:val="nil"/>
              <w:right w:val="nil"/>
            </w:tcBorders>
            <w:shd w:val="clear" w:color="auto" w:fill="DDD9C4"/>
          </w:tcPr>
          <w:p>
            <w:pPr>
              <w:pStyle w:val="TableParagraph"/>
              <w:kinsoku w:val="0"/>
              <w:overflowPunct w:val="0"/>
              <w:spacing w:line="240" w:lineRule="auto"/>
              <w:rPr>
                <w:rFonts w:ascii="Times New Roman" w:hAnsi="Times New Roman" w:eastAsia="Times New Roman" w:cs="Times New Roman"/>
                <w:b w:val="0"/>
                <w:i w:val="0"/>
                <w:sz w:val="10"/>
                <w:szCs w:val="24"/>
              </w:rPr>
            </w:pPr>
          </w:p>
          <w:p>
            <w:pPr>
              <w:pStyle w:val="TableParagraph"/>
              <w:kinsoku w:val="0"/>
              <w:overflowPunct w:val="0"/>
              <w:spacing w:before="69" w:line="240" w:lineRule="auto"/>
              <w:ind w:left="158"/>
              <w:rPr>
                <w:rFonts w:ascii="Times New Roman" w:hAnsi="Times New Roman" w:eastAsia="Times New Roman" w:cs="Times New Roman"/>
                <w:sz w:val="24"/>
                <w:szCs w:val="24"/>
              </w:rPr>
            </w:pPr>
            <w:r>
              <w:rPr>
                <w:rFonts w:ascii="宋体" w:hAnsi="宋体" w:eastAsia="宋体" w:cs="Times New Roman"/>
                <w:b/>
                <w:color w:val="231F20"/>
                <w:w w:val="105"/>
                <w:sz w:val="11"/>
                <w:szCs w:val="24"/>
              </w:rPr>
              <w:t>0.45</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c>
          <w:tcPr>
            <w:tcW w:w="587" w:type="dxa"/>
            <w:tcBorders>
              <w:top w:val="nil"/>
              <w:left w:val="nil"/>
              <w:bottom w:val="nil"/>
              <w:right w:val="nil"/>
            </w:tcBorders>
            <w:shd w:val="clear" w:color="auto" w:fill="DDD9C4"/>
          </w:tcPr>
          <w:p>
            <w:pPr>
              <w:pStyle w:val="TableParagraph"/>
              <w:kinsoku w:val="0"/>
              <w:overflowPunct w:val="0"/>
              <w:spacing w:line="240" w:lineRule="auto"/>
              <w:rPr>
                <w:rFonts w:ascii="Times New Roman" w:hAnsi="Times New Roman" w:eastAsia="Times New Roman" w:cs="Times New Roman"/>
                <w:b w:val="0"/>
                <w:i w:val="0"/>
                <w:sz w:val="10"/>
                <w:szCs w:val="24"/>
              </w:rPr>
            </w:pPr>
          </w:p>
          <w:p>
            <w:pPr>
              <w:pStyle w:val="TableParagraph"/>
              <w:kinsoku w:val="0"/>
              <w:overflowPunct w:val="0"/>
              <w:spacing w:before="69" w:line="240" w:lineRule="auto"/>
              <w:ind w:left="129"/>
              <w:rPr>
                <w:rFonts w:ascii="Times New Roman" w:hAnsi="Times New Roman" w:eastAsia="Times New Roman" w:cs="Times New Roman"/>
                <w:sz w:val="24"/>
                <w:szCs w:val="24"/>
              </w:rPr>
            </w:pPr>
            <w:r>
              <w:rPr>
                <w:rFonts w:ascii="宋体" w:hAnsi="宋体" w:eastAsia="宋体" w:cs="Times New Roman"/>
                <w:b/>
                <w:color w:val="231F20"/>
                <w:w w:val="105"/>
                <w:sz w:val="11"/>
                <w:szCs w:val="24"/>
              </w:rPr>
              <w:t>0.5</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c>
          <w:tcPr>
            <w:tcW w:w="588" w:type="dxa"/>
            <w:tcBorders>
              <w:top w:val="nil"/>
              <w:left w:val="nil"/>
              <w:bottom w:val="nil"/>
              <w:right w:val="nil"/>
            </w:tcBorders>
            <w:shd w:val="clear" w:color="auto" w:fill="DDD9C4"/>
          </w:tcPr>
          <w:p>
            <w:pPr>
              <w:pStyle w:val="TableParagraph"/>
              <w:kinsoku w:val="0"/>
              <w:overflowPunct w:val="0"/>
              <w:spacing w:line="240" w:lineRule="auto"/>
              <w:rPr>
                <w:rFonts w:ascii="Times New Roman" w:hAnsi="Times New Roman" w:eastAsia="Times New Roman" w:cs="Times New Roman"/>
                <w:b w:val="0"/>
                <w:i w:val="0"/>
                <w:sz w:val="10"/>
                <w:szCs w:val="24"/>
              </w:rPr>
            </w:pPr>
          </w:p>
          <w:p>
            <w:pPr>
              <w:pStyle w:val="TableParagraph"/>
              <w:kinsoku w:val="0"/>
              <w:overflowPunct w:val="0"/>
              <w:spacing w:before="69" w:line="240" w:lineRule="auto"/>
              <w:ind w:left="129"/>
              <w:rPr>
                <w:rFonts w:ascii="Times New Roman" w:hAnsi="Times New Roman" w:eastAsia="Times New Roman" w:cs="Times New Roman"/>
                <w:sz w:val="24"/>
                <w:szCs w:val="24"/>
              </w:rPr>
            </w:pPr>
            <w:r>
              <w:rPr>
                <w:rFonts w:ascii="宋体" w:hAnsi="宋体" w:eastAsia="宋体" w:cs="Times New Roman"/>
                <w:b/>
                <w:color w:val="231F20"/>
                <w:w w:val="105"/>
                <w:sz w:val="11"/>
                <w:szCs w:val="24"/>
              </w:rPr>
              <w:t>0.55</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c>
          <w:tcPr>
            <w:tcW w:w="587" w:type="dxa"/>
            <w:tcBorders>
              <w:top w:val="nil"/>
              <w:left w:val="nil"/>
              <w:bottom w:val="nil"/>
              <w:right w:val="nil"/>
            </w:tcBorders>
            <w:shd w:val="clear" w:color="auto" w:fill="DDD9C4"/>
          </w:tcPr>
          <w:p>
            <w:pPr>
              <w:pStyle w:val="TableParagraph"/>
              <w:kinsoku w:val="0"/>
              <w:overflowPunct w:val="0"/>
              <w:spacing w:line="240" w:lineRule="auto"/>
              <w:rPr>
                <w:rFonts w:ascii="Times New Roman" w:hAnsi="Times New Roman" w:eastAsia="Times New Roman" w:cs="Times New Roman"/>
                <w:b w:val="0"/>
                <w:i w:val="0"/>
                <w:sz w:val="10"/>
                <w:szCs w:val="24"/>
              </w:rPr>
            </w:pPr>
          </w:p>
          <w:p>
            <w:pPr>
              <w:pStyle w:val="TableParagraph"/>
              <w:kinsoku w:val="0"/>
              <w:overflowPunct w:val="0"/>
              <w:spacing w:before="69" w:line="240" w:lineRule="auto"/>
              <w:ind w:left="129"/>
              <w:rPr>
                <w:rFonts w:ascii="Times New Roman" w:hAnsi="Times New Roman" w:eastAsia="Times New Roman" w:cs="Times New Roman"/>
                <w:sz w:val="24"/>
                <w:szCs w:val="24"/>
              </w:rPr>
            </w:pPr>
            <w:r>
              <w:rPr>
                <w:rFonts w:ascii="宋体" w:hAnsi="宋体" w:eastAsia="宋体" w:cs="Times New Roman"/>
                <w:b/>
                <w:color w:val="231F20"/>
                <w:w w:val="105"/>
                <w:sz w:val="11"/>
                <w:szCs w:val="24"/>
              </w:rPr>
              <w:t>0.6</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c>
          <w:tcPr>
            <w:tcW w:w="619" w:type="dxa"/>
            <w:tcBorders>
              <w:top w:val="nil"/>
              <w:left w:val="nil"/>
              <w:bottom w:val="nil"/>
              <w:right w:val="nil"/>
            </w:tcBorders>
            <w:shd w:val="clear" w:color="auto" w:fill="DDD9C4"/>
          </w:tcPr>
          <w:p>
            <w:pPr>
              <w:pStyle w:val="TableParagraph"/>
              <w:kinsoku w:val="0"/>
              <w:overflowPunct w:val="0"/>
              <w:spacing w:line="240" w:lineRule="auto"/>
              <w:rPr>
                <w:rFonts w:ascii="Times New Roman" w:hAnsi="Times New Roman" w:eastAsia="Times New Roman" w:cs="Times New Roman"/>
                <w:b w:val="0"/>
                <w:i w:val="0"/>
                <w:sz w:val="10"/>
                <w:szCs w:val="24"/>
              </w:rPr>
            </w:pPr>
          </w:p>
          <w:p>
            <w:pPr>
              <w:pStyle w:val="TableParagraph"/>
              <w:kinsoku w:val="0"/>
              <w:overflowPunct w:val="0"/>
              <w:spacing w:before="69" w:line="240" w:lineRule="auto"/>
              <w:ind w:left="129"/>
              <w:rPr>
                <w:rFonts w:ascii="Times New Roman" w:hAnsi="Times New Roman" w:eastAsia="Times New Roman" w:cs="Times New Roman"/>
                <w:sz w:val="24"/>
                <w:szCs w:val="24"/>
              </w:rPr>
            </w:pPr>
            <w:r>
              <w:rPr>
                <w:rFonts w:ascii="宋体" w:hAnsi="宋体" w:eastAsia="宋体" w:cs="Times New Roman"/>
                <w:b/>
                <w:color w:val="231F20"/>
                <w:w w:val="105"/>
                <w:sz w:val="11"/>
                <w:szCs w:val="24"/>
              </w:rPr>
              <w:t>0.65</w:t>
            </w:r>
            <w:r>
              <w:rPr>
                <w:rFonts w:ascii="宋体" w:hAnsi="宋体" w:eastAsia="宋体"/>
                <w:color w:val="000000"/>
                <w:sz w:val="24"/>
              </w:rPr>
              <w:t xml:space="preserve"> </w:t>
            </w:r>
            <w:r>
              <w:rPr>
                <w:rFonts w:ascii="Arial" w:hAnsi="Arial" w:eastAsia="Times New Roman" w:cs="Times New Roman"/>
                <w:b/>
                <w:color w:val="231F20"/>
                <w:w w:val="105"/>
                <w:sz w:val="11"/>
                <w:szCs w:val="24"/>
              </w:rPr>
            </w:r>
          </w:p>
        </w:tc>
      </w:tr>
      <w:tr>
        <w:tblPrEx>
          <w:jc w:val="left"/>
          <w:tblInd w:w="832" w:type="dxa"/>
          <w:tblLayout w:type="fixed"/>
          <w:tblCellMar>
            <w:top w:w="0" w:type="dxa"/>
            <w:left w:w="0" w:type="dxa"/>
            <w:bottom w:w="0" w:type="dxa"/>
            <w:right w:w="0" w:type="dxa"/>
          </w:tblCellMar>
        </w:tblPrEx>
        <w:trPr>
          <w:trHeight w:val="164" w:hRule="exact"/>
          <w:jc w:val="left"/>
        </w:trPr>
        <w:tc>
          <w:tcPr>
            <w:tcW w:w="902" w:type="dxa"/>
            <w:vMerge w:val="restart"/>
            <w:tcBorders>
              <w:top w:val="nil"/>
              <w:left w:val="nil"/>
              <w:bottom w:val="nil"/>
              <w:right w:val="nil"/>
            </w:tcBorders>
            <w:shd w:val="clear" w:color="auto" w:fill="C4BD97"/>
          </w:tcPr>
          <w:p>
            <w:pPr>
              <w:pStyle w:val="TableParagraph"/>
              <w:kinsoku w:val="0"/>
              <w:overflowPunct w:val="0"/>
              <w:spacing w:line="240" w:lineRule="auto"/>
              <w:rPr>
                <w:rFonts w:ascii="Times New Roman" w:hAnsi="Times New Roman" w:eastAsia="Times New Roman" w:cs="Times New Roman"/>
                <w:b w:val="0"/>
                <w:i w:val="0"/>
                <w:sz w:val="10"/>
                <w:szCs w:val="24"/>
              </w:rPr>
            </w:pPr>
          </w:p>
          <w:p>
            <w:pPr>
              <w:pStyle w:val="TableParagraph"/>
              <w:kinsoku w:val="0"/>
              <w:overflowPunct w:val="0"/>
              <w:spacing w:line="240" w:lineRule="auto"/>
              <w:rPr>
                <w:rFonts w:ascii="Times New Roman" w:hAnsi="Times New Roman" w:eastAsia="Times New Roman" w:cs="Times New Roman"/>
                <w:b w:val="0"/>
                <w:i w:val="0"/>
                <w:sz w:val="10"/>
                <w:szCs w:val="24"/>
              </w:rPr>
            </w:pPr>
          </w:p>
          <w:p>
            <w:pPr>
              <w:pStyle w:val="TableParagraph"/>
              <w:kinsoku w:val="0"/>
              <w:overflowPunct w:val="0"/>
              <w:spacing w:line="240" w:lineRule="auto"/>
              <w:rPr>
                <w:rFonts w:ascii="Times New Roman" w:hAnsi="Times New Roman" w:eastAsia="Times New Roman" w:cs="Times New Roman"/>
                <w:b w:val="0"/>
                <w:i w:val="0"/>
                <w:sz w:val="10"/>
                <w:szCs w:val="24"/>
              </w:rPr>
            </w:pPr>
          </w:p>
          <w:p>
            <w:pPr>
              <w:pStyle w:val="TableParagraph"/>
              <w:kinsoku w:val="0"/>
              <w:overflowPunct w:val="0"/>
              <w:spacing w:line="240" w:lineRule="auto"/>
              <w:rPr>
                <w:rFonts w:ascii="Times New Roman" w:hAnsi="Times New Roman" w:eastAsia="Times New Roman" w:cs="Times New Roman"/>
                <w:b w:val="0"/>
                <w:i w:val="0"/>
                <w:sz w:val="10"/>
                <w:szCs w:val="24"/>
              </w:rPr>
            </w:pPr>
          </w:p>
          <w:p>
            <w:pPr>
              <w:pStyle w:val="TableParagraph"/>
              <w:kinsoku w:val="0"/>
              <w:overflowPunct w:val="0"/>
              <w:spacing w:before="5" w:line="240" w:lineRule="auto"/>
              <w:rPr>
                <w:rFonts w:ascii="Times New Roman" w:hAnsi="Times New Roman" w:eastAsia="Times New Roman" w:cs="Times New Roman"/>
                <w:b w:val="0"/>
                <w:i w:val="0"/>
                <w:sz w:val="11"/>
                <w:szCs w:val="24"/>
              </w:rPr>
            </w:pPr>
          </w:p>
          <w:p>
            <w:pPr>
              <w:pStyle w:val="TableParagraph"/>
              <w:kinsoku w:val="0"/>
              <w:overflowPunct w:val="0"/>
              <w:spacing w:line="259" w:lineRule="auto"/>
              <w:ind w:left="96" w:right="94"/>
              <w:jc w:val="center"/>
              <w:rPr>
                <w:rFonts w:ascii="Times New Roman" w:hAnsi="Times New Roman" w:eastAsia="Times New Roman" w:cs="Times New Roman"/>
                <w:sz w:val="24"/>
                <w:szCs w:val="24"/>
              </w:rPr>
            </w:pPr>
            <w:r>
              <w:rPr>
                <w:rFonts w:ascii="宋体" w:hAnsi="宋体" w:eastAsia="宋体"/>
                <w:b/>
                <w:color w:val="231F20"/>
                <w:sz w:val="12"/>
              </w:rPr>
              <w:t>每一阈值的等权组合</w:t>
            </w:r>
            <w:r>
              <w:rPr>
                <w:rFonts w:ascii="Arial" w:hAnsi="Arial" w:eastAsia="Times New Roman" w:cs="Times New Roman"/>
                <w:b/>
                <w:color w:val="231F20"/>
                <w:spacing w:val="-1"/>
                <w:sz w:val="11"/>
                <w:szCs w:val="24"/>
              </w:rPr>
            </w:r>
            <w:r>
              <w:rPr>
                <w:rFonts w:ascii="Arial" w:hAnsi="Arial" w:eastAsia="Times New Roman" w:cs="Times New Roman"/>
                <w:b/>
                <w:color w:val="231F20"/>
                <w:spacing w:val="-13"/>
                <w:sz w:val="11"/>
                <w:szCs w:val="24"/>
              </w:rPr>
            </w:r>
            <w:r>
              <w:rPr>
                <w:rFonts w:ascii="Arial" w:hAnsi="Arial" w:eastAsia="Times New Roman" w:cs="Times New Roman"/>
                <w:b/>
                <w:color w:val="231F20"/>
                <w:spacing w:val="0"/>
                <w:w w:val="105"/>
                <w:sz w:val="11"/>
                <w:szCs w:val="24"/>
              </w:rPr>
            </w:r>
            <w:r>
              <w:rPr>
                <w:rFonts w:ascii="Arial" w:hAnsi="Arial" w:eastAsia="Times New Roman" w:cs="Times New Roman"/>
                <w:b/>
                <w:color w:val="231F20"/>
                <w:spacing w:val="-13"/>
                <w:w w:val="105"/>
                <w:sz w:val="11"/>
                <w:szCs w:val="24"/>
              </w:rPr>
            </w:r>
            <w:r>
              <w:rPr>
                <w:rFonts w:ascii="Arial" w:hAnsi="Arial" w:eastAsia="Times New Roman" w:cs="Times New Roman"/>
                <w:b/>
                <w:color w:val="231F20"/>
                <w:spacing w:val="0"/>
                <w:w w:val="105"/>
                <w:sz w:val="11"/>
                <w:szCs w:val="24"/>
              </w:rPr>
            </w:r>
            <w:r>
              <w:rPr>
                <w:rFonts w:ascii="Arial" w:hAnsi="Arial" w:eastAsia="Times New Roman" w:cs="Times New Roman"/>
                <w:b/>
                <w:color w:val="231F20"/>
                <w:spacing w:val="-1"/>
                <w:w w:val="103"/>
                <w:sz w:val="11"/>
                <w:szCs w:val="24"/>
              </w:rPr>
            </w:r>
            <w:r>
              <w:rPr>
                <w:rFonts w:ascii="Arial" w:hAnsi="Arial" w:eastAsia="Times New Roman" w:cs="Times New Roman"/>
                <w:b/>
                <w:color w:val="231F20"/>
                <w:spacing w:val="0"/>
                <w:w w:val="105"/>
                <w:sz w:val="11"/>
                <w:szCs w:val="24"/>
              </w:rPr>
            </w:r>
          </w:p>
        </w:tc>
        <w:tc>
          <w:tcPr>
            <w:tcW w:w="2318" w:type="dxa"/>
            <w:gridSpan w:val="4"/>
            <w:tcBorders>
              <w:top w:val="nil"/>
              <w:left w:val="nil"/>
              <w:bottom w:val="nil"/>
              <w:right w:val="nil"/>
            </w:tcBorders>
          </w:tcPr>
          <w:p>
            <w:pPr>
              <w:pStyle w:val="TableParagraph"/>
              <w:kinsoku w:val="0"/>
              <w:overflowPunct w:val="0"/>
              <w:spacing w:before="17" w:line="240" w:lineRule="auto"/>
              <w:ind w:right="222"/>
              <w:jc w:val="right"/>
              <w:rPr>
                <w:rFonts w:ascii="Times New Roman" w:hAnsi="Times New Roman" w:eastAsia="Times New Roman" w:cs="Times New Roman"/>
                <w:sz w:val="24"/>
                <w:szCs w:val="24"/>
              </w:rPr>
            </w:pPr>
            <w:r>
              <w:rPr>
                <w:rFonts w:ascii="宋体" w:hAnsi="宋体" w:eastAsia="宋体" w:cs="Times New Roman"/>
                <w:b w:val="0"/>
                <w:color w:val="231F20"/>
                <w:spacing w:val="-1"/>
                <w:sz w:val="11"/>
                <w:szCs w:val="24"/>
              </w:rPr>
              <w:t>BAC</w:t>
            </w:r>
            <w:r>
              <w:rPr>
                <w:rFonts w:ascii="Arial" w:hAnsi="Arial" w:eastAsia="Times New Roman" w:cs="Times New Roman"/>
                <w:b w:val="0"/>
                <w:color w:val="231F20"/>
                <w:spacing w:val="-1"/>
                <w:sz w:val="11"/>
                <w:szCs w:val="24"/>
              </w:rPr>
            </w:r>
          </w:p>
        </w:tc>
        <w:tc>
          <w:tcPr>
            <w:tcW w:w="588" w:type="dxa"/>
            <w:tcBorders>
              <w:top w:val="nil"/>
              <w:left w:val="nil"/>
              <w:bottom w:val="nil"/>
              <w:right w:val="nil"/>
            </w:tcBorders>
          </w:tcPr>
          <w:p>
            <w:pPr>
              <w:pStyle w:val="TableParagraph"/>
              <w:kinsoku w:val="0"/>
              <w:overflowPunct w:val="0"/>
              <w:spacing w:before="1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BAC</w:t>
            </w:r>
            <w:r>
              <w:rPr>
                <w:rFonts w:ascii="Arial" w:hAnsi="Arial" w:eastAsia="Times New Roman" w:cs="Times New Roman"/>
                <w:b w:val="0"/>
                <w:color w:val="231F20"/>
                <w:w w:val="105"/>
                <w:sz w:val="11"/>
                <w:szCs w:val="24"/>
              </w:rPr>
            </w:r>
          </w:p>
        </w:tc>
        <w:tc>
          <w:tcPr>
            <w:tcW w:w="587" w:type="dxa"/>
            <w:tcBorders>
              <w:top w:val="nil"/>
              <w:left w:val="nil"/>
              <w:bottom w:val="nil"/>
              <w:right w:val="nil"/>
            </w:tcBorders>
          </w:tcPr>
          <w:p>
            <w:pPr>
              <w:pStyle w:val="TableParagraph"/>
              <w:kinsoku w:val="0"/>
              <w:overflowPunct w:val="0"/>
              <w:spacing w:before="1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BAC</w:t>
            </w:r>
            <w:r>
              <w:rPr>
                <w:rFonts w:ascii="Arial" w:hAnsi="Arial" w:eastAsia="Times New Roman" w:cs="Times New Roman"/>
                <w:b w:val="0"/>
                <w:color w:val="231F20"/>
                <w:w w:val="105"/>
                <w:sz w:val="11"/>
                <w:szCs w:val="24"/>
              </w:rPr>
            </w:r>
          </w:p>
        </w:tc>
        <w:tc>
          <w:tcPr>
            <w:tcW w:w="619" w:type="dxa"/>
            <w:tcBorders>
              <w:top w:val="nil"/>
              <w:left w:val="nil"/>
              <w:bottom w:val="nil"/>
              <w:right w:val="nil"/>
            </w:tcBorders>
          </w:tcPr>
          <w:p>
            <w:pPr>
              <w:pStyle w:val="TableParagraph"/>
              <w:kinsoku w:val="0"/>
              <w:overflowPunct w:val="0"/>
              <w:spacing w:before="1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BAC</w:t>
            </w:r>
            <w:r>
              <w:rPr>
                <w:rFonts w:ascii="Arial" w:hAnsi="Arial" w:eastAsia="Times New Roman" w:cs="Times New Roman"/>
                <w:b w:val="0"/>
                <w:color w:val="231F20"/>
                <w:w w:val="105"/>
                <w:sz w:val="11"/>
                <w:szCs w:val="24"/>
              </w:rPr>
            </w:r>
          </w:p>
        </w:tc>
      </w:tr>
      <w:tr>
        <w:tblPrEx>
          <w:jc w:val="left"/>
          <w:tblInd w:w="832" w:type="dxa"/>
          <w:tblLayout w:type="fixed"/>
          <w:tblCellMar>
            <w:top w:w="0" w:type="dxa"/>
            <w:left w:w="0" w:type="dxa"/>
            <w:bottom w:w="0" w:type="dxa"/>
            <w:right w:w="0" w:type="dxa"/>
          </w:tblCellMar>
        </w:tblPrEx>
        <w:trPr>
          <w:trHeight w:val="167" w:hRule="exact"/>
          <w:jc w:val="left"/>
        </w:trPr>
        <w:tc>
          <w:tcPr>
            <w:tcW w:w="902" w:type="dxa"/>
            <w:vMerge/>
            <w:tcBorders>
              <w:top w:val="nil"/>
              <w:left w:val="nil"/>
              <w:bottom w:val="nil"/>
              <w:right w:val="nil"/>
            </w:tcBorders>
            <w:shd w:val="clear" w:color="auto" w:fill="C4BD97"/>
          </w:tcPr>
          <w:p>
            <w:pPr>
              <w:pStyle w:val="TableParagraph"/>
              <w:kinsoku w:val="0"/>
              <w:overflowPunct w:val="0"/>
              <w:spacing w:before="17" w:line="240" w:lineRule="auto"/>
              <w:ind w:left="129"/>
              <w:rPr>
                <w:rFonts w:ascii="Times New Roman" w:hAnsi="Times New Roman" w:eastAsia="Times New Roman" w:cs="Times New Roman"/>
                <w:sz w:val="24"/>
                <w:szCs w:val="24"/>
              </w:rPr>
            </w:pPr>
          </w:p>
        </w:tc>
        <w:tc>
          <w:tcPr>
            <w:tcW w:w="556" w:type="dxa"/>
            <w:tcBorders>
              <w:top w:val="nil"/>
              <w:left w:val="nil"/>
              <w:bottom w:val="nil"/>
              <w:right w:val="nil"/>
            </w:tcBorders>
            <w:shd w:val="clear" w:color="auto" w:fill="EDEBE0"/>
          </w:tcPr>
          <w:p>
            <w:pPr>
              <w:pStyle w:val="TableParagraph"/>
              <w:kinsoku w:val="0"/>
              <w:overflowPunct w:val="0"/>
              <w:spacing w:before="18" w:line="240" w:lineRule="auto"/>
              <w:ind w:left="9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Cisco</w:t>
            </w:r>
            <w:r>
              <w:rPr>
                <w:rFonts w:ascii="Arial" w:hAnsi="Arial" w:eastAsia="Times New Roman" w:cs="Times New Roman"/>
                <w:b w:val="0"/>
                <w:color w:val="231F20"/>
                <w:w w:val="105"/>
                <w:sz w:val="11"/>
                <w:szCs w:val="24"/>
              </w:rPr>
            </w:r>
          </w:p>
        </w:tc>
        <w:tc>
          <w:tcPr>
            <w:tcW w:w="559"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616" w:type="dxa"/>
            <w:tcBorders>
              <w:top w:val="nil"/>
              <w:left w:val="nil"/>
              <w:bottom w:val="nil"/>
              <w:right w:val="nil"/>
            </w:tcBorders>
            <w:shd w:val="clear" w:color="auto" w:fill="EDEBE0"/>
          </w:tcPr>
          <w:p>
            <w:pPr>
              <w:pStyle w:val="TableParagraph"/>
              <w:kinsoku w:val="0"/>
              <w:overflowPunct w:val="0"/>
              <w:spacing w:before="18" w:line="240" w:lineRule="auto"/>
              <w:ind w:left="15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Cisco</w:t>
            </w:r>
            <w:r>
              <w:rPr>
                <w:rFonts w:ascii="Arial" w:hAnsi="Arial" w:eastAsia="Times New Roman" w:cs="Times New Roman"/>
                <w:b w:val="0"/>
                <w:color w:val="231F20"/>
                <w:w w:val="105"/>
                <w:sz w:val="11"/>
                <w:szCs w:val="24"/>
              </w:rPr>
            </w:r>
          </w:p>
        </w:tc>
        <w:tc>
          <w:tcPr>
            <w:tcW w:w="587" w:type="dxa"/>
            <w:tcBorders>
              <w:top w:val="nil"/>
              <w:left w:val="nil"/>
              <w:bottom w:val="nil"/>
              <w:right w:val="nil"/>
            </w:tcBorders>
            <w:shd w:val="clear" w:color="auto" w:fill="EDEBE0"/>
          </w:tcPr>
          <w:p>
            <w:pPr>
              <w:pStyle w:val="TableParagraph"/>
              <w:kinsoku w:val="0"/>
              <w:overflowPunct w:val="0"/>
              <w:spacing w:before="18"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Cisco</w:t>
            </w:r>
            <w:r>
              <w:rPr>
                <w:rFonts w:ascii="Arial" w:hAnsi="Arial" w:eastAsia="Times New Roman" w:cs="Times New Roman"/>
                <w:b w:val="0"/>
                <w:color w:val="231F20"/>
                <w:w w:val="105"/>
                <w:sz w:val="11"/>
                <w:szCs w:val="24"/>
              </w:rPr>
            </w:r>
          </w:p>
        </w:tc>
        <w:tc>
          <w:tcPr>
            <w:tcW w:w="588" w:type="dxa"/>
            <w:tcBorders>
              <w:top w:val="nil"/>
              <w:left w:val="nil"/>
              <w:bottom w:val="nil"/>
              <w:right w:val="nil"/>
            </w:tcBorders>
            <w:shd w:val="clear" w:color="auto" w:fill="EDEBE0"/>
          </w:tcPr>
          <w:p>
            <w:pPr>
              <w:pStyle w:val="TableParagraph"/>
              <w:kinsoku w:val="0"/>
              <w:overflowPunct w:val="0"/>
              <w:spacing w:before="18"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Cisco</w:t>
            </w:r>
            <w:r>
              <w:rPr>
                <w:rFonts w:ascii="Arial" w:hAnsi="Arial" w:eastAsia="Times New Roman" w:cs="Times New Roman"/>
                <w:b w:val="0"/>
                <w:color w:val="231F20"/>
                <w:w w:val="105"/>
                <w:sz w:val="11"/>
                <w:szCs w:val="24"/>
              </w:rPr>
            </w:r>
          </w:p>
        </w:tc>
        <w:tc>
          <w:tcPr>
            <w:tcW w:w="587" w:type="dxa"/>
            <w:tcBorders>
              <w:top w:val="nil"/>
              <w:left w:val="nil"/>
              <w:bottom w:val="nil"/>
              <w:right w:val="nil"/>
            </w:tcBorders>
            <w:shd w:val="clear" w:color="auto" w:fill="EDEBE0"/>
          </w:tcPr>
          <w:p>
            <w:pPr>
              <w:pStyle w:val="TableParagraph"/>
              <w:kinsoku w:val="0"/>
              <w:overflowPunct w:val="0"/>
              <w:spacing w:before="18"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Cisco</w:t>
            </w:r>
            <w:r>
              <w:rPr>
                <w:rFonts w:ascii="Arial" w:hAnsi="Arial" w:eastAsia="Times New Roman" w:cs="Times New Roman"/>
                <w:b w:val="0"/>
                <w:color w:val="231F20"/>
                <w:w w:val="105"/>
                <w:sz w:val="11"/>
                <w:szCs w:val="24"/>
              </w:rPr>
            </w:r>
          </w:p>
        </w:tc>
        <w:tc>
          <w:tcPr>
            <w:tcW w:w="619" w:type="dxa"/>
            <w:tcBorders>
              <w:top w:val="nil"/>
              <w:left w:val="nil"/>
              <w:bottom w:val="nil"/>
              <w:right w:val="nil"/>
            </w:tcBorders>
            <w:shd w:val="clear" w:color="auto" w:fill="EDEBE0"/>
          </w:tcPr>
          <w:p>
            <w:pPr>
              <w:pStyle w:val="TableParagraph"/>
              <w:kinsoku w:val="0"/>
              <w:overflowPunct w:val="0"/>
              <w:spacing w:before="18"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Cisco</w:t>
            </w:r>
            <w:r>
              <w:rPr>
                <w:rFonts w:ascii="Arial" w:hAnsi="Arial" w:eastAsia="Times New Roman" w:cs="Times New Roman"/>
                <w:b w:val="0"/>
                <w:color w:val="231F20"/>
                <w:w w:val="105"/>
                <w:sz w:val="11"/>
                <w:szCs w:val="24"/>
              </w:rPr>
            </w:r>
          </w:p>
        </w:tc>
      </w:tr>
      <w:tr>
        <w:tblPrEx>
          <w:jc w:val="left"/>
          <w:tblInd w:w="832" w:type="dxa"/>
          <w:tblLayout w:type="fixed"/>
          <w:tblCellMar>
            <w:top w:w="0" w:type="dxa"/>
            <w:left w:w="0" w:type="dxa"/>
            <w:bottom w:w="0" w:type="dxa"/>
            <w:right w:w="0" w:type="dxa"/>
          </w:tblCellMar>
        </w:tblPrEx>
        <w:trPr>
          <w:trHeight w:val="164" w:hRule="exact"/>
          <w:jc w:val="left"/>
        </w:trPr>
        <w:tc>
          <w:tcPr>
            <w:tcW w:w="902" w:type="dxa"/>
            <w:vMerge/>
            <w:tcBorders>
              <w:top w:val="nil"/>
              <w:left w:val="nil"/>
              <w:bottom w:val="nil"/>
              <w:right w:val="nil"/>
            </w:tcBorders>
            <w:shd w:val="clear" w:color="auto" w:fill="C4BD97"/>
          </w:tcPr>
          <w:p>
            <w:pPr>
              <w:pStyle w:val="TableParagraph"/>
              <w:kinsoku w:val="0"/>
              <w:overflowPunct w:val="0"/>
              <w:spacing w:before="18" w:line="240" w:lineRule="auto"/>
              <w:ind w:left="129"/>
              <w:rPr>
                <w:rFonts w:ascii="Times New Roman" w:hAnsi="Times New Roman" w:eastAsia="Times New Roman" w:cs="Times New Roman"/>
                <w:sz w:val="24"/>
                <w:szCs w:val="24"/>
              </w:rPr>
            </w:pPr>
          </w:p>
        </w:tc>
        <w:tc>
          <w:tcPr>
            <w:tcW w:w="1115" w:type="dxa"/>
            <w:gridSpan w:val="2"/>
            <w:tcBorders>
              <w:top w:val="nil"/>
              <w:left w:val="nil"/>
              <w:bottom w:val="nil"/>
              <w:right w:val="nil"/>
            </w:tcBorders>
          </w:tcPr>
          <w:p>
            <w:pPr>
              <w:pStyle w:val="TableParagraph"/>
              <w:kinsoku w:val="0"/>
              <w:overflowPunct w:val="0"/>
              <w:spacing w:before="17" w:line="240" w:lineRule="auto"/>
              <w:ind w:left="685"/>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GE</w:t>
            </w:r>
            <w:r>
              <w:rPr>
                <w:rFonts w:ascii="Arial" w:hAnsi="Arial" w:eastAsia="Times New Roman" w:cs="Times New Roman"/>
                <w:b w:val="0"/>
                <w:color w:val="231F20"/>
                <w:w w:val="105"/>
                <w:sz w:val="11"/>
                <w:szCs w:val="24"/>
              </w:rPr>
            </w:r>
          </w:p>
        </w:tc>
        <w:tc>
          <w:tcPr>
            <w:tcW w:w="616" w:type="dxa"/>
            <w:tcBorders>
              <w:top w:val="nil"/>
              <w:left w:val="nil"/>
              <w:bottom w:val="nil"/>
              <w:right w:val="nil"/>
            </w:tcBorders>
          </w:tcPr>
          <w:p>
            <w:pPr>
              <w:pStyle w:val="TableParagraph"/>
              <w:kinsoku w:val="0"/>
              <w:overflowPunct w:val="0"/>
              <w:spacing w:before="17" w:line="240" w:lineRule="auto"/>
              <w:ind w:left="15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GE</w:t>
            </w:r>
            <w:r>
              <w:rPr>
                <w:rFonts w:ascii="Arial" w:hAnsi="Arial" w:eastAsia="Times New Roman" w:cs="Times New Roman"/>
                <w:b w:val="0"/>
                <w:color w:val="231F20"/>
                <w:w w:val="105"/>
                <w:sz w:val="11"/>
                <w:szCs w:val="24"/>
              </w:rPr>
            </w:r>
          </w:p>
        </w:tc>
        <w:tc>
          <w:tcPr>
            <w:tcW w:w="587" w:type="dxa"/>
            <w:tcBorders>
              <w:top w:val="nil"/>
              <w:left w:val="nil"/>
              <w:bottom w:val="nil"/>
              <w:right w:val="nil"/>
            </w:tcBorders>
          </w:tcPr>
          <w:p>
            <w:pPr>
              <w:rPr>
                <w:rFonts w:ascii="Times New Roman" w:hAnsi="Times New Roman" w:eastAsia="Times New Roman" w:cs="Times New Roman"/>
                <w:sz w:val="24"/>
                <w:szCs w:val="24"/>
              </w:rPr>
            </w:pPr>
          </w:p>
        </w:tc>
        <w:tc>
          <w:tcPr>
            <w:tcW w:w="588" w:type="dxa"/>
            <w:tcBorders>
              <w:top w:val="nil"/>
              <w:left w:val="nil"/>
              <w:bottom w:val="nil"/>
              <w:right w:val="nil"/>
            </w:tcBorders>
          </w:tcPr>
          <w:p>
            <w:pPr>
              <w:pStyle w:val="TableParagraph"/>
              <w:kinsoku w:val="0"/>
              <w:overflowPunct w:val="0"/>
              <w:spacing w:before="1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GE</w:t>
            </w:r>
            <w:r>
              <w:rPr>
                <w:rFonts w:ascii="Arial" w:hAnsi="Arial" w:eastAsia="Times New Roman" w:cs="Times New Roman"/>
                <w:b w:val="0"/>
                <w:color w:val="231F20"/>
                <w:w w:val="105"/>
                <w:sz w:val="11"/>
                <w:szCs w:val="24"/>
              </w:rPr>
            </w:r>
          </w:p>
        </w:tc>
        <w:tc>
          <w:tcPr>
            <w:tcW w:w="587" w:type="dxa"/>
            <w:tcBorders>
              <w:top w:val="nil"/>
              <w:left w:val="nil"/>
              <w:bottom w:val="nil"/>
              <w:right w:val="nil"/>
            </w:tcBorders>
          </w:tcPr>
          <w:p>
            <w:pPr>
              <w:pStyle w:val="TableParagraph"/>
              <w:kinsoku w:val="0"/>
              <w:overflowPunct w:val="0"/>
              <w:spacing w:before="1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GE</w:t>
            </w:r>
            <w:r>
              <w:rPr>
                <w:rFonts w:ascii="Arial" w:hAnsi="Arial" w:eastAsia="Times New Roman" w:cs="Times New Roman"/>
                <w:b w:val="0"/>
                <w:color w:val="231F20"/>
                <w:w w:val="105"/>
                <w:sz w:val="11"/>
                <w:szCs w:val="24"/>
              </w:rPr>
            </w:r>
          </w:p>
        </w:tc>
        <w:tc>
          <w:tcPr>
            <w:tcW w:w="619" w:type="dxa"/>
            <w:tcBorders>
              <w:top w:val="nil"/>
              <w:left w:val="nil"/>
              <w:bottom w:val="nil"/>
              <w:right w:val="nil"/>
            </w:tcBorders>
          </w:tcPr>
          <w:p>
            <w:pPr>
              <w:pStyle w:val="TableParagraph"/>
              <w:kinsoku w:val="0"/>
              <w:overflowPunct w:val="0"/>
              <w:spacing w:before="1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GE</w:t>
            </w:r>
            <w:r>
              <w:rPr>
                <w:rFonts w:ascii="Arial" w:hAnsi="Arial" w:eastAsia="Times New Roman" w:cs="Times New Roman"/>
                <w:b w:val="0"/>
                <w:color w:val="231F20"/>
                <w:w w:val="105"/>
                <w:sz w:val="11"/>
                <w:szCs w:val="24"/>
              </w:rPr>
            </w:r>
          </w:p>
        </w:tc>
      </w:tr>
      <w:tr>
        <w:tblPrEx>
          <w:jc w:val="left"/>
          <w:tblInd w:w="832" w:type="dxa"/>
          <w:tblLayout w:type="fixed"/>
          <w:tblCellMar>
            <w:top w:w="0" w:type="dxa"/>
            <w:left w:w="0" w:type="dxa"/>
            <w:bottom w:w="0" w:type="dxa"/>
            <w:right w:w="0" w:type="dxa"/>
          </w:tblCellMar>
        </w:tblPrEx>
        <w:trPr>
          <w:trHeight w:val="167" w:hRule="exact"/>
          <w:jc w:val="left"/>
        </w:trPr>
        <w:tc>
          <w:tcPr>
            <w:tcW w:w="902" w:type="dxa"/>
            <w:vMerge/>
            <w:tcBorders>
              <w:top w:val="nil"/>
              <w:left w:val="nil"/>
              <w:bottom w:val="nil"/>
              <w:right w:val="nil"/>
            </w:tcBorders>
            <w:shd w:val="clear" w:color="auto" w:fill="C4BD97"/>
          </w:tcPr>
          <w:p>
            <w:pPr>
              <w:pStyle w:val="TableParagraph"/>
              <w:kinsoku w:val="0"/>
              <w:overflowPunct w:val="0"/>
              <w:spacing w:before="17" w:line="240" w:lineRule="auto"/>
              <w:ind w:left="129"/>
              <w:rPr>
                <w:rFonts w:ascii="Times New Roman" w:hAnsi="Times New Roman" w:eastAsia="Times New Roman" w:cs="Times New Roman"/>
                <w:sz w:val="24"/>
                <w:szCs w:val="24"/>
              </w:rPr>
            </w:pPr>
          </w:p>
        </w:tc>
        <w:tc>
          <w:tcPr>
            <w:tcW w:w="556" w:type="dxa"/>
            <w:tcBorders>
              <w:top w:val="nil"/>
              <w:left w:val="nil"/>
              <w:bottom w:val="nil"/>
              <w:right w:val="nil"/>
            </w:tcBorders>
            <w:shd w:val="clear" w:color="auto" w:fill="EDEBE0"/>
          </w:tcPr>
          <w:p>
            <w:pPr>
              <w:pStyle w:val="TableParagraph"/>
              <w:kinsoku w:val="0"/>
              <w:overflowPunct w:val="0"/>
              <w:spacing w:before="18" w:line="240" w:lineRule="auto"/>
              <w:ind w:left="9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HD</w:t>
            </w:r>
            <w:r>
              <w:rPr>
                <w:rFonts w:ascii="Arial" w:hAnsi="Arial" w:eastAsia="Times New Roman" w:cs="Times New Roman"/>
                <w:b w:val="0"/>
                <w:color w:val="231F20"/>
                <w:w w:val="105"/>
                <w:sz w:val="11"/>
                <w:szCs w:val="24"/>
              </w:rPr>
            </w:r>
          </w:p>
        </w:tc>
        <w:tc>
          <w:tcPr>
            <w:tcW w:w="559"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616" w:type="dxa"/>
            <w:tcBorders>
              <w:top w:val="nil"/>
              <w:left w:val="nil"/>
              <w:bottom w:val="nil"/>
              <w:right w:val="nil"/>
            </w:tcBorders>
            <w:shd w:val="clear" w:color="auto" w:fill="EDEBE0"/>
          </w:tcPr>
          <w:p>
            <w:pPr>
              <w:rPr>
                <w:rFonts w:ascii="Times New Roman" w:hAnsi="Times New Roman" w:eastAsia="Times New Roman" w:cs="Times New Roman"/>
                <w:sz w:val="24"/>
                <w:szCs w:val="24"/>
              </w:rPr>
            </w:pPr>
          </w:p>
        </w:tc>
        <w:tc>
          <w:tcPr>
            <w:tcW w:w="587" w:type="dxa"/>
            <w:tcBorders>
              <w:top w:val="nil"/>
              <w:left w:val="nil"/>
              <w:bottom w:val="nil"/>
              <w:right w:val="nil"/>
            </w:tcBorders>
            <w:shd w:val="clear" w:color="auto" w:fill="EDEBE0"/>
          </w:tcPr>
          <w:p>
            <w:pPr>
              <w:pStyle w:val="TableParagraph"/>
              <w:kinsoku w:val="0"/>
              <w:overflowPunct w:val="0"/>
              <w:spacing w:before="18"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HD</w:t>
            </w:r>
            <w:r>
              <w:rPr>
                <w:rFonts w:ascii="Arial" w:hAnsi="Arial" w:eastAsia="Times New Roman" w:cs="Times New Roman"/>
                <w:b w:val="0"/>
                <w:color w:val="231F20"/>
                <w:w w:val="105"/>
                <w:sz w:val="11"/>
                <w:szCs w:val="24"/>
              </w:rPr>
            </w:r>
          </w:p>
        </w:tc>
        <w:tc>
          <w:tcPr>
            <w:tcW w:w="588" w:type="dxa"/>
            <w:tcBorders>
              <w:top w:val="nil"/>
              <w:left w:val="nil"/>
              <w:bottom w:val="nil"/>
              <w:right w:val="nil"/>
            </w:tcBorders>
            <w:shd w:val="clear" w:color="auto" w:fill="EDEBE0"/>
          </w:tcPr>
          <w:p>
            <w:pPr>
              <w:pStyle w:val="TableParagraph"/>
              <w:kinsoku w:val="0"/>
              <w:overflowPunct w:val="0"/>
              <w:spacing w:before="18"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HD</w:t>
            </w:r>
            <w:r>
              <w:rPr>
                <w:rFonts w:ascii="Arial" w:hAnsi="Arial" w:eastAsia="Times New Roman" w:cs="Times New Roman"/>
                <w:b w:val="0"/>
                <w:color w:val="231F20"/>
                <w:w w:val="105"/>
                <w:sz w:val="11"/>
                <w:szCs w:val="24"/>
              </w:rPr>
            </w:r>
          </w:p>
        </w:tc>
        <w:tc>
          <w:tcPr>
            <w:tcW w:w="587" w:type="dxa"/>
            <w:tcBorders>
              <w:top w:val="nil"/>
              <w:left w:val="nil"/>
              <w:bottom w:val="nil"/>
              <w:right w:val="nil"/>
            </w:tcBorders>
            <w:shd w:val="clear" w:color="auto" w:fill="EDEBE0"/>
          </w:tcPr>
          <w:p>
            <w:pPr>
              <w:pStyle w:val="TableParagraph"/>
              <w:kinsoku w:val="0"/>
              <w:overflowPunct w:val="0"/>
              <w:spacing w:before="18"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HD</w:t>
            </w:r>
            <w:r>
              <w:rPr>
                <w:rFonts w:ascii="Arial" w:hAnsi="Arial" w:eastAsia="Times New Roman" w:cs="Times New Roman"/>
                <w:b w:val="0"/>
                <w:color w:val="231F20"/>
                <w:w w:val="105"/>
                <w:sz w:val="11"/>
                <w:szCs w:val="24"/>
              </w:rPr>
            </w:r>
          </w:p>
        </w:tc>
        <w:tc>
          <w:tcPr>
            <w:tcW w:w="619" w:type="dxa"/>
            <w:tcBorders>
              <w:top w:val="nil"/>
              <w:left w:val="nil"/>
              <w:bottom w:val="nil"/>
              <w:right w:val="nil"/>
            </w:tcBorders>
            <w:shd w:val="clear" w:color="auto" w:fill="EDEBE0"/>
          </w:tcPr>
          <w:p>
            <w:pPr>
              <w:pStyle w:val="TableParagraph"/>
              <w:kinsoku w:val="0"/>
              <w:overflowPunct w:val="0"/>
              <w:spacing w:before="18"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HD</w:t>
            </w:r>
            <w:r>
              <w:rPr>
                <w:rFonts w:ascii="Arial" w:hAnsi="Arial" w:eastAsia="Times New Roman" w:cs="Times New Roman"/>
                <w:b w:val="0"/>
                <w:color w:val="231F20"/>
                <w:w w:val="105"/>
                <w:sz w:val="11"/>
                <w:szCs w:val="24"/>
              </w:rPr>
            </w:r>
          </w:p>
        </w:tc>
      </w:tr>
      <w:tr>
        <w:tblPrEx>
          <w:jc w:val="left"/>
          <w:tblInd w:w="832" w:type="dxa"/>
          <w:tblLayout w:type="fixed"/>
          <w:tblCellMar>
            <w:top w:w="0" w:type="dxa"/>
            <w:left w:w="0" w:type="dxa"/>
            <w:bottom w:w="0" w:type="dxa"/>
            <w:right w:w="0" w:type="dxa"/>
          </w:tblCellMar>
        </w:tblPrEx>
        <w:trPr>
          <w:trHeight w:val="164" w:hRule="exact"/>
          <w:jc w:val="left"/>
        </w:trPr>
        <w:tc>
          <w:tcPr>
            <w:tcW w:w="902" w:type="dxa"/>
            <w:vMerge/>
            <w:tcBorders>
              <w:top w:val="nil"/>
              <w:left w:val="nil"/>
              <w:bottom w:val="nil"/>
              <w:right w:val="nil"/>
            </w:tcBorders>
            <w:shd w:val="clear" w:color="auto" w:fill="C4BD97"/>
          </w:tcPr>
          <w:p>
            <w:pPr>
              <w:pStyle w:val="TableParagraph"/>
              <w:kinsoku w:val="0"/>
              <w:overflowPunct w:val="0"/>
              <w:spacing w:before="18" w:line="240" w:lineRule="auto"/>
              <w:ind w:left="129"/>
              <w:rPr>
                <w:rFonts w:ascii="Times New Roman" w:hAnsi="Times New Roman" w:eastAsia="Times New Roman" w:cs="Times New Roman"/>
                <w:sz w:val="24"/>
                <w:szCs w:val="24"/>
              </w:rPr>
            </w:pPr>
          </w:p>
        </w:tc>
        <w:tc>
          <w:tcPr>
            <w:tcW w:w="2318" w:type="dxa"/>
            <w:gridSpan w:val="4"/>
            <w:tcBorders>
              <w:top w:val="nil"/>
              <w:left w:val="nil"/>
              <w:bottom w:val="nil"/>
              <w:right w:val="nil"/>
            </w:tcBorders>
          </w:tcPr>
          <w:p>
            <w:pPr>
              <w:pStyle w:val="TableParagraph"/>
              <w:kinsoku w:val="0"/>
              <w:overflowPunct w:val="0"/>
              <w:spacing w:before="17" w:line="240" w:lineRule="auto"/>
              <w:ind w:right="253"/>
              <w:jc w:val="right"/>
              <w:rPr>
                <w:rFonts w:ascii="Times New Roman" w:hAnsi="Times New Roman" w:eastAsia="Times New Roman" w:cs="Times New Roman"/>
                <w:sz w:val="24"/>
                <w:szCs w:val="24"/>
              </w:rPr>
            </w:pPr>
            <w:r>
              <w:rPr>
                <w:rFonts w:ascii="宋体" w:hAnsi="宋体" w:eastAsia="宋体" w:cs="Times New Roman"/>
                <w:b w:val="0"/>
                <w:color w:val="231F20"/>
                <w:sz w:val="11"/>
                <w:szCs w:val="24"/>
              </w:rPr>
              <w:t xml:space="preserve">IBM </w:t>
            </w:r>
            <w:r>
              <w:rPr>
                <w:rFonts w:ascii="宋体" w:hAnsi="宋体" w:eastAsia="宋体"/>
                <w:color w:val="000000"/>
                <w:sz w:val="24"/>
              </w:rPr>
              <w:t> </w:t>
            </w:r>
            <w:r>
              <w:rPr>
                <w:rFonts w:ascii="Arial" w:hAnsi="Arial" w:eastAsia="Times New Roman" w:cs="Times New Roman"/>
                <w:b w:val="0"/>
                <w:color w:val="231F20"/>
                <w:sz w:val="11"/>
                <w:szCs w:val="24"/>
              </w:rPr>
            </w:r>
          </w:p>
        </w:tc>
        <w:tc>
          <w:tcPr>
            <w:tcW w:w="588" w:type="dxa"/>
            <w:tcBorders>
              <w:top w:val="nil"/>
              <w:left w:val="nil"/>
              <w:bottom w:val="nil"/>
              <w:right w:val="nil"/>
            </w:tcBorders>
          </w:tcPr>
          <w:p>
            <w:pPr>
              <w:pStyle w:val="TableParagraph"/>
              <w:kinsoku w:val="0"/>
              <w:overflowPunct w:val="0"/>
              <w:spacing w:before="1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 xml:space="preserve">IBM </w:t>
            </w:r>
            <w:r>
              <w:rPr>
                <w:rFonts w:ascii="宋体" w:hAnsi="宋体" w:eastAsia="宋体"/>
                <w:color w:val="000000"/>
                <w:sz w:val="24"/>
              </w:rPr>
              <w:t> </w:t>
            </w:r>
            <w:r>
              <w:rPr>
                <w:rFonts w:ascii="Arial" w:hAnsi="Arial" w:eastAsia="Times New Roman" w:cs="Times New Roman"/>
                <w:b w:val="0"/>
                <w:color w:val="231F20"/>
                <w:w w:val="105"/>
                <w:sz w:val="11"/>
                <w:szCs w:val="24"/>
              </w:rPr>
            </w:r>
          </w:p>
        </w:tc>
        <w:tc>
          <w:tcPr>
            <w:tcW w:w="587" w:type="dxa"/>
            <w:tcBorders>
              <w:top w:val="nil"/>
              <w:left w:val="nil"/>
              <w:bottom w:val="nil"/>
              <w:right w:val="nil"/>
            </w:tcBorders>
          </w:tcPr>
          <w:p>
            <w:pPr>
              <w:pStyle w:val="TableParagraph"/>
              <w:kinsoku w:val="0"/>
              <w:overflowPunct w:val="0"/>
              <w:spacing w:before="1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 xml:space="preserve">IBM </w:t>
            </w:r>
            <w:r>
              <w:rPr>
                <w:rFonts w:ascii="宋体" w:hAnsi="宋体" w:eastAsia="宋体"/>
                <w:color w:val="000000"/>
                <w:sz w:val="24"/>
              </w:rPr>
              <w:t> </w:t>
            </w:r>
            <w:r>
              <w:rPr>
                <w:rFonts w:ascii="Arial" w:hAnsi="Arial" w:eastAsia="Times New Roman" w:cs="Times New Roman"/>
                <w:b w:val="0"/>
                <w:color w:val="231F20"/>
                <w:w w:val="105"/>
                <w:sz w:val="11"/>
                <w:szCs w:val="24"/>
              </w:rPr>
            </w:r>
          </w:p>
        </w:tc>
        <w:tc>
          <w:tcPr>
            <w:tcW w:w="619" w:type="dxa"/>
            <w:tcBorders>
              <w:top w:val="nil"/>
              <w:left w:val="nil"/>
              <w:bottom w:val="nil"/>
              <w:right w:val="nil"/>
            </w:tcBorders>
          </w:tcPr>
          <w:p>
            <w:pPr>
              <w:pStyle w:val="TableParagraph"/>
              <w:kinsoku w:val="0"/>
              <w:overflowPunct w:val="0"/>
              <w:spacing w:before="1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 xml:space="preserve">IBM </w:t>
            </w:r>
            <w:r>
              <w:rPr>
                <w:rFonts w:ascii="宋体" w:hAnsi="宋体" w:eastAsia="宋体"/>
                <w:color w:val="000000"/>
                <w:sz w:val="24"/>
              </w:rPr>
              <w:t> </w:t>
            </w:r>
            <w:r>
              <w:rPr>
                <w:rFonts w:ascii="Arial" w:hAnsi="Arial" w:eastAsia="Times New Roman" w:cs="Times New Roman"/>
                <w:b w:val="0"/>
                <w:color w:val="231F20"/>
                <w:w w:val="105"/>
                <w:sz w:val="11"/>
                <w:szCs w:val="24"/>
              </w:rPr>
            </w:r>
          </w:p>
        </w:tc>
      </w:tr>
      <w:tr>
        <w:tblPrEx>
          <w:jc w:val="left"/>
          <w:tblInd w:w="832" w:type="dxa"/>
          <w:tblLayout w:type="fixed"/>
          <w:tblCellMar>
            <w:top w:w="0" w:type="dxa"/>
            <w:left w:w="0" w:type="dxa"/>
            <w:bottom w:w="0" w:type="dxa"/>
            <w:right w:w="0" w:type="dxa"/>
          </w:tblCellMar>
        </w:tblPrEx>
        <w:trPr>
          <w:trHeight w:val="167" w:hRule="exact"/>
          <w:jc w:val="left"/>
        </w:trPr>
        <w:tc>
          <w:tcPr>
            <w:tcW w:w="902" w:type="dxa"/>
            <w:vMerge/>
            <w:tcBorders>
              <w:top w:val="nil"/>
              <w:left w:val="nil"/>
              <w:bottom w:val="nil"/>
              <w:right w:val="nil"/>
            </w:tcBorders>
            <w:shd w:val="clear" w:color="auto" w:fill="C4BD97"/>
          </w:tcPr>
          <w:p>
            <w:pPr>
              <w:pStyle w:val="TableParagraph"/>
              <w:kinsoku w:val="0"/>
              <w:overflowPunct w:val="0"/>
              <w:spacing w:before="17" w:line="240" w:lineRule="auto"/>
              <w:ind w:left="129"/>
              <w:rPr>
                <w:rFonts w:ascii="Times New Roman" w:hAnsi="Times New Roman" w:eastAsia="Times New Roman" w:cs="Times New Roman"/>
                <w:sz w:val="24"/>
                <w:szCs w:val="24"/>
              </w:rPr>
            </w:pPr>
          </w:p>
        </w:tc>
        <w:tc>
          <w:tcPr>
            <w:tcW w:w="2318" w:type="dxa"/>
            <w:gridSpan w:val="4"/>
            <w:tcBorders>
              <w:top w:val="nil"/>
              <w:left w:val="nil"/>
              <w:bottom w:val="nil"/>
              <w:right w:val="nil"/>
            </w:tcBorders>
            <w:shd w:val="clear" w:color="auto" w:fill="EDEBE0"/>
          </w:tcPr>
          <w:p>
            <w:pPr>
              <w:pStyle w:val="TableParagraph"/>
              <w:kinsoku w:val="0"/>
              <w:overflowPunct w:val="0"/>
              <w:spacing w:before="19" w:line="240" w:lineRule="auto"/>
              <w:ind w:right="259"/>
              <w:jc w:val="right"/>
              <w:rPr>
                <w:rFonts w:ascii="Times New Roman" w:hAnsi="Times New Roman" w:eastAsia="Times New Roman" w:cs="Times New Roman"/>
                <w:sz w:val="24"/>
                <w:szCs w:val="24"/>
              </w:rPr>
            </w:pPr>
            <w:r>
              <w:rPr>
                <w:rFonts w:ascii="宋体" w:hAnsi="宋体" w:eastAsia="宋体" w:cs="Times New Roman"/>
                <w:b w:val="0"/>
                <w:color w:val="231F20"/>
                <w:sz w:val="11"/>
                <w:szCs w:val="24"/>
              </w:rPr>
              <w:t>JNJ</w:t>
            </w:r>
            <w:r>
              <w:rPr>
                <w:rFonts w:ascii="Arial" w:hAnsi="Arial" w:eastAsia="Times New Roman" w:cs="Times New Roman"/>
                <w:b w:val="0"/>
                <w:color w:val="231F20"/>
                <w:sz w:val="11"/>
                <w:szCs w:val="24"/>
              </w:rPr>
            </w:r>
          </w:p>
        </w:tc>
        <w:tc>
          <w:tcPr>
            <w:tcW w:w="588" w:type="dxa"/>
            <w:tcBorders>
              <w:top w:val="nil"/>
              <w:left w:val="nil"/>
              <w:bottom w:val="nil"/>
              <w:right w:val="nil"/>
            </w:tcBorders>
            <w:shd w:val="clear" w:color="auto" w:fill="EDEBE0"/>
          </w:tcPr>
          <w:p>
            <w:pPr>
              <w:pStyle w:val="TableParagraph"/>
              <w:kinsoku w:val="0"/>
              <w:overflowPunct w:val="0"/>
              <w:spacing w:before="19"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JNJ</w:t>
            </w:r>
            <w:r>
              <w:rPr>
                <w:rFonts w:ascii="Arial" w:hAnsi="Arial" w:eastAsia="Times New Roman" w:cs="Times New Roman"/>
                <w:b w:val="0"/>
                <w:color w:val="231F20"/>
                <w:w w:val="105"/>
                <w:sz w:val="11"/>
                <w:szCs w:val="24"/>
              </w:rPr>
            </w:r>
          </w:p>
        </w:tc>
        <w:tc>
          <w:tcPr>
            <w:tcW w:w="587" w:type="dxa"/>
            <w:tcBorders>
              <w:top w:val="nil"/>
              <w:left w:val="nil"/>
              <w:bottom w:val="nil"/>
              <w:right w:val="nil"/>
            </w:tcBorders>
            <w:shd w:val="clear" w:color="auto" w:fill="EDEBE0"/>
          </w:tcPr>
          <w:p>
            <w:pPr>
              <w:pStyle w:val="TableParagraph"/>
              <w:kinsoku w:val="0"/>
              <w:overflowPunct w:val="0"/>
              <w:spacing w:before="19"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JNJ</w:t>
            </w:r>
            <w:r>
              <w:rPr>
                <w:rFonts w:ascii="Arial" w:hAnsi="Arial" w:eastAsia="Times New Roman" w:cs="Times New Roman"/>
                <w:b w:val="0"/>
                <w:color w:val="231F20"/>
                <w:w w:val="105"/>
                <w:sz w:val="11"/>
                <w:szCs w:val="24"/>
              </w:rPr>
            </w:r>
          </w:p>
        </w:tc>
        <w:tc>
          <w:tcPr>
            <w:tcW w:w="619" w:type="dxa"/>
            <w:tcBorders>
              <w:top w:val="nil"/>
              <w:left w:val="nil"/>
              <w:bottom w:val="nil"/>
              <w:right w:val="nil"/>
            </w:tcBorders>
            <w:shd w:val="clear" w:color="auto" w:fill="EDEBE0"/>
          </w:tcPr>
          <w:p>
            <w:pPr>
              <w:pStyle w:val="TableParagraph"/>
              <w:kinsoku w:val="0"/>
              <w:overflowPunct w:val="0"/>
              <w:spacing w:before="19"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JNJ</w:t>
            </w:r>
            <w:r>
              <w:rPr>
                <w:rFonts w:ascii="Arial" w:hAnsi="Arial" w:eastAsia="Times New Roman" w:cs="Times New Roman"/>
                <w:b w:val="0"/>
                <w:color w:val="231F20"/>
                <w:w w:val="105"/>
                <w:sz w:val="11"/>
                <w:szCs w:val="24"/>
              </w:rPr>
            </w:r>
          </w:p>
        </w:tc>
      </w:tr>
      <w:tr>
        <w:tblPrEx>
          <w:jc w:val="left"/>
          <w:tblInd w:w="832" w:type="dxa"/>
          <w:tblLayout w:type="fixed"/>
          <w:tblCellMar>
            <w:top w:w="0" w:type="dxa"/>
            <w:left w:w="0" w:type="dxa"/>
            <w:bottom w:w="0" w:type="dxa"/>
            <w:right w:w="0" w:type="dxa"/>
          </w:tblCellMar>
        </w:tblPrEx>
        <w:trPr>
          <w:trHeight w:val="164" w:hRule="exact"/>
          <w:jc w:val="left"/>
        </w:trPr>
        <w:tc>
          <w:tcPr>
            <w:tcW w:w="902" w:type="dxa"/>
            <w:vMerge/>
            <w:tcBorders>
              <w:top w:val="nil"/>
              <w:left w:val="nil"/>
              <w:bottom w:val="nil"/>
              <w:right w:val="nil"/>
            </w:tcBorders>
            <w:shd w:val="clear" w:color="auto" w:fill="C4BD97"/>
          </w:tcPr>
          <w:p>
            <w:pPr>
              <w:pStyle w:val="TableParagraph"/>
              <w:kinsoku w:val="0"/>
              <w:overflowPunct w:val="0"/>
              <w:spacing w:before="19" w:line="240" w:lineRule="auto"/>
              <w:ind w:left="129"/>
              <w:rPr>
                <w:rFonts w:ascii="Times New Roman" w:hAnsi="Times New Roman" w:eastAsia="Times New Roman" w:cs="Times New Roman"/>
                <w:sz w:val="24"/>
                <w:szCs w:val="24"/>
              </w:rPr>
            </w:pPr>
          </w:p>
        </w:tc>
        <w:tc>
          <w:tcPr>
            <w:tcW w:w="4112" w:type="dxa"/>
            <w:gridSpan w:val="7"/>
            <w:tcBorders>
              <w:top w:val="nil"/>
              <w:left w:val="nil"/>
              <w:bottom w:val="nil"/>
              <w:right w:val="nil"/>
            </w:tcBorders>
          </w:tcPr>
          <w:p>
            <w:pPr>
              <w:pStyle w:val="TableParagraph"/>
              <w:kinsoku w:val="0"/>
              <w:overflowPunct w:val="0"/>
              <w:spacing w:before="17" w:line="240" w:lineRule="auto"/>
              <w:ind w:left="9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摩根</w:t>
            </w:r>
            <w:r>
              <w:rPr>
                <w:rFonts w:ascii="Arial" w:hAnsi="Arial" w:eastAsia="Times New Roman" w:cs="Times New Roman"/>
                <w:b w:val="0"/>
                <w:color w:val="231F20"/>
                <w:w w:val="105"/>
                <w:sz w:val="11"/>
                <w:szCs w:val="24"/>
              </w:rPr>
            </w:r>
          </w:p>
        </w:tc>
      </w:tr>
      <w:tr>
        <w:tblPrEx>
          <w:jc w:val="left"/>
          <w:tblInd w:w="832" w:type="dxa"/>
          <w:tblLayout w:type="fixed"/>
          <w:tblCellMar>
            <w:top w:w="0" w:type="dxa"/>
            <w:left w:w="0" w:type="dxa"/>
            <w:bottom w:w="0" w:type="dxa"/>
            <w:right w:w="0" w:type="dxa"/>
          </w:tblCellMar>
        </w:tblPrEx>
        <w:trPr>
          <w:trHeight w:val="167" w:hRule="exact"/>
          <w:jc w:val="left"/>
        </w:trPr>
        <w:tc>
          <w:tcPr>
            <w:tcW w:w="902" w:type="dxa"/>
            <w:vMerge/>
            <w:tcBorders>
              <w:top w:val="nil"/>
              <w:left w:val="nil"/>
              <w:bottom w:val="nil"/>
              <w:right w:val="nil"/>
            </w:tcBorders>
            <w:shd w:val="clear" w:color="auto" w:fill="C4BD97"/>
          </w:tcPr>
          <w:p>
            <w:pPr>
              <w:pStyle w:val="TableParagraph"/>
              <w:kinsoku w:val="0"/>
              <w:overflowPunct w:val="0"/>
              <w:spacing w:before="17" w:line="240" w:lineRule="auto"/>
              <w:ind w:left="98"/>
              <w:rPr>
                <w:rFonts w:ascii="Times New Roman" w:hAnsi="Times New Roman" w:eastAsia="Times New Roman" w:cs="Times New Roman"/>
                <w:sz w:val="24"/>
                <w:szCs w:val="24"/>
              </w:rPr>
            </w:pPr>
          </w:p>
        </w:tc>
        <w:tc>
          <w:tcPr>
            <w:tcW w:w="556" w:type="dxa"/>
            <w:tcBorders>
              <w:top w:val="nil"/>
              <w:left w:val="nil"/>
              <w:bottom w:val="nil"/>
              <w:right w:val="nil"/>
            </w:tcBorders>
            <w:shd w:val="clear" w:color="auto" w:fill="EDEBE0"/>
          </w:tcPr>
          <w:p>
            <w:pPr>
              <w:pStyle w:val="TableParagraph"/>
              <w:kinsoku w:val="0"/>
              <w:overflowPunct w:val="0"/>
              <w:spacing w:before="18" w:line="240" w:lineRule="auto"/>
              <w:ind w:left="9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MCD</w:t>
            </w:r>
            <w:r>
              <w:rPr>
                <w:rFonts w:ascii="Arial" w:hAnsi="Arial" w:eastAsia="Times New Roman" w:cs="Times New Roman"/>
                <w:b w:val="0"/>
                <w:color w:val="231F20"/>
                <w:w w:val="105"/>
                <w:sz w:val="11"/>
                <w:szCs w:val="24"/>
              </w:rPr>
            </w:r>
          </w:p>
        </w:tc>
        <w:tc>
          <w:tcPr>
            <w:tcW w:w="559" w:type="dxa"/>
            <w:tcBorders>
              <w:top w:val="nil"/>
              <w:left w:val="nil"/>
              <w:bottom w:val="nil"/>
              <w:right w:val="nil"/>
            </w:tcBorders>
            <w:shd w:val="clear" w:color="auto" w:fill="EDEBE0"/>
          </w:tcPr>
          <w:p>
            <w:pPr>
              <w:pStyle w:val="TableParagraph"/>
              <w:kinsoku w:val="0"/>
              <w:overflowPunct w:val="0"/>
              <w:spacing w:before="18"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MCD</w:t>
            </w:r>
            <w:r>
              <w:rPr>
                <w:rFonts w:ascii="Arial" w:hAnsi="Arial" w:eastAsia="Times New Roman" w:cs="Times New Roman"/>
                <w:b w:val="0"/>
                <w:color w:val="231F20"/>
                <w:w w:val="105"/>
                <w:sz w:val="11"/>
                <w:szCs w:val="24"/>
              </w:rPr>
            </w:r>
          </w:p>
        </w:tc>
        <w:tc>
          <w:tcPr>
            <w:tcW w:w="616" w:type="dxa"/>
            <w:tcBorders>
              <w:top w:val="nil"/>
              <w:left w:val="nil"/>
              <w:bottom w:val="nil"/>
              <w:right w:val="nil"/>
            </w:tcBorders>
            <w:shd w:val="clear" w:color="auto" w:fill="EDEBE0"/>
          </w:tcPr>
          <w:p>
            <w:pPr>
              <w:pStyle w:val="TableParagraph"/>
              <w:kinsoku w:val="0"/>
              <w:overflowPunct w:val="0"/>
              <w:spacing w:before="18" w:line="240" w:lineRule="auto"/>
              <w:ind w:left="15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MCD</w:t>
            </w:r>
            <w:r>
              <w:rPr>
                <w:rFonts w:ascii="Arial" w:hAnsi="Arial" w:eastAsia="Times New Roman" w:cs="Times New Roman"/>
                <w:b w:val="0"/>
                <w:color w:val="231F20"/>
                <w:w w:val="105"/>
                <w:sz w:val="11"/>
                <w:szCs w:val="24"/>
              </w:rPr>
            </w:r>
          </w:p>
        </w:tc>
        <w:tc>
          <w:tcPr>
            <w:tcW w:w="587" w:type="dxa"/>
            <w:tcBorders>
              <w:top w:val="nil"/>
              <w:left w:val="nil"/>
              <w:bottom w:val="nil"/>
              <w:right w:val="nil"/>
            </w:tcBorders>
            <w:shd w:val="clear" w:color="auto" w:fill="EDEBE0"/>
          </w:tcPr>
          <w:p>
            <w:pPr>
              <w:pStyle w:val="TableParagraph"/>
              <w:kinsoku w:val="0"/>
              <w:overflowPunct w:val="0"/>
              <w:spacing w:before="18"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MCD</w:t>
            </w:r>
            <w:r>
              <w:rPr>
                <w:rFonts w:ascii="Arial" w:hAnsi="Arial" w:eastAsia="Times New Roman" w:cs="Times New Roman"/>
                <w:b w:val="0"/>
                <w:color w:val="231F20"/>
                <w:w w:val="105"/>
                <w:sz w:val="11"/>
                <w:szCs w:val="24"/>
              </w:rPr>
            </w:r>
          </w:p>
        </w:tc>
        <w:tc>
          <w:tcPr>
            <w:tcW w:w="588" w:type="dxa"/>
            <w:tcBorders>
              <w:top w:val="nil"/>
              <w:left w:val="nil"/>
              <w:bottom w:val="nil"/>
              <w:right w:val="nil"/>
            </w:tcBorders>
            <w:shd w:val="clear" w:color="auto" w:fill="EDEBE0"/>
          </w:tcPr>
          <w:p>
            <w:pPr>
              <w:pStyle w:val="TableParagraph"/>
              <w:kinsoku w:val="0"/>
              <w:overflowPunct w:val="0"/>
              <w:spacing w:before="18"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MCD</w:t>
            </w:r>
            <w:r>
              <w:rPr>
                <w:rFonts w:ascii="Arial" w:hAnsi="Arial" w:eastAsia="Times New Roman" w:cs="Times New Roman"/>
                <w:b w:val="0"/>
                <w:color w:val="231F20"/>
                <w:w w:val="105"/>
                <w:sz w:val="11"/>
                <w:szCs w:val="24"/>
              </w:rPr>
            </w:r>
          </w:p>
        </w:tc>
        <w:tc>
          <w:tcPr>
            <w:tcW w:w="587" w:type="dxa"/>
            <w:tcBorders>
              <w:top w:val="nil"/>
              <w:left w:val="nil"/>
              <w:bottom w:val="nil"/>
              <w:right w:val="nil"/>
            </w:tcBorders>
            <w:shd w:val="clear" w:color="auto" w:fill="EDEBE0"/>
          </w:tcPr>
          <w:p>
            <w:pPr>
              <w:pStyle w:val="TableParagraph"/>
              <w:kinsoku w:val="0"/>
              <w:overflowPunct w:val="0"/>
              <w:spacing w:before="18"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MCD</w:t>
            </w:r>
            <w:r>
              <w:rPr>
                <w:rFonts w:ascii="Arial" w:hAnsi="Arial" w:eastAsia="Times New Roman" w:cs="Times New Roman"/>
                <w:b w:val="0"/>
                <w:color w:val="231F20"/>
                <w:w w:val="105"/>
                <w:sz w:val="11"/>
                <w:szCs w:val="24"/>
              </w:rPr>
            </w:r>
          </w:p>
        </w:tc>
        <w:tc>
          <w:tcPr>
            <w:tcW w:w="619" w:type="dxa"/>
            <w:tcBorders>
              <w:top w:val="nil"/>
              <w:left w:val="nil"/>
              <w:bottom w:val="nil"/>
              <w:right w:val="nil"/>
            </w:tcBorders>
            <w:shd w:val="clear" w:color="auto" w:fill="EDEBE0"/>
          </w:tcPr>
          <w:p>
            <w:pPr>
              <w:pStyle w:val="TableParagraph"/>
              <w:kinsoku w:val="0"/>
              <w:overflowPunct w:val="0"/>
              <w:spacing w:before="18"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MCD</w:t>
            </w:r>
            <w:r>
              <w:rPr>
                <w:rFonts w:ascii="Arial" w:hAnsi="Arial" w:eastAsia="Times New Roman" w:cs="Times New Roman"/>
                <w:b w:val="0"/>
                <w:color w:val="231F20"/>
                <w:w w:val="105"/>
                <w:sz w:val="11"/>
                <w:szCs w:val="24"/>
              </w:rPr>
            </w:r>
          </w:p>
        </w:tc>
      </w:tr>
      <w:tr>
        <w:tblPrEx>
          <w:jc w:val="left"/>
          <w:tblInd w:w="832" w:type="dxa"/>
          <w:tblLayout w:type="fixed"/>
          <w:tblCellMar>
            <w:top w:w="0" w:type="dxa"/>
            <w:left w:w="0" w:type="dxa"/>
            <w:bottom w:w="0" w:type="dxa"/>
            <w:right w:w="0" w:type="dxa"/>
          </w:tblCellMar>
        </w:tblPrEx>
        <w:trPr>
          <w:trHeight w:val="164" w:hRule="exact"/>
          <w:jc w:val="left"/>
        </w:trPr>
        <w:tc>
          <w:tcPr>
            <w:tcW w:w="902" w:type="dxa"/>
            <w:vMerge/>
            <w:tcBorders>
              <w:top w:val="nil"/>
              <w:left w:val="nil"/>
              <w:bottom w:val="nil"/>
              <w:right w:val="nil"/>
            </w:tcBorders>
            <w:shd w:val="clear" w:color="auto" w:fill="C4BD97"/>
          </w:tcPr>
          <w:p>
            <w:pPr>
              <w:pStyle w:val="TableParagraph"/>
              <w:kinsoku w:val="0"/>
              <w:overflowPunct w:val="0"/>
              <w:spacing w:before="18" w:line="240" w:lineRule="auto"/>
              <w:ind w:left="129"/>
              <w:rPr>
                <w:rFonts w:ascii="Times New Roman" w:hAnsi="Times New Roman" w:eastAsia="Times New Roman" w:cs="Times New Roman"/>
                <w:sz w:val="24"/>
                <w:szCs w:val="24"/>
              </w:rPr>
            </w:pPr>
          </w:p>
        </w:tc>
        <w:tc>
          <w:tcPr>
            <w:tcW w:w="556" w:type="dxa"/>
            <w:tcBorders>
              <w:top w:val="nil"/>
              <w:left w:val="nil"/>
              <w:bottom w:val="nil"/>
              <w:right w:val="nil"/>
            </w:tcBorders>
          </w:tcPr>
          <w:p>
            <w:pPr>
              <w:pStyle w:val="TableParagraph"/>
              <w:kinsoku w:val="0"/>
              <w:overflowPunct w:val="0"/>
              <w:spacing w:before="17" w:line="240" w:lineRule="auto"/>
              <w:ind w:left="9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c>
          <w:tcPr>
            <w:tcW w:w="559" w:type="dxa"/>
            <w:tcBorders>
              <w:top w:val="nil"/>
              <w:left w:val="nil"/>
              <w:bottom w:val="nil"/>
              <w:right w:val="nil"/>
            </w:tcBorders>
          </w:tcPr>
          <w:p>
            <w:pPr>
              <w:pStyle w:val="TableParagraph"/>
              <w:kinsoku w:val="0"/>
              <w:overflowPunct w:val="0"/>
              <w:spacing w:before="1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c>
          <w:tcPr>
            <w:tcW w:w="616" w:type="dxa"/>
            <w:tcBorders>
              <w:top w:val="nil"/>
              <w:left w:val="nil"/>
              <w:bottom w:val="nil"/>
              <w:right w:val="nil"/>
            </w:tcBorders>
          </w:tcPr>
          <w:p>
            <w:pPr>
              <w:pStyle w:val="TableParagraph"/>
              <w:kinsoku w:val="0"/>
              <w:overflowPunct w:val="0"/>
              <w:spacing w:before="17" w:line="240" w:lineRule="auto"/>
              <w:ind w:left="15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c>
          <w:tcPr>
            <w:tcW w:w="587" w:type="dxa"/>
            <w:tcBorders>
              <w:top w:val="nil"/>
              <w:left w:val="nil"/>
              <w:bottom w:val="nil"/>
              <w:right w:val="nil"/>
            </w:tcBorders>
          </w:tcPr>
          <w:p>
            <w:pPr>
              <w:pStyle w:val="TableParagraph"/>
              <w:kinsoku w:val="0"/>
              <w:overflowPunct w:val="0"/>
              <w:spacing w:before="1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c>
          <w:tcPr>
            <w:tcW w:w="588" w:type="dxa"/>
            <w:tcBorders>
              <w:top w:val="nil"/>
              <w:left w:val="nil"/>
              <w:bottom w:val="nil"/>
              <w:right w:val="nil"/>
            </w:tcBorders>
          </w:tcPr>
          <w:p>
            <w:pPr>
              <w:pStyle w:val="TableParagraph"/>
              <w:kinsoku w:val="0"/>
              <w:overflowPunct w:val="0"/>
              <w:spacing w:before="1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c>
          <w:tcPr>
            <w:tcW w:w="587" w:type="dxa"/>
            <w:tcBorders>
              <w:top w:val="nil"/>
              <w:left w:val="nil"/>
              <w:bottom w:val="nil"/>
              <w:right w:val="nil"/>
            </w:tcBorders>
          </w:tcPr>
          <w:p>
            <w:pPr>
              <w:pStyle w:val="TableParagraph"/>
              <w:kinsoku w:val="0"/>
              <w:overflowPunct w:val="0"/>
              <w:spacing w:before="1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c>
          <w:tcPr>
            <w:tcW w:w="619" w:type="dxa"/>
            <w:tcBorders>
              <w:top w:val="nil"/>
              <w:left w:val="nil"/>
              <w:bottom w:val="nil"/>
              <w:right w:val="nil"/>
            </w:tcBorders>
          </w:tcPr>
          <w:p>
            <w:pPr>
              <w:pStyle w:val="TableParagraph"/>
              <w:kinsoku w:val="0"/>
              <w:overflowPunct w:val="0"/>
              <w:spacing w:before="17" w:line="240" w:lineRule="auto"/>
              <w:ind w:left="129"/>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WMT</w:t>
            </w:r>
            <w:r>
              <w:rPr>
                <w:rFonts w:ascii="Arial" w:hAnsi="Arial" w:eastAsia="Times New Roman" w:cs="Times New Roman"/>
                <w:b w:val="0"/>
                <w:color w:val="231F20"/>
                <w:w w:val="105"/>
                <w:sz w:val="11"/>
                <w:szCs w:val="24"/>
              </w:rPr>
            </w:r>
          </w:p>
        </w:tc>
      </w:tr>
      <w:tr>
        <w:tblPrEx>
          <w:jc w:val="left"/>
          <w:tblInd w:w="832" w:type="dxa"/>
          <w:tblLayout w:type="fixed"/>
          <w:tblCellMar>
            <w:top w:w="0" w:type="dxa"/>
            <w:left w:w="0" w:type="dxa"/>
            <w:bottom w:w="0" w:type="dxa"/>
            <w:right w:w="0" w:type="dxa"/>
          </w:tblCellMar>
        </w:tblPrEx>
        <w:trPr>
          <w:trHeight w:val="167" w:hRule="exact"/>
          <w:jc w:val="left"/>
        </w:trPr>
        <w:tc>
          <w:tcPr>
            <w:tcW w:w="902" w:type="dxa"/>
            <w:vMerge/>
            <w:tcBorders>
              <w:top w:val="nil"/>
              <w:left w:val="nil"/>
              <w:bottom w:val="nil"/>
              <w:right w:val="nil"/>
            </w:tcBorders>
            <w:shd w:val="clear" w:color="auto" w:fill="C4BD97"/>
          </w:tcPr>
          <w:p>
            <w:pPr>
              <w:pStyle w:val="TableParagraph"/>
              <w:kinsoku w:val="0"/>
              <w:overflowPunct w:val="0"/>
              <w:spacing w:before="17" w:line="240" w:lineRule="auto"/>
              <w:ind w:left="129"/>
              <w:rPr>
                <w:rFonts w:ascii="Times New Roman" w:hAnsi="Times New Roman" w:eastAsia="Times New Roman" w:cs="Times New Roman"/>
                <w:sz w:val="24"/>
                <w:szCs w:val="24"/>
              </w:rPr>
            </w:pPr>
          </w:p>
        </w:tc>
        <w:tc>
          <w:tcPr>
            <w:tcW w:w="1115" w:type="dxa"/>
            <w:gridSpan w:val="2"/>
            <w:tcBorders>
              <w:top w:val="nil"/>
              <w:left w:val="nil"/>
              <w:bottom w:val="nil"/>
              <w:right w:val="nil"/>
            </w:tcBorders>
            <w:shd w:val="clear" w:color="auto" w:fill="EDEBE0"/>
          </w:tcPr>
          <w:p>
            <w:pPr>
              <w:pStyle w:val="TableParagraph"/>
              <w:kinsoku w:val="0"/>
              <w:overflowPunct w:val="0"/>
              <w:spacing w:before="18" w:line="240" w:lineRule="auto"/>
              <w:ind w:left="685"/>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Exxon Mobil</w:t>
            </w:r>
            <w:r>
              <w:rPr>
                <w:rFonts w:ascii="Arial" w:hAnsi="Arial" w:eastAsia="Times New Roman" w:cs="Times New Roman"/>
                <w:b w:val="0"/>
                <w:color w:val="231F20"/>
                <w:w w:val="105"/>
                <w:sz w:val="11"/>
                <w:szCs w:val="24"/>
              </w:rPr>
            </w:r>
          </w:p>
        </w:tc>
        <w:tc>
          <w:tcPr>
            <w:tcW w:w="2997" w:type="dxa"/>
            <w:gridSpan w:val="5"/>
            <w:tcBorders>
              <w:top w:val="nil"/>
              <w:left w:val="nil"/>
              <w:bottom w:val="nil"/>
              <w:right w:val="nil"/>
            </w:tcBorders>
            <w:shd w:val="clear" w:color="auto" w:fill="EDEBE0"/>
          </w:tcPr>
          <w:p>
            <w:pPr>
              <w:pStyle w:val="TableParagraph"/>
              <w:kinsoku w:val="0"/>
              <w:overflowPunct w:val="0"/>
              <w:spacing w:before="18" w:line="240" w:lineRule="auto"/>
              <w:ind w:left="158"/>
              <w:rPr>
                <w:rFonts w:ascii="Times New Roman" w:hAnsi="Times New Roman" w:eastAsia="Times New Roman" w:cs="Times New Roman"/>
                <w:sz w:val="24"/>
                <w:szCs w:val="24"/>
              </w:rPr>
            </w:pPr>
            <w:r>
              <w:rPr>
                <w:rFonts w:ascii="宋体" w:hAnsi="宋体" w:eastAsia="宋体" w:cs="Times New Roman"/>
                <w:b w:val="0"/>
                <w:color w:val="231F20"/>
                <w:w w:val="105"/>
                <w:sz w:val="11"/>
                <w:szCs w:val="24"/>
              </w:rPr>
              <w:t>Exxon Mobil</w:t>
            </w:r>
            <w:r>
              <w:rPr>
                <w:rFonts w:ascii="Arial" w:hAnsi="Arial" w:eastAsia="Times New Roman" w:cs="Times New Roman"/>
                <w:b w:val="0"/>
                <w:color w:val="231F20"/>
                <w:w w:val="105"/>
                <w:sz w:val="11"/>
                <w:szCs w:val="24"/>
              </w:rPr>
            </w:r>
          </w:p>
        </w:tc>
      </w:tr>
    </w:tbl>
    <w:p>
      <w:pPr>
        <w:pStyle w:val="BodyText"/>
        <w:kinsoku w:val="0"/>
        <w:overflowPunct w:val="0"/>
        <w:spacing w:before="8" w:line="240" w:lineRule="auto"/>
        <w:ind w:left="0" w:firstLine="0"/>
        <w:rPr>
          <w:rFonts w:eastAsia="Times New Roman" w:cs="Times New Roman"/>
          <w:b w:val="0"/>
          <w:i w:val="0"/>
          <w:sz w:val="8"/>
          <w:szCs w:val="24"/>
        </w:rPr>
      </w:pPr>
    </w:p>
    <w:p>
      <w:pPr>
        <w:pStyle w:val="BodyText"/>
        <w:kinsoku w:val="0"/>
        <w:overflowPunct w:val="0"/>
        <w:spacing w:before="75" w:line="240" w:lineRule="auto"/>
        <w:ind w:left="1211" w:right="21" w:firstLine="0"/>
        <w:rPr>
          <w:rFonts w:eastAsia="Times New Roman" w:cs="Times New Roman"/>
          <w:b w:val="0"/>
          <w:color w:val="000000"/>
          <w:spacing w:val="0"/>
          <w:sz w:val="20"/>
          <w:szCs w:val="24"/>
        </w:rPr>
      </w:pPr>
      <w:r>
        <w:rPr>
          <w:rFonts w:ascii="宋体" w:hAnsi="宋体" w:eastAsia="宋体"/>
          <w:b/>
          <w:color w:val="808285"/>
          <w:sz w:val="20"/>
        </w:rPr>
        <w:t>图</w:t>
      </w:r>
      <w:r>
        <w:rPr>
          <w:rFonts w:ascii="宋体" w:hAnsi="宋体" w:eastAsia="宋体"/>
          <w:b/>
          <w:color w:val="808285"/>
          <w:sz w:val="20"/>
        </w:rPr>
        <w:t>4.10</w:t>
      </w:r>
      <w:r>
        <w:rPr>
          <w:rFonts w:ascii="宋体" w:hAnsi="宋体" w:eastAsia="宋体"/>
          <w:b/>
          <w:color w:val="808285"/>
          <w:sz w:val="20"/>
        </w:rPr>
        <w:t>组合的几个模型下。</w:t>
      </w:r>
      <w:r>
        <w:rPr>
          <w:rFonts w:ascii="Arial" w:hAnsi="Arial" w:eastAsia="Times New Roman" w:cs="Times New Roman"/>
          <w:b/>
          <w:color w:val="808285"/>
          <w:sz w:val="20"/>
          <w:szCs w:val="24"/>
        </w:rPr>
      </w:r>
      <w:r>
        <w:rPr>
          <w:rFonts w:ascii="Times New Roman" w:hAnsi="Times New Roman" w:eastAsia="Times New Roman" w:cs="Times New Roman"/>
          <w:b/>
          <w:color w:val="231F20"/>
          <w:sz w:val="20"/>
          <w:szCs w:val="24"/>
        </w:rPr>
      </w:r>
      <w:r>
        <w:rPr>
          <w:rFonts w:ascii="Times New Roman" w:hAnsi="Times New Roman" w:eastAsia="Times New Roman" w:cs="Times New Roman"/>
          <w:b/>
          <w:color w:val="231F20"/>
          <w:spacing w:val="5"/>
          <w:sz w:val="20"/>
          <w:szCs w:val="24"/>
        </w:rPr>
      </w:r>
      <w:r>
        <w:rPr>
          <w:rFonts w:ascii="Times New Roman" w:hAnsi="Times New Roman" w:eastAsia="Times New Roman" w:cs="Times New Roman"/>
          <w:b/>
          <w:color w:val="231F20"/>
          <w:spacing w:val="0"/>
          <w:sz w:val="20"/>
          <w:szCs w:val="24"/>
        </w:rPr>
      </w:r>
    </w:p>
    <w:p>
      <w:pPr>
        <w:pStyle w:val="BodyText"/>
        <w:kinsoku w:val="0"/>
        <w:overflowPunct w:val="0"/>
        <w:spacing w:before="75" w:line="240" w:lineRule="auto"/>
        <w:ind w:left="1211" w:right="21" w:firstLine="0"/>
        <w:rPr>
          <w:rFonts w:eastAsia="Times New Roman" w:cs="Times New Roman"/>
          <w:b w:val="0"/>
          <w:color w:val="000000"/>
          <w:spacing w:val="0"/>
          <w:sz w:val="20"/>
          <w:szCs w:val="24"/>
        </w:rPr>
        <w:sectPr>
          <w:type w:val="nextPage"/>
          <w:pgSz w:w="8820" w:h="13320"/>
          <w:pgMar w:top="1060" w:right="1080" w:bottom="280" w:left="1060" w:header="775" w:footer="0"/>
          <w:cols w:space="720"/>
        </w:sectPr>
      </w:pPr>
    </w:p>
    <w:p>
      <w:pPr>
        <w:pStyle w:val="BodyText"/>
        <w:kinsoku w:val="0"/>
        <w:overflowPunct w:val="0"/>
        <w:spacing w:before="9" w:line="240" w:lineRule="auto"/>
        <w:ind w:left="0" w:firstLine="0"/>
        <w:rPr>
          <w:rFonts w:eastAsia="Times New Roman" w:cs="Times New Roman"/>
          <w:b/>
          <w:i w:val="0"/>
          <w:sz w:val="16"/>
          <w:szCs w:val="24"/>
        </w:rPr>
      </w:pPr>
    </w:p>
    <w:p>
      <w:pPr>
        <w:pStyle w:val="Heading3"/>
        <w:kinsoku w:val="0"/>
        <w:overflowPunct w:val="0"/>
        <w:spacing w:before="72" w:line="240" w:lineRule="auto"/>
        <w:jc w:val="both"/>
        <w:outlineLvl w:val="9"/>
        <w:rPr>
          <w:rFonts w:eastAsia="Times New Roman" w:cs="Times New Roman"/>
          <w:b w:val="0"/>
          <w:color w:val="000000"/>
          <w:spacing w:val="0"/>
          <w:szCs w:val="24"/>
        </w:rPr>
      </w:pPr>
      <w:r>
        <w:rPr>
          <w:rFonts w:ascii="宋体" w:hAnsi="宋体" w:eastAsia="宋体"/>
          <w:b/>
          <w:color w:val="231F20"/>
          <w:sz w:val="22"/>
        </w:rPr>
        <w:t>4.5.3.1</w:t>
      </w:r>
      <w:r>
        <w:rPr>
          <w:rFonts w:ascii="宋体" w:hAnsi="宋体" w:eastAsia="宋体"/>
          <w:b/>
          <w:color w:val="231F20"/>
          <w:sz w:val="22"/>
        </w:rPr>
        <w:t>比较经典的最小风险，最大回报结果</w:t>
      </w:r>
      <w:r>
        <w:rPr>
          <w:rFonts w:ascii="Times New Roman" w:hAnsi="Times New Roman" w:eastAsia="Times New Roman" w:cs="Times New Roman"/>
          <w:b/>
          <w:color w:val="231F20"/>
          <w:sz w:val="22"/>
          <w:szCs w:val="24"/>
        </w:rPr>
      </w:r>
      <w:r>
        <w:rPr>
          <w:rFonts w:ascii="Times New Roman" w:hAnsi="Times New Roman" w:eastAsia="Times New Roman" w:cs="Times New Roman"/>
          <w:b/>
          <w:color w:val="231F20"/>
          <w:spacing w:val="-10"/>
          <w:sz w:val="22"/>
          <w:szCs w:val="24"/>
        </w:rPr>
      </w:r>
      <w:r>
        <w:rPr>
          <w:rFonts w:ascii="Times New Roman" w:hAnsi="Times New Roman" w:eastAsia="Times New Roman" w:cs="Times New Roman"/>
          <w:b/>
          <w:color w:val="231F20"/>
          <w:spacing w:val="0"/>
          <w:sz w:val="22"/>
          <w:szCs w:val="24"/>
        </w:rPr>
      </w:r>
    </w:p>
    <w:p>
      <w:pPr>
        <w:pStyle w:val="BodyText"/>
        <w:kinsoku w:val="0"/>
        <w:overflowPunct w:val="0"/>
        <w:spacing w:before="165" w:line="261" w:lineRule="auto"/>
        <w:ind w:left="114" w:right="107" w:firstLine="0"/>
        <w:jc w:val="both"/>
        <w:rPr>
          <w:rFonts w:eastAsia="Times New Roman" w:cs="Times New Roman"/>
          <w:b w:val="0"/>
          <w:i w:val="0"/>
          <w:color w:val="000000"/>
          <w:spacing w:val="0"/>
          <w:w w:val="100"/>
          <w:szCs w:val="24"/>
        </w:rPr>
      </w:pPr>
      <w:r>
        <w:rPr>
          <w:rFonts w:ascii="Times New Roman" w:hAnsi="Times New Roman" w:eastAsia="Times New Roman" w:cs="Times New Roman"/>
          <w:b w:val="0"/>
          <w:color w:val="000000"/>
          <w:spacing w:val="0"/>
          <w:sz w:val="22"/>
          <w:szCs w:val="24"/>
        </w:rPr>
        <w:pict>
          <v:group id="_x0000_s1693" style="height:55.65pt;margin-left:150.05pt;margin-top:88.35pt;mso-position-horizontal-relative:page;position:absolute;width:141.05pt;z-index:-251642880" coordsize="2821,1113" coordorigin="3001,1767" o:allowincell="f">
            <v:shape id="_x0000_s1694" style="height:505;left:3001;mso-position-horizontal-relative:page;position:absolute;top:1767;width:2821" coordsize="2821,505" o:allowincell="f" filled="t" fillcolor="#948a54" stroked="f" path="m,504hhl2820,504hhl2820,hhl,hhl,504hhxe">
              <v:stroke filltype="solid"/>
              <v:path arrowok="t"/>
            </v:shape>
            <v:shape id="_x0000_s1695" style="height:610;left:3001;mso-position-horizontal-relative:page;position:absolute;top:2269;width:2821" coordsize="2821,610" o:allowincell="f" filled="t" fillcolor="#c4bd97" stroked="f" path="m,609hhl2820,609hhl2820,hhl,hhl,609hhxe">
              <v:stroke filltype="solid"/>
              <v:path arrowok="t"/>
            </v:shape>
            <v:shape id="_x0000_s1696" style="height:504;left:3001;mso-position-horizontal-relative:page;position:absolute;top:1768;width:2821" o:allowincell="f" filled="f" stroked="f" type="#_x0000_t202">
              <v:textbox style="layout-flow:horizontal" inset="0,0,0,0">
                <w:txbxContent>
                  <w:p>
                    <w:pPr>
                      <w:pStyle w:val="BodyText"/>
                      <w:kinsoku w:val="0"/>
                      <w:overflowPunct w:val="0"/>
                      <w:spacing w:before="79" w:line="252" w:lineRule="auto"/>
                      <w:ind w:left="897" w:right="624" w:hanging="271"/>
                      <w:rPr>
                        <w:rFonts w:ascii="Arial" w:hAnsi="Arial" w:eastAsia="Times New Roman" w:cs="Times New Roman"/>
                        <w:b w:val="0"/>
                        <w:color w:val="000000"/>
                        <w:spacing w:val="0"/>
                        <w:w w:val="100"/>
                        <w:sz w:val="14"/>
                        <w:szCs w:val="24"/>
                      </w:rPr>
                    </w:pPr>
                    <w:r>
                      <w:rPr>
                        <w:rFonts w:ascii="宋体" w:hAnsi="宋体" w:eastAsia="宋体"/>
                        <w:color w:val="231F20"/>
                        <w:sz w:val="14"/>
                      </w:rPr>
                      <w:t>最优均值方差</w:t>
                    </w:r>
                    <w:r>
                      <w:rPr>
                        <w:rFonts w:ascii="宋体" w:hAnsi="宋体" w:eastAsia="宋体"/>
                        <w:color w:val="231F20"/>
                        <w:sz w:val="14"/>
                      </w:rPr>
                      <w:t>-</w:t>
                    </w:r>
                    <w:r>
                      <w:rPr>
                        <w:rFonts w:ascii="宋体" w:hAnsi="宋体" w:eastAsia="宋体"/>
                        <w:color w:val="231F20"/>
                        <w:sz w:val="14"/>
                      </w:rPr>
                      <w:t>经典结果：</w:t>
                    </w:r>
                    <w:r>
                      <w:rPr>
                        <w:rFonts w:ascii="Arial" w:hAnsi="Arial" w:eastAsia="Times New Roman" w:cs="Times New Roman"/>
                        <w:b w:val="0"/>
                        <w:color w:val="231F20"/>
                        <w:w w:val="100"/>
                        <w:sz w:val="14"/>
                        <w:szCs w:val="24"/>
                      </w:rPr>
                    </w:r>
                    <w:r>
                      <w:rPr>
                        <w:rFonts w:ascii="Arial" w:hAnsi="Arial" w:eastAsia="Times New Roman" w:cs="Times New Roman"/>
                        <w:b w:val="0"/>
                        <w:color w:val="231F20"/>
                        <w:w w:val="100"/>
                        <w:sz w:val="14"/>
                        <w:szCs w:val="24"/>
                      </w:rPr>
                    </w:r>
                    <w:r>
                      <w:rPr>
                        <w:rFonts w:ascii="Arial" w:hAnsi="Arial" w:eastAsia="Times New Roman" w:cs="Times New Roman"/>
                        <w:b w:val="0"/>
                        <w:color w:val="231F20"/>
                        <w:w w:val="100"/>
                        <w:sz w:val="14"/>
                        <w:szCs w:val="24"/>
                      </w:rPr>
                    </w:r>
                    <w:r>
                      <w:rPr>
                        <w:rFonts w:ascii="Arial" w:hAnsi="Arial" w:eastAsia="Times New Roman" w:cs="Times New Roman"/>
                        <w:b w:val="0"/>
                        <w:color w:val="231F20"/>
                        <w:spacing w:val="-1"/>
                        <w:w w:val="100"/>
                        <w:sz w:val="14"/>
                        <w:szCs w:val="24"/>
                      </w:rPr>
                    </w:r>
                    <w:r>
                      <w:rPr>
                        <w:rFonts w:ascii="Arial" w:hAnsi="Arial" w:eastAsia="Times New Roman" w:cs="Times New Roman"/>
                        <w:b w:val="0"/>
                        <w:color w:val="231F20"/>
                        <w:spacing w:val="0"/>
                        <w:w w:val="100"/>
                        <w:sz w:val="14"/>
                        <w:szCs w:val="24"/>
                      </w:rPr>
                    </w:r>
                    <w:r>
                      <w:rPr>
                        <w:rFonts w:ascii="Arial" w:hAnsi="Arial" w:eastAsia="Times New Roman" w:cs="Times New Roman"/>
                        <w:b w:val="0"/>
                        <w:color w:val="231F20"/>
                        <w:spacing w:val="0"/>
                        <w:w w:val="100"/>
                        <w:sz w:val="14"/>
                        <w:szCs w:val="24"/>
                      </w:rPr>
                    </w:r>
                    <w:r>
                      <w:rPr>
                        <w:rFonts w:ascii="Arial" w:hAnsi="Arial" w:eastAsia="Times New Roman" w:cs="Times New Roman"/>
                        <w:b w:val="0"/>
                        <w:color w:val="231F20"/>
                        <w:spacing w:val="0"/>
                        <w:w w:val="100"/>
                        <w:sz w:val="14"/>
                        <w:szCs w:val="24"/>
                      </w:rPr>
                    </w:r>
                    <w:r>
                      <w:rPr>
                        <w:rFonts w:ascii="Arial" w:hAnsi="Arial" w:eastAsia="Times New Roman" w:cs="Times New Roman"/>
                        <w:b w:val="0"/>
                        <w:color w:val="231F20"/>
                        <w:spacing w:val="0"/>
                        <w:w w:val="100"/>
                        <w:sz w:val="14"/>
                        <w:szCs w:val="24"/>
                      </w:rPr>
                    </w:r>
                    <w:r>
                      <w:rPr>
                        <w:rFonts w:ascii="Arial" w:hAnsi="Arial" w:eastAsia="Times New Roman" w:cs="Times New Roman"/>
                        <w:b w:val="0"/>
                        <w:color w:val="231F20"/>
                        <w:spacing w:val="-1"/>
                        <w:w w:val="100"/>
                        <w:sz w:val="14"/>
                        <w:szCs w:val="24"/>
                      </w:rPr>
                    </w:r>
                    <w:r>
                      <w:rPr>
                        <w:rFonts w:ascii="Arial" w:hAnsi="Arial" w:eastAsia="Times New Roman" w:cs="Times New Roman"/>
                        <w:b w:val="0"/>
                        <w:color w:val="231F20"/>
                        <w:spacing w:val="0"/>
                        <w:w w:val="100"/>
                        <w:sz w:val="14"/>
                        <w:szCs w:val="24"/>
                      </w:rPr>
                    </w:r>
                    <w:r>
                      <w:rPr>
                        <w:rFonts w:ascii="Arial" w:hAnsi="Arial" w:eastAsia="Times New Roman" w:cs="Times New Roman"/>
                        <w:b w:val="0"/>
                        <w:color w:val="231F20"/>
                        <w:spacing w:val="0"/>
                        <w:w w:val="100"/>
                        <w:sz w:val="14"/>
                        <w:szCs w:val="24"/>
                      </w:rPr>
                    </w:r>
                    <w:r>
                      <w:rPr>
                        <w:rFonts w:ascii="Arial" w:hAnsi="Arial" w:eastAsia="Times New Roman" w:cs="Times New Roman"/>
                        <w:b w:val="0"/>
                        <w:color w:val="231F20"/>
                        <w:spacing w:val="-1"/>
                        <w:w w:val="100"/>
                        <w:sz w:val="14"/>
                        <w:szCs w:val="24"/>
                      </w:rPr>
                    </w:r>
                  </w:p>
                </w:txbxContent>
              </v:textbox>
            </v:shape>
            <v:shape id="_x0000_s1697" style="height:142;left:3325;mso-position-horizontal-relative:page;position:absolute;top:2504;width:354" o:allowincell="f" filled="f" stroked="f" type="#_x0000_t202">
              <v:textbox style="layout-flow:horizontal" inset="0,0,0,0">
                <w:txbxContent>
                  <w:p>
                    <w:pPr>
                      <w:pStyle w:val="BodyText"/>
                      <w:kinsoku w:val="0"/>
                      <w:overflowPunct w:val="0"/>
                      <w:spacing w:before="0" w:line="141" w:lineRule="exact"/>
                      <w:ind w:left="0" w:firstLine="0"/>
                      <w:rPr>
                        <w:rFonts w:ascii="Arial" w:hAnsi="Arial" w:eastAsia="Times New Roman" w:cs="Times New Roman"/>
                        <w:b w:val="0"/>
                        <w:color w:val="000000"/>
                        <w:w w:val="100"/>
                        <w:sz w:val="14"/>
                        <w:szCs w:val="24"/>
                      </w:rPr>
                    </w:pPr>
                    <w:r>
                      <w:rPr>
                        <w:rFonts w:ascii="宋体" w:hAnsi="宋体" w:eastAsia="宋体" w:cs="Times New Roman"/>
                        <w:b w:val="0"/>
                        <w:color w:val="231F20"/>
                        <w:w w:val="100"/>
                        <w:sz w:val="14"/>
                        <w:szCs w:val="24"/>
                      </w:rPr>
                      <w:t>股票</w:t>
                    </w:r>
                    <w:r>
                      <w:rPr>
                        <w:rFonts w:ascii="Arial" w:hAnsi="Arial" w:eastAsia="Times New Roman" w:cs="Times New Roman"/>
                        <w:b w:val="0"/>
                        <w:color w:val="231F20"/>
                        <w:w w:val="100"/>
                        <w:sz w:val="14"/>
                        <w:szCs w:val="24"/>
                      </w:rPr>
                    </w:r>
                  </w:p>
                </w:txbxContent>
              </v:textbox>
            </v:shape>
            <v:shape id="_x0000_s1698" style="height:311;left:4330;mso-position-horizontal-relative:page;position:absolute;top:2419;width:1364" o:allowincell="f" filled="f" stroked="f" type="#_x0000_t202">
              <v:textbox style="layout-flow:horizontal" inset="0,0,0,0">
                <w:txbxContent>
                  <w:p>
                    <w:pPr>
                      <w:pStyle w:val="BodyText"/>
                      <w:tabs>
                        <w:tab w:val="left" w:pos="783"/>
                      </w:tabs>
                      <w:kinsoku w:val="0"/>
                      <w:overflowPunct w:val="0"/>
                      <w:spacing w:before="0" w:line="144" w:lineRule="exact"/>
                      <w:ind w:left="40" w:hanging="41"/>
                      <w:rPr>
                        <w:rFonts w:ascii="Arial" w:hAnsi="Arial" w:eastAsia="Times New Roman" w:cs="Times New Roman"/>
                        <w:b w:val="0"/>
                        <w:color w:val="000000"/>
                        <w:spacing w:val="0"/>
                        <w:w w:val="100"/>
                        <w:sz w:val="14"/>
                        <w:szCs w:val="24"/>
                      </w:rPr>
                    </w:pPr>
                    <w:r>
                      <w:rPr>
                        <w:rFonts w:ascii="宋体" w:hAnsi="宋体" w:eastAsia="宋体"/>
                        <w:color w:val="231F20"/>
                        <w:sz w:val="14"/>
                      </w:rPr>
                      <w:t>投资组合投资组合</w:t>
                    </w:r>
                    <w:r>
                      <w:rPr>
                        <w:rFonts w:ascii="Arial" w:hAnsi="Arial" w:eastAsia="Times New Roman" w:cs="Times New Roman"/>
                        <w:b w:val="0"/>
                        <w:color w:val="231F20"/>
                        <w:w w:val="100"/>
                        <w:sz w:val="14"/>
                        <w:szCs w:val="24"/>
                      </w:rPr>
                    </w:r>
                    <w:r>
                      <w:rPr>
                        <w:rFonts w:ascii="Arial" w:hAnsi="Arial" w:eastAsia="Times New Roman" w:cs="Times New Roman"/>
                        <w:b w:val="0"/>
                        <w:color w:val="231F20"/>
                        <w:w w:val="100"/>
                        <w:sz w:val="14"/>
                        <w:szCs w:val="24"/>
                      </w:rPr>
                    </w:r>
                    <w:r>
                      <w:rPr>
                        <w:rFonts w:ascii="Arial" w:hAnsi="Arial" w:eastAsia="Times New Roman" w:cs="Times New Roman"/>
                        <w:b/>
                        <w:color w:val="231F20"/>
                        <w:w w:val="100"/>
                        <w:sz w:val="14"/>
                        <w:szCs w:val="24"/>
                      </w:rPr>
                    </w:r>
                    <w:r>
                      <w:rPr>
                        <w:rFonts w:ascii="Arial" w:hAnsi="Arial" w:eastAsia="Times New Roman" w:cs="Times New Roman"/>
                        <w:b/>
                        <w:color w:val="231F20"/>
                        <w:spacing w:val="-1"/>
                        <w:w w:val="100"/>
                        <w:sz w:val="14"/>
                        <w:szCs w:val="24"/>
                      </w:rPr>
                    </w:r>
                    <w:r>
                      <w:rPr>
                        <w:rFonts w:ascii="Arial" w:hAnsi="Arial" w:eastAsia="Times New Roman" w:cs="Times New Roman"/>
                        <w:b/>
                        <w:color w:val="231F20"/>
                        <w:spacing w:val="0"/>
                        <w:w w:val="100"/>
                        <w:sz w:val="14"/>
                        <w:szCs w:val="24"/>
                      </w:rPr>
                    </w:r>
                    <w:r>
                      <w:rPr>
                        <w:rFonts w:ascii="Arial" w:hAnsi="Arial" w:eastAsia="Times New Roman" w:cs="Times New Roman"/>
                        <w:b/>
                        <w:color w:val="231F20"/>
                        <w:spacing w:val="-1"/>
                        <w:w w:val="100"/>
                        <w:sz w:val="14"/>
                        <w:szCs w:val="24"/>
                      </w:rPr>
                    </w:r>
                    <w:r>
                      <w:rPr>
                        <w:rFonts w:ascii="Arial" w:hAnsi="Arial" w:eastAsia="Times New Roman" w:cs="Times New Roman"/>
                        <w:b/>
                        <w:color w:val="231F20"/>
                        <w:spacing w:val="0"/>
                        <w:w w:val="100"/>
                        <w:sz w:val="14"/>
                        <w:szCs w:val="24"/>
                      </w:rPr>
                    </w:r>
                  </w:p>
                  <w:p>
                    <w:pPr>
                      <w:pStyle w:val="BodyText"/>
                      <w:tabs>
                        <w:tab w:val="left" w:pos="842"/>
                      </w:tabs>
                      <w:kinsoku w:val="0"/>
                      <w:overflowPunct w:val="0"/>
                      <w:spacing w:before="8" w:line="159" w:lineRule="exact"/>
                      <w:ind w:left="40" w:firstLine="0"/>
                      <w:rPr>
                        <w:rFonts w:ascii="Arial" w:hAnsi="Arial" w:eastAsia="Times New Roman" w:cs="Times New Roman"/>
                        <w:b w:val="0"/>
                        <w:color w:val="000000"/>
                        <w:spacing w:val="0"/>
                        <w:w w:val="100"/>
                        <w:sz w:val="14"/>
                        <w:szCs w:val="24"/>
                      </w:rPr>
                    </w:pPr>
                    <w:r>
                      <w:rPr>
                        <w:rFonts w:ascii="宋体" w:hAnsi="宋体" w:eastAsia="宋体"/>
                        <w:color w:val="231F20"/>
                        <w:sz w:val="14"/>
                      </w:rPr>
                      <w:t>重的篮子</w:t>
                    </w:r>
                    <w:r>
                      <w:rPr>
                        <w:rFonts w:ascii="Arial" w:hAnsi="Arial" w:eastAsia="Times New Roman" w:cs="Times New Roman"/>
                        <w:b w:val="0"/>
                        <w:color w:val="231F20"/>
                        <w:spacing w:val="-1"/>
                        <w:w w:val="100"/>
                        <w:sz w:val="14"/>
                        <w:szCs w:val="24"/>
                      </w:rPr>
                    </w:r>
                    <w:r>
                      <w:rPr>
                        <w:rFonts w:ascii="Arial" w:hAnsi="Arial" w:eastAsia="Times New Roman" w:cs="Times New Roman"/>
                        <w:b w:val="0"/>
                        <w:color w:val="231F20"/>
                        <w:spacing w:val="0"/>
                        <w:w w:val="100"/>
                        <w:sz w:val="14"/>
                        <w:szCs w:val="24"/>
                      </w:rPr>
                    </w:r>
                    <w:r>
                      <w:rPr>
                        <w:rFonts w:ascii="Arial" w:hAnsi="Arial" w:eastAsia="Times New Roman" w:cs="Times New Roman"/>
                        <w:b w:val="0"/>
                        <w:color w:val="231F20"/>
                        <w:spacing w:val="0"/>
                        <w:w w:val="100"/>
                        <w:sz w:val="14"/>
                        <w:szCs w:val="24"/>
                      </w:rPr>
                    </w:r>
                    <w:r>
                      <w:rPr>
                        <w:rFonts w:ascii="Arial" w:hAnsi="Arial" w:eastAsia="Times New Roman" w:cs="Times New Roman"/>
                        <w:b/>
                        <w:color w:val="231F20"/>
                        <w:spacing w:val="0"/>
                        <w:w w:val="100"/>
                        <w:sz w:val="14"/>
                        <w:szCs w:val="24"/>
                      </w:rPr>
                    </w:r>
                    <w:r>
                      <w:rPr>
                        <w:rFonts w:ascii="Arial" w:hAnsi="Arial" w:eastAsia="Times New Roman" w:cs="Times New Roman"/>
                        <w:b/>
                        <w:color w:val="231F20"/>
                        <w:spacing w:val="-1"/>
                        <w:w w:val="100"/>
                        <w:sz w:val="14"/>
                        <w:szCs w:val="24"/>
                      </w:rPr>
                    </w:r>
                    <w:r>
                      <w:rPr>
                        <w:rFonts w:ascii="Arial" w:hAnsi="Arial" w:eastAsia="Times New Roman" w:cs="Times New Roman"/>
                        <w:b/>
                        <w:color w:val="231F20"/>
                        <w:spacing w:val="0"/>
                        <w:w w:val="100"/>
                        <w:sz w:val="14"/>
                        <w:szCs w:val="24"/>
                      </w:rPr>
                    </w:r>
                    <w:r>
                      <w:rPr>
                        <w:rFonts w:ascii="Arial" w:hAnsi="Arial" w:eastAsia="Times New Roman" w:cs="Times New Roman"/>
                        <w:b/>
                        <w:color w:val="231F20"/>
                        <w:spacing w:val="-1"/>
                        <w:w w:val="100"/>
                        <w:sz w:val="14"/>
                        <w:szCs w:val="24"/>
                      </w:rPr>
                    </w:r>
                    <w:r>
                      <w:rPr>
                        <w:rFonts w:ascii="Arial" w:hAnsi="Arial" w:eastAsia="Times New Roman" w:cs="Times New Roman"/>
                        <w:b/>
                        <w:color w:val="231F20"/>
                        <w:spacing w:val="0"/>
                        <w:w w:val="100"/>
                        <w:sz w:val="14"/>
                        <w:szCs w:val="24"/>
                      </w:rPr>
                    </w:r>
                  </w:p>
                </w:txbxContent>
              </v:textbox>
            </v:shape>
          </v:group>
        </w:pict>
      </w:r>
      <w:r>
        <w:rPr>
          <w:rFonts w:ascii="Times New Roman" w:hAnsi="Times New Roman" w:eastAsia="Times New Roman" w:cs="Times New Roman"/>
          <w:b w:val="0"/>
          <w:color w:val="231F20"/>
          <w:sz w:val="22"/>
          <w:szCs w:val="24"/>
        </w:rPr>
        <w:t>Using</w:t>
      </w:r>
      <w:r>
        <w:rPr>
          <w:rFonts w:ascii="Times New Roman" w:hAnsi="Times New Roman" w:eastAsia="Times New Roman" w:cs="Times New Roman"/>
          <w:b w:val="0"/>
          <w:color w:val="231F20"/>
          <w:spacing w:val="-8"/>
          <w:sz w:val="22"/>
          <w:szCs w:val="24"/>
        </w:rPr>
        <w:t xml:space="preserve"> </w:t>
      </w:r>
      <w:r>
        <w:rPr>
          <w:rFonts w:ascii="Times New Roman" w:hAnsi="Times New Roman" w:eastAsia="Times New Roman" w:cs="Times New Roman"/>
          <w:b/>
          <w:color w:val="231F20"/>
          <w:spacing w:val="-5"/>
          <w:sz w:val="22"/>
          <w:szCs w:val="24"/>
        </w:rPr>
        <w:t>MATLAB</w:t>
      </w:r>
      <w:r>
        <w:rPr>
          <w:rFonts w:ascii="Times New Roman" w:hAnsi="Times New Roman" w:eastAsia="Times New Roman" w:cs="Times New Roman"/>
          <w:b/>
          <w:color w:val="231F20"/>
          <w:spacing w:val="-8"/>
          <w:sz w:val="22"/>
          <w:szCs w:val="24"/>
        </w:rPr>
        <w:t xml:space="preserve"> </w:t>
      </w:r>
      <w:r>
        <w:rPr>
          <w:rFonts w:ascii="Times New Roman" w:hAnsi="Times New Roman" w:eastAsia="Times New Roman" w:cs="Times New Roman"/>
          <w:b w:val="0"/>
          <w:color w:val="231F20"/>
          <w:spacing w:val="0"/>
          <w:sz w:val="22"/>
          <w:szCs w:val="24"/>
        </w:rPr>
        <w:t>to</w:t>
      </w:r>
      <w:r>
        <w:rPr>
          <w:rFonts w:ascii="Times New Roman" w:hAnsi="Times New Roman" w:eastAsia="Times New Roman" w:cs="Times New Roman"/>
          <w:b w:val="0"/>
          <w:color w:val="231F20"/>
          <w:spacing w:val="-9"/>
          <w:sz w:val="22"/>
          <w:szCs w:val="24"/>
        </w:rPr>
        <w:t xml:space="preserve"> </w:t>
      </w:r>
      <w:r>
        <w:rPr>
          <w:rFonts w:ascii="Times New Roman" w:hAnsi="Times New Roman" w:eastAsia="Times New Roman" w:cs="Times New Roman"/>
          <w:b w:val="0"/>
          <w:color w:val="231F20"/>
          <w:spacing w:val="0"/>
          <w:sz w:val="22"/>
          <w:szCs w:val="24"/>
        </w:rPr>
        <w:t>run</w:t>
      </w:r>
      <w:r>
        <w:rPr>
          <w:rFonts w:ascii="Times New Roman" w:hAnsi="Times New Roman" w:eastAsia="Times New Roman" w:cs="Times New Roman"/>
          <w:b w:val="0"/>
          <w:color w:val="231F20"/>
          <w:spacing w:val="-8"/>
          <w:sz w:val="22"/>
          <w:szCs w:val="24"/>
        </w:rPr>
        <w:t xml:space="preserve"> </w:t>
      </w:r>
      <w:r>
        <w:rPr>
          <w:rFonts w:ascii="Times New Roman" w:hAnsi="Times New Roman" w:eastAsia="Times New Roman" w:cs="Times New Roman"/>
          <w:b w:val="0"/>
          <w:color w:val="231F20"/>
          <w:spacing w:val="0"/>
          <w:sz w:val="22"/>
          <w:szCs w:val="24"/>
        </w:rPr>
        <w:t>a</w:t>
      </w:r>
      <w:r>
        <w:rPr>
          <w:rFonts w:ascii="Times New Roman" w:hAnsi="Times New Roman" w:eastAsia="Times New Roman" w:cs="Times New Roman"/>
          <w:b w:val="0"/>
          <w:color w:val="231F20"/>
          <w:spacing w:val="-8"/>
          <w:sz w:val="22"/>
          <w:szCs w:val="24"/>
        </w:rPr>
        <w:t xml:space="preserve"> </w:t>
      </w:r>
      <w:r>
        <w:rPr>
          <w:rFonts w:ascii="Times New Roman" w:hAnsi="Times New Roman" w:eastAsia="Times New Roman" w:cs="Times New Roman"/>
          <w:b w:val="0"/>
          <w:color w:val="231F20"/>
          <w:spacing w:val="0"/>
          <w:sz w:val="22"/>
          <w:szCs w:val="24"/>
        </w:rPr>
        <w:t>“classical”</w:t>
      </w:r>
      <w:r>
        <w:rPr>
          <w:rFonts w:ascii="Times New Roman" w:hAnsi="Times New Roman" w:eastAsia="Times New Roman" w:cs="Times New Roman"/>
          <w:b w:val="0"/>
          <w:color w:val="231F20"/>
          <w:spacing w:val="-9"/>
          <w:sz w:val="22"/>
          <w:szCs w:val="24"/>
        </w:rPr>
        <w:t xml:space="preserve"> </w:t>
      </w:r>
      <w:r>
        <w:rPr>
          <w:rFonts w:ascii="Times New Roman" w:hAnsi="Times New Roman" w:eastAsia="Times New Roman" w:cs="Times New Roman"/>
          <w:b w:val="0"/>
          <w:i/>
          <w:color w:val="231F20"/>
          <w:spacing w:val="0"/>
          <w:sz w:val="22"/>
          <w:szCs w:val="24"/>
        </w:rPr>
        <w:t>maximum</w:t>
      </w:r>
      <w:r>
        <w:rPr>
          <w:rFonts w:ascii="Times New Roman" w:hAnsi="Times New Roman" w:eastAsia="Times New Roman" w:cs="Times New Roman"/>
          <w:b w:val="0"/>
          <w:i/>
          <w:color w:val="231F20"/>
          <w:spacing w:val="-8"/>
          <w:sz w:val="22"/>
          <w:szCs w:val="24"/>
        </w:rPr>
        <w:t xml:space="preserve"> </w:t>
      </w:r>
      <w:r>
        <w:rPr>
          <w:rFonts w:ascii="Times New Roman" w:hAnsi="Times New Roman" w:eastAsia="Times New Roman" w:cs="Times New Roman"/>
          <w:b w:val="0"/>
          <w:i/>
          <w:color w:val="231F20"/>
          <w:spacing w:val="0"/>
          <w:sz w:val="22"/>
          <w:szCs w:val="24"/>
        </w:rPr>
        <w:t>return–minimum</w:t>
      </w:r>
      <w:r>
        <w:rPr>
          <w:rFonts w:ascii="Times New Roman" w:hAnsi="Times New Roman" w:eastAsia="Times New Roman" w:cs="Times New Roman"/>
          <w:b w:val="0"/>
          <w:i/>
          <w:color w:val="231F20"/>
          <w:spacing w:val="-9"/>
          <w:sz w:val="22"/>
          <w:szCs w:val="24"/>
        </w:rPr>
        <w:t xml:space="preserve"> </w:t>
      </w:r>
      <w:r>
        <w:rPr>
          <w:rFonts w:ascii="Times New Roman" w:hAnsi="Times New Roman" w:eastAsia="Times New Roman" w:cs="Times New Roman"/>
          <w:b w:val="0"/>
          <w:i/>
          <w:color w:val="231F20"/>
          <w:spacing w:val="0"/>
          <w:sz w:val="22"/>
          <w:szCs w:val="24"/>
        </w:rPr>
        <w:t>variance</w:t>
      </w:r>
      <w:r>
        <w:rPr>
          <w:rFonts w:ascii="Times New Roman" w:hAnsi="Times New Roman" w:eastAsia="Times New Roman" w:cs="Times New Roman"/>
          <w:b w:val="0"/>
          <w:i/>
          <w:color w:val="231F20"/>
          <w:spacing w:val="0"/>
          <w:w w:val="99"/>
          <w:sz w:val="22"/>
          <w:szCs w:val="24"/>
        </w:rPr>
        <w:t xml:space="preserve"> </w:t>
      </w:r>
      <w:r>
        <w:rPr>
          <w:rFonts w:ascii="Times New Roman" w:hAnsi="Times New Roman" w:eastAsia="Times New Roman" w:cs="Times New Roman"/>
          <w:b w:val="0"/>
          <w:i w:val="0"/>
          <w:color w:val="231F20"/>
          <w:spacing w:val="0"/>
          <w:w w:val="100"/>
          <w:sz w:val="22"/>
          <w:szCs w:val="24"/>
        </w:rPr>
        <w:t xml:space="preserve">quadratic programming optimization (using the </w:t>
      </w:r>
      <w:r>
        <w:rPr>
          <w:rFonts w:ascii="Times New Roman" w:hAnsi="Times New Roman" w:eastAsia="Times New Roman" w:cs="Times New Roman"/>
          <w:b w:val="0"/>
          <w:i w:val="0"/>
          <w:color w:val="231F20"/>
          <w:spacing w:val="-5"/>
          <w:w w:val="100"/>
          <w:sz w:val="22"/>
          <w:szCs w:val="24"/>
        </w:rPr>
        <w:t xml:space="preserve">MATLAB </w:t>
      </w:r>
      <w:r>
        <w:rPr>
          <w:rFonts w:ascii="Times New Roman" w:hAnsi="Times New Roman" w:eastAsia="Times New Roman" w:cs="Times New Roman"/>
          <w:b w:val="0"/>
          <w:i w:val="0"/>
          <w:color w:val="231F20"/>
          <w:spacing w:val="0"/>
          <w:w w:val="100"/>
          <w:sz w:val="22"/>
          <w:szCs w:val="24"/>
        </w:rPr>
        <w:t>function</w:t>
      </w:r>
      <w:r>
        <w:rPr>
          <w:rFonts w:ascii="Times New Roman" w:hAnsi="Times New Roman" w:eastAsia="Times New Roman" w:cs="Times New Roman"/>
          <w:b w:val="0"/>
          <w:i w:val="0"/>
          <w:color w:val="231F20"/>
          <w:spacing w:val="-14"/>
          <w:w w:val="100"/>
          <w:sz w:val="22"/>
          <w:szCs w:val="24"/>
        </w:rPr>
        <w:t xml:space="preserve"> </w:t>
      </w:r>
      <w:r>
        <w:rPr>
          <w:rFonts w:ascii="Times New Roman" w:hAnsi="Times New Roman" w:eastAsia="Times New Roman" w:cs="Times New Roman"/>
          <w:b w:val="0"/>
          <w:i w:val="0"/>
          <w:color w:val="231F20"/>
          <w:spacing w:val="0"/>
          <w:w w:val="100"/>
          <w:sz w:val="22"/>
          <w:szCs w:val="24"/>
        </w:rPr>
        <w:t>quad-</w:t>
      </w:r>
      <w:r>
        <w:rPr>
          <w:rFonts w:ascii="Times New Roman" w:hAnsi="Times New Roman" w:eastAsia="Times New Roman" w:cs="Times New Roman"/>
          <w:b w:val="0"/>
          <w:i w:val="0"/>
          <w:color w:val="231F20"/>
          <w:spacing w:val="0"/>
          <w:w w:val="99"/>
          <w:sz w:val="22"/>
          <w:szCs w:val="24"/>
        </w:rPr>
        <w:t xml:space="preserve"> </w:t>
      </w:r>
      <w:r>
        <w:rPr>
          <w:rFonts w:ascii="Times New Roman" w:hAnsi="Times New Roman" w:eastAsia="Times New Roman" w:cs="Times New Roman"/>
          <w:b w:val="0"/>
          <w:i w:val="0"/>
          <w:color w:val="231F20"/>
          <w:spacing w:val="0"/>
          <w:w w:val="100"/>
          <w:sz w:val="22"/>
          <w:szCs w:val="24"/>
        </w:rPr>
        <w:t>prog)</w:t>
      </w:r>
      <w:r>
        <w:rPr>
          <w:rFonts w:ascii="Times New Roman" w:hAnsi="Times New Roman" w:eastAsia="Times New Roman" w:cs="Times New Roman"/>
          <w:b w:val="0"/>
          <w:i w:val="0"/>
          <w:color w:val="231F20"/>
          <w:spacing w:val="-10"/>
          <w:w w:val="100"/>
          <w:sz w:val="22"/>
          <w:szCs w:val="24"/>
        </w:rPr>
        <w:t xml:space="preserve"> </w:t>
      </w:r>
      <w:r>
        <w:rPr>
          <w:rFonts w:ascii="Times New Roman" w:hAnsi="Times New Roman" w:eastAsia="Times New Roman" w:cs="Times New Roman"/>
          <w:b w:val="0"/>
          <w:i w:val="0"/>
          <w:color w:val="231F20"/>
          <w:spacing w:val="0"/>
          <w:w w:val="100"/>
          <w:sz w:val="22"/>
          <w:szCs w:val="24"/>
        </w:rPr>
        <w:t>on</w:t>
      </w:r>
      <w:r>
        <w:rPr>
          <w:rFonts w:ascii="Times New Roman" w:hAnsi="Times New Roman" w:eastAsia="Times New Roman" w:cs="Times New Roman"/>
          <w:b w:val="0"/>
          <w:i w:val="0"/>
          <w:color w:val="231F20"/>
          <w:spacing w:val="-10"/>
          <w:w w:val="100"/>
          <w:sz w:val="22"/>
          <w:szCs w:val="24"/>
        </w:rPr>
        <w:t xml:space="preserve"> </w:t>
      </w:r>
      <w:r>
        <w:rPr>
          <w:rFonts w:ascii="Times New Roman" w:hAnsi="Times New Roman" w:eastAsia="Times New Roman" w:cs="Times New Roman"/>
          <w:b w:val="0"/>
          <w:i w:val="0"/>
          <w:color w:val="231F20"/>
          <w:spacing w:val="0"/>
          <w:w w:val="100"/>
          <w:sz w:val="22"/>
          <w:szCs w:val="24"/>
        </w:rPr>
        <w:t>the</w:t>
      </w:r>
      <w:r>
        <w:rPr>
          <w:rFonts w:ascii="Times New Roman" w:hAnsi="Times New Roman" w:eastAsia="Times New Roman" w:cs="Times New Roman"/>
          <w:b w:val="0"/>
          <w:i w:val="0"/>
          <w:color w:val="231F20"/>
          <w:spacing w:val="-10"/>
          <w:w w:val="100"/>
          <w:sz w:val="22"/>
          <w:szCs w:val="24"/>
        </w:rPr>
        <w:t xml:space="preserve"> </w:t>
      </w:r>
      <w:r>
        <w:rPr>
          <w:rFonts w:ascii="Times New Roman" w:hAnsi="Times New Roman" w:eastAsia="Times New Roman" w:cs="Times New Roman"/>
          <w:b w:val="0"/>
          <w:i w:val="0"/>
          <w:color w:val="231F20"/>
          <w:spacing w:val="0"/>
          <w:w w:val="100"/>
          <w:sz w:val="22"/>
          <w:szCs w:val="24"/>
        </w:rPr>
        <w:t>data</w:t>
      </w:r>
      <w:r>
        <w:rPr>
          <w:rFonts w:ascii="Times New Roman" w:hAnsi="Times New Roman" w:eastAsia="Times New Roman" w:cs="Times New Roman"/>
          <w:b w:val="0"/>
          <w:i w:val="0"/>
          <w:color w:val="231F20"/>
          <w:spacing w:val="-10"/>
          <w:w w:val="100"/>
          <w:sz w:val="22"/>
          <w:szCs w:val="24"/>
        </w:rPr>
        <w:t xml:space="preserve"> </w:t>
      </w:r>
      <w:r>
        <w:rPr>
          <w:rFonts w:ascii="Times New Roman" w:hAnsi="Times New Roman" w:eastAsia="Times New Roman" w:cs="Times New Roman"/>
          <w:b w:val="0"/>
          <w:i w:val="0"/>
          <w:color w:val="231F20"/>
          <w:spacing w:val="0"/>
          <w:w w:val="100"/>
          <w:sz w:val="22"/>
          <w:szCs w:val="24"/>
        </w:rPr>
        <w:t>with</w:t>
      </w:r>
      <w:r>
        <w:rPr>
          <w:rFonts w:ascii="Times New Roman" w:hAnsi="Times New Roman" w:eastAsia="Times New Roman" w:cs="Times New Roman"/>
          <w:b w:val="0"/>
          <w:i w:val="0"/>
          <w:color w:val="231F20"/>
          <w:spacing w:val="-10"/>
          <w:w w:val="100"/>
          <w:sz w:val="22"/>
          <w:szCs w:val="24"/>
        </w:rPr>
        <w:t xml:space="preserve"> </w:t>
      </w:r>
      <w:r>
        <w:rPr>
          <w:rFonts w:ascii="Times New Roman" w:hAnsi="Times New Roman" w:eastAsia="Times New Roman" w:cs="Times New Roman"/>
          <w:b w:val="0"/>
          <w:i w:val="0"/>
          <w:color w:val="231F20"/>
          <w:spacing w:val="0"/>
          <w:w w:val="100"/>
          <w:sz w:val="22"/>
          <w:szCs w:val="24"/>
        </w:rPr>
        <w:t>the</w:t>
      </w:r>
      <w:r>
        <w:rPr>
          <w:rFonts w:ascii="Times New Roman" w:hAnsi="Times New Roman" w:eastAsia="Times New Roman" w:cs="Times New Roman"/>
          <w:b w:val="0"/>
          <w:i w:val="0"/>
          <w:color w:val="231F20"/>
          <w:spacing w:val="-10"/>
          <w:w w:val="100"/>
          <w:sz w:val="22"/>
          <w:szCs w:val="24"/>
        </w:rPr>
        <w:t xml:space="preserve"> </w:t>
      </w:r>
      <w:r>
        <w:rPr>
          <w:rFonts w:ascii="Times New Roman" w:hAnsi="Times New Roman" w:eastAsia="Times New Roman" w:cs="Times New Roman"/>
          <w:b w:val="0"/>
          <w:i w:val="0"/>
          <w:color w:val="231F20"/>
          <w:spacing w:val="0"/>
          <w:w w:val="100"/>
          <w:sz w:val="22"/>
          <w:szCs w:val="24"/>
        </w:rPr>
        <w:t>function</w:t>
      </w:r>
      <w:r>
        <w:rPr>
          <w:rFonts w:ascii="Times New Roman" w:hAnsi="Times New Roman" w:eastAsia="Times New Roman" w:cs="Times New Roman"/>
          <w:b w:val="0"/>
          <w:i w:val="0"/>
          <w:color w:val="231F20"/>
          <w:spacing w:val="-10"/>
          <w:w w:val="100"/>
          <w:sz w:val="22"/>
          <w:szCs w:val="24"/>
        </w:rPr>
        <w:t xml:space="preserve"> </w:t>
      </w:r>
      <w:r>
        <w:rPr>
          <w:rFonts w:ascii="Times New Roman" w:hAnsi="Times New Roman" w:eastAsia="Times New Roman" w:cs="Times New Roman"/>
          <w:b w:val="0"/>
          <w:i/>
          <w:color w:val="231F20"/>
          <w:spacing w:val="0"/>
          <w:w w:val="100"/>
          <w:sz w:val="22"/>
          <w:szCs w:val="24"/>
        </w:rPr>
        <w:t>F</w:t>
      </w:r>
      <w:r>
        <w:rPr>
          <w:rFonts w:ascii="Times New Roman" w:hAnsi="Times New Roman" w:eastAsia="Times New Roman" w:cs="Times New Roman"/>
          <w:b w:val="0"/>
          <w:i/>
          <w:color w:val="231F20"/>
          <w:spacing w:val="11"/>
          <w:w w:val="100"/>
          <w:sz w:val="22"/>
          <w:szCs w:val="24"/>
        </w:rPr>
        <w:t xml:space="preserve"> </w:t>
      </w:r>
      <w:r>
        <w:rPr>
          <w:rFonts w:ascii="Garamond" w:hAnsi="Garamond" w:eastAsia="Times New Roman" w:cs="Times New Roman"/>
          <w:b w:val="0"/>
          <w:i w:val="0"/>
          <w:color w:val="231F20"/>
          <w:spacing w:val="0"/>
          <w:w w:val="100"/>
          <w:sz w:val="22"/>
          <w:szCs w:val="24"/>
        </w:rPr>
        <w:t>=</w:t>
      </w:r>
      <w:r>
        <w:rPr>
          <w:rFonts w:ascii="Garamond" w:hAnsi="Garamond" w:eastAsia="Times New Roman" w:cs="Times New Roman"/>
          <w:b w:val="0"/>
          <w:i w:val="0"/>
          <w:color w:val="231F20"/>
          <w:spacing w:val="4"/>
          <w:w w:val="100"/>
          <w:sz w:val="22"/>
          <w:szCs w:val="24"/>
        </w:rPr>
        <w:t xml:space="preserve"> </w:t>
      </w:r>
      <w:r>
        <w:rPr>
          <w:rFonts w:ascii="Garamond" w:hAnsi="Garamond" w:eastAsia="Times New Roman" w:cs="Times New Roman"/>
          <w:b w:val="0"/>
          <w:i w:val="0"/>
          <w:color w:val="231F20"/>
          <w:spacing w:val="0"/>
          <w:w w:val="100"/>
          <w:sz w:val="22"/>
          <w:szCs w:val="24"/>
        </w:rPr>
        <w:t>−</w:t>
      </w:r>
      <w:r>
        <w:rPr>
          <w:rFonts w:ascii="Times New Roman" w:hAnsi="Times New Roman" w:eastAsia="Times New Roman" w:cs="Times New Roman"/>
          <w:b w:val="0"/>
          <w:i/>
          <w:color w:val="231F20"/>
          <w:spacing w:val="0"/>
          <w:w w:val="100"/>
          <w:sz w:val="22"/>
          <w:szCs w:val="24"/>
        </w:rPr>
        <w:t>R</w:t>
      </w:r>
      <w:r>
        <w:rPr>
          <w:rFonts w:ascii="Times New Roman" w:hAnsi="Times New Roman" w:eastAsia="Times New Roman" w:cs="Times New Roman"/>
          <w:b w:val="0"/>
          <w:i/>
          <w:color w:val="231F20"/>
          <w:spacing w:val="-8"/>
          <w:w w:val="100"/>
          <w:sz w:val="22"/>
          <w:szCs w:val="24"/>
        </w:rPr>
        <w:t xml:space="preserve"> </w:t>
      </w:r>
      <w:r>
        <w:rPr>
          <w:rFonts w:ascii="Garamond" w:hAnsi="Garamond" w:eastAsia="Times New Roman" w:cs="Times New Roman"/>
          <w:b w:val="0"/>
          <w:i w:val="0"/>
          <w:color w:val="231F20"/>
          <w:spacing w:val="0"/>
          <w:w w:val="100"/>
          <w:sz w:val="22"/>
          <w:szCs w:val="24"/>
        </w:rPr>
        <w:t>+</w:t>
      </w:r>
      <w:r>
        <w:rPr>
          <w:rFonts w:ascii="Garamond" w:hAnsi="Garamond" w:eastAsia="Times New Roman" w:cs="Times New Roman"/>
          <w:b w:val="0"/>
          <w:i w:val="0"/>
          <w:color w:val="231F20"/>
          <w:spacing w:val="-8"/>
          <w:w w:val="100"/>
          <w:sz w:val="22"/>
          <w:szCs w:val="24"/>
        </w:rPr>
        <w:t xml:space="preserve"> </w:t>
      </w:r>
      <w:r>
        <w:rPr>
          <w:rFonts w:ascii="Times New Roman" w:hAnsi="Times New Roman" w:eastAsia="Times New Roman" w:cs="Times New Roman"/>
          <w:b w:val="0"/>
          <w:i/>
          <w:color w:val="231F20"/>
          <w:spacing w:val="0"/>
          <w:w w:val="100"/>
          <w:sz w:val="22"/>
          <w:szCs w:val="24"/>
        </w:rPr>
        <w:t>V</w:t>
      </w:r>
      <w:r>
        <w:rPr>
          <w:rFonts w:ascii="Times New Roman" w:hAnsi="Times New Roman" w:eastAsia="Times New Roman" w:cs="Times New Roman"/>
          <w:b w:val="0"/>
          <w:i/>
          <w:color w:val="231F20"/>
          <w:spacing w:val="6"/>
          <w:w w:val="100"/>
          <w:sz w:val="22"/>
          <w:szCs w:val="24"/>
        </w:rPr>
        <w:t xml:space="preserve"> </w:t>
      </w:r>
      <w:r>
        <w:rPr>
          <w:rFonts w:ascii="Times New Roman" w:hAnsi="Times New Roman" w:eastAsia="Times New Roman" w:cs="Times New Roman"/>
          <w:b w:val="0"/>
          <w:i w:val="0"/>
          <w:color w:val="231F20"/>
          <w:spacing w:val="0"/>
          <w:w w:val="100"/>
          <w:sz w:val="22"/>
          <w:szCs w:val="24"/>
        </w:rPr>
        <w:t>(as</w:t>
      </w:r>
      <w:r>
        <w:rPr>
          <w:rFonts w:ascii="Times New Roman" w:hAnsi="Times New Roman" w:eastAsia="Times New Roman" w:cs="Times New Roman"/>
          <w:b w:val="0"/>
          <w:i w:val="0"/>
          <w:color w:val="231F20"/>
          <w:spacing w:val="-10"/>
          <w:w w:val="100"/>
          <w:sz w:val="22"/>
          <w:szCs w:val="24"/>
        </w:rPr>
        <w:t xml:space="preserve"> </w:t>
      </w:r>
      <w:r>
        <w:rPr>
          <w:rFonts w:ascii="Times New Roman" w:hAnsi="Times New Roman" w:eastAsia="Times New Roman" w:cs="Times New Roman"/>
          <w:b w:val="0"/>
          <w:i w:val="0"/>
          <w:color w:val="231F20"/>
          <w:spacing w:val="0"/>
          <w:w w:val="100"/>
          <w:sz w:val="22"/>
          <w:szCs w:val="24"/>
        </w:rPr>
        <w:t>discussed</w:t>
      </w:r>
      <w:r>
        <w:rPr>
          <w:rFonts w:ascii="Times New Roman" w:hAnsi="Times New Roman" w:eastAsia="Times New Roman" w:cs="Times New Roman"/>
          <w:b w:val="0"/>
          <w:i w:val="0"/>
          <w:color w:val="231F20"/>
          <w:spacing w:val="-11"/>
          <w:w w:val="100"/>
          <w:sz w:val="22"/>
          <w:szCs w:val="24"/>
        </w:rPr>
        <w:t xml:space="preserve"> </w:t>
      </w:r>
      <w:r>
        <w:rPr>
          <w:rFonts w:ascii="Times New Roman" w:hAnsi="Times New Roman" w:eastAsia="Times New Roman" w:cs="Times New Roman"/>
          <w:b w:val="0"/>
          <w:i w:val="0"/>
          <w:color w:val="231F20"/>
          <w:spacing w:val="0"/>
          <w:w w:val="100"/>
          <w:sz w:val="22"/>
          <w:szCs w:val="24"/>
        </w:rPr>
        <w:t>earlier),</w:t>
      </w:r>
      <w:r>
        <w:rPr>
          <w:rFonts w:ascii="Times New Roman" w:hAnsi="Times New Roman" w:eastAsia="Times New Roman" w:cs="Times New Roman"/>
          <w:b w:val="0"/>
          <w:i w:val="0"/>
          <w:color w:val="231F20"/>
          <w:spacing w:val="-10"/>
          <w:w w:val="100"/>
          <w:sz w:val="22"/>
          <w:szCs w:val="24"/>
        </w:rPr>
        <w:t xml:space="preserve"> </w:t>
      </w:r>
      <w:r>
        <w:rPr>
          <w:rFonts w:ascii="Times New Roman" w:hAnsi="Times New Roman" w:eastAsia="Times New Roman" w:cs="Times New Roman"/>
          <w:b w:val="0"/>
          <w:i w:val="0"/>
          <w:color w:val="231F20"/>
          <w:spacing w:val="0"/>
          <w:w w:val="100"/>
          <w:sz w:val="22"/>
          <w:szCs w:val="24"/>
        </w:rPr>
        <w:t>also</w:t>
      </w:r>
      <w:r>
        <w:rPr>
          <w:rFonts w:ascii="Times New Roman" w:hAnsi="Times New Roman" w:eastAsia="Times New Roman" w:cs="Times New Roman"/>
          <w:b w:val="0"/>
          <w:i w:val="0"/>
          <w:color w:val="231F20"/>
          <w:spacing w:val="0"/>
          <w:w w:val="99"/>
          <w:sz w:val="22"/>
          <w:szCs w:val="24"/>
        </w:rPr>
        <w:t xml:space="preserve"> </w:t>
      </w:r>
      <w:r>
        <w:rPr>
          <w:rFonts w:ascii="Times New Roman" w:hAnsi="Times New Roman" w:eastAsia="Times New Roman" w:cs="Times New Roman"/>
          <w:b w:val="0"/>
          <w:i w:val="0"/>
          <w:color w:val="231F20"/>
          <w:spacing w:val="0"/>
          <w:w w:val="100"/>
          <w:sz w:val="22"/>
          <w:szCs w:val="24"/>
        </w:rPr>
        <w:t>with</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the</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restrictions</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that</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the</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weights</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sum</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to</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1</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and</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the</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weights</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are</w:t>
      </w:r>
      <w:r>
        <w:rPr>
          <w:rFonts w:ascii="Times New Roman" w:hAnsi="Times New Roman" w:eastAsia="Times New Roman" w:cs="Times New Roman"/>
          <w:b w:val="0"/>
          <w:i w:val="0"/>
          <w:color w:val="231F20"/>
          <w:spacing w:val="-8"/>
          <w:w w:val="100"/>
          <w:sz w:val="22"/>
          <w:szCs w:val="24"/>
        </w:rPr>
        <w:t xml:space="preserve"> </w:t>
      </w:r>
      <w:r>
        <w:rPr>
          <w:rFonts w:ascii="Times New Roman" w:hAnsi="Times New Roman" w:eastAsia="Times New Roman" w:cs="Times New Roman"/>
          <w:b w:val="0"/>
          <w:i w:val="0"/>
          <w:color w:val="231F20"/>
          <w:spacing w:val="0"/>
          <w:w w:val="100"/>
          <w:sz w:val="22"/>
          <w:szCs w:val="24"/>
        </w:rPr>
        <w:t>nonneg-</w:t>
      </w:r>
      <w:r>
        <w:rPr>
          <w:rFonts w:ascii="Times New Roman" w:hAnsi="Times New Roman" w:eastAsia="Times New Roman" w:cs="Times New Roman"/>
          <w:b w:val="0"/>
          <w:i w:val="0"/>
          <w:color w:val="231F20"/>
          <w:spacing w:val="0"/>
          <w:w w:val="99"/>
          <w:sz w:val="22"/>
          <w:szCs w:val="24"/>
        </w:rPr>
        <w:t xml:space="preserve"> </w:t>
      </w:r>
      <w:r>
        <w:rPr>
          <w:rFonts w:ascii="Times New Roman" w:hAnsi="Times New Roman" w:eastAsia="Times New Roman" w:cs="Times New Roman"/>
          <w:b w:val="0"/>
          <w:i w:val="0"/>
          <w:color w:val="231F20"/>
          <w:spacing w:val="0"/>
          <w:w w:val="100"/>
          <w:sz w:val="22"/>
          <w:szCs w:val="24"/>
        </w:rPr>
        <w:t>ative</w:t>
      </w:r>
      <w:r>
        <w:rPr>
          <w:rFonts w:ascii="Times New Roman" w:hAnsi="Times New Roman" w:eastAsia="Times New Roman" w:cs="Times New Roman"/>
          <w:b w:val="0"/>
          <w:i w:val="0"/>
          <w:color w:val="231F20"/>
          <w:spacing w:val="-7"/>
          <w:w w:val="100"/>
          <w:sz w:val="22"/>
          <w:szCs w:val="24"/>
        </w:rPr>
        <w:t xml:space="preserve"> </w:t>
      </w:r>
      <w:r>
        <w:rPr>
          <w:rFonts w:ascii="Times New Roman" w:hAnsi="Times New Roman" w:eastAsia="Times New Roman" w:cs="Times New Roman"/>
          <w:b w:val="0"/>
          <w:i w:val="0"/>
          <w:color w:val="231F20"/>
          <w:spacing w:val="0"/>
          <w:w w:val="100"/>
          <w:sz w:val="22"/>
          <w:szCs w:val="24"/>
        </w:rPr>
        <w:t>results</w:t>
      </w:r>
      <w:r>
        <w:rPr>
          <w:rFonts w:ascii="Times New Roman" w:hAnsi="Times New Roman" w:eastAsia="Times New Roman" w:cs="Times New Roman"/>
          <w:b w:val="0"/>
          <w:i w:val="0"/>
          <w:color w:val="231F20"/>
          <w:spacing w:val="-7"/>
          <w:w w:val="100"/>
          <w:sz w:val="22"/>
          <w:szCs w:val="24"/>
        </w:rPr>
        <w:t xml:space="preserve"> </w:t>
      </w:r>
      <w:r>
        <w:rPr>
          <w:rFonts w:ascii="Times New Roman" w:hAnsi="Times New Roman" w:eastAsia="Times New Roman" w:cs="Times New Roman"/>
          <w:b w:val="0"/>
          <w:i w:val="0"/>
          <w:color w:val="231F20"/>
          <w:spacing w:val="0"/>
          <w:w w:val="100"/>
          <w:sz w:val="22"/>
          <w:szCs w:val="24"/>
        </w:rPr>
        <w:t>in</w:t>
      </w:r>
      <w:r>
        <w:rPr>
          <w:rFonts w:ascii="Times New Roman" w:hAnsi="Times New Roman" w:eastAsia="Times New Roman" w:cs="Times New Roman"/>
          <w:b w:val="0"/>
          <w:i w:val="0"/>
          <w:color w:val="231F20"/>
          <w:spacing w:val="-7"/>
          <w:w w:val="100"/>
          <w:sz w:val="22"/>
          <w:szCs w:val="24"/>
        </w:rPr>
        <w:t xml:space="preserve"> </w:t>
      </w:r>
      <w:r>
        <w:rPr>
          <w:rFonts w:ascii="Times New Roman" w:hAnsi="Times New Roman" w:eastAsia="Times New Roman" w:cs="Times New Roman"/>
          <w:b w:val="0"/>
          <w:i w:val="0"/>
          <w:color w:val="231F20"/>
          <w:spacing w:val="0"/>
          <w:w w:val="100"/>
          <w:sz w:val="22"/>
          <w:szCs w:val="24"/>
        </w:rPr>
        <w:t>the</w:t>
      </w:r>
      <w:r>
        <w:rPr>
          <w:rFonts w:ascii="Times New Roman" w:hAnsi="Times New Roman" w:eastAsia="Times New Roman" w:cs="Times New Roman"/>
          <w:b w:val="0"/>
          <w:i w:val="0"/>
          <w:color w:val="231F20"/>
          <w:spacing w:val="-7"/>
          <w:w w:val="100"/>
          <w:sz w:val="22"/>
          <w:szCs w:val="24"/>
        </w:rPr>
        <w:t xml:space="preserve"> </w:t>
      </w:r>
      <w:r>
        <w:rPr>
          <w:rFonts w:ascii="Times New Roman" w:hAnsi="Times New Roman" w:eastAsia="Times New Roman" w:cs="Times New Roman"/>
          <w:b w:val="0"/>
          <w:i w:val="0"/>
          <w:color w:val="231F20"/>
          <w:spacing w:val="0"/>
          <w:w w:val="100"/>
          <w:sz w:val="22"/>
          <w:szCs w:val="24"/>
        </w:rPr>
        <w:t>following</w:t>
      </w:r>
      <w:r>
        <w:rPr>
          <w:rFonts w:ascii="Times New Roman" w:hAnsi="Times New Roman" w:eastAsia="Times New Roman" w:cs="Times New Roman"/>
          <w:b w:val="0"/>
          <w:i w:val="0"/>
          <w:color w:val="231F20"/>
          <w:spacing w:val="-7"/>
          <w:w w:val="100"/>
          <w:sz w:val="22"/>
          <w:szCs w:val="24"/>
        </w:rPr>
        <w:t xml:space="preserve"> </w:t>
      </w:r>
      <w:r>
        <w:rPr>
          <w:rFonts w:ascii="Times New Roman" w:hAnsi="Times New Roman" w:eastAsia="Times New Roman" w:cs="Times New Roman"/>
          <w:b w:val="0"/>
          <w:i w:val="0"/>
          <w:color w:val="231F20"/>
          <w:spacing w:val="0"/>
          <w:w w:val="100"/>
          <w:sz w:val="22"/>
          <w:szCs w:val="24"/>
        </w:rPr>
        <w:t>comparative</w:t>
      </w:r>
      <w:r>
        <w:rPr>
          <w:rFonts w:ascii="Times New Roman" w:hAnsi="Times New Roman" w:eastAsia="Times New Roman" w:cs="Times New Roman"/>
          <w:b w:val="0"/>
          <w:i w:val="0"/>
          <w:color w:val="231F20"/>
          <w:spacing w:val="-7"/>
          <w:w w:val="100"/>
          <w:sz w:val="22"/>
          <w:szCs w:val="24"/>
        </w:rPr>
        <w:t xml:space="preserve"> </w:t>
      </w:r>
      <w:r>
        <w:rPr>
          <w:rFonts w:ascii="Times New Roman" w:hAnsi="Times New Roman" w:eastAsia="Times New Roman" w:cs="Times New Roman"/>
          <w:b w:val="0"/>
          <w:i w:val="0"/>
          <w:color w:val="231F20"/>
          <w:spacing w:val="0"/>
          <w:w w:val="100"/>
          <w:sz w:val="22"/>
          <w:szCs w:val="24"/>
        </w:rPr>
        <w:t>portfolio</w:t>
      </w:r>
      <w:r>
        <w:rPr>
          <w:rFonts w:ascii="Times New Roman" w:hAnsi="Times New Roman" w:eastAsia="Times New Roman" w:cs="Times New Roman"/>
          <w:b w:val="0"/>
          <w:i w:val="0"/>
          <w:color w:val="231F20"/>
          <w:spacing w:val="-7"/>
          <w:w w:val="100"/>
          <w:sz w:val="22"/>
          <w:szCs w:val="24"/>
        </w:rPr>
        <w:t xml:space="preserve"> </w:t>
      </w:r>
      <w:r>
        <w:rPr>
          <w:rFonts w:ascii="Times New Roman" w:hAnsi="Times New Roman" w:eastAsia="Times New Roman" w:cs="Times New Roman"/>
          <w:b w:val="0"/>
          <w:i w:val="0"/>
          <w:color w:val="231F20"/>
          <w:spacing w:val="0"/>
          <w:w w:val="100"/>
          <w:sz w:val="22"/>
          <w:szCs w:val="24"/>
        </w:rPr>
        <w:t>(see</w:t>
      </w:r>
      <w:r>
        <w:rPr>
          <w:rFonts w:ascii="Times New Roman" w:hAnsi="Times New Roman" w:eastAsia="Times New Roman" w:cs="Times New Roman"/>
          <w:b w:val="0"/>
          <w:i w:val="0"/>
          <w:color w:val="231F20"/>
          <w:spacing w:val="-7"/>
          <w:w w:val="100"/>
          <w:sz w:val="22"/>
          <w:szCs w:val="24"/>
        </w:rPr>
        <w:t xml:space="preserve"> </w:t>
      </w:r>
      <w:r>
        <w:rPr>
          <w:rFonts w:ascii="Times New Roman" w:hAnsi="Times New Roman" w:eastAsia="Times New Roman" w:cs="Times New Roman"/>
          <w:b w:val="0"/>
          <w:i w:val="0"/>
          <w:color w:val="231F20"/>
          <w:spacing w:val="0"/>
          <w:w w:val="100"/>
          <w:sz w:val="22"/>
          <w:szCs w:val="24"/>
        </w:rPr>
        <w:t>Figure</w:t>
      </w:r>
      <w:r>
        <w:rPr>
          <w:rFonts w:ascii="Times New Roman" w:hAnsi="Times New Roman" w:eastAsia="Times New Roman" w:cs="Times New Roman"/>
          <w:b w:val="0"/>
          <w:i w:val="0"/>
          <w:color w:val="231F20"/>
          <w:spacing w:val="-7"/>
          <w:w w:val="100"/>
          <w:sz w:val="22"/>
          <w:szCs w:val="24"/>
        </w:rPr>
        <w:t xml:space="preserve"> </w:t>
      </w:r>
      <w:r>
        <w:rPr>
          <w:rFonts w:ascii="Times New Roman" w:hAnsi="Times New Roman" w:eastAsia="Times New Roman" w:cs="Times New Roman"/>
          <w:b w:val="0"/>
          <w:i w:val="0"/>
          <w:color w:val="231F20"/>
          <w:spacing w:val="0"/>
          <w:w w:val="100"/>
          <w:sz w:val="22"/>
          <w:szCs w:val="24"/>
        </w:rPr>
        <w:t>4.11):</w:t>
      </w: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before="0" w:line="240" w:lineRule="auto"/>
        <w:ind w:left="0" w:firstLine="0"/>
        <w:rPr>
          <w:rFonts w:eastAsia="Times New Roman" w:cs="Times New Roman"/>
          <w:b w:val="0"/>
          <w:i w:val="0"/>
          <w:sz w:val="20"/>
          <w:szCs w:val="24"/>
        </w:rPr>
      </w:pPr>
    </w:p>
    <w:p>
      <w:pPr>
        <w:pStyle w:val="BodyText"/>
        <w:kinsoku w:val="0"/>
        <w:overflowPunct w:val="0"/>
        <w:spacing w:before="5" w:line="240" w:lineRule="auto"/>
        <w:ind w:left="0" w:firstLine="0"/>
        <w:rPr>
          <w:rFonts w:eastAsia="Times New Roman" w:cs="Times New Roman"/>
          <w:b w:val="0"/>
          <w:i w:val="0"/>
          <w:sz w:val="26"/>
          <w:szCs w:val="24"/>
        </w:rPr>
      </w:pPr>
    </w:p>
    <w:tbl>
      <w:tblPr>
        <w:jc w:val="left"/>
        <w:tblInd w:w="1929" w:type="dxa"/>
        <w:tblLayout w:type="fixed"/>
        <w:tblCellMar>
          <w:top w:w="0" w:type="dxa"/>
          <w:left w:w="0" w:type="dxa"/>
          <w:bottom w:w="0" w:type="dxa"/>
          <w:right w:w="0" w:type="dxa"/>
        </w:tblCellMar>
      </w:tblPr>
      <w:tblGrid>
        <w:gridCol w:w="1054"/>
        <w:gridCol w:w="966"/>
        <w:gridCol w:w="793"/>
      </w:tblGrid>
      <w:tr>
        <w:tblPrEx>
          <w:jc w:val="left"/>
          <w:tblInd w:w="1929" w:type="dxa"/>
          <w:tblLayout w:type="fixed"/>
          <w:tblCellMar>
            <w:top w:w="0" w:type="dxa"/>
            <w:left w:w="0" w:type="dxa"/>
            <w:bottom w:w="0" w:type="dxa"/>
            <w:right w:w="0" w:type="dxa"/>
          </w:tblCellMar>
        </w:tblPrEx>
        <w:trPr>
          <w:trHeight w:val="362" w:hRule="exact"/>
          <w:jc w:val="left"/>
        </w:trPr>
        <w:tc>
          <w:tcPr>
            <w:tcW w:w="1054" w:type="dxa"/>
            <w:tcBorders>
              <w:top w:val="nil"/>
              <w:left w:val="nil"/>
              <w:bottom w:val="nil"/>
              <w:right w:val="nil"/>
            </w:tcBorders>
          </w:tcPr>
          <w:p>
            <w:pPr>
              <w:pStyle w:val="TableParagraph"/>
              <w:kinsoku w:val="0"/>
              <w:overflowPunct w:val="0"/>
              <w:spacing w:before="11" w:line="240" w:lineRule="auto"/>
              <w:rPr>
                <w:rFonts w:ascii="Times New Roman" w:hAnsi="Times New Roman" w:eastAsia="Times New Roman" w:cs="Times New Roman"/>
                <w:b w:val="0"/>
                <w:i w:val="0"/>
                <w:sz w:val="12"/>
                <w:szCs w:val="24"/>
              </w:rPr>
            </w:pPr>
          </w:p>
          <w:p>
            <w:pPr>
              <w:pStyle w:val="TableParagraph"/>
              <w:kinsoku w:val="0"/>
              <w:overflowPunct w:val="0"/>
              <w:spacing w:line="240" w:lineRule="auto"/>
              <w:ind w:right="30"/>
              <w:jc w:val="center"/>
              <w:rPr>
                <w:rFonts w:ascii="Times New Roman" w:hAnsi="Times New Roman" w:eastAsia="Times New Roman" w:cs="Times New Roman"/>
                <w:sz w:val="24"/>
                <w:szCs w:val="24"/>
              </w:rPr>
            </w:pPr>
            <w:r>
              <w:rPr>
                <w:rFonts w:ascii="宋体" w:hAnsi="宋体" w:eastAsia="宋体" w:cs="Times New Roman"/>
                <w:b w:val="0"/>
                <w:color w:val="231F20"/>
                <w:sz w:val="14"/>
                <w:szCs w:val="24"/>
              </w:rPr>
              <w:t>BAC</w:t>
            </w:r>
            <w:r>
              <w:rPr>
                <w:rFonts w:ascii="Arial" w:hAnsi="Arial" w:eastAsia="Times New Roman" w:cs="Times New Roman"/>
                <w:b w:val="0"/>
                <w:color w:val="231F20"/>
                <w:sz w:val="14"/>
                <w:szCs w:val="24"/>
              </w:rPr>
            </w:r>
          </w:p>
        </w:tc>
        <w:tc>
          <w:tcPr>
            <w:tcW w:w="966" w:type="dxa"/>
            <w:tcBorders>
              <w:top w:val="nil"/>
              <w:left w:val="nil"/>
              <w:bottom w:val="nil"/>
              <w:right w:val="nil"/>
            </w:tcBorders>
          </w:tcPr>
          <w:p>
            <w:pPr>
              <w:pStyle w:val="TableParagraph"/>
              <w:kinsoku w:val="0"/>
              <w:overflowPunct w:val="0"/>
              <w:spacing w:before="9" w:line="240" w:lineRule="auto"/>
              <w:rPr>
                <w:rFonts w:ascii="Times New Roman" w:hAnsi="Times New Roman" w:eastAsia="Times New Roman" w:cs="Times New Roman"/>
                <w:b w:val="0"/>
                <w:i w:val="0"/>
                <w:sz w:val="12"/>
                <w:szCs w:val="24"/>
              </w:rPr>
            </w:pPr>
          </w:p>
          <w:p>
            <w:pPr>
              <w:pStyle w:val="TableParagraph"/>
              <w:kinsoku w:val="0"/>
              <w:overflowPunct w:val="0"/>
              <w:spacing w:line="240" w:lineRule="auto"/>
              <w:ind w:left="310"/>
              <w:rPr>
                <w:rFonts w:ascii="Times New Roman" w:hAnsi="Times New Roman" w:eastAsia="Times New Roman" w:cs="Times New Roman"/>
                <w:sz w:val="24"/>
                <w:szCs w:val="24"/>
              </w:rPr>
            </w:pPr>
            <w:r>
              <w:rPr>
                <w:rFonts w:ascii="宋体" w:hAnsi="宋体" w:eastAsia="宋体" w:cs="Times New Roman"/>
                <w:b w:val="0"/>
                <w:color w:val="231F20"/>
                <w:sz w:val="14"/>
                <w:szCs w:val="24"/>
              </w:rPr>
              <w:t>0.7270</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793" w:type="dxa"/>
            <w:tcBorders>
              <w:top w:val="nil"/>
              <w:left w:val="nil"/>
              <w:bottom w:val="nil"/>
              <w:right w:val="nil"/>
            </w:tcBorders>
          </w:tcPr>
          <w:p>
            <w:pPr>
              <w:pStyle w:val="TableParagraph"/>
              <w:kinsoku w:val="0"/>
              <w:overflowPunct w:val="0"/>
              <w:spacing w:before="11" w:line="240" w:lineRule="auto"/>
              <w:rPr>
                <w:rFonts w:ascii="Times New Roman" w:hAnsi="Times New Roman" w:eastAsia="Times New Roman" w:cs="Times New Roman"/>
                <w:b w:val="0"/>
                <w:i w:val="0"/>
                <w:sz w:val="12"/>
                <w:szCs w:val="24"/>
              </w:rPr>
            </w:pPr>
          </w:p>
          <w:p>
            <w:pPr>
              <w:pStyle w:val="TableParagraph"/>
              <w:kinsoku w:val="0"/>
              <w:overflowPunct w:val="0"/>
              <w:spacing w:line="240" w:lineRule="auto"/>
              <w:ind w:left="222"/>
              <w:rPr>
                <w:rFonts w:ascii="Times New Roman" w:hAnsi="Times New Roman" w:eastAsia="Times New Roman" w:cs="Times New Roman"/>
                <w:sz w:val="24"/>
                <w:szCs w:val="24"/>
              </w:rPr>
            </w:pPr>
            <w:r>
              <w:rPr>
                <w:rFonts w:ascii="宋体" w:hAnsi="宋体" w:eastAsia="宋体" w:cs="Times New Roman"/>
                <w:b/>
                <w:color w:val="231F20"/>
                <w:sz w:val="14"/>
                <w:szCs w:val="24"/>
              </w:rPr>
              <w:t>BAC</w:t>
            </w:r>
            <w:r>
              <w:rPr>
                <w:rFonts w:ascii="Arial" w:hAnsi="Arial" w:eastAsia="Times New Roman" w:cs="Times New Roman"/>
                <w:b/>
                <w:color w:val="231F20"/>
                <w:sz w:val="14"/>
                <w:szCs w:val="24"/>
              </w:rPr>
            </w:r>
          </w:p>
        </w:tc>
      </w:tr>
      <w:tr>
        <w:tblPrEx>
          <w:jc w:val="left"/>
          <w:tblInd w:w="1929" w:type="dxa"/>
          <w:tblLayout w:type="fixed"/>
          <w:tblCellMar>
            <w:top w:w="0" w:type="dxa"/>
            <w:left w:w="0" w:type="dxa"/>
            <w:bottom w:w="0" w:type="dxa"/>
            <w:right w:w="0" w:type="dxa"/>
          </w:tblCellMar>
        </w:tblPrEx>
        <w:trPr>
          <w:trHeight w:val="267" w:hRule="exact"/>
          <w:jc w:val="left"/>
        </w:trPr>
        <w:tc>
          <w:tcPr>
            <w:tcW w:w="1054" w:type="dxa"/>
            <w:tcBorders>
              <w:top w:val="nil"/>
              <w:left w:val="nil"/>
              <w:bottom w:val="nil"/>
              <w:right w:val="nil"/>
            </w:tcBorders>
            <w:shd w:val="clear" w:color="auto" w:fill="DDD9C4"/>
          </w:tcPr>
          <w:p>
            <w:pPr>
              <w:pStyle w:val="TableParagraph"/>
              <w:kinsoku w:val="0"/>
              <w:overflowPunct w:val="0"/>
              <w:spacing w:before="51" w:line="240" w:lineRule="auto"/>
              <w:ind w:left="336"/>
              <w:rPr>
                <w:rFonts w:ascii="Times New Roman" w:hAnsi="Times New Roman" w:eastAsia="Times New Roman" w:cs="Times New Roman"/>
                <w:sz w:val="24"/>
                <w:szCs w:val="24"/>
              </w:rPr>
            </w:pPr>
            <w:r>
              <w:rPr>
                <w:rFonts w:ascii="宋体" w:hAnsi="宋体" w:eastAsia="宋体" w:cs="Times New Roman"/>
                <w:b w:val="0"/>
                <w:color w:val="231F20"/>
                <w:sz w:val="14"/>
                <w:szCs w:val="24"/>
              </w:rPr>
              <w:t>Cisco</w:t>
            </w:r>
            <w:r>
              <w:rPr>
                <w:rFonts w:ascii="Arial" w:hAnsi="Arial" w:eastAsia="Times New Roman" w:cs="Times New Roman"/>
                <w:b w:val="0"/>
                <w:color w:val="231F20"/>
                <w:sz w:val="14"/>
                <w:szCs w:val="24"/>
              </w:rPr>
            </w:r>
          </w:p>
        </w:tc>
        <w:tc>
          <w:tcPr>
            <w:tcW w:w="966" w:type="dxa"/>
            <w:tcBorders>
              <w:top w:val="nil"/>
              <w:left w:val="nil"/>
              <w:bottom w:val="nil"/>
              <w:right w:val="nil"/>
            </w:tcBorders>
            <w:shd w:val="clear" w:color="auto" w:fill="DDD9C4"/>
          </w:tcPr>
          <w:p>
            <w:pPr>
              <w:pStyle w:val="TableParagraph"/>
              <w:kinsoku w:val="0"/>
              <w:overflowPunct w:val="0"/>
              <w:spacing w:before="49" w:line="240" w:lineRule="auto"/>
              <w:ind w:left="310"/>
              <w:rPr>
                <w:rFonts w:ascii="Times New Roman" w:hAnsi="Times New Roman" w:eastAsia="Times New Roman" w:cs="Times New Roman"/>
                <w:sz w:val="24"/>
                <w:szCs w:val="24"/>
              </w:rPr>
            </w:pPr>
            <w:r>
              <w:rPr>
                <w:rFonts w:ascii="宋体" w:hAnsi="宋体" w:eastAsia="宋体" w:cs="Times New Roman"/>
                <w:b w:val="0"/>
                <w:color w:val="231F20"/>
                <w:sz w:val="14"/>
                <w:szCs w:val="24"/>
              </w:rPr>
              <w:t>0.0000</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793" w:type="dxa"/>
            <w:tcBorders>
              <w:top w:val="nil"/>
              <w:left w:val="nil"/>
              <w:bottom w:val="nil"/>
              <w:right w:val="nil"/>
            </w:tcBorders>
            <w:shd w:val="clear" w:color="auto" w:fill="DDD9C4"/>
          </w:tcPr>
          <w:p>
            <w:pPr>
              <w:rPr>
                <w:rFonts w:ascii="Times New Roman" w:hAnsi="Times New Roman" w:eastAsia="Times New Roman" w:cs="Times New Roman"/>
                <w:sz w:val="24"/>
                <w:szCs w:val="24"/>
              </w:rPr>
            </w:pPr>
          </w:p>
        </w:tc>
      </w:tr>
      <w:tr>
        <w:tblPrEx>
          <w:jc w:val="left"/>
          <w:tblInd w:w="1929" w:type="dxa"/>
          <w:tblLayout w:type="fixed"/>
          <w:tblCellMar>
            <w:top w:w="0" w:type="dxa"/>
            <w:left w:w="0" w:type="dxa"/>
            <w:bottom w:w="0" w:type="dxa"/>
            <w:right w:w="0" w:type="dxa"/>
          </w:tblCellMar>
        </w:tblPrEx>
        <w:trPr>
          <w:trHeight w:val="262" w:hRule="exact"/>
          <w:jc w:val="left"/>
        </w:trPr>
        <w:tc>
          <w:tcPr>
            <w:tcW w:w="1054" w:type="dxa"/>
            <w:tcBorders>
              <w:top w:val="nil"/>
              <w:left w:val="nil"/>
              <w:bottom w:val="nil"/>
              <w:right w:val="nil"/>
            </w:tcBorders>
          </w:tcPr>
          <w:p>
            <w:pPr>
              <w:pStyle w:val="TableParagraph"/>
              <w:kinsoku w:val="0"/>
              <w:overflowPunct w:val="0"/>
              <w:spacing w:before="49" w:line="240" w:lineRule="auto"/>
              <w:ind w:right="47"/>
              <w:jc w:val="center"/>
              <w:rPr>
                <w:rFonts w:ascii="Times New Roman" w:hAnsi="Times New Roman" w:eastAsia="Times New Roman" w:cs="Times New Roman"/>
                <w:sz w:val="24"/>
                <w:szCs w:val="24"/>
              </w:rPr>
            </w:pPr>
            <w:r>
              <w:rPr>
                <w:rFonts w:ascii="宋体" w:hAnsi="宋体" w:eastAsia="宋体" w:cs="Times New Roman"/>
                <w:b w:val="0"/>
                <w:color w:val="231F20"/>
                <w:sz w:val="14"/>
                <w:szCs w:val="24"/>
              </w:rPr>
              <w:t>GE</w:t>
            </w:r>
            <w:r>
              <w:rPr>
                <w:rFonts w:ascii="Arial" w:hAnsi="Arial" w:eastAsia="Times New Roman" w:cs="Times New Roman"/>
                <w:b w:val="0"/>
                <w:color w:val="231F20"/>
                <w:sz w:val="14"/>
                <w:szCs w:val="24"/>
              </w:rPr>
            </w:r>
          </w:p>
        </w:tc>
        <w:tc>
          <w:tcPr>
            <w:tcW w:w="966" w:type="dxa"/>
            <w:tcBorders>
              <w:top w:val="nil"/>
              <w:left w:val="nil"/>
              <w:bottom w:val="nil"/>
              <w:right w:val="nil"/>
            </w:tcBorders>
          </w:tcPr>
          <w:p>
            <w:pPr>
              <w:pStyle w:val="TableParagraph"/>
              <w:kinsoku w:val="0"/>
              <w:overflowPunct w:val="0"/>
              <w:spacing w:before="47" w:line="240" w:lineRule="auto"/>
              <w:ind w:left="310"/>
              <w:rPr>
                <w:rFonts w:ascii="Times New Roman" w:hAnsi="Times New Roman" w:eastAsia="Times New Roman" w:cs="Times New Roman"/>
                <w:sz w:val="24"/>
                <w:szCs w:val="24"/>
              </w:rPr>
            </w:pPr>
            <w:r>
              <w:rPr>
                <w:rFonts w:ascii="宋体" w:hAnsi="宋体" w:eastAsia="宋体" w:cs="Times New Roman"/>
                <w:b w:val="0"/>
                <w:color w:val="231F20"/>
                <w:sz w:val="14"/>
                <w:szCs w:val="24"/>
              </w:rPr>
              <w:t>0.0000</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793" w:type="dxa"/>
            <w:tcBorders>
              <w:top w:val="nil"/>
              <w:left w:val="nil"/>
              <w:bottom w:val="nil"/>
              <w:right w:val="nil"/>
            </w:tcBorders>
          </w:tcPr>
          <w:p>
            <w:pPr>
              <w:rPr>
                <w:rFonts w:ascii="Times New Roman" w:hAnsi="Times New Roman" w:eastAsia="Times New Roman" w:cs="Times New Roman"/>
                <w:sz w:val="24"/>
                <w:szCs w:val="24"/>
              </w:rPr>
            </w:pPr>
          </w:p>
        </w:tc>
      </w:tr>
      <w:tr>
        <w:tblPrEx>
          <w:jc w:val="left"/>
          <w:tblInd w:w="1929" w:type="dxa"/>
          <w:tblLayout w:type="fixed"/>
          <w:tblCellMar>
            <w:top w:w="0" w:type="dxa"/>
            <w:left w:w="0" w:type="dxa"/>
            <w:bottom w:w="0" w:type="dxa"/>
            <w:right w:w="0" w:type="dxa"/>
          </w:tblCellMar>
        </w:tblPrEx>
        <w:trPr>
          <w:trHeight w:val="266" w:hRule="exact"/>
          <w:jc w:val="left"/>
        </w:trPr>
        <w:tc>
          <w:tcPr>
            <w:tcW w:w="1054" w:type="dxa"/>
            <w:tcBorders>
              <w:top w:val="nil"/>
              <w:left w:val="nil"/>
              <w:bottom w:val="nil"/>
              <w:right w:val="nil"/>
            </w:tcBorders>
            <w:shd w:val="clear" w:color="auto" w:fill="DDD9C4"/>
          </w:tcPr>
          <w:p>
            <w:pPr>
              <w:pStyle w:val="TableParagraph"/>
              <w:kinsoku w:val="0"/>
              <w:overflowPunct w:val="0"/>
              <w:spacing w:before="51" w:line="240" w:lineRule="auto"/>
              <w:ind w:right="70"/>
              <w:jc w:val="center"/>
              <w:rPr>
                <w:rFonts w:ascii="Times New Roman" w:hAnsi="Times New Roman" w:eastAsia="Times New Roman" w:cs="Times New Roman"/>
                <w:sz w:val="24"/>
                <w:szCs w:val="24"/>
              </w:rPr>
            </w:pPr>
            <w:r>
              <w:rPr>
                <w:rFonts w:ascii="宋体" w:hAnsi="宋体" w:eastAsia="宋体" w:cs="Times New Roman"/>
                <w:b w:val="0"/>
                <w:color w:val="231F20"/>
                <w:sz w:val="14"/>
                <w:szCs w:val="24"/>
              </w:rPr>
              <w:t>HD</w:t>
            </w:r>
            <w:r>
              <w:rPr>
                <w:rFonts w:ascii="Arial" w:hAnsi="Arial" w:eastAsia="Times New Roman" w:cs="Times New Roman"/>
                <w:b w:val="0"/>
                <w:color w:val="231F20"/>
                <w:sz w:val="14"/>
                <w:szCs w:val="24"/>
              </w:rPr>
            </w:r>
          </w:p>
        </w:tc>
        <w:tc>
          <w:tcPr>
            <w:tcW w:w="966" w:type="dxa"/>
            <w:tcBorders>
              <w:top w:val="nil"/>
              <w:left w:val="nil"/>
              <w:bottom w:val="nil"/>
              <w:right w:val="nil"/>
            </w:tcBorders>
            <w:shd w:val="clear" w:color="auto" w:fill="DDD9C4"/>
          </w:tcPr>
          <w:p>
            <w:pPr>
              <w:pStyle w:val="TableParagraph"/>
              <w:kinsoku w:val="0"/>
              <w:overflowPunct w:val="0"/>
              <w:spacing w:before="49" w:line="240" w:lineRule="auto"/>
              <w:ind w:left="310"/>
              <w:rPr>
                <w:rFonts w:ascii="Times New Roman" w:hAnsi="Times New Roman" w:eastAsia="Times New Roman" w:cs="Times New Roman"/>
                <w:sz w:val="24"/>
                <w:szCs w:val="24"/>
              </w:rPr>
            </w:pPr>
            <w:r>
              <w:rPr>
                <w:rFonts w:ascii="宋体" w:hAnsi="宋体" w:eastAsia="宋体" w:cs="Times New Roman"/>
                <w:b w:val="0"/>
                <w:color w:val="231F20"/>
                <w:sz w:val="14"/>
                <w:szCs w:val="24"/>
              </w:rPr>
              <w:t>0.2730</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793" w:type="dxa"/>
            <w:tcBorders>
              <w:top w:val="nil"/>
              <w:left w:val="nil"/>
              <w:bottom w:val="nil"/>
              <w:right w:val="nil"/>
            </w:tcBorders>
            <w:shd w:val="clear" w:color="auto" w:fill="DDD9C4"/>
          </w:tcPr>
          <w:p>
            <w:pPr>
              <w:pStyle w:val="TableParagraph"/>
              <w:kinsoku w:val="0"/>
              <w:overflowPunct w:val="0"/>
              <w:spacing w:before="51" w:line="240" w:lineRule="auto"/>
              <w:ind w:left="246"/>
              <w:rPr>
                <w:rFonts w:ascii="Times New Roman" w:hAnsi="Times New Roman" w:eastAsia="Times New Roman" w:cs="Times New Roman"/>
                <w:sz w:val="24"/>
                <w:szCs w:val="24"/>
              </w:rPr>
            </w:pPr>
            <w:r>
              <w:rPr>
                <w:rFonts w:ascii="宋体" w:hAnsi="宋体" w:eastAsia="宋体" w:cs="Times New Roman"/>
                <w:b/>
                <w:color w:val="231F20"/>
                <w:sz w:val="14"/>
                <w:szCs w:val="24"/>
              </w:rPr>
              <w:t>HD</w:t>
            </w:r>
            <w:r>
              <w:rPr>
                <w:rFonts w:ascii="Arial" w:hAnsi="Arial" w:eastAsia="Times New Roman" w:cs="Times New Roman"/>
                <w:b/>
                <w:color w:val="231F20"/>
                <w:sz w:val="14"/>
                <w:szCs w:val="24"/>
              </w:rPr>
            </w:r>
          </w:p>
        </w:tc>
      </w:tr>
      <w:tr>
        <w:tblPrEx>
          <w:jc w:val="left"/>
          <w:tblInd w:w="1929" w:type="dxa"/>
          <w:tblLayout w:type="fixed"/>
          <w:tblCellMar>
            <w:top w:w="0" w:type="dxa"/>
            <w:left w:w="0" w:type="dxa"/>
            <w:bottom w:w="0" w:type="dxa"/>
            <w:right w:w="0" w:type="dxa"/>
          </w:tblCellMar>
        </w:tblPrEx>
        <w:trPr>
          <w:trHeight w:val="262" w:hRule="exact"/>
          <w:jc w:val="left"/>
        </w:trPr>
        <w:tc>
          <w:tcPr>
            <w:tcW w:w="1054" w:type="dxa"/>
            <w:tcBorders>
              <w:top w:val="nil"/>
              <w:left w:val="nil"/>
              <w:bottom w:val="nil"/>
              <w:right w:val="nil"/>
            </w:tcBorders>
          </w:tcPr>
          <w:p>
            <w:pPr>
              <w:pStyle w:val="TableParagraph"/>
              <w:kinsoku w:val="0"/>
              <w:overflowPunct w:val="0"/>
              <w:spacing w:before="49" w:line="240" w:lineRule="auto"/>
              <w:ind w:right="85"/>
              <w:jc w:val="center"/>
              <w:rPr>
                <w:rFonts w:ascii="Times New Roman" w:hAnsi="Times New Roman" w:eastAsia="Times New Roman" w:cs="Times New Roman"/>
                <w:sz w:val="24"/>
                <w:szCs w:val="24"/>
              </w:rPr>
            </w:pPr>
            <w:r>
              <w:rPr>
                <w:rFonts w:ascii="宋体" w:hAnsi="宋体" w:eastAsia="宋体" w:cs="Times New Roman"/>
                <w:b w:val="0"/>
                <w:color w:val="231F20"/>
                <w:sz w:val="14"/>
                <w:szCs w:val="24"/>
              </w:rPr>
              <w:t xml:space="preserve">IBM </w:t>
            </w:r>
            <w:r>
              <w:rPr>
                <w:rFonts w:ascii="宋体" w:hAnsi="宋体" w:eastAsia="宋体"/>
                <w:color w:val="000000"/>
                <w:sz w:val="24"/>
              </w:rPr>
              <w:t> </w:t>
            </w:r>
            <w:r>
              <w:rPr>
                <w:rFonts w:ascii="Arial" w:hAnsi="Arial" w:eastAsia="Times New Roman" w:cs="Times New Roman"/>
                <w:b w:val="0"/>
                <w:color w:val="231F20"/>
                <w:sz w:val="14"/>
                <w:szCs w:val="24"/>
              </w:rPr>
            </w:r>
          </w:p>
        </w:tc>
        <w:tc>
          <w:tcPr>
            <w:tcW w:w="966" w:type="dxa"/>
            <w:tcBorders>
              <w:top w:val="nil"/>
              <w:left w:val="nil"/>
              <w:bottom w:val="nil"/>
              <w:right w:val="nil"/>
            </w:tcBorders>
          </w:tcPr>
          <w:p>
            <w:pPr>
              <w:pStyle w:val="TableParagraph"/>
              <w:kinsoku w:val="0"/>
              <w:overflowPunct w:val="0"/>
              <w:spacing w:before="46" w:line="240" w:lineRule="auto"/>
              <w:ind w:left="310"/>
              <w:rPr>
                <w:rFonts w:ascii="Times New Roman" w:hAnsi="Times New Roman" w:eastAsia="Times New Roman" w:cs="Times New Roman"/>
                <w:sz w:val="24"/>
                <w:szCs w:val="24"/>
              </w:rPr>
            </w:pPr>
            <w:r>
              <w:rPr>
                <w:rFonts w:ascii="宋体" w:hAnsi="宋体" w:eastAsia="宋体" w:cs="Times New Roman"/>
                <w:b w:val="0"/>
                <w:color w:val="231F20"/>
                <w:sz w:val="14"/>
                <w:szCs w:val="24"/>
              </w:rPr>
              <w:t>0.0000</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793" w:type="dxa"/>
            <w:tcBorders>
              <w:top w:val="nil"/>
              <w:left w:val="nil"/>
              <w:bottom w:val="nil"/>
              <w:right w:val="nil"/>
            </w:tcBorders>
          </w:tcPr>
          <w:p>
            <w:pPr>
              <w:rPr>
                <w:rFonts w:ascii="Times New Roman" w:hAnsi="Times New Roman" w:eastAsia="Times New Roman" w:cs="Times New Roman"/>
                <w:sz w:val="24"/>
                <w:szCs w:val="24"/>
              </w:rPr>
            </w:pPr>
          </w:p>
        </w:tc>
      </w:tr>
      <w:tr>
        <w:tblPrEx>
          <w:jc w:val="left"/>
          <w:tblInd w:w="1929" w:type="dxa"/>
          <w:tblLayout w:type="fixed"/>
          <w:tblCellMar>
            <w:top w:w="0" w:type="dxa"/>
            <w:left w:w="0" w:type="dxa"/>
            <w:bottom w:w="0" w:type="dxa"/>
            <w:right w:w="0" w:type="dxa"/>
          </w:tblCellMar>
        </w:tblPrEx>
        <w:trPr>
          <w:trHeight w:val="267" w:hRule="exact"/>
          <w:jc w:val="left"/>
        </w:trPr>
        <w:tc>
          <w:tcPr>
            <w:tcW w:w="1054" w:type="dxa"/>
            <w:tcBorders>
              <w:top w:val="nil"/>
              <w:left w:val="nil"/>
              <w:bottom w:val="nil"/>
              <w:right w:val="nil"/>
            </w:tcBorders>
            <w:shd w:val="clear" w:color="auto" w:fill="DDD9C4"/>
          </w:tcPr>
          <w:p>
            <w:pPr>
              <w:pStyle w:val="TableParagraph"/>
              <w:kinsoku w:val="0"/>
              <w:overflowPunct w:val="0"/>
              <w:spacing w:before="51" w:line="240" w:lineRule="auto"/>
              <w:ind w:right="24"/>
              <w:jc w:val="center"/>
              <w:rPr>
                <w:rFonts w:ascii="Times New Roman" w:hAnsi="Times New Roman" w:eastAsia="Times New Roman" w:cs="Times New Roman"/>
                <w:sz w:val="24"/>
                <w:szCs w:val="24"/>
              </w:rPr>
            </w:pPr>
            <w:r>
              <w:rPr>
                <w:rFonts w:ascii="宋体" w:hAnsi="宋体" w:eastAsia="宋体" w:cs="Times New Roman"/>
                <w:b w:val="0"/>
                <w:color w:val="231F20"/>
                <w:sz w:val="14"/>
                <w:szCs w:val="24"/>
              </w:rPr>
              <w:t>JNJ</w:t>
            </w:r>
            <w:r>
              <w:rPr>
                <w:rFonts w:ascii="Arial" w:hAnsi="Arial" w:eastAsia="Times New Roman" w:cs="Times New Roman"/>
                <w:b w:val="0"/>
                <w:color w:val="231F20"/>
                <w:sz w:val="14"/>
                <w:szCs w:val="24"/>
              </w:rPr>
            </w:r>
          </w:p>
        </w:tc>
        <w:tc>
          <w:tcPr>
            <w:tcW w:w="966" w:type="dxa"/>
            <w:tcBorders>
              <w:top w:val="nil"/>
              <w:left w:val="nil"/>
              <w:bottom w:val="nil"/>
              <w:right w:val="nil"/>
            </w:tcBorders>
            <w:shd w:val="clear" w:color="auto" w:fill="DDD9C4"/>
          </w:tcPr>
          <w:p>
            <w:pPr>
              <w:pStyle w:val="TableParagraph"/>
              <w:kinsoku w:val="0"/>
              <w:overflowPunct w:val="0"/>
              <w:spacing w:before="49" w:line="240" w:lineRule="auto"/>
              <w:ind w:left="310"/>
              <w:rPr>
                <w:rFonts w:ascii="Times New Roman" w:hAnsi="Times New Roman" w:eastAsia="Times New Roman" w:cs="Times New Roman"/>
                <w:sz w:val="24"/>
                <w:szCs w:val="24"/>
              </w:rPr>
            </w:pPr>
            <w:r>
              <w:rPr>
                <w:rFonts w:ascii="宋体" w:hAnsi="宋体" w:eastAsia="宋体" w:cs="Times New Roman"/>
                <w:b w:val="0"/>
                <w:color w:val="231F20"/>
                <w:sz w:val="14"/>
                <w:szCs w:val="24"/>
              </w:rPr>
              <w:t>0.0000</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793" w:type="dxa"/>
            <w:tcBorders>
              <w:top w:val="nil"/>
              <w:left w:val="nil"/>
              <w:bottom w:val="nil"/>
              <w:right w:val="nil"/>
            </w:tcBorders>
            <w:shd w:val="clear" w:color="auto" w:fill="DDD9C4"/>
          </w:tcPr>
          <w:p>
            <w:pPr>
              <w:rPr>
                <w:rFonts w:ascii="Times New Roman" w:hAnsi="Times New Roman" w:eastAsia="Times New Roman" w:cs="Times New Roman"/>
                <w:sz w:val="24"/>
                <w:szCs w:val="24"/>
              </w:rPr>
            </w:pPr>
          </w:p>
        </w:tc>
      </w:tr>
      <w:tr>
        <w:tblPrEx>
          <w:jc w:val="left"/>
          <w:tblInd w:w="1929" w:type="dxa"/>
          <w:tblLayout w:type="fixed"/>
          <w:tblCellMar>
            <w:top w:w="0" w:type="dxa"/>
            <w:left w:w="0" w:type="dxa"/>
            <w:bottom w:w="0" w:type="dxa"/>
            <w:right w:w="0" w:type="dxa"/>
          </w:tblCellMar>
        </w:tblPrEx>
        <w:trPr>
          <w:trHeight w:val="262" w:hRule="exact"/>
          <w:jc w:val="left"/>
        </w:trPr>
        <w:tc>
          <w:tcPr>
            <w:tcW w:w="1054" w:type="dxa"/>
            <w:tcBorders>
              <w:top w:val="nil"/>
              <w:left w:val="nil"/>
              <w:bottom w:val="nil"/>
              <w:right w:val="nil"/>
            </w:tcBorders>
          </w:tcPr>
          <w:p>
            <w:pPr>
              <w:pStyle w:val="TableParagraph"/>
              <w:kinsoku w:val="0"/>
              <w:overflowPunct w:val="0"/>
              <w:spacing w:before="49" w:line="240" w:lineRule="auto"/>
              <w:ind w:right="49"/>
              <w:jc w:val="center"/>
              <w:rPr>
                <w:rFonts w:ascii="Times New Roman" w:hAnsi="Times New Roman" w:eastAsia="Times New Roman" w:cs="Times New Roman"/>
                <w:sz w:val="24"/>
                <w:szCs w:val="24"/>
              </w:rPr>
            </w:pPr>
            <w:r>
              <w:rPr>
                <w:rFonts w:ascii="宋体" w:hAnsi="宋体" w:eastAsia="宋体" w:cs="Times New Roman"/>
                <w:b w:val="0"/>
                <w:color w:val="231F20"/>
                <w:sz w:val="14"/>
                <w:szCs w:val="24"/>
              </w:rPr>
              <w:t>摩根</w:t>
            </w:r>
            <w:r>
              <w:rPr>
                <w:rFonts w:ascii="Arial" w:hAnsi="Arial" w:eastAsia="Times New Roman" w:cs="Times New Roman"/>
                <w:b w:val="0"/>
                <w:color w:val="231F20"/>
                <w:sz w:val="14"/>
                <w:szCs w:val="24"/>
              </w:rPr>
            </w:r>
          </w:p>
        </w:tc>
        <w:tc>
          <w:tcPr>
            <w:tcW w:w="966" w:type="dxa"/>
            <w:tcBorders>
              <w:top w:val="nil"/>
              <w:left w:val="nil"/>
              <w:bottom w:val="nil"/>
              <w:right w:val="nil"/>
            </w:tcBorders>
          </w:tcPr>
          <w:p>
            <w:pPr>
              <w:pStyle w:val="TableParagraph"/>
              <w:kinsoku w:val="0"/>
              <w:overflowPunct w:val="0"/>
              <w:spacing w:before="47" w:line="240" w:lineRule="auto"/>
              <w:ind w:left="310"/>
              <w:rPr>
                <w:rFonts w:ascii="Times New Roman" w:hAnsi="Times New Roman" w:eastAsia="Times New Roman" w:cs="Times New Roman"/>
                <w:sz w:val="24"/>
                <w:szCs w:val="24"/>
              </w:rPr>
            </w:pPr>
            <w:r>
              <w:rPr>
                <w:rFonts w:ascii="宋体" w:hAnsi="宋体" w:eastAsia="宋体" w:cs="Times New Roman"/>
                <w:b w:val="0"/>
                <w:color w:val="231F20"/>
                <w:sz w:val="14"/>
                <w:szCs w:val="24"/>
              </w:rPr>
              <w:t>0.0000</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793" w:type="dxa"/>
            <w:tcBorders>
              <w:top w:val="nil"/>
              <w:left w:val="nil"/>
              <w:bottom w:val="nil"/>
              <w:right w:val="nil"/>
            </w:tcBorders>
          </w:tcPr>
          <w:p>
            <w:pPr>
              <w:rPr>
                <w:rFonts w:ascii="Times New Roman" w:hAnsi="Times New Roman" w:eastAsia="Times New Roman" w:cs="Times New Roman"/>
                <w:sz w:val="24"/>
                <w:szCs w:val="24"/>
              </w:rPr>
            </w:pPr>
          </w:p>
        </w:tc>
      </w:tr>
      <w:tr>
        <w:tblPrEx>
          <w:jc w:val="left"/>
          <w:tblInd w:w="1929" w:type="dxa"/>
          <w:tblLayout w:type="fixed"/>
          <w:tblCellMar>
            <w:top w:w="0" w:type="dxa"/>
            <w:left w:w="0" w:type="dxa"/>
            <w:bottom w:w="0" w:type="dxa"/>
            <w:right w:w="0" w:type="dxa"/>
          </w:tblCellMar>
        </w:tblPrEx>
        <w:trPr>
          <w:trHeight w:val="266" w:hRule="exact"/>
          <w:jc w:val="left"/>
        </w:trPr>
        <w:tc>
          <w:tcPr>
            <w:tcW w:w="1054" w:type="dxa"/>
            <w:tcBorders>
              <w:top w:val="nil"/>
              <w:left w:val="nil"/>
              <w:bottom w:val="nil"/>
              <w:right w:val="nil"/>
            </w:tcBorders>
            <w:shd w:val="clear" w:color="auto" w:fill="DDD9C4"/>
          </w:tcPr>
          <w:p>
            <w:pPr>
              <w:pStyle w:val="TableParagraph"/>
              <w:kinsoku w:val="0"/>
              <w:overflowPunct w:val="0"/>
              <w:spacing w:before="51" w:line="240" w:lineRule="auto"/>
              <w:ind w:left="335"/>
              <w:rPr>
                <w:rFonts w:ascii="Times New Roman" w:hAnsi="Times New Roman" w:eastAsia="Times New Roman" w:cs="Times New Roman"/>
                <w:sz w:val="24"/>
                <w:szCs w:val="24"/>
              </w:rPr>
            </w:pPr>
            <w:r>
              <w:rPr>
                <w:rFonts w:ascii="宋体" w:hAnsi="宋体" w:eastAsia="宋体" w:cs="Times New Roman"/>
                <w:b w:val="0"/>
                <w:color w:val="231F20"/>
                <w:sz w:val="14"/>
                <w:szCs w:val="24"/>
              </w:rPr>
              <w:t>MCD</w:t>
            </w:r>
            <w:r>
              <w:rPr>
                <w:rFonts w:ascii="Arial" w:hAnsi="Arial" w:eastAsia="Times New Roman" w:cs="Times New Roman"/>
                <w:b w:val="0"/>
                <w:color w:val="231F20"/>
                <w:sz w:val="14"/>
                <w:szCs w:val="24"/>
              </w:rPr>
            </w:r>
          </w:p>
        </w:tc>
        <w:tc>
          <w:tcPr>
            <w:tcW w:w="966" w:type="dxa"/>
            <w:tcBorders>
              <w:top w:val="nil"/>
              <w:left w:val="nil"/>
              <w:bottom w:val="nil"/>
              <w:right w:val="nil"/>
            </w:tcBorders>
            <w:shd w:val="clear" w:color="auto" w:fill="DDD9C4"/>
          </w:tcPr>
          <w:p>
            <w:pPr>
              <w:pStyle w:val="TableParagraph"/>
              <w:kinsoku w:val="0"/>
              <w:overflowPunct w:val="0"/>
              <w:spacing w:before="49" w:line="240" w:lineRule="auto"/>
              <w:ind w:left="310"/>
              <w:rPr>
                <w:rFonts w:ascii="Times New Roman" w:hAnsi="Times New Roman" w:eastAsia="Times New Roman" w:cs="Times New Roman"/>
                <w:sz w:val="24"/>
                <w:szCs w:val="24"/>
              </w:rPr>
            </w:pPr>
            <w:r>
              <w:rPr>
                <w:rFonts w:ascii="宋体" w:hAnsi="宋体" w:eastAsia="宋体" w:cs="Times New Roman"/>
                <w:b w:val="0"/>
                <w:color w:val="231F20"/>
                <w:sz w:val="14"/>
                <w:szCs w:val="24"/>
              </w:rPr>
              <w:t>0.0000</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793" w:type="dxa"/>
            <w:tcBorders>
              <w:top w:val="nil"/>
              <w:left w:val="nil"/>
              <w:bottom w:val="nil"/>
              <w:right w:val="nil"/>
            </w:tcBorders>
            <w:shd w:val="clear" w:color="auto" w:fill="DDD9C4"/>
          </w:tcPr>
          <w:p>
            <w:pPr>
              <w:rPr>
                <w:rFonts w:ascii="Times New Roman" w:hAnsi="Times New Roman" w:eastAsia="Times New Roman" w:cs="Times New Roman"/>
                <w:sz w:val="24"/>
                <w:szCs w:val="24"/>
              </w:rPr>
            </w:pPr>
          </w:p>
        </w:tc>
      </w:tr>
      <w:tr>
        <w:tblPrEx>
          <w:jc w:val="left"/>
          <w:tblInd w:w="1929" w:type="dxa"/>
          <w:tblLayout w:type="fixed"/>
          <w:tblCellMar>
            <w:top w:w="0" w:type="dxa"/>
            <w:left w:w="0" w:type="dxa"/>
            <w:bottom w:w="0" w:type="dxa"/>
            <w:right w:w="0" w:type="dxa"/>
          </w:tblCellMar>
        </w:tblPrEx>
        <w:trPr>
          <w:trHeight w:val="262" w:hRule="exact"/>
          <w:jc w:val="left"/>
        </w:trPr>
        <w:tc>
          <w:tcPr>
            <w:tcW w:w="1054" w:type="dxa"/>
            <w:tcBorders>
              <w:top w:val="nil"/>
              <w:left w:val="nil"/>
              <w:bottom w:val="nil"/>
              <w:right w:val="nil"/>
            </w:tcBorders>
          </w:tcPr>
          <w:p>
            <w:pPr>
              <w:pStyle w:val="TableParagraph"/>
              <w:kinsoku w:val="0"/>
              <w:overflowPunct w:val="0"/>
              <w:spacing w:before="49" w:line="240" w:lineRule="auto"/>
              <w:ind w:left="316"/>
              <w:rPr>
                <w:rFonts w:ascii="Times New Roman" w:hAnsi="Times New Roman" w:eastAsia="Times New Roman" w:cs="Times New Roman"/>
                <w:sz w:val="24"/>
                <w:szCs w:val="24"/>
              </w:rPr>
            </w:pPr>
            <w:r>
              <w:rPr>
                <w:rFonts w:ascii="宋体" w:hAnsi="宋体" w:eastAsia="宋体" w:cs="Times New Roman"/>
                <w:b w:val="0"/>
                <w:color w:val="231F20"/>
                <w:sz w:val="14"/>
                <w:szCs w:val="24"/>
              </w:rPr>
              <w:t>WMT</w:t>
            </w:r>
            <w:r>
              <w:rPr>
                <w:rFonts w:ascii="Arial" w:hAnsi="Arial" w:eastAsia="Times New Roman" w:cs="Times New Roman"/>
                <w:b w:val="0"/>
                <w:color w:val="231F20"/>
                <w:sz w:val="14"/>
                <w:szCs w:val="24"/>
              </w:rPr>
            </w:r>
          </w:p>
        </w:tc>
        <w:tc>
          <w:tcPr>
            <w:tcW w:w="966" w:type="dxa"/>
            <w:tcBorders>
              <w:top w:val="nil"/>
              <w:left w:val="nil"/>
              <w:bottom w:val="nil"/>
              <w:right w:val="nil"/>
            </w:tcBorders>
          </w:tcPr>
          <w:p>
            <w:pPr>
              <w:pStyle w:val="TableParagraph"/>
              <w:kinsoku w:val="0"/>
              <w:overflowPunct w:val="0"/>
              <w:spacing w:before="47" w:line="240" w:lineRule="auto"/>
              <w:ind w:left="310"/>
              <w:rPr>
                <w:rFonts w:ascii="Times New Roman" w:hAnsi="Times New Roman" w:eastAsia="Times New Roman" w:cs="Times New Roman"/>
                <w:sz w:val="24"/>
                <w:szCs w:val="24"/>
              </w:rPr>
            </w:pPr>
            <w:r>
              <w:rPr>
                <w:rFonts w:ascii="宋体" w:hAnsi="宋体" w:eastAsia="宋体" w:cs="Times New Roman"/>
                <w:b w:val="0"/>
                <w:color w:val="231F20"/>
                <w:sz w:val="14"/>
                <w:szCs w:val="24"/>
              </w:rPr>
              <w:t>0.0000</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793" w:type="dxa"/>
            <w:tcBorders>
              <w:top w:val="nil"/>
              <w:left w:val="nil"/>
              <w:bottom w:val="nil"/>
              <w:right w:val="nil"/>
            </w:tcBorders>
          </w:tcPr>
          <w:p>
            <w:pPr>
              <w:rPr>
                <w:rFonts w:ascii="Times New Roman" w:hAnsi="Times New Roman" w:eastAsia="Times New Roman" w:cs="Times New Roman"/>
                <w:sz w:val="24"/>
                <w:szCs w:val="24"/>
              </w:rPr>
            </w:pPr>
          </w:p>
        </w:tc>
      </w:tr>
      <w:tr>
        <w:tblPrEx>
          <w:jc w:val="left"/>
          <w:tblInd w:w="1929" w:type="dxa"/>
          <w:tblLayout w:type="fixed"/>
          <w:tblCellMar>
            <w:top w:w="0" w:type="dxa"/>
            <w:left w:w="0" w:type="dxa"/>
            <w:bottom w:w="0" w:type="dxa"/>
            <w:right w:w="0" w:type="dxa"/>
          </w:tblCellMar>
        </w:tblPrEx>
        <w:trPr>
          <w:trHeight w:val="266" w:hRule="exact"/>
          <w:jc w:val="left"/>
        </w:trPr>
        <w:tc>
          <w:tcPr>
            <w:tcW w:w="1054" w:type="dxa"/>
            <w:tcBorders>
              <w:top w:val="nil"/>
              <w:left w:val="nil"/>
              <w:bottom w:val="nil"/>
              <w:right w:val="nil"/>
            </w:tcBorders>
            <w:shd w:val="clear" w:color="auto" w:fill="DDD9C4"/>
          </w:tcPr>
          <w:p>
            <w:pPr>
              <w:pStyle w:val="TableParagraph"/>
              <w:kinsoku w:val="0"/>
              <w:overflowPunct w:val="0"/>
              <w:spacing w:before="51" w:line="240" w:lineRule="auto"/>
              <w:ind w:left="333"/>
              <w:rPr>
                <w:rFonts w:ascii="Times New Roman" w:hAnsi="Times New Roman" w:eastAsia="Times New Roman" w:cs="Times New Roman"/>
                <w:sz w:val="24"/>
                <w:szCs w:val="24"/>
              </w:rPr>
            </w:pPr>
            <w:r>
              <w:rPr>
                <w:rFonts w:ascii="宋体" w:hAnsi="宋体" w:eastAsia="宋体" w:cs="Times New Roman"/>
                <w:b w:val="0"/>
                <w:color w:val="231F20"/>
                <w:sz w:val="14"/>
                <w:szCs w:val="24"/>
              </w:rPr>
              <w:t>Exxon Mobil</w:t>
            </w:r>
            <w:r>
              <w:rPr>
                <w:rFonts w:ascii="Arial" w:hAnsi="Arial" w:eastAsia="Times New Roman" w:cs="Times New Roman"/>
                <w:b w:val="0"/>
                <w:color w:val="231F20"/>
                <w:sz w:val="14"/>
                <w:szCs w:val="24"/>
              </w:rPr>
            </w:r>
          </w:p>
        </w:tc>
        <w:tc>
          <w:tcPr>
            <w:tcW w:w="966" w:type="dxa"/>
            <w:tcBorders>
              <w:top w:val="nil"/>
              <w:left w:val="nil"/>
              <w:bottom w:val="nil"/>
              <w:right w:val="nil"/>
            </w:tcBorders>
            <w:shd w:val="clear" w:color="auto" w:fill="DDD9C4"/>
          </w:tcPr>
          <w:p>
            <w:pPr>
              <w:pStyle w:val="TableParagraph"/>
              <w:kinsoku w:val="0"/>
              <w:overflowPunct w:val="0"/>
              <w:spacing w:before="49" w:line="240" w:lineRule="auto"/>
              <w:ind w:left="310"/>
              <w:rPr>
                <w:rFonts w:ascii="Times New Roman" w:hAnsi="Times New Roman" w:eastAsia="Times New Roman" w:cs="Times New Roman"/>
                <w:sz w:val="24"/>
                <w:szCs w:val="24"/>
              </w:rPr>
            </w:pPr>
            <w:r>
              <w:rPr>
                <w:rFonts w:ascii="宋体" w:hAnsi="宋体" w:eastAsia="宋体" w:cs="Times New Roman"/>
                <w:b w:val="0"/>
                <w:color w:val="231F20"/>
                <w:sz w:val="14"/>
                <w:szCs w:val="24"/>
              </w:rPr>
              <w:t>0.0000</w:t>
            </w:r>
            <w:r>
              <w:rPr>
                <w:rFonts w:ascii="宋体" w:hAnsi="宋体" w:eastAsia="宋体"/>
                <w:color w:val="000000"/>
                <w:sz w:val="24"/>
              </w:rPr>
              <w:t xml:space="preserve"> </w:t>
            </w:r>
            <w:r>
              <w:rPr>
                <w:rFonts w:ascii="Arial" w:hAnsi="Arial" w:eastAsia="Times New Roman" w:cs="Times New Roman"/>
                <w:b w:val="0"/>
                <w:color w:val="231F20"/>
                <w:sz w:val="14"/>
                <w:szCs w:val="24"/>
              </w:rPr>
            </w:r>
          </w:p>
        </w:tc>
        <w:tc>
          <w:tcPr>
            <w:tcW w:w="793" w:type="dxa"/>
            <w:tcBorders>
              <w:top w:val="nil"/>
              <w:left w:val="nil"/>
              <w:bottom w:val="nil"/>
              <w:right w:val="nil"/>
            </w:tcBorders>
            <w:shd w:val="clear" w:color="auto" w:fill="DDD9C4"/>
          </w:tcPr>
          <w:p>
            <w:pPr>
              <w:rPr>
                <w:rFonts w:ascii="Times New Roman" w:hAnsi="Times New Roman" w:eastAsia="Times New Roman" w:cs="Times New Roman"/>
                <w:sz w:val="24"/>
                <w:szCs w:val="24"/>
              </w:rPr>
            </w:pPr>
          </w:p>
        </w:tc>
      </w:tr>
    </w:tbl>
    <w:p>
      <w:pPr>
        <w:pStyle w:val="BodyText"/>
        <w:kinsoku w:val="0"/>
        <w:overflowPunct w:val="0"/>
        <w:spacing w:before="9" w:line="240" w:lineRule="auto"/>
        <w:ind w:left="0" w:firstLine="0"/>
        <w:rPr>
          <w:rFonts w:eastAsia="Times New Roman" w:cs="Times New Roman"/>
          <w:b w:val="0"/>
          <w:i w:val="0"/>
          <w:szCs w:val="24"/>
        </w:rPr>
      </w:pPr>
    </w:p>
    <w:p>
      <w:pPr>
        <w:pStyle w:val="BodyText"/>
        <w:kinsoku w:val="0"/>
        <w:overflowPunct w:val="0"/>
        <w:spacing w:before="0" w:line="266" w:lineRule="exact"/>
        <w:ind w:left="1921" w:firstLine="0"/>
        <w:rPr>
          <w:rFonts w:eastAsia="Times New Roman" w:cs="Times New Roman"/>
          <w:position w:val="-5"/>
          <w:sz w:val="20"/>
          <w:szCs w:val="24"/>
        </w:rPr>
      </w:pPr>
      <w:r>
        <w:rPr>
          <w:rFonts w:ascii="Times New Roman" w:hAnsi="Times New Roman" w:eastAsia="Times New Roman" w:cs="Times New Roman"/>
          <w:position w:val="-5"/>
          <w:sz w:val="20"/>
          <w:szCs w:val="24"/>
        </w:rPr>
        <w:pict>
          <v:shape id="_x0000_i1699" style="height:13.35pt;mso-position-horizontal-relative:char;mso-position-vertical-relative:line;width:94.1pt" o:allowincell="f" filled="t" fillcolor="#edebe1" stroked="f" type="#_x0000_t202">
            <v:textbox style="layout-flow:horizontal" inset="0,0,0,0">
              <w:txbxContent>
                <w:p>
                  <w:pPr>
                    <w:pStyle w:val="BodyText"/>
                    <w:tabs>
                      <w:tab w:val="left" w:pos="1228"/>
                    </w:tabs>
                    <w:kinsoku w:val="0"/>
                    <w:overflowPunct w:val="0"/>
                    <w:spacing w:before="51" w:line="240" w:lineRule="auto"/>
                    <w:ind w:left="340" w:firstLine="0"/>
                    <w:rPr>
                      <w:rFonts w:ascii="Arial" w:hAnsi="Arial" w:eastAsia="Times New Roman" w:cs="Times New Roman"/>
                      <w:b w:val="0"/>
                      <w:color w:val="000000"/>
                      <w:spacing w:val="0"/>
                      <w:w w:val="100"/>
                      <w:sz w:val="14"/>
                      <w:szCs w:val="24"/>
                    </w:rPr>
                  </w:pPr>
                  <w:r>
                    <w:rPr>
                      <w:rFonts w:ascii="宋体" w:hAnsi="宋体" w:eastAsia="宋体"/>
                      <w:color w:val="231F20"/>
                      <w:sz w:val="14"/>
                    </w:rPr>
                    <w:t>总和：</w:t>
                  </w:r>
                  <w:r>
                    <w:rPr>
                      <w:rFonts w:ascii="宋体" w:hAnsi="宋体" w:eastAsia="宋体"/>
                      <w:color w:val="231F20"/>
                      <w:sz w:val="14"/>
                    </w:rPr>
                    <w:t>1.0000</w:t>
                  </w:r>
                  <w:r>
                    <w:rPr>
                      <w:rFonts w:ascii="宋体" w:hAnsi="宋体" w:eastAsia="宋体"/>
                      <w:color w:val="000000"/>
                      <w:sz w:val="24"/>
                    </w:rPr>
                    <w:t xml:space="preserve"> </w:t>
                  </w:r>
                  <w:r>
                    <w:rPr>
                      <w:rFonts w:ascii="Arial" w:hAnsi="Arial" w:eastAsia="Times New Roman" w:cs="Times New Roman"/>
                      <w:b w:val="0"/>
                      <w:color w:val="231F20"/>
                      <w:w w:val="100"/>
                      <w:sz w:val="14"/>
                      <w:szCs w:val="24"/>
                    </w:rPr>
                  </w:r>
                  <w:r>
                    <w:rPr>
                      <w:rFonts w:ascii="Arial" w:hAnsi="Arial" w:eastAsia="Times New Roman" w:cs="Times New Roman"/>
                      <w:b w:val="0"/>
                      <w:color w:val="231F20"/>
                      <w:spacing w:val="-1"/>
                      <w:w w:val="100"/>
                      <w:sz w:val="14"/>
                      <w:szCs w:val="24"/>
                    </w:rPr>
                  </w:r>
                  <w:r>
                    <w:rPr>
                      <w:rFonts w:ascii="Arial" w:hAnsi="Arial" w:eastAsia="Times New Roman" w:cs="Times New Roman"/>
                      <w:b w:val="0"/>
                      <w:color w:val="231F20"/>
                      <w:spacing w:val="0"/>
                      <w:w w:val="100"/>
                      <w:sz w:val="14"/>
                      <w:szCs w:val="24"/>
                    </w:rPr>
                  </w:r>
                  <w:r>
                    <w:rPr>
                      <w:rFonts w:ascii="Arial" w:hAnsi="Arial" w:eastAsia="Times New Roman" w:cs="Times New Roman"/>
                      <w:b w:val="0"/>
                      <w:color w:val="231F20"/>
                      <w:spacing w:val="0"/>
                      <w:w w:val="100"/>
                      <w:sz w:val="14"/>
                      <w:szCs w:val="24"/>
                    </w:rPr>
                  </w:r>
                  <w:r>
                    <w:rPr>
                      <w:rFonts w:ascii="Arial" w:hAnsi="Arial" w:eastAsia="Times New Roman" w:cs="Times New Roman"/>
                      <w:b w:val="0"/>
                      <w:color w:val="231F20"/>
                      <w:spacing w:val="0"/>
                      <w:w w:val="100"/>
                      <w:sz w:val="14"/>
                      <w:szCs w:val="24"/>
                    </w:rPr>
                  </w:r>
                </w:p>
              </w:txbxContent>
            </v:textbox>
            <w10:wrap type="none"/>
          </v:shape>
        </w:pict>
      </w:r>
    </w:p>
    <w:p>
      <w:pPr>
        <w:pStyle w:val="BodyText"/>
        <w:kinsoku w:val="0"/>
        <w:overflowPunct w:val="0"/>
        <w:spacing w:before="8" w:line="240" w:lineRule="auto"/>
        <w:ind w:left="0" w:firstLine="0"/>
        <w:rPr>
          <w:rFonts w:eastAsia="Times New Roman" w:cs="Times New Roman"/>
          <w:b w:val="0"/>
          <w:i w:val="0"/>
          <w:sz w:val="8"/>
          <w:szCs w:val="24"/>
        </w:rPr>
      </w:pPr>
    </w:p>
    <w:p>
      <w:pPr>
        <w:pStyle w:val="BodyText"/>
        <w:kinsoku w:val="0"/>
        <w:overflowPunct w:val="0"/>
        <w:spacing w:before="75" w:line="240" w:lineRule="auto"/>
        <w:ind w:left="824" w:right="21" w:firstLine="0"/>
        <w:rPr>
          <w:rFonts w:eastAsia="Times New Roman" w:cs="Times New Roman"/>
          <w:b w:val="0"/>
          <w:color w:val="000000"/>
          <w:spacing w:val="0"/>
          <w:sz w:val="20"/>
          <w:szCs w:val="24"/>
        </w:rPr>
      </w:pPr>
      <w:r>
        <w:rPr>
          <w:rFonts w:ascii="宋体" w:hAnsi="宋体" w:eastAsia="宋体"/>
          <w:b/>
          <w:color w:val="808285"/>
          <w:sz w:val="20"/>
        </w:rPr>
        <w:t>图</w:t>
      </w:r>
      <w:r>
        <w:rPr>
          <w:rFonts w:ascii="宋体" w:hAnsi="宋体" w:eastAsia="宋体"/>
          <w:b/>
          <w:color w:val="808285"/>
          <w:sz w:val="20"/>
        </w:rPr>
        <w:t>4.11</w:t>
      </w:r>
      <w:r>
        <w:rPr>
          <w:rFonts w:ascii="宋体" w:hAnsi="宋体" w:eastAsia="宋体"/>
          <w:b/>
          <w:color w:val="808285"/>
          <w:sz w:val="20"/>
        </w:rPr>
        <w:t>均值方差模型的经典结果。</w:t>
      </w:r>
      <w:r>
        <w:rPr>
          <w:rFonts w:ascii="Arial" w:hAnsi="Arial" w:eastAsia="Times New Roman" w:cs="Times New Roman"/>
          <w:b/>
          <w:color w:val="808285"/>
          <w:sz w:val="20"/>
          <w:szCs w:val="24"/>
        </w:rPr>
      </w:r>
      <w:r>
        <w:rPr>
          <w:rFonts w:ascii="Times New Roman" w:hAnsi="Times New Roman" w:eastAsia="Times New Roman" w:cs="Times New Roman"/>
          <w:b/>
          <w:color w:val="231F20"/>
          <w:sz w:val="20"/>
          <w:szCs w:val="24"/>
        </w:rPr>
      </w:r>
      <w:r>
        <w:rPr>
          <w:rFonts w:ascii="Times New Roman" w:hAnsi="Times New Roman" w:eastAsia="Times New Roman" w:cs="Times New Roman"/>
          <w:b/>
          <w:color w:val="231F20"/>
          <w:spacing w:val="-26"/>
          <w:sz w:val="20"/>
          <w:szCs w:val="24"/>
        </w:rPr>
      </w:r>
      <w:r>
        <w:rPr>
          <w:rFonts w:ascii="Times New Roman" w:hAnsi="Times New Roman" w:eastAsia="Times New Roman" w:cs="Times New Roman"/>
          <w:b/>
          <w:color w:val="231F20"/>
          <w:spacing w:val="0"/>
          <w:sz w:val="20"/>
          <w:szCs w:val="24"/>
        </w:rPr>
      </w:r>
    </w:p>
    <w:p>
      <w:pPr>
        <w:pStyle w:val="BodyText"/>
        <w:kinsoku w:val="0"/>
        <w:overflowPunct w:val="0"/>
        <w:spacing w:before="3" w:line="240" w:lineRule="auto"/>
        <w:ind w:left="0" w:firstLine="0"/>
        <w:rPr>
          <w:rFonts w:eastAsia="Times New Roman" w:cs="Times New Roman"/>
          <w:b/>
          <w:i w:val="0"/>
          <w:szCs w:val="24"/>
        </w:rPr>
      </w:pPr>
    </w:p>
    <w:p>
      <w:pPr>
        <w:pStyle w:val="BodyText"/>
        <w:kinsoku w:val="0"/>
        <w:overflowPunct w:val="0"/>
        <w:spacing w:before="0" w:line="264" w:lineRule="auto"/>
        <w:ind w:left="114" w:right="107"/>
        <w:jc w:val="both"/>
        <w:rPr>
          <w:rFonts w:eastAsia="Times New Roman" w:cs="Times New Roman"/>
          <w:b w:val="0"/>
          <w:color w:val="000000"/>
          <w:spacing w:val="0"/>
          <w:w w:val="100"/>
          <w:szCs w:val="24"/>
        </w:rPr>
      </w:pPr>
      <w:r>
        <w:rPr>
          <w:rFonts w:ascii="宋体" w:hAnsi="宋体" w:eastAsia="宋体"/>
          <w:color w:val="231F20"/>
          <w:sz w:val="22"/>
        </w:rPr>
        <w:t>以前的经典结果说明关于权重也适用于这里。</w:t>
      </w:r>
      <w:r>
        <w:rPr>
          <w:rFonts w:ascii="宋体" w:hAnsi="宋体" w:eastAsia="宋体"/>
          <w:color w:val="231F20"/>
          <w:sz w:val="22"/>
        </w:rPr>
        <w:t>在先前的比较结果也指出，权重被允许0和1之间连续变化这一事实隐含一个关键的区别于WMIS结果的等权重（equalweighting）。</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5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Cs w:val="24"/>
        </w:rPr>
      </w:pPr>
    </w:p>
    <w:p>
      <w:pPr>
        <w:pStyle w:val="BodyText"/>
        <w:kinsoku w:val="0"/>
        <w:overflowPunct w:val="0"/>
        <w:spacing w:before="2" w:line="240" w:lineRule="auto"/>
        <w:ind w:left="0" w:firstLine="0"/>
        <w:rPr>
          <w:rFonts w:eastAsia="Times New Roman" w:cs="Times New Roman"/>
          <w:b w:val="0"/>
          <w:i w:val="0"/>
          <w:sz w:val="25"/>
          <w:szCs w:val="24"/>
        </w:rPr>
      </w:pPr>
    </w:p>
    <w:p>
      <w:pPr>
        <w:pStyle w:val="Heading1"/>
        <w:numPr>
          <w:ilvl w:val="1"/>
          <w:numId w:val="1"/>
        </w:numPr>
        <w:tabs>
          <w:tab w:val="left" w:pos="688"/>
        </w:tabs>
        <w:kinsoku w:val="0"/>
        <w:overflowPunct w:val="0"/>
        <w:spacing w:line="240" w:lineRule="auto"/>
        <w:ind w:left="687" w:right="21" w:hanging="573"/>
        <w:outlineLvl w:val="9"/>
        <w:rPr>
          <w:rFonts w:eastAsia="Times New Roman" w:cs="Times New Roman"/>
          <w:b w:val="0"/>
          <w:color w:val="000000"/>
          <w:szCs w:val="24"/>
        </w:rPr>
      </w:pPr>
      <w:r>
        <w:rPr>
          <w:rFonts w:ascii="宋体" w:hAnsi="宋体" w:eastAsia="宋体" w:cs="Times New Roman"/>
          <w:b/>
          <w:color w:val="231F20"/>
          <w:sz w:val="27"/>
          <w:szCs w:val="24"/>
        </w:rPr>
        <w:t>讨论</w:t>
      </w:r>
      <w:r>
        <w:rPr>
          <w:rFonts w:ascii="Times New Roman" w:hAnsi="Times New Roman" w:eastAsia="Times New Roman" w:cs="Times New Roman"/>
          <w:b/>
          <w:color w:val="231F20"/>
          <w:sz w:val="27"/>
          <w:szCs w:val="24"/>
        </w:rPr>
      </w:r>
    </w:p>
    <w:p>
      <w:pPr>
        <w:pStyle w:val="BodyText"/>
        <w:kinsoku w:val="0"/>
        <w:overflowPunct w:val="0"/>
        <w:spacing w:before="6" w:line="240" w:lineRule="auto"/>
        <w:ind w:left="0" w:firstLine="0"/>
        <w:rPr>
          <w:rFonts w:eastAsia="Times New Roman" w:cs="Times New Roman"/>
          <w:b/>
          <w:i w:val="0"/>
          <w:sz w:val="2"/>
          <w:szCs w:val="24"/>
        </w:rPr>
      </w:pPr>
    </w:p>
    <w:p>
      <w:pPr>
        <w:pStyle w:val="BodyText"/>
        <w:kinsoku w:val="0"/>
        <w:overflowPunct w:val="0"/>
        <w:spacing w:before="0" w:line="20" w:lineRule="exact"/>
        <w:ind w:left="109" w:firstLine="0"/>
        <w:rPr>
          <w:rFonts w:eastAsia="Times New Roman" w:cs="Times New Roman"/>
          <w:sz w:val="2"/>
          <w:szCs w:val="24"/>
        </w:rPr>
      </w:pPr>
      <w:r>
        <w:rPr>
          <w:rFonts w:ascii="Times New Roman" w:hAnsi="Times New Roman" w:eastAsia="Times New Roman" w:cs="Times New Roman"/>
          <w:sz w:val="2"/>
          <w:szCs w:val="24"/>
        </w:rPr>
        <w:pict>
          <v:group id="_x0000_i1700" style="height:1pt;mso-position-horizontal-relative:char;mso-position-vertical-relative:line;width:323.3pt" coordsize="6466,20" coordorigin="0,0" o:allowincell="f">
            <v:shape id="_x0000_s1701" style="height:20;left:5;mso-position-horizontal-relative:page;mso-position-vertical-relative:page;position:absolute;top:5;width:6456" coordsize="6456,20" o:allowincell="f" filled="f" stroked="t" strokecolor="black" strokeweight="0.5pt" path="m,hhl6455,hhe">
              <v:stroke filltype="solid"/>
              <v:path arrowok="t"/>
            </v:shape>
            <w10:wrap type="none"/>
            <w10:anchorlock/>
          </v:group>
        </w:pict>
      </w:r>
    </w:p>
    <w:p>
      <w:pPr>
        <w:pStyle w:val="BodyText"/>
        <w:kinsoku w:val="0"/>
        <w:overflowPunct w:val="0"/>
        <w:spacing w:before="9" w:line="240" w:lineRule="auto"/>
        <w:ind w:left="0" w:firstLine="0"/>
        <w:rPr>
          <w:rFonts w:eastAsia="Times New Roman" w:cs="Times New Roman"/>
          <w:b/>
          <w:i w:val="0"/>
          <w:sz w:val="14"/>
          <w:szCs w:val="24"/>
        </w:rPr>
      </w:pPr>
    </w:p>
    <w:p>
      <w:pPr>
        <w:pStyle w:val="BodyText"/>
        <w:kinsoku w:val="0"/>
        <w:overflowPunct w:val="0"/>
        <w:spacing w:before="71" w:line="264" w:lineRule="auto"/>
        <w:ind w:left="114" w:right="106" w:firstLine="0"/>
        <w:jc w:val="both"/>
        <w:rPr>
          <w:rFonts w:eastAsia="Times New Roman" w:cs="Times New Roman"/>
          <w:b w:val="0"/>
          <w:color w:val="000000"/>
          <w:spacing w:val="0"/>
          <w:w w:val="100"/>
          <w:szCs w:val="24"/>
        </w:rPr>
      </w:pPr>
      <w:r>
        <w:rPr>
          <w:rFonts w:ascii="宋体" w:hAnsi="宋体" w:eastAsia="宋体"/>
          <w:color w:val="231F20"/>
          <w:sz w:val="22"/>
        </w:rPr>
        <w:t>简单地说，最重要的发现是，用一种简单的方式，一个投资组合问题可以表示于一个图形的理论范式，这可能会被翻译为在量子计算环境中执行所需的语言。</w:t>
      </w:r>
      <w:r>
        <w:rPr>
          <w:rFonts w:ascii="宋体" w:hAnsi="宋体" w:eastAsia="宋体"/>
          <w:color w:val="231F20"/>
          <w:sz w:val="22"/>
        </w:rPr>
        <w:t>在投资组合中的特定股票中一个二次性质的决定，可能会产生一个简化的最优投资组合。</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8"/>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71" w:line="264" w:lineRule="auto"/>
        <w:ind w:left="114" w:right="106" w:firstLine="0"/>
        <w:jc w:val="both"/>
        <w:rPr>
          <w:rFonts w:eastAsia="Times New Roman" w:cs="Times New Roman"/>
          <w:b w:val="0"/>
          <w:color w:val="000000"/>
          <w:spacing w:val="0"/>
          <w:w w:val="100"/>
          <w:szCs w:val="24"/>
        </w:rPr>
        <w:sectPr>
          <w:headerReference w:type="even" r:id="rId15"/>
          <w:headerReference w:type="default" r:id="rId16"/>
          <w:type w:val="nextPage"/>
          <w:pgSz w:w="8820" w:h="13320"/>
          <w:pgMar w:top="1060" w:right="1060" w:bottom="280" w:left="1080" w:header="775" w:footer="0"/>
          <w:pgNumType w:start="95"/>
          <w:cols w:space="720"/>
        </w:sectPr>
      </w:pPr>
    </w:p>
    <w:p>
      <w:pPr>
        <w:pStyle w:val="BodyText"/>
        <w:kinsoku w:val="0"/>
        <w:overflowPunct w:val="0"/>
        <w:spacing w:before="10" w:line="240" w:lineRule="auto"/>
        <w:ind w:left="0" w:firstLine="0"/>
        <w:rPr>
          <w:rFonts w:eastAsia="Times New Roman" w:cs="Times New Roman"/>
          <w:b w:val="0"/>
          <w:i w:val="0"/>
          <w:sz w:val="16"/>
          <w:szCs w:val="24"/>
        </w:rPr>
      </w:pPr>
    </w:p>
    <w:p>
      <w:pPr>
        <w:pStyle w:val="BodyText"/>
        <w:kinsoku w:val="0"/>
        <w:overflowPunct w:val="0"/>
        <w:spacing w:before="71" w:line="264" w:lineRule="auto"/>
        <w:ind w:right="109"/>
        <w:jc w:val="both"/>
        <w:rPr>
          <w:rFonts w:eastAsia="Times New Roman" w:cs="Times New Roman"/>
          <w:b w:val="0"/>
          <w:color w:val="000000"/>
          <w:spacing w:val="0"/>
          <w:w w:val="100"/>
          <w:szCs w:val="24"/>
        </w:rPr>
      </w:pPr>
      <w:r>
        <w:rPr>
          <w:rFonts w:ascii="宋体" w:hAnsi="宋体" w:eastAsia="宋体"/>
          <w:color w:val="231F20"/>
          <w:sz w:val="22"/>
        </w:rPr>
        <w:t>模型和结果的解释是非常具体的，考虑到这里的实施：</w:t>
      </w:r>
      <w:r>
        <w:rPr>
          <w:rFonts w:ascii="宋体" w:hAnsi="宋体" w:eastAsia="宋体"/>
          <w:color w:val="231F20"/>
          <w:sz w:val="22"/>
        </w:rPr>
        <w:t>结果涉及到由图论的MIS或WMIS得到的股票组合，</w:t>
      </w:r>
      <w:r>
        <w:rPr>
          <w:rFonts w:ascii="宋体" w:hAnsi="宋体" w:eastAsia="宋体"/>
          <w:color w:val="231F20"/>
          <w:sz w:val="22"/>
        </w:rPr>
        <w:t>在这种情况下，结果是有意义的，但可能会受到挑战。挑战来自目前的行业在同一组数据上操作的其他方法，特别是考虑金融回报之时。</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09"/>
        <w:jc w:val="both"/>
        <w:rPr>
          <w:rFonts w:eastAsia="Times New Roman" w:cs="Times New Roman"/>
          <w:b w:val="0"/>
          <w:color w:val="000000"/>
          <w:spacing w:val="0"/>
          <w:w w:val="100"/>
          <w:szCs w:val="24"/>
        </w:rPr>
      </w:pPr>
      <w:r>
        <w:rPr>
          <w:rFonts w:ascii="宋体" w:hAnsi="宋体" w:eastAsia="宋体"/>
          <w:color w:val="231F20"/>
          <w:sz w:val="22"/>
        </w:rPr>
        <w:t>相对于以往的研究，本章具有增强的D-Wave（2013b）以及 通过在一个单一的设置D-Wave（</w:t>
      </w:r>
      <w:r>
        <w:rPr>
          <w:rFonts w:ascii="宋体" w:hAnsi="宋体" w:eastAsia="宋体"/>
          <w:color w:val="231F20"/>
          <w:sz w:val="22"/>
        </w:rPr>
        <w:t>2013C</w:t>
      </w:r>
      <w:r>
        <w:rPr>
          <w:rFonts w:ascii="宋体" w:hAnsi="宋体" w:eastAsia="宋体"/>
          <w:color w:val="231F20"/>
          <w:sz w:val="22"/>
        </w:rPr>
        <w:t>），应用</w:t>
      </w:r>
      <w:r>
        <w:rPr>
          <w:rFonts w:ascii="宋体" w:hAnsi="宋体" w:eastAsia="宋体"/>
          <w:color w:val="231F20"/>
          <w:sz w:val="22"/>
        </w:rPr>
        <w:t>Matlab</w:t>
      </w:r>
      <w:r>
        <w:rPr>
          <w:rFonts w:ascii="宋体" w:hAnsi="宋体" w:eastAsia="宋体"/>
          <w:color w:val="231F20"/>
          <w:sz w:val="22"/>
        </w:rPr>
        <w:t>软件，并考虑迭代范围的风险变量值以及混合股票收益。</w:t>
      </w:r>
      <w:r>
        <w:rPr>
          <w:rFonts w:ascii="宋体" w:hAnsi="宋体" w:eastAsia="宋体"/>
          <w:color w:val="231F20"/>
          <w:sz w:val="22"/>
        </w:rPr>
        <w:t>它提出了量子计算和金融的融合。</w:t>
      </w:r>
      <w:r>
        <w:rPr>
          <w:rFonts w:ascii="宋体" w:hAnsi="宋体" w:eastAsia="宋体"/>
          <w:color w:val="231F20"/>
          <w:sz w:val="22"/>
        </w:rPr>
        <w:t>因此，它提供了一个基础以使得金融工程研究者可以进一步探讨这些问题。</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4"/>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09"/>
        <w:jc w:val="both"/>
        <w:rPr>
          <w:rFonts w:eastAsia="Times New Roman" w:cs="Times New Roman"/>
          <w:b w:val="0"/>
          <w:i w:val="0"/>
          <w:color w:val="000000"/>
          <w:spacing w:val="0"/>
          <w:w w:val="100"/>
          <w:szCs w:val="24"/>
        </w:rPr>
      </w:pPr>
      <w:r>
        <w:rPr>
          <w:rFonts w:ascii="宋体" w:hAnsi="宋体" w:eastAsia="宋体"/>
          <w:color w:val="231F20"/>
          <w:sz w:val="22"/>
        </w:rPr>
        <w:t>一对实验观察是值得注意的。</w:t>
      </w:r>
      <w:r>
        <w:rPr>
          <w:rFonts w:ascii="宋体" w:hAnsi="宋体" w:eastAsia="宋体"/>
          <w:color w:val="231F20"/>
          <w:sz w:val="22"/>
        </w:rPr>
        <w:t>首先，股票成为独立的，也就是说，在市场图中没有边缘连接到</w:t>
      </w:r>
      <w:r>
        <w:rPr>
          <w:rFonts w:ascii="宋体" w:hAnsi="宋体" w:eastAsia="宋体"/>
          <w:color w:val="231F20"/>
          <w:sz w:val="22"/>
        </w:rPr>
        <w:t>/</w:t>
      </w:r>
      <w:r>
        <w:rPr>
          <w:rFonts w:ascii="宋体" w:hAnsi="宋体" w:eastAsia="宋体"/>
          <w:color w:val="231F20"/>
          <w:sz w:val="22"/>
        </w:rPr>
        <w:t>从他们出发，由于阈值的选择，总是包括在最终的投资组合。</w:t>
      </w:r>
      <w:r>
        <w:rPr>
          <w:rFonts w:ascii="宋体" w:hAnsi="宋体" w:eastAsia="宋体"/>
          <w:color w:val="231F20"/>
          <w:sz w:val="22"/>
        </w:rPr>
        <w:t>其二，与前一条相联系，随着市场曲线图的稀疏化，投资组合的规模趋于增大、。</w:t>
      </w:r>
      <w:r>
        <w:rPr>
          <w:rFonts w:ascii="宋体" w:hAnsi="宋体" w:eastAsia="宋体"/>
          <w:color w:val="231F20"/>
          <w:sz w:val="22"/>
        </w:rPr>
        <w:t>这两个特性都是基础的最大独立集组合优化的结果。</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3"/>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color w:val="231F20"/>
          <w:spacing w:val="28"/>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color w:val="231F20"/>
          <w:spacing w:val="28"/>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0"/>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line="264" w:lineRule="auto"/>
        <w:ind w:right="109"/>
        <w:jc w:val="both"/>
        <w:rPr>
          <w:rFonts w:eastAsia="Times New Roman" w:cs="Times New Roman"/>
          <w:b w:val="0"/>
          <w:color w:val="000000"/>
          <w:spacing w:val="0"/>
          <w:w w:val="100"/>
          <w:szCs w:val="24"/>
        </w:rPr>
      </w:pPr>
      <w:r>
        <w:rPr>
          <w:rFonts w:ascii="宋体" w:hAnsi="宋体" w:eastAsia="宋体"/>
          <w:color w:val="231F20"/>
          <w:sz w:val="22"/>
        </w:rPr>
        <w:t>同时，最小化不一定必须要从使用相同的权重的节点相连接时的市场图的结果中选择，因为唯一值得注意的是参数，</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54" w:lineRule="auto"/>
        <w:ind w:right="109" w:hanging="1"/>
        <w:jc w:val="both"/>
        <w:rPr>
          <w:rFonts w:eastAsia="Times New Roman" w:cs="Times New Roman"/>
          <w:b w:val="0"/>
          <w:i w:val="0"/>
          <w:color w:val="000000"/>
          <w:spacing w:val="0"/>
          <w:w w:val="100"/>
          <w:position w:val="0"/>
          <w:szCs w:val="24"/>
        </w:rPr>
      </w:pPr>
      <w:r>
        <w:rPr>
          <w:rFonts w:ascii="宋体" w:hAnsi="宋体" w:eastAsia="宋体"/>
          <w:color w:val="231F20"/>
          <w:sz w:val="22"/>
        </w:rPr>
        <w:t>节点权重是绘制市场图的一个参量，在这里考虑的模型中，参量依赖于股票的回报和方差。</w:t>
      </w:r>
      <w:r>
        <w:rPr>
          <w:rFonts w:ascii="宋体" w:hAnsi="宋体" w:eastAsia="宋体"/>
          <w:color w:val="231F20"/>
          <w:sz w:val="22"/>
        </w:rPr>
        <w:t>在我们考虑的</w:t>
      </w:r>
      <w:r>
        <w:rPr>
          <w:rFonts w:ascii="宋体" w:hAnsi="宋体" w:eastAsia="宋体"/>
          <w:color w:val="231F20"/>
          <w:sz w:val="22"/>
        </w:rPr>
        <w:t>MIS</w:t>
      </w:r>
      <w:r>
        <w:rPr>
          <w:rFonts w:ascii="宋体" w:hAnsi="宋体" w:eastAsia="宋体"/>
          <w:color w:val="231F20"/>
          <w:sz w:val="22"/>
        </w:rPr>
        <w:t>和WMIS几个模型中，优化只是说明包括或不</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i/>
          <w:color w:val="231F20"/>
          <w:sz w:val="22"/>
          <w:szCs w:val="24"/>
        </w:rPr>
      </w:r>
      <w:r>
        <w:rPr>
          <w:rFonts w:ascii="Times New Roman" w:hAnsi="Times New Roman" w:eastAsia="Times New Roman" w:cs="Times New Roman"/>
          <w:b w:val="0"/>
          <w:i/>
          <w:color w:val="231F20"/>
          <w:position w:val="-5"/>
          <w:sz w:val="15"/>
          <w:szCs w:val="24"/>
        </w:rPr>
      </w:r>
      <w:r>
        <w:rPr>
          <w:rFonts w:ascii="Garamond" w:hAnsi="Garamond" w:eastAsia="Times New Roman" w:cs="Times New Roman"/>
          <w:b w:val="0"/>
          <w:i w:val="0"/>
          <w:color w:val="231F20"/>
          <w:position w:val="0"/>
          <w:sz w:val="22"/>
          <w:szCs w:val="24"/>
        </w:rPr>
      </w:r>
      <w:r>
        <w:rPr>
          <w:rFonts w:ascii="Times New Roman" w:hAnsi="Times New Roman" w:eastAsia="Times New Roman" w:cs="Times New Roman"/>
          <w:b w:val="0"/>
          <w:i/>
          <w:color w:val="231F20"/>
          <w:position w:val="0"/>
          <w:sz w:val="22"/>
          <w:szCs w:val="24"/>
        </w:rPr>
      </w:r>
      <w:r>
        <w:rPr>
          <w:rFonts w:ascii="Times New Roman" w:hAnsi="Times New Roman" w:eastAsia="Times New Roman" w:cs="Times New Roman"/>
          <w:b w:val="0"/>
          <w:i/>
          <w:color w:val="231F20"/>
          <w:position w:val="-5"/>
          <w:sz w:val="15"/>
          <w:szCs w:val="24"/>
        </w:rPr>
      </w:r>
      <w:r>
        <w:rPr>
          <w:rFonts w:ascii="Garamond" w:hAnsi="Garamond" w:eastAsia="Times New Roman" w:cs="Times New Roman"/>
          <w:b w:val="0"/>
          <w:i w:val="0"/>
          <w:color w:val="231F20"/>
          <w:position w:val="0"/>
          <w:sz w:val="22"/>
          <w:szCs w:val="24"/>
        </w:rPr>
      </w:r>
      <w:r>
        <w:rPr>
          <w:rFonts w:ascii="Times New Roman" w:hAnsi="Times New Roman" w:eastAsia="Times New Roman" w:cs="Times New Roman"/>
          <w:b w:val="0"/>
          <w:i w:val="0"/>
          <w:color w:val="231F20"/>
          <w:position w:val="0"/>
          <w:sz w:val="22"/>
          <w:szCs w:val="24"/>
        </w:rPr>
      </w:r>
      <w:r>
        <w:rPr>
          <w:rFonts w:ascii="Times New Roman" w:hAnsi="Times New Roman" w:eastAsia="Times New Roman" w:cs="Times New Roman"/>
          <w:b w:val="0"/>
          <w:i w:val="0"/>
          <w:color w:val="231F20"/>
          <w:spacing w:val="19"/>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7"/>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7"/>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7"/>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7"/>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7"/>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7"/>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6"/>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Times New Roman" w:hAnsi="Times New Roman" w:eastAsia="Times New Roman" w:cs="Times New Roman"/>
          <w:b w:val="0"/>
          <w:i/>
          <w:color w:val="231F20"/>
          <w:spacing w:val="31"/>
          <w:w w:val="100"/>
          <w:position w:val="-5"/>
          <w:sz w:val="15"/>
          <w:szCs w:val="24"/>
        </w:rPr>
      </w:r>
      <w:r>
        <w:rPr>
          <w:rFonts w:ascii="Garamond" w:hAnsi="Garamond" w:eastAsia="Times New Roman" w:cs="Times New Roman"/>
          <w:b w:val="0"/>
          <w:i w:val="0"/>
          <w:color w:val="231F20"/>
          <w:spacing w:val="0"/>
          <w:w w:val="100"/>
          <w:position w:val="0"/>
          <w:sz w:val="22"/>
          <w:szCs w:val="24"/>
        </w:rPr>
      </w:r>
      <w:r>
        <w:rPr>
          <w:rFonts w:ascii="Garamond" w:hAnsi="Garamond" w:eastAsia="Times New Roman" w:cs="Times New Roman"/>
          <w:b w:val="0"/>
          <w:i w:val="0"/>
          <w:color w:val="231F20"/>
          <w:spacing w:val="4"/>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Times New Roman" w:hAnsi="Times New Roman" w:eastAsia="Times New Roman" w:cs="Times New Roman"/>
          <w:b w:val="0"/>
          <w:i/>
          <w:color w:val="231F20"/>
          <w:spacing w:val="19"/>
          <w:w w:val="100"/>
          <w:position w:val="-5"/>
          <w:sz w:val="15"/>
          <w:szCs w:val="24"/>
        </w:rPr>
      </w:r>
      <w:r>
        <w:rPr>
          <w:rFonts w:ascii="Garamond" w:hAnsi="Garamond" w:eastAsia="Times New Roman" w:cs="Times New Roman"/>
          <w:b w:val="0"/>
          <w:i w:val="0"/>
          <w:color w:val="231F20"/>
          <w:spacing w:val="0"/>
          <w:w w:val="100"/>
          <w:position w:val="0"/>
          <w:sz w:val="22"/>
          <w:szCs w:val="24"/>
        </w:rPr>
      </w:r>
      <w:r>
        <w:rPr>
          <w:rFonts w:ascii="Garamond" w:hAnsi="Garamond" w:eastAsia="Times New Roman" w:cs="Times New Roman"/>
          <w:b w:val="0"/>
          <w:i w:val="0"/>
          <w:color w:val="231F20"/>
          <w:spacing w:val="-8"/>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Times New Roman" w:hAnsi="Times New Roman" w:eastAsia="Times New Roman" w:cs="Times New Roman"/>
          <w:b w:val="0"/>
          <w:i/>
          <w:color w:val="231F20"/>
          <w:spacing w:val="11"/>
          <w:w w:val="100"/>
          <w:position w:val="-5"/>
          <w:sz w:val="15"/>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7"/>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7"/>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7"/>
          <w:w w:val="100"/>
          <w:position w:val="0"/>
          <w:sz w:val="22"/>
          <w:szCs w:val="24"/>
        </w:rPr>
      </w:r>
      <w:r>
        <w:rPr>
          <w:rFonts w:ascii="Times New Roman" w:hAnsi="Times New Roman" w:eastAsia="Times New Roman" w:cs="Times New Roman"/>
          <w:b w:val="0"/>
          <w:i/>
          <w:color w:val="231F20"/>
          <w:spacing w:val="2"/>
          <w:w w:val="100"/>
          <w:position w:val="0"/>
          <w:sz w:val="22"/>
          <w:szCs w:val="24"/>
        </w:rPr>
      </w:r>
      <w:r>
        <w:rPr>
          <w:rFonts w:ascii="Times New Roman" w:hAnsi="Times New Roman" w:eastAsia="Times New Roman" w:cs="Times New Roman"/>
          <w:b w:val="0"/>
          <w:i/>
          <w:color w:val="231F20"/>
          <w:spacing w:val="2"/>
          <w:w w:val="100"/>
          <w:position w:val="-5"/>
          <w:sz w:val="15"/>
          <w:szCs w:val="24"/>
        </w:rPr>
      </w:r>
      <w:r>
        <w:rPr>
          <w:rFonts w:ascii="Times New Roman" w:hAnsi="Times New Roman" w:eastAsia="Times New Roman" w:cs="Times New Roman"/>
          <w:b w:val="0"/>
          <w:i w:val="0"/>
          <w:color w:val="231F20"/>
          <w:spacing w:val="2"/>
          <w:w w:val="100"/>
          <w:position w:val="0"/>
          <w:sz w:val="22"/>
          <w:szCs w:val="24"/>
        </w:rPr>
      </w:r>
      <w:r>
        <w:rPr>
          <w:rFonts w:ascii="Times New Roman" w:hAnsi="Times New Roman" w:eastAsia="Times New Roman" w:cs="Times New Roman"/>
          <w:b w:val="0"/>
          <w:i w:val="0"/>
          <w:color w:val="231F20"/>
          <w:spacing w:val="-17"/>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19"/>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9"/>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9"/>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9"/>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9"/>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9"/>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9"/>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9"/>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9"/>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9"/>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9"/>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6"/>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1"/>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1"/>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10"/>
          <w:w w:val="100"/>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7"/>
          <w:w w:val="100"/>
          <w:position w:val="0"/>
          <w:sz w:val="22"/>
          <w:szCs w:val="24"/>
        </w:rPr>
      </w:r>
      <w:r>
        <w:rPr>
          <w:rFonts w:ascii="Times New Roman" w:hAnsi="Times New Roman" w:eastAsia="Times New Roman" w:cs="Times New Roman"/>
          <w:b w:val="0"/>
          <w:i w:val="0"/>
          <w:color w:val="231F20"/>
          <w:spacing w:val="0"/>
          <w:w w:val="100"/>
          <w:position w:val="0"/>
          <w:sz w:val="22"/>
          <w:szCs w:val="24"/>
        </w:rPr>
      </w:r>
    </w:p>
    <w:p>
      <w:pPr>
        <w:pStyle w:val="BodyText"/>
        <w:kinsoku w:val="0"/>
        <w:overflowPunct w:val="0"/>
        <w:spacing w:before="11" w:line="264" w:lineRule="auto"/>
        <w:ind w:right="109" w:firstLine="0"/>
        <w:jc w:val="both"/>
        <w:rPr>
          <w:rFonts w:eastAsia="Times New Roman" w:cs="Times New Roman"/>
          <w:b w:val="0"/>
          <w:color w:val="000000"/>
          <w:spacing w:val="0"/>
          <w:w w:val="100"/>
          <w:szCs w:val="24"/>
        </w:rPr>
      </w:pPr>
      <w:r>
        <w:rPr>
          <w:rFonts w:ascii="宋体" w:hAnsi="宋体" w:eastAsia="宋体"/>
          <w:color w:val="231F20"/>
          <w:sz w:val="22"/>
        </w:rPr>
        <w:t>包括在我们最后的投资组合中的股票，而非每一支股票的数量——从这一点来看，就像是一个饼上的不同部分，他们是平等的。</w:t>
      </w:r>
      <w:r>
        <w:rPr>
          <w:rFonts w:ascii="宋体" w:hAnsi="宋体" w:eastAsia="宋体"/>
          <w:color w:val="231F20"/>
          <w:sz w:val="22"/>
        </w:rPr>
        <w:t>确定如何为各股票的投资比例编码是我们未来进一步研究的方向之一。</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3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10"/>
        <w:jc w:val="both"/>
        <w:rPr>
          <w:rFonts w:eastAsia="Times New Roman" w:cs="Times New Roman"/>
          <w:b w:val="0"/>
          <w:color w:val="000000"/>
          <w:spacing w:val="0"/>
          <w:w w:val="100"/>
          <w:szCs w:val="24"/>
        </w:rPr>
      </w:pPr>
      <w:r>
        <w:rPr>
          <w:rFonts w:ascii="宋体" w:hAnsi="宋体" w:eastAsia="宋体"/>
          <w:color w:val="231F20"/>
          <w:sz w:val="22"/>
        </w:rPr>
        <w:t>这里仅仅作为猜想：</w:t>
      </w:r>
      <w:r>
        <w:rPr>
          <w:rFonts w:ascii="宋体" w:hAnsi="宋体" w:eastAsia="宋体"/>
          <w:color w:val="231F20"/>
          <w:sz w:val="22"/>
        </w:rPr>
        <w:t>最终，我们似乎将会得到一个具有不同的特性、从根本上与先前有所不同的模型。</w:t>
      </w:r>
      <w:r>
        <w:rPr>
          <w:rFonts w:ascii="宋体" w:hAnsi="宋体" w:eastAsia="宋体"/>
          <w:color w:val="231F20"/>
          <w:sz w:val="22"/>
        </w:rPr>
        <w:t>当然，包含个股汇报以及投资组合的权重等因素的模型和映射需要重新被考量。</w:t>
      </w:r>
      <w:r>
        <w:rPr>
          <w:rFonts w:ascii="宋体" w:hAnsi="宋体" w:eastAsia="宋体"/>
          <w:color w:val="000000"/>
          <w:sz w:val="24"/>
        </w:rPr>
        <w:t>与此同时，</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10"/>
        <w:jc w:val="both"/>
        <w:rPr>
          <w:rFonts w:eastAsia="Times New Roman" w:cs="Times New Roman"/>
          <w:b w:val="0"/>
          <w:color w:val="000000"/>
          <w:spacing w:val="0"/>
          <w:w w:val="100"/>
          <w:szCs w:val="24"/>
        </w:rPr>
        <w:sectPr>
          <w:type w:val="nextPage"/>
          <w:pgSz w:w="8820" w:h="13320"/>
          <w:pgMar w:top="1060" w:right="1080" w:bottom="280" w:left="1060" w:header="775" w:footer="0"/>
          <w:cols w:space="720"/>
        </w:sectPr>
      </w:pPr>
    </w:p>
    <w:p>
      <w:pPr>
        <w:pStyle w:val="BodyText"/>
        <w:kinsoku w:val="0"/>
        <w:overflowPunct w:val="0"/>
        <w:spacing w:before="10" w:line="240" w:lineRule="auto"/>
        <w:ind w:left="0" w:firstLine="0"/>
        <w:rPr>
          <w:rFonts w:eastAsia="Times New Roman" w:cs="Times New Roman"/>
          <w:b w:val="0"/>
          <w:i w:val="0"/>
          <w:sz w:val="16"/>
          <w:szCs w:val="24"/>
        </w:rPr>
      </w:pPr>
    </w:p>
    <w:p>
      <w:pPr>
        <w:pStyle w:val="BodyText"/>
        <w:kinsoku w:val="0"/>
        <w:overflowPunct w:val="0"/>
        <w:spacing w:before="71" w:line="264" w:lineRule="auto"/>
        <w:ind w:left="114" w:right="108" w:firstLine="0"/>
        <w:jc w:val="both"/>
        <w:rPr>
          <w:rFonts w:eastAsia="Times New Roman" w:cs="Times New Roman"/>
          <w:b w:val="0"/>
          <w:i w:val="0"/>
          <w:color w:val="000000"/>
          <w:spacing w:val="0"/>
          <w:w w:val="100"/>
          <w:szCs w:val="24"/>
        </w:rPr>
      </w:pPr>
      <w:r>
        <w:rPr>
          <w:rFonts w:ascii="宋体" w:hAnsi="宋体" w:eastAsia="宋体"/>
          <w:color w:val="000000"/>
          <w:sz w:val="24"/>
        </w:rPr>
        <w:t>在不适用MIS\WMIS表示的前提下得到一个能够更直接的表达Ising的模型，在将来是很值得进一步挖掘的。</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i/>
          <w:color w:val="231F20"/>
          <w:sz w:val="22"/>
          <w:szCs w:val="24"/>
        </w:rPr>
      </w:r>
      <w:r>
        <w:rPr>
          <w:rFonts w:ascii="Times New Roman" w:hAnsi="Times New Roman" w:eastAsia="Times New Roman" w:cs="Times New Roman"/>
          <w:b w:val="0"/>
          <w:i w:val="0"/>
          <w:color w:val="231F20"/>
          <w:sz w:val="22"/>
          <w:szCs w:val="24"/>
        </w:rPr>
      </w:r>
      <w:r>
        <w:rPr>
          <w:rFonts w:ascii="Times New Roman" w:hAnsi="Times New Roman" w:eastAsia="Times New Roman" w:cs="Times New Roman"/>
          <w:b w:val="0"/>
          <w:i w:val="0"/>
          <w:color w:val="231F20"/>
          <w:spacing w:val="24"/>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
          <w:w w:val="99"/>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Cs w:val="24"/>
        </w:rPr>
      </w:pPr>
    </w:p>
    <w:p>
      <w:pPr>
        <w:pStyle w:val="ListParagraph"/>
        <w:numPr>
          <w:ilvl w:val="2"/>
          <w:numId w:val="1"/>
        </w:numPr>
        <w:tabs>
          <w:tab w:val="left" w:pos="792"/>
        </w:tabs>
        <w:kinsoku w:val="0"/>
        <w:overflowPunct w:val="0"/>
        <w:spacing w:before="148" w:line="240" w:lineRule="auto"/>
        <w:ind w:left="791" w:hanging="677"/>
        <w:jc w:val="both"/>
        <w:rPr>
          <w:rFonts w:ascii="Times New Roman" w:hAnsi="Times New Roman" w:eastAsia="Times New Roman" w:cs="Times New Roman"/>
          <w:b w:val="0"/>
          <w:color w:val="000000"/>
          <w:spacing w:val="0"/>
          <w:sz w:val="19"/>
          <w:szCs w:val="24"/>
        </w:rPr>
      </w:pPr>
      <w:r>
        <w:rPr>
          <w:rFonts w:ascii="宋体" w:hAnsi="宋体" w:eastAsia="宋体"/>
          <w:b/>
          <w:color w:val="231F20"/>
          <w:sz w:val="20"/>
        </w:rPr>
        <w:t>硬件的局限性</w:t>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2"/>
          <w:sz w:val="19"/>
          <w:szCs w:val="24"/>
        </w:rPr>
      </w:r>
      <w:r>
        <w:rPr>
          <w:rFonts w:ascii="Times New Roman" w:hAnsi="Times New Roman" w:eastAsia="Times New Roman" w:cs="Times New Roman"/>
          <w:b/>
          <w:color w:val="231F20"/>
          <w:spacing w:val="0"/>
          <w:sz w:val="19"/>
          <w:szCs w:val="24"/>
        </w:rPr>
      </w:r>
    </w:p>
    <w:p>
      <w:pPr>
        <w:pStyle w:val="BodyText"/>
        <w:kinsoku w:val="0"/>
        <w:overflowPunct w:val="0"/>
        <w:spacing w:before="161" w:line="264" w:lineRule="auto"/>
        <w:ind w:left="114" w:right="107" w:firstLine="0"/>
        <w:jc w:val="both"/>
        <w:rPr>
          <w:rFonts w:eastAsia="Times New Roman" w:cs="Times New Roman"/>
          <w:b w:val="0"/>
          <w:color w:val="000000"/>
          <w:spacing w:val="0"/>
          <w:w w:val="100"/>
          <w:szCs w:val="24"/>
        </w:rPr>
      </w:pPr>
      <w:r>
        <w:rPr>
          <w:rFonts w:ascii="宋体" w:hAnsi="宋体" w:eastAsia="宋体"/>
          <w:color w:val="231F20"/>
          <w:sz w:val="22"/>
        </w:rPr>
        <w:t>现阶段尚存一些局限性，比如：</w:t>
      </w:r>
      <w:r>
        <w:rPr>
          <w:rFonts w:ascii="宋体" w:hAnsi="宋体" w:eastAsia="宋体"/>
          <w:color w:val="231F20"/>
          <w:sz w:val="22"/>
        </w:rPr>
        <w:t>量子比特目前可以用的数量是</w:t>
      </w:r>
      <w:r>
        <w:rPr>
          <w:rFonts w:ascii="宋体" w:hAnsi="宋体" w:eastAsia="宋体"/>
          <w:color w:val="231F20"/>
          <w:sz w:val="22"/>
        </w:rPr>
        <w:t>128</w:t>
      </w:r>
      <w:r>
        <w:rPr>
          <w:rFonts w:ascii="宋体" w:hAnsi="宋体" w:eastAsia="宋体"/>
          <w:color w:val="231F20"/>
          <w:sz w:val="22"/>
        </w:rPr>
        <w:t>（这一数据是在研究的初始阶段的量子计算机可以达到的）；</w:t>
      </w:r>
      <w:r>
        <w:rPr>
          <w:rFonts w:ascii="宋体" w:hAnsi="宋体" w:eastAsia="宋体"/>
          <w:color w:val="231F20"/>
          <w:sz w:val="22"/>
        </w:rPr>
        <w:t>需要把目前的问题在嵌合体表示，也就是说，将非嵌合体（non-Chimera）融合入嵌合体（Chimera）中；</w:t>
      </w:r>
      <w:r>
        <w:rPr>
          <w:rFonts w:ascii="宋体" w:hAnsi="宋体" w:eastAsia="宋体"/>
          <w:color w:val="231F20"/>
          <w:sz w:val="22"/>
        </w:rPr>
        <w:t>分治问题，即把待解问题转化为可以表示为嵌合体的更小的问题；</w:t>
      </w:r>
      <w:r>
        <w:rPr>
          <w:rFonts w:ascii="宋体" w:hAnsi="宋体" w:eastAsia="宋体"/>
          <w:color w:val="231F20"/>
          <w:sz w:val="22"/>
        </w:rPr>
        <w:t>寻找到问题到硬件的连接本身是一个很难的问题。</w:t>
      </w:r>
      <w:r>
        <w:rPr>
          <w:rFonts w:ascii="宋体" w:hAnsi="宋体" w:eastAsia="宋体"/>
          <w:color w:val="231F20"/>
          <w:sz w:val="22"/>
        </w:rPr>
        <w:t>对于本章中涉及的嵌合体的探索不具体论述，尽管它可能是进一步研究的一个有趣领域。</w:t>
      </w:r>
      <w:r>
        <w:rPr>
          <w:rFonts w:ascii="宋体" w:hAnsi="宋体" w:eastAsia="宋体"/>
          <w:color w:val="231F20"/>
          <w:sz w:val="22"/>
        </w:rPr>
        <w:t>这些讨论你可以在D-Wave, 2013a 或者其他的D-Wave程序指南中，进阶教程参见Ross的著作（</w:t>
      </w:r>
      <w:r>
        <w:rPr>
          <w:rFonts w:ascii="宋体" w:hAnsi="宋体" w:eastAsia="宋体"/>
          <w:color w:val="231F20"/>
          <w:sz w:val="22"/>
        </w:rPr>
        <w:t>Rose</w:t>
      </w:r>
      <w:r>
        <w:rPr>
          <w:rFonts w:ascii="宋体" w:hAnsi="宋体" w:eastAsia="宋体"/>
          <w:color w:val="231F20"/>
          <w:sz w:val="22"/>
        </w:rPr>
        <w:t>，</w:t>
      </w:r>
      <w:r>
        <w:rPr>
          <w:rFonts w:ascii="宋体" w:hAnsi="宋体" w:eastAsia="宋体"/>
          <w:color w:val="231F20"/>
          <w:sz w:val="22"/>
        </w:rPr>
        <w:t>2008</w:t>
      </w:r>
      <w:r>
        <w:rPr>
          <w:rFonts w:ascii="宋体" w:hAnsi="宋体" w:eastAsia="宋体"/>
          <w:color w:val="231F20"/>
          <w:sz w:val="22"/>
        </w:rPr>
        <w:t>）。</w:t>
      </w:r>
      <w:r>
        <w:rPr>
          <w:rFonts w:ascii="宋体" w:hAnsi="宋体" w:eastAsia="宋体"/>
          <w:color w:val="231F20"/>
          <w:sz w:val="22"/>
        </w:rPr>
        <w:t>以下这些限制是可行但可能从根本上把问题复杂化的，如：</w:t>
      </w:r>
      <w:r>
        <w:rPr>
          <w:rFonts w:ascii="宋体" w:hAnsi="宋体" w:eastAsia="宋体"/>
          <w:color w:val="000000"/>
          <w:sz w:val="24"/>
        </w:rPr>
        <w:t>如何在这样限制的情形下一次性将数以百计的股票纳入考虑范围？</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7"/>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Cs w:val="24"/>
        </w:rPr>
      </w:pPr>
    </w:p>
    <w:p>
      <w:pPr>
        <w:pStyle w:val="ListParagraph"/>
        <w:numPr>
          <w:ilvl w:val="2"/>
          <w:numId w:val="1"/>
        </w:numPr>
        <w:tabs>
          <w:tab w:val="left" w:pos="792"/>
        </w:tabs>
        <w:kinsoku w:val="0"/>
        <w:overflowPunct w:val="0"/>
        <w:spacing w:before="148" w:line="240" w:lineRule="auto"/>
        <w:ind w:left="791" w:hanging="677"/>
        <w:jc w:val="both"/>
        <w:rPr>
          <w:rFonts w:ascii="Times New Roman" w:hAnsi="Times New Roman" w:eastAsia="Times New Roman" w:cs="Times New Roman"/>
          <w:b w:val="0"/>
          <w:color w:val="000000"/>
          <w:spacing w:val="0"/>
          <w:sz w:val="19"/>
          <w:szCs w:val="24"/>
        </w:rPr>
      </w:pPr>
      <w:r>
        <w:rPr>
          <w:rFonts w:ascii="宋体" w:hAnsi="宋体" w:eastAsia="宋体"/>
          <w:b/>
          <w:color w:val="231F20"/>
          <w:sz w:val="20"/>
        </w:rPr>
        <w:t>模型的局限性</w:t>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2"/>
          <w:sz w:val="19"/>
          <w:szCs w:val="24"/>
        </w:rPr>
      </w:r>
      <w:r>
        <w:rPr>
          <w:rFonts w:ascii="Times New Roman" w:hAnsi="Times New Roman" w:eastAsia="Times New Roman" w:cs="Times New Roman"/>
          <w:b/>
          <w:color w:val="231F20"/>
          <w:spacing w:val="0"/>
          <w:sz w:val="19"/>
          <w:szCs w:val="24"/>
        </w:rPr>
      </w:r>
    </w:p>
    <w:p>
      <w:pPr>
        <w:pStyle w:val="BodyText"/>
        <w:kinsoku w:val="0"/>
        <w:overflowPunct w:val="0"/>
        <w:spacing w:before="161" w:line="264" w:lineRule="auto"/>
        <w:ind w:left="114" w:right="106" w:firstLine="0"/>
        <w:jc w:val="both"/>
        <w:rPr>
          <w:rFonts w:eastAsia="Times New Roman" w:cs="Times New Roman"/>
          <w:b w:val="0"/>
          <w:i w:val="0"/>
          <w:color w:val="000000"/>
          <w:spacing w:val="0"/>
          <w:w w:val="100"/>
          <w:szCs w:val="24"/>
        </w:rPr>
      </w:pPr>
      <w:r>
        <w:rPr>
          <w:rFonts w:ascii="宋体" w:hAnsi="宋体" w:eastAsia="宋体"/>
          <w:color w:val="231F20"/>
          <w:sz w:val="22"/>
        </w:rPr>
        <w:t>WMIS模型并不是一种直接意义上的均值方差 模型,这是因为在这里的实现方式,仅仅考虑相等（组合）权重股票而客观的</w:t>
      </w:r>
      <w:r>
        <w:rPr>
          <w:rFonts w:ascii="宋体" w:hAnsi="宋体" w:eastAsia="宋体"/>
          <w:color w:val="231F20"/>
          <w:sz w:val="22"/>
        </w:rPr>
        <w:t>min {F = −R + V}</w:t>
      </w:r>
      <w:r>
        <w:rPr>
          <w:rFonts w:ascii="宋体" w:hAnsi="宋体" w:eastAsia="宋体"/>
          <w:color w:val="231F20"/>
          <w:sz w:val="22"/>
        </w:rPr>
        <w:t>是找到最优投资组合权重以提供最佳组合。</w:t>
      </w:r>
      <w:r>
        <w:rPr>
          <w:rFonts w:ascii="宋体" w:hAnsi="宋体" w:eastAsia="宋体"/>
          <w:color w:val="231F20"/>
          <w:sz w:val="22"/>
        </w:rPr>
        <w:t>使一个均值方差模型努力将非嵌合体问题转化为嵌合体已经超出了本章的讨论范围，而WMIS已经证明能够在计算机框架上实现.</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3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Garamond" w:hAnsi="Garamond" w:eastAsia="Times New Roman" w:cs="Times New Roman"/>
          <w:b w:val="0"/>
          <w:i w:val="0"/>
          <w:color w:val="231F20"/>
          <w:spacing w:val="0"/>
          <w:w w:val="100"/>
          <w:sz w:val="22"/>
          <w:szCs w:val="24"/>
        </w:rPr>
      </w:r>
      <w:r>
        <w:rPr>
          <w:rFonts w:ascii="Garamond" w:hAnsi="Garamond" w:eastAsia="Times New Roman" w:cs="Times New Roman"/>
          <w:b w:val="0"/>
          <w:i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Garamond" w:hAnsi="Garamond" w:eastAsia="Times New Roman" w:cs="Times New Roman"/>
          <w:b w:val="0"/>
          <w:i w:val="0"/>
          <w:color w:val="231F20"/>
          <w:spacing w:val="0"/>
          <w:w w:val="100"/>
          <w:sz w:val="22"/>
          <w:szCs w:val="24"/>
        </w:rPr>
      </w:r>
      <w:r>
        <w:rPr>
          <w:rFonts w:ascii="Times New Roman" w:hAnsi="Times New Roman" w:eastAsia="Times New Roman" w:cs="Times New Roman"/>
          <w:b w:val="0"/>
          <w:i/>
          <w:color w:val="231F20"/>
          <w:spacing w:val="8"/>
          <w:w w:val="100"/>
          <w:sz w:val="22"/>
          <w:szCs w:val="24"/>
        </w:rPr>
      </w:r>
      <w:r>
        <w:rPr>
          <w:rFonts w:ascii="Times New Roman" w:hAnsi="Times New Roman" w:eastAsia="Times New Roman" w:cs="Times New Roman"/>
          <w:b w:val="0"/>
          <w:i w:val="0"/>
          <w:color w:val="231F20"/>
          <w:spacing w:val="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1"/>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line="264" w:lineRule="auto"/>
        <w:ind w:left="113" w:right="107" w:firstLine="359"/>
        <w:jc w:val="both"/>
        <w:rPr>
          <w:rFonts w:eastAsia="Times New Roman" w:cs="Times New Roman"/>
          <w:b w:val="0"/>
          <w:i w:val="0"/>
          <w:color w:val="000000"/>
          <w:spacing w:val="0"/>
          <w:w w:val="100"/>
          <w:szCs w:val="24"/>
        </w:rPr>
      </w:pPr>
      <w:r>
        <w:rPr>
          <w:rFonts w:ascii="宋体" w:hAnsi="宋体" w:eastAsia="宋体"/>
          <w:color w:val="231F20"/>
          <w:sz w:val="22"/>
        </w:rPr>
        <w:t>另外，这里使用的几个解决方案并不考虑节点权值影响的的混合效应，比如,在min</w:t>
      </w:r>
      <w:r>
        <w:rPr>
          <w:rFonts w:ascii="宋体" w:hAnsi="宋体" w:eastAsia="宋体"/>
          <w:color w:val="231F20"/>
          <w:sz w:val="22"/>
        </w:rPr>
        <w:t>{f}</w:t>
      </w:r>
      <w:r>
        <w:rPr>
          <w:rFonts w:ascii="宋体" w:hAnsi="宋体" w:eastAsia="宋体"/>
          <w:color w:val="231F20"/>
          <w:sz w:val="22"/>
        </w:rPr>
        <w:t>展开的观察。一个原始的映射是本章中在WMIS上使用的</w:t>
      </w:r>
      <w:r>
        <w:rPr>
          <w:rFonts w:ascii="宋体" w:hAnsi="宋体" w:eastAsia="宋体"/>
          <w:color w:val="231F20"/>
          <w:sz w:val="22"/>
        </w:rPr>
        <w:t>min { f =−R + V }</w:t>
      </w:r>
      <w:r>
        <w:rPr>
          <w:rFonts w:ascii="宋体" w:hAnsi="宋体" w:eastAsia="宋体"/>
          <w:color w:val="231F20"/>
          <w:sz w:val="22"/>
        </w:rPr>
        <w:t>，这个映射衡量市场</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4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4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i/>
          <w:color w:val="231F20"/>
          <w:spacing w:val="10"/>
          <w:w w:val="100"/>
          <w:sz w:val="22"/>
          <w:szCs w:val="24"/>
        </w:rPr>
      </w:r>
      <w:r>
        <w:rPr>
          <w:rFonts w:ascii="Times New Roman" w:hAnsi="Times New Roman" w:eastAsia="Times New Roman" w:cs="Times New Roman"/>
          <w:b w:val="0"/>
          <w:i w:val="0"/>
          <w:color w:val="231F20"/>
          <w:spacing w:val="10"/>
          <w:w w:val="100"/>
          <w:sz w:val="22"/>
          <w:szCs w:val="24"/>
        </w:rPr>
      </w:r>
      <w:r>
        <w:rPr>
          <w:rFonts w:ascii="Times New Roman" w:hAnsi="Times New Roman" w:eastAsia="Times New Roman" w:cs="Times New Roman"/>
          <w:b w:val="0"/>
          <w:i w:val="0"/>
          <w:color w:val="231F20"/>
          <w:spacing w:val="-10"/>
          <w:w w:val="100"/>
          <w:sz w:val="22"/>
          <w:szCs w:val="24"/>
        </w:rPr>
      </w:r>
      <w:r>
        <w:rPr>
          <w:rFonts w:ascii="Times New Roman" w:hAnsi="Times New Roman" w:eastAsia="Times New Roman" w:cs="Times New Roman"/>
          <w:b w:val="0"/>
          <w:i w:val="0"/>
          <w:color w:val="231F20"/>
          <w:spacing w:val="-14"/>
          <w:w w:val="100"/>
          <w:sz w:val="22"/>
          <w:szCs w:val="24"/>
        </w:rPr>
      </w:r>
      <w:r>
        <w:rPr>
          <w:rFonts w:ascii="Times New Roman" w:hAnsi="Times New Roman" w:eastAsia="Times New Roman" w:cs="Times New Roman"/>
          <w:b w:val="0"/>
          <w:i w:val="0"/>
          <w:color w:val="231F20"/>
          <w:spacing w:val="-14"/>
          <w:w w:val="100"/>
          <w:sz w:val="22"/>
          <w:szCs w:val="24"/>
        </w:rPr>
      </w:r>
      <w:r>
        <w:rPr>
          <w:rFonts w:ascii="Times New Roman" w:hAnsi="Times New Roman" w:eastAsia="Times New Roman" w:cs="Times New Roman"/>
          <w:b w:val="0"/>
          <w:i w:val="0"/>
          <w:color w:val="231F20"/>
          <w:spacing w:val="-1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Garamond" w:hAnsi="Garamond" w:eastAsia="Times New Roman" w:cs="Times New Roman"/>
          <w:b w:val="0"/>
          <w:i w:val="0"/>
          <w:color w:val="231F20"/>
          <w:spacing w:val="0"/>
          <w:w w:val="100"/>
          <w:sz w:val="22"/>
          <w:szCs w:val="24"/>
        </w:rPr>
      </w:r>
      <w:r>
        <w:rPr>
          <w:rFonts w:ascii="Garamond" w:hAnsi="Garamond" w:eastAsia="Times New Roman" w:cs="Times New Roman"/>
          <w:b w:val="0"/>
          <w:i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Garamond" w:hAnsi="Garamond" w:eastAsia="Times New Roman" w:cs="Times New Roman"/>
          <w:b w:val="0"/>
          <w:i w:val="0"/>
          <w:color w:val="231F20"/>
          <w:spacing w:val="0"/>
          <w:w w:val="100"/>
          <w:sz w:val="22"/>
          <w:szCs w:val="24"/>
        </w:rPr>
      </w:r>
      <w:r>
        <w:rPr>
          <w:rFonts w:ascii="Times New Roman" w:hAnsi="Times New Roman" w:eastAsia="Times New Roman" w:cs="Times New Roman"/>
          <w:b w:val="0"/>
          <w:i/>
          <w:color w:val="231F20"/>
          <w:spacing w:val="8"/>
          <w:w w:val="100"/>
          <w:sz w:val="22"/>
          <w:szCs w:val="24"/>
        </w:rPr>
      </w:r>
      <w:r>
        <w:rPr>
          <w:rFonts w:ascii="Times New Roman" w:hAnsi="Times New Roman" w:eastAsia="Times New Roman" w:cs="Times New Roman"/>
          <w:b w:val="0"/>
          <w:i w:val="0"/>
          <w:color w:val="231F20"/>
          <w:spacing w:val="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before="6" w:line="220" w:lineRule="auto"/>
        <w:ind w:left="114" w:right="107" w:hanging="1"/>
        <w:jc w:val="both"/>
        <w:rPr>
          <w:rFonts w:eastAsia="Times New Roman" w:cs="Times New Roman"/>
          <w:b w:val="0"/>
          <w:i w:val="0"/>
          <w:color w:val="000000"/>
          <w:spacing w:val="0"/>
          <w:w w:val="100"/>
          <w:position w:val="0"/>
          <w:szCs w:val="24"/>
        </w:rPr>
      </w:pPr>
      <w:r>
        <w:rPr>
          <w:rFonts w:ascii="宋体" w:hAnsi="宋体" w:eastAsia="宋体"/>
          <w:color w:val="231F20"/>
          <w:sz w:val="22"/>
        </w:rPr>
        <w:t>图中节点的权重值为复合的</w:t>
      </w:r>
      <w:r>
        <w:rPr>
          <w:rFonts w:ascii="宋体" w:hAnsi="宋体" w:eastAsia="宋体"/>
          <w:color w:val="231F20"/>
          <w:sz w:val="22"/>
        </w:rPr>
        <w:t xml:space="preserve"> −Ri + Vi</w:t>
      </w:r>
      <w:r>
        <w:rPr>
          <w:rFonts w:ascii="宋体" w:hAnsi="宋体" w:eastAsia="宋体"/>
          <w:color w:val="231F20"/>
          <w:sz w:val="22"/>
        </w:rPr>
        <w:t>，</w:t>
      </w:r>
      <w:r>
        <w:rPr>
          <w:rFonts w:ascii="宋体" w:hAnsi="宋体" w:eastAsia="宋体"/>
          <w:color w:val="231F20"/>
          <w:sz w:val="22"/>
        </w:rPr>
        <w:t>Ri</w:t>
      </w:r>
      <w:r>
        <w:rPr>
          <w:rFonts w:ascii="宋体" w:hAnsi="宋体" w:eastAsia="宋体"/>
          <w:color w:val="231F20"/>
          <w:sz w:val="22"/>
        </w:rPr>
        <w:t>表示第</w:t>
      </w:r>
      <w:r>
        <w:rPr>
          <w:rFonts w:ascii="宋体" w:hAnsi="宋体" w:eastAsia="宋体"/>
          <w:color w:val="231F20"/>
          <w:sz w:val="22"/>
        </w:rPr>
        <w:t>i</w:t>
      </w:r>
      <w:r>
        <w:rPr>
          <w:rFonts w:ascii="宋体" w:hAnsi="宋体" w:eastAsia="宋体"/>
          <w:color w:val="231F20"/>
          <w:sz w:val="22"/>
        </w:rPr>
        <w:t>个股的回报,Vi表示它回报的方差。</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Garamond" w:hAnsi="Garamond" w:eastAsia="Times New Roman" w:cs="Times New Roman"/>
          <w:b w:val="0"/>
          <w:color w:val="231F20"/>
          <w:spacing w:val="0"/>
          <w:sz w:val="22"/>
          <w:szCs w:val="24"/>
        </w:rPr>
      </w:r>
      <w:r>
        <w:rPr>
          <w:rFonts w:ascii="Times New Roman" w:hAnsi="Times New Roman" w:eastAsia="Times New Roman" w:cs="Times New Roman"/>
          <w:b w:val="0"/>
          <w:i/>
          <w:color w:val="231F20"/>
          <w:spacing w:val="0"/>
          <w:sz w:val="22"/>
          <w:szCs w:val="24"/>
        </w:rPr>
      </w:r>
      <w:r>
        <w:rPr>
          <w:rFonts w:ascii="Times New Roman" w:hAnsi="Times New Roman" w:eastAsia="Times New Roman" w:cs="Times New Roman"/>
          <w:b w:val="0"/>
          <w:i/>
          <w:color w:val="231F20"/>
          <w:spacing w:val="0"/>
          <w:position w:val="-5"/>
          <w:sz w:val="15"/>
          <w:szCs w:val="24"/>
        </w:rPr>
      </w:r>
      <w:r>
        <w:rPr>
          <w:rFonts w:ascii="Times New Roman" w:hAnsi="Times New Roman" w:eastAsia="Times New Roman" w:cs="Times New Roman"/>
          <w:b w:val="0"/>
          <w:i/>
          <w:color w:val="231F20"/>
          <w:spacing w:val="18"/>
          <w:position w:val="-5"/>
          <w:sz w:val="15"/>
          <w:szCs w:val="24"/>
        </w:rPr>
      </w:r>
      <w:r>
        <w:rPr>
          <w:rFonts w:ascii="Garamond" w:hAnsi="Garamond" w:eastAsia="Times New Roman" w:cs="Times New Roman"/>
          <w:b w:val="0"/>
          <w:i w:val="0"/>
          <w:color w:val="231F20"/>
          <w:spacing w:val="0"/>
          <w:position w:val="0"/>
          <w:sz w:val="22"/>
          <w:szCs w:val="24"/>
        </w:rPr>
      </w:r>
      <w:r>
        <w:rPr>
          <w:rFonts w:ascii="Garamond" w:hAnsi="Garamond" w:eastAsia="Times New Roman" w:cs="Times New Roman"/>
          <w:b w:val="0"/>
          <w:i w:val="0"/>
          <w:color w:val="231F20"/>
          <w:spacing w:val="-9"/>
          <w:position w:val="0"/>
          <w:sz w:val="22"/>
          <w:szCs w:val="24"/>
        </w:rPr>
      </w:r>
      <w:r>
        <w:rPr>
          <w:rFonts w:ascii="Times New Roman" w:hAnsi="Times New Roman" w:eastAsia="Times New Roman" w:cs="Times New Roman"/>
          <w:b w:val="0"/>
          <w:i/>
          <w:color w:val="231F20"/>
          <w:spacing w:val="2"/>
          <w:position w:val="0"/>
          <w:sz w:val="22"/>
          <w:szCs w:val="24"/>
        </w:rPr>
      </w:r>
      <w:r>
        <w:rPr>
          <w:rFonts w:ascii="Times New Roman" w:hAnsi="Times New Roman" w:eastAsia="Times New Roman" w:cs="Times New Roman"/>
          <w:b w:val="0"/>
          <w:i/>
          <w:color w:val="231F20"/>
          <w:spacing w:val="2"/>
          <w:position w:val="-5"/>
          <w:sz w:val="15"/>
          <w:szCs w:val="24"/>
        </w:rPr>
      </w:r>
      <w:r>
        <w:rPr>
          <w:rFonts w:ascii="Times New Roman" w:hAnsi="Times New Roman" w:eastAsia="Times New Roman" w:cs="Times New Roman"/>
          <w:b w:val="0"/>
          <w:i w:val="0"/>
          <w:color w:val="231F20"/>
          <w:spacing w:val="2"/>
          <w:position w:val="0"/>
          <w:sz w:val="22"/>
          <w:szCs w:val="24"/>
        </w:rPr>
      </w:r>
      <w:r>
        <w:rPr>
          <w:rFonts w:ascii="Times New Roman" w:hAnsi="Times New Roman" w:eastAsia="Times New Roman" w:cs="Times New Roman"/>
          <w:b w:val="0"/>
          <w:i w:val="0"/>
          <w:color w:val="231F20"/>
          <w:spacing w:val="-12"/>
          <w:position w:val="0"/>
          <w:sz w:val="22"/>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12"/>
          <w:position w:val="0"/>
          <w:sz w:val="22"/>
          <w:szCs w:val="24"/>
        </w:rPr>
      </w:r>
      <w:r>
        <w:rPr>
          <w:rFonts w:ascii="Times New Roman" w:hAnsi="Times New Roman" w:eastAsia="Times New Roman" w:cs="Times New Roman"/>
          <w:b w:val="0"/>
          <w:i/>
          <w:color w:val="231F20"/>
          <w:spacing w:val="0"/>
          <w:position w:val="0"/>
          <w:sz w:val="22"/>
          <w:szCs w:val="24"/>
        </w:rPr>
      </w:r>
      <w:r>
        <w:rPr>
          <w:rFonts w:ascii="Times New Roman" w:hAnsi="Times New Roman" w:eastAsia="Times New Roman" w:cs="Times New Roman"/>
          <w:b w:val="0"/>
          <w:i/>
          <w:color w:val="231F20"/>
          <w:spacing w:val="0"/>
          <w:position w:val="-5"/>
          <w:sz w:val="15"/>
          <w:szCs w:val="24"/>
        </w:rPr>
      </w:r>
      <w:r>
        <w:rPr>
          <w:rFonts w:ascii="Times New Roman" w:hAnsi="Times New Roman" w:eastAsia="Times New Roman" w:cs="Times New Roman"/>
          <w:b w:val="0"/>
          <w:i/>
          <w:color w:val="231F20"/>
          <w:spacing w:val="16"/>
          <w:position w:val="-5"/>
          <w:sz w:val="15"/>
          <w:szCs w:val="24"/>
        </w:rPr>
      </w:r>
      <w:r>
        <w:rPr>
          <w:rFonts w:ascii="Times New Roman" w:hAnsi="Times New Roman" w:eastAsia="Times New Roman" w:cs="Times New Roman"/>
          <w:b w:val="0"/>
          <w:i w:val="0"/>
          <w:color w:val="231F20"/>
          <w:spacing w:val="0"/>
          <w:position w:val="0"/>
          <w:sz w:val="22"/>
          <w:szCs w:val="24"/>
        </w:rPr>
      </w:r>
      <w:r>
        <w:rPr>
          <w:rFonts w:ascii="Times New Roman" w:hAnsi="Times New Roman" w:eastAsia="Times New Roman" w:cs="Times New Roman"/>
          <w:b w:val="0"/>
          <w:i w:val="0"/>
          <w:color w:val="231F20"/>
          <w:spacing w:val="0"/>
          <w:w w:val="99"/>
          <w:position w:val="0"/>
          <w:sz w:val="22"/>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val="0"/>
          <w:color w:val="231F20"/>
          <w:spacing w:val="0"/>
          <w:w w:val="100"/>
          <w:position w:val="8"/>
          <w:sz w:val="15"/>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color w:val="231F20"/>
          <w:spacing w:val="0"/>
          <w:w w:val="100"/>
          <w:position w:val="0"/>
          <w:sz w:val="22"/>
          <w:szCs w:val="24"/>
        </w:rPr>
      </w:r>
      <w:r>
        <w:rPr>
          <w:rFonts w:ascii="Times New Roman" w:hAnsi="Times New Roman" w:eastAsia="Times New Roman" w:cs="Times New Roman"/>
          <w:b w:val="0"/>
          <w:i/>
          <w:color w:val="231F20"/>
          <w:spacing w:val="0"/>
          <w:w w:val="100"/>
          <w:position w:val="-5"/>
          <w:sz w:val="15"/>
          <w:szCs w:val="24"/>
        </w:rPr>
      </w:r>
      <w:r>
        <w:rPr>
          <w:rFonts w:ascii="Times New Roman" w:hAnsi="Times New Roman" w:eastAsia="Times New Roman" w:cs="Times New Roman"/>
          <w:b w:val="0"/>
          <w:i w:val="0"/>
          <w:color w:val="231F20"/>
          <w:spacing w:val="0"/>
          <w:w w:val="100"/>
          <w:position w:val="0"/>
          <w:sz w:val="22"/>
          <w:szCs w:val="24"/>
        </w:rPr>
      </w:r>
      <w:r>
        <w:rPr>
          <w:rFonts w:ascii="Times New Roman" w:hAnsi="Times New Roman" w:eastAsia="Times New Roman" w:cs="Times New Roman"/>
          <w:b w:val="0"/>
          <w:i w:val="0"/>
          <w:color w:val="231F20"/>
          <w:spacing w:val="28"/>
          <w:w w:val="100"/>
          <w:position w:val="0"/>
          <w:sz w:val="22"/>
          <w:szCs w:val="24"/>
        </w:rPr>
      </w:r>
      <w:r>
        <w:rPr>
          <w:rFonts w:ascii="Times New Roman" w:hAnsi="Times New Roman" w:eastAsia="Times New Roman" w:cs="Times New Roman"/>
          <w:b w:val="0"/>
          <w:i w:val="0"/>
          <w:color w:val="231F20"/>
          <w:spacing w:val="0"/>
          <w:w w:val="100"/>
          <w:position w:val="0"/>
          <w:sz w:val="22"/>
          <w:szCs w:val="24"/>
        </w:rPr>
      </w:r>
    </w:p>
    <w:p>
      <w:pPr>
        <w:pStyle w:val="BodyText"/>
        <w:kinsoku w:val="0"/>
        <w:overflowPunct w:val="0"/>
        <w:spacing w:before="0" w:line="264" w:lineRule="auto"/>
        <w:ind w:left="114" w:right="107"/>
        <w:jc w:val="both"/>
        <w:rPr>
          <w:rFonts w:eastAsia="Times New Roman" w:cs="Times New Roman"/>
          <w:b w:val="0"/>
          <w:color w:val="000000"/>
          <w:spacing w:val="0"/>
          <w:w w:val="100"/>
          <w:szCs w:val="24"/>
        </w:rPr>
      </w:pPr>
      <w:r>
        <w:rPr>
          <w:rFonts w:ascii="宋体" w:hAnsi="宋体" w:eastAsia="宋体"/>
          <w:color w:val="231F20"/>
          <w:sz w:val="22"/>
        </w:rPr>
        <w:t>因此，节点的权重是股票的回报和他的方差共同决定：</w:t>
      </w:r>
      <w:r>
        <w:rPr>
          <w:rFonts w:ascii="宋体" w:hAnsi="宋体" w:eastAsia="宋体"/>
          <w:color w:val="231F20"/>
          <w:sz w:val="22"/>
        </w:rPr>
        <w:t>较大的方差减少了股票的回报，从而降低了它被最终选择的机会</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64" w:lineRule="auto"/>
        <w:ind w:left="114" w:right="107"/>
        <w:jc w:val="both"/>
        <w:rPr>
          <w:rFonts w:eastAsia="Times New Roman" w:cs="Times New Roman"/>
          <w:b w:val="0"/>
          <w:color w:val="000000"/>
          <w:spacing w:val="0"/>
          <w:w w:val="100"/>
          <w:szCs w:val="24"/>
        </w:rPr>
        <w:sectPr>
          <w:type w:val="nextPage"/>
          <w:pgSz w:w="8820" w:h="13320"/>
          <w:pgMar w:top="1060" w:right="1060" w:bottom="280" w:left="1080" w:header="775" w:footer="0"/>
          <w:cols w:space="720"/>
        </w:sectPr>
      </w:pPr>
    </w:p>
    <w:p>
      <w:pPr>
        <w:pStyle w:val="BodyText"/>
        <w:kinsoku w:val="0"/>
        <w:overflowPunct w:val="0"/>
        <w:spacing w:before="10" w:line="240" w:lineRule="auto"/>
        <w:ind w:left="0" w:firstLine="0"/>
        <w:rPr>
          <w:rFonts w:eastAsia="Times New Roman" w:cs="Times New Roman"/>
          <w:b w:val="0"/>
          <w:i w:val="0"/>
          <w:sz w:val="16"/>
          <w:szCs w:val="24"/>
        </w:rPr>
      </w:pPr>
    </w:p>
    <w:p>
      <w:pPr>
        <w:pStyle w:val="BodyText"/>
        <w:kinsoku w:val="0"/>
        <w:overflowPunct w:val="0"/>
        <w:spacing w:before="71" w:line="264" w:lineRule="auto"/>
        <w:ind w:right="109" w:firstLine="0"/>
        <w:jc w:val="both"/>
        <w:rPr>
          <w:rFonts w:eastAsia="Times New Roman" w:cs="Times New Roman"/>
          <w:b w:val="0"/>
          <w:i w:val="0"/>
          <w:color w:val="000000"/>
          <w:spacing w:val="0"/>
          <w:w w:val="100"/>
          <w:szCs w:val="24"/>
        </w:rPr>
      </w:pPr>
      <w:r>
        <w:rPr>
          <w:rFonts w:ascii="宋体" w:hAnsi="宋体" w:eastAsia="宋体"/>
          <w:color w:val="231F20"/>
          <w:sz w:val="22"/>
        </w:rPr>
        <w:t>.</w:t>
      </w:r>
      <w:r>
        <w:rPr>
          <w:rFonts w:ascii="宋体" w:hAnsi="宋体" w:eastAsia="宋体"/>
          <w:color w:val="231F20"/>
          <w:sz w:val="22"/>
        </w:rPr>
        <w:t>这揭示了一个特征鲜明的管理信息系统或</w:t>
      </w:r>
      <w:r>
        <w:rPr>
          <w:rFonts w:ascii="宋体" w:hAnsi="宋体" w:eastAsia="宋体"/>
          <w:color w:val="231F20"/>
          <w:sz w:val="22"/>
        </w:rPr>
        <w:t>WMIS</w:t>
      </w:r>
      <w:r>
        <w:rPr>
          <w:rFonts w:ascii="宋体" w:hAnsi="宋体" w:eastAsia="宋体"/>
          <w:color w:val="231F20"/>
          <w:sz w:val="22"/>
        </w:rPr>
        <w:t>模型：</w:t>
      </w:r>
      <w:r>
        <w:rPr>
          <w:rFonts w:ascii="宋体" w:hAnsi="宋体" w:eastAsia="宋体"/>
          <w:color w:val="231F20"/>
          <w:sz w:val="22"/>
        </w:rPr>
        <w:t>最终阶段的优化发生在剩余的边缘连接的节点集。</w:t>
      </w:r>
      <w:r>
        <w:rPr>
          <w:rFonts w:ascii="宋体" w:hAnsi="宋体" w:eastAsia="宋体"/>
          <w:color w:val="231F20"/>
          <w:sz w:val="22"/>
        </w:rPr>
        <w:t>独立的、非连接的节点总会作为最终集合的一部分.</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8"/>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4"/>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Cs w:val="24"/>
        </w:rPr>
      </w:pPr>
    </w:p>
    <w:p>
      <w:pPr>
        <w:pStyle w:val="ListParagraph"/>
        <w:numPr>
          <w:ilvl w:val="2"/>
          <w:numId w:val="1"/>
        </w:numPr>
        <w:tabs>
          <w:tab w:val="left" w:pos="790"/>
        </w:tabs>
        <w:kinsoku w:val="0"/>
        <w:overflowPunct w:val="0"/>
        <w:spacing w:before="148" w:line="240" w:lineRule="auto"/>
        <w:ind w:left="789" w:hanging="677"/>
        <w:jc w:val="both"/>
        <w:rPr>
          <w:rFonts w:ascii="Times New Roman" w:hAnsi="Times New Roman" w:eastAsia="Times New Roman" w:cs="Times New Roman"/>
          <w:b w:val="0"/>
          <w:color w:val="000000"/>
          <w:spacing w:val="0"/>
          <w:sz w:val="19"/>
          <w:szCs w:val="24"/>
        </w:rPr>
      </w:pPr>
      <w:r>
        <w:rPr>
          <w:rFonts w:ascii="宋体" w:hAnsi="宋体" w:eastAsia="宋体"/>
          <w:b/>
          <w:color w:val="231F20"/>
          <w:sz w:val="20"/>
        </w:rPr>
        <w:t>实施的局限性</w:t>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1"/>
          <w:sz w:val="19"/>
          <w:szCs w:val="24"/>
        </w:rPr>
      </w:r>
      <w:r>
        <w:rPr>
          <w:rFonts w:ascii="Times New Roman" w:hAnsi="Times New Roman" w:eastAsia="Times New Roman" w:cs="Times New Roman"/>
          <w:b/>
          <w:color w:val="231F20"/>
          <w:spacing w:val="0"/>
          <w:sz w:val="19"/>
          <w:szCs w:val="24"/>
        </w:rPr>
      </w:r>
    </w:p>
    <w:p>
      <w:pPr>
        <w:pStyle w:val="BodyText"/>
        <w:kinsoku w:val="0"/>
        <w:overflowPunct w:val="0"/>
        <w:spacing w:before="161" w:line="264" w:lineRule="auto"/>
        <w:ind w:right="110" w:firstLine="0"/>
        <w:jc w:val="both"/>
        <w:rPr>
          <w:rFonts w:eastAsia="Times New Roman" w:cs="Times New Roman"/>
          <w:b w:val="0"/>
          <w:color w:val="000000"/>
          <w:spacing w:val="0"/>
          <w:w w:val="100"/>
          <w:szCs w:val="24"/>
        </w:rPr>
      </w:pPr>
      <w:r>
        <w:rPr>
          <w:rFonts w:ascii="宋体" w:hAnsi="宋体" w:eastAsia="宋体"/>
          <w:color w:val="231F20"/>
          <w:sz w:val="22"/>
        </w:rPr>
        <w:t>D-Wave</w:t>
      </w:r>
      <w:r>
        <w:rPr>
          <w:rFonts w:ascii="宋体" w:hAnsi="宋体" w:eastAsia="宋体"/>
          <w:color w:val="231F20"/>
          <w:sz w:val="22"/>
        </w:rPr>
        <w:t>系统需不断的使用和调度需求。</w:t>
      </w:r>
      <w:r>
        <w:rPr>
          <w:rFonts w:ascii="宋体" w:hAnsi="宋体" w:eastAsia="宋体"/>
          <w:color w:val="231F20"/>
          <w:sz w:val="22"/>
        </w:rPr>
        <w:t>而不幸的是，在这一章中研究的实施仅仅能够使用的是D-Wave模拟器.</w:t>
      </w:r>
      <w:r>
        <w:rPr>
          <w:rFonts w:ascii="宋体" w:hAnsi="宋体" w:eastAsia="宋体"/>
          <w:color w:val="231F20"/>
          <w:sz w:val="22"/>
        </w:rPr>
        <w:t>因此，所有的结果只能也必须被认为是在模拟的量子计算环境中的表现.</w:t>
      </w:r>
      <w:r>
        <w:rPr>
          <w:rFonts w:ascii="宋体" w:hAnsi="宋体" w:eastAsia="宋体"/>
          <w:color w:val="231F20"/>
          <w:sz w:val="22"/>
        </w:rPr>
        <w:t>然而，力学知识和背景材料仍然是用未来的实现来简单地取代量子计算模拟器的硬件基础。</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36"/>
          <w:sz w:val="22"/>
          <w:szCs w:val="24"/>
        </w:rPr>
      </w:r>
      <w:r>
        <w:rPr>
          <w:rFonts w:ascii="Times New Roman" w:hAnsi="Times New Roman" w:eastAsia="Times New Roman" w:cs="Times New Roman"/>
          <w:b w:val="0"/>
          <w:color w:val="231F20"/>
          <w:spacing w:val="-5"/>
          <w:sz w:val="22"/>
          <w:szCs w:val="24"/>
        </w:rPr>
      </w:r>
      <w:r>
        <w:rPr>
          <w:rFonts w:ascii="Times New Roman" w:hAnsi="Times New Roman" w:eastAsia="Times New Roman" w:cs="Times New Roman"/>
          <w:b w:val="0"/>
          <w:color w:val="231F20"/>
          <w:spacing w:val="3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6"/>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35"/>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09"/>
        <w:jc w:val="both"/>
        <w:rPr>
          <w:rFonts w:eastAsia="Times New Roman" w:cs="Times New Roman"/>
          <w:b w:val="0"/>
          <w:color w:val="000000"/>
          <w:spacing w:val="0"/>
          <w:w w:val="100"/>
          <w:szCs w:val="24"/>
        </w:rPr>
      </w:pPr>
      <w:r>
        <w:rPr>
          <w:rFonts w:ascii="宋体" w:hAnsi="宋体" w:eastAsia="宋体"/>
          <w:color w:val="231F20"/>
          <w:sz w:val="22"/>
        </w:rPr>
        <w:t>因此，本文中的结果不代表寻找最终解决方案的任何时间减少,我们也没有想要提供这样的一个比较.</w:t>
      </w:r>
      <w:r>
        <w:rPr>
          <w:rFonts w:ascii="宋体" w:hAnsi="宋体" w:eastAsia="宋体"/>
          <w:color w:val="231F20"/>
          <w:sz w:val="22"/>
        </w:rPr>
        <w:t>量子计算环境的硬件性能特性的探索和以及相比传统软件的求解比较报告可以查阅相关资料（</w:t>
      </w:r>
      <w:r>
        <w:rPr>
          <w:rFonts w:ascii="宋体" w:hAnsi="宋体" w:eastAsia="宋体"/>
          <w:color w:val="231F20"/>
          <w:sz w:val="22"/>
        </w:rPr>
        <w:t>McGeoch and Wang, 2013</w:t>
      </w:r>
      <w:r>
        <w:rPr>
          <w:rFonts w:ascii="宋体" w:hAnsi="宋体" w:eastAsia="宋体"/>
          <w:color w:val="231F20"/>
          <w:sz w:val="22"/>
        </w:rPr>
        <w:t>）。</w:t>
      </w:r>
      <w:r>
        <w:rPr>
          <w:rFonts w:ascii="宋体" w:hAnsi="宋体" w:eastAsia="宋体"/>
          <w:color w:val="231F20"/>
          <w:sz w:val="22"/>
        </w:rPr>
        <w:t>正如在</w:t>
      </w:r>
      <w:r>
        <w:rPr>
          <w:rFonts w:ascii="宋体" w:hAnsi="宋体" w:eastAsia="宋体"/>
          <w:color w:val="231F20"/>
          <w:sz w:val="22"/>
        </w:rPr>
        <w:t>“</w:t>
      </w:r>
      <w:r>
        <w:rPr>
          <w:rFonts w:ascii="宋体" w:hAnsi="宋体" w:eastAsia="宋体"/>
          <w:color w:val="231F20"/>
          <w:sz w:val="22"/>
        </w:rPr>
        <w:t>背景</w:t>
      </w:r>
      <w:r>
        <w:rPr>
          <w:rFonts w:ascii="宋体" w:hAnsi="宋体" w:eastAsia="宋体"/>
          <w:color w:val="231F20"/>
          <w:sz w:val="22"/>
        </w:rPr>
        <w:t>”</w:t>
      </w:r>
      <w:r>
        <w:rPr>
          <w:rFonts w:ascii="宋体" w:hAnsi="宋体" w:eastAsia="宋体"/>
          <w:color w:val="231F20"/>
          <w:sz w:val="22"/>
        </w:rPr>
        <w:t>一部分所提到的</w:t>
      </w:r>
      <w:r>
        <w:rPr>
          <w:rFonts w:ascii="宋体" w:hAnsi="宋体" w:eastAsia="宋体"/>
          <w:color w:val="231F20"/>
          <w:sz w:val="22"/>
        </w:rPr>
        <w:t>量子计算系统相比现有的计算软件而言，在计算领域特别是金融模型的求解方面速度可以提升数以万倍。</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2"/>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Cs w:val="24"/>
        </w:rPr>
      </w:pPr>
    </w:p>
    <w:p>
      <w:pPr>
        <w:pStyle w:val="ListParagraph"/>
        <w:numPr>
          <w:ilvl w:val="2"/>
          <w:numId w:val="1"/>
        </w:numPr>
        <w:tabs>
          <w:tab w:val="left" w:pos="790"/>
        </w:tabs>
        <w:kinsoku w:val="0"/>
        <w:overflowPunct w:val="0"/>
        <w:spacing w:before="148" w:line="240" w:lineRule="auto"/>
        <w:ind w:left="789" w:hanging="677"/>
        <w:jc w:val="both"/>
        <w:rPr>
          <w:rFonts w:ascii="Times New Roman" w:hAnsi="Times New Roman" w:eastAsia="Times New Roman" w:cs="Times New Roman"/>
          <w:b w:val="0"/>
          <w:color w:val="000000"/>
          <w:spacing w:val="0"/>
          <w:sz w:val="19"/>
          <w:szCs w:val="24"/>
        </w:rPr>
      </w:pPr>
      <w:r>
        <w:rPr>
          <w:rFonts w:ascii="宋体" w:hAnsi="宋体" w:eastAsia="宋体"/>
          <w:b/>
          <w:color w:val="231F20"/>
          <w:sz w:val="20"/>
        </w:rPr>
        <w:t>未来研究方向</w:t>
      </w:r>
      <w:r>
        <w:rPr>
          <w:rFonts w:ascii="Times New Roman" w:hAnsi="Times New Roman" w:eastAsia="Times New Roman" w:cs="Times New Roman"/>
          <w:b/>
          <w:color w:val="231F20"/>
          <w:sz w:val="19"/>
          <w:szCs w:val="24"/>
        </w:rPr>
      </w:r>
      <w:r>
        <w:rPr>
          <w:rFonts w:ascii="Times New Roman" w:hAnsi="Times New Roman" w:eastAsia="Times New Roman" w:cs="Times New Roman"/>
          <w:b/>
          <w:color w:val="231F20"/>
          <w:spacing w:val="-2"/>
          <w:sz w:val="19"/>
          <w:szCs w:val="24"/>
        </w:rPr>
      </w:r>
      <w:r>
        <w:rPr>
          <w:rFonts w:ascii="Times New Roman" w:hAnsi="Times New Roman" w:eastAsia="Times New Roman" w:cs="Times New Roman"/>
          <w:b/>
          <w:color w:val="231F20"/>
          <w:spacing w:val="0"/>
          <w:sz w:val="19"/>
          <w:szCs w:val="24"/>
        </w:rPr>
      </w:r>
    </w:p>
    <w:p>
      <w:pPr>
        <w:pStyle w:val="BodyText"/>
        <w:kinsoku w:val="0"/>
        <w:overflowPunct w:val="0"/>
        <w:spacing w:before="161" w:line="264" w:lineRule="auto"/>
        <w:ind w:right="110" w:firstLine="0"/>
        <w:jc w:val="both"/>
        <w:rPr>
          <w:rFonts w:eastAsia="Times New Roman" w:cs="Times New Roman"/>
          <w:b w:val="0"/>
          <w:color w:val="000000"/>
          <w:spacing w:val="0"/>
          <w:w w:val="100"/>
          <w:szCs w:val="24"/>
        </w:rPr>
      </w:pPr>
      <w:r>
        <w:rPr>
          <w:rFonts w:ascii="宋体" w:hAnsi="宋体" w:eastAsia="宋体"/>
          <w:color w:val="231F20"/>
          <w:sz w:val="22"/>
        </w:rPr>
        <w:t>未来一个不得不考虑的方面是风险度量的变化（</w:t>
      </w:r>
      <w:r>
        <w:rPr>
          <w:rFonts w:ascii="宋体" w:hAnsi="宋体" w:eastAsia="宋体"/>
          <w:color w:val="231F20"/>
          <w:sz w:val="22"/>
        </w:rPr>
        <w:t>Gilli and Schumann, 2012</w:t>
      </w:r>
      <w:r>
        <w:rPr>
          <w:rFonts w:ascii="宋体" w:hAnsi="宋体" w:eastAsia="宋体"/>
          <w:color w:val="231F20"/>
          <w:sz w:val="22"/>
        </w:rPr>
        <w:t>），例如，优化投资组合的</w:t>
      </w:r>
      <w:r>
        <w:rPr>
          <w:rFonts w:ascii="宋体" w:hAnsi="宋体" w:eastAsia="宋体"/>
          <w:color w:val="231F20"/>
          <w:sz w:val="22"/>
        </w:rPr>
        <w:t>VaR</w:t>
      </w:r>
      <w:r>
        <w:rPr>
          <w:rFonts w:ascii="宋体" w:hAnsi="宋体" w:eastAsia="宋体"/>
          <w:color w:val="231F20"/>
          <w:sz w:val="22"/>
        </w:rPr>
        <w:t>，如果不 重写原有的函数通过传统的方式几乎无法解决。</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7"/>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8"/>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right="109"/>
        <w:jc w:val="both"/>
        <w:rPr>
          <w:rFonts w:eastAsia="Times New Roman" w:cs="Times New Roman"/>
          <w:b w:val="0"/>
          <w:i w:val="0"/>
          <w:color w:val="000000"/>
          <w:spacing w:val="0"/>
          <w:w w:val="100"/>
          <w:szCs w:val="24"/>
        </w:rPr>
      </w:pPr>
      <w:r>
        <w:rPr>
          <w:rFonts w:ascii="宋体" w:hAnsi="宋体" w:eastAsia="宋体"/>
          <w:i/>
          <w:color w:val="231F20"/>
          <w:sz w:val="22"/>
        </w:rPr>
        <w:t>加权最大独立集（Weighted maximum independent set）：</w:t>
      </w:r>
      <w:r>
        <w:rPr>
          <w:rFonts w:ascii="宋体" w:hAnsi="宋体" w:eastAsia="宋体"/>
          <w:color w:val="231F20"/>
          <w:sz w:val="22"/>
        </w:rPr>
        <w:t>其他的选择标准或者简洁表述将为权重所选择，如加值型经销商（value-added reseller：VaR）控股，将适用于未来的调查研究 。</w:t>
      </w:r>
      <w:r>
        <w:rPr>
          <w:rFonts w:ascii="宋体" w:hAnsi="宋体" w:eastAsia="宋体"/>
          <w:color w:val="231F20"/>
          <w:sz w:val="22"/>
        </w:rPr>
        <w:t>这将是一个有用的测试，来进一步描述这个模型的版本，并与目前的技术结果相比较。</w:t>
      </w:r>
      <w:r>
        <w:rPr>
          <w:rFonts w:ascii="Times New Roman" w:hAnsi="Times New Roman" w:eastAsia="Times New Roman" w:cs="Times New Roman"/>
          <w:b w:val="0"/>
          <w:i/>
          <w:color w:val="231F20"/>
          <w:spacing w:val="-3"/>
          <w:sz w:val="22"/>
          <w:szCs w:val="24"/>
        </w:rPr>
      </w:r>
      <w:r>
        <w:rPr>
          <w:rFonts w:ascii="Times New Roman" w:hAnsi="Times New Roman" w:eastAsia="Times New Roman" w:cs="Times New Roman"/>
          <w:b w:val="0"/>
          <w:i/>
          <w:color w:val="231F20"/>
          <w:spacing w:val="0"/>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26"/>
          <w:sz w:val="22"/>
          <w:szCs w:val="24"/>
        </w:rPr>
      </w:r>
      <w:r>
        <w:rPr>
          <w:rFonts w:ascii="Times New Roman" w:hAnsi="Times New Roman" w:eastAsia="Times New Roman" w:cs="Times New Roman"/>
          <w:b w:val="0"/>
          <w:i w:val="0"/>
          <w:color w:val="231F20"/>
          <w:spacing w:val="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3"/>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6"/>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line="264" w:lineRule="auto"/>
        <w:ind w:right="109"/>
        <w:jc w:val="both"/>
        <w:rPr>
          <w:rFonts w:eastAsia="Times New Roman" w:cs="Times New Roman"/>
          <w:b w:val="0"/>
          <w:i w:val="0"/>
          <w:color w:val="000000"/>
          <w:spacing w:val="0"/>
          <w:w w:val="100"/>
          <w:szCs w:val="24"/>
        </w:rPr>
      </w:pPr>
      <w:r>
        <w:rPr>
          <w:rFonts w:ascii="宋体" w:hAnsi="宋体" w:eastAsia="宋体"/>
          <w:color w:val="231F20"/>
          <w:sz w:val="22"/>
        </w:rPr>
        <w:t>对未来研究的建议包括但不限于进一步分析表示布尔可满足性的语言（ language of Boolean satisfiability）下的组合优化问题；</w:t>
      </w:r>
      <w:r>
        <w:rPr>
          <w:rFonts w:ascii="宋体" w:hAnsi="宋体" w:eastAsia="宋体"/>
          <w:color w:val="231F20"/>
          <w:sz w:val="22"/>
        </w:rPr>
        <w:t>找到一个模型表示决定于股票的权重的组合优化；</w:t>
      </w:r>
      <w:r>
        <w:rPr>
          <w:rFonts w:ascii="宋体" w:hAnsi="宋体" w:eastAsia="宋体"/>
          <w:color w:val="231F20"/>
          <w:sz w:val="22"/>
        </w:rPr>
        <w:t>探索选择标准的更复杂的表示，使用顶点权重</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7"/>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line="264" w:lineRule="auto"/>
        <w:ind w:right="109"/>
        <w:jc w:val="both"/>
        <w:rPr>
          <w:rFonts w:eastAsia="Times New Roman" w:cs="Times New Roman"/>
          <w:b w:val="0"/>
          <w:i w:val="0"/>
          <w:color w:val="000000"/>
          <w:spacing w:val="0"/>
          <w:w w:val="100"/>
          <w:szCs w:val="24"/>
        </w:rPr>
        <w:sectPr>
          <w:type w:val="nextPage"/>
          <w:pgSz w:w="8820" w:h="13320"/>
          <w:pgMar w:top="1060" w:right="1080" w:bottom="280" w:left="1060" w:header="775" w:footer="0"/>
          <w:cols w:space="720"/>
        </w:sectPr>
      </w:pPr>
    </w:p>
    <w:p>
      <w:pPr>
        <w:pStyle w:val="BodyText"/>
        <w:kinsoku w:val="0"/>
        <w:overflowPunct w:val="0"/>
        <w:spacing w:before="10" w:line="240" w:lineRule="auto"/>
        <w:ind w:left="0" w:firstLine="0"/>
        <w:rPr>
          <w:rFonts w:eastAsia="Times New Roman" w:cs="Times New Roman"/>
          <w:b w:val="0"/>
          <w:i w:val="0"/>
          <w:sz w:val="16"/>
          <w:szCs w:val="24"/>
        </w:rPr>
      </w:pPr>
    </w:p>
    <w:p>
      <w:pPr>
        <w:pStyle w:val="BodyText"/>
        <w:kinsoku w:val="0"/>
        <w:overflowPunct w:val="0"/>
        <w:spacing w:before="71" w:line="264" w:lineRule="auto"/>
        <w:ind w:left="114" w:right="107" w:firstLine="0"/>
        <w:jc w:val="both"/>
        <w:rPr>
          <w:rFonts w:eastAsia="Times New Roman" w:cs="Times New Roman"/>
          <w:b w:val="0"/>
          <w:color w:val="000000"/>
          <w:spacing w:val="0"/>
          <w:w w:val="100"/>
          <w:szCs w:val="24"/>
        </w:rPr>
      </w:pPr>
      <w:r>
        <w:rPr>
          <w:rFonts w:ascii="宋体" w:hAnsi="宋体" w:eastAsia="宋体"/>
          <w:color w:val="231F20"/>
          <w:sz w:val="22"/>
        </w:rPr>
        <w:t>以及边缘，比如包含最小</w:t>
      </w:r>
      <w:r>
        <w:rPr>
          <w:rFonts w:ascii="宋体" w:hAnsi="宋体" w:eastAsia="宋体"/>
          <w:color w:val="231F20"/>
          <w:sz w:val="22"/>
        </w:rPr>
        <w:t>/</w:t>
      </w:r>
      <w:r>
        <w:rPr>
          <w:rFonts w:ascii="宋体" w:hAnsi="宋体" w:eastAsia="宋体"/>
          <w:color w:val="231F20"/>
          <w:sz w:val="22"/>
        </w:rPr>
        <w:t>最大权重边界或是交易/持有成本等；</w:t>
      </w:r>
      <w:r>
        <w:rPr>
          <w:rFonts w:ascii="宋体" w:hAnsi="宋体" w:eastAsia="宋体"/>
          <w:color w:val="231F20"/>
          <w:sz w:val="22"/>
        </w:rPr>
        <w:t>扩展问题在金融领域更加深入，如衍生工具，固定收益工具以及 信用风险分析。</w:t>
      </w:r>
      <w:r>
        <w:rPr>
          <w:rFonts w:ascii="宋体" w:hAnsi="宋体" w:eastAsia="宋体"/>
          <w:color w:val="231F20"/>
          <w:sz w:val="22"/>
        </w:rPr>
        <w:t>在这一实现中使用的平均值超过了整个样本期：</w:t>
      </w:r>
      <w:r>
        <w:rPr>
          <w:rFonts w:ascii="宋体" w:hAnsi="宋体" w:eastAsia="宋体"/>
          <w:color w:val="231F20"/>
          <w:sz w:val="22"/>
        </w:rPr>
        <w:t>也许其他更典型的采样周期和平均（例如，加权或对数衰减）技术将是适当的研究方向。</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1"/>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5"/>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left="114" w:right="107"/>
        <w:jc w:val="both"/>
        <w:rPr>
          <w:rFonts w:eastAsia="Times New Roman" w:cs="Times New Roman"/>
          <w:b w:val="0"/>
          <w:color w:val="000000"/>
          <w:spacing w:val="0"/>
          <w:w w:val="100"/>
          <w:szCs w:val="24"/>
        </w:rPr>
      </w:pPr>
      <w:r>
        <w:rPr>
          <w:rFonts w:ascii="宋体" w:hAnsi="宋体" w:eastAsia="宋体"/>
          <w:color w:val="231F20"/>
          <w:sz w:val="22"/>
        </w:rPr>
        <w:t>因为诸如启发式的优化方法确实为解决问题提供了一钟方案，方案使用商业上可行的计算机硬件和软件，对未来研究而言最有趣的方面是对金融问题的种类和数量进行分类能够离开当前的传统环境并且以新的模式解决。</w:t>
      </w:r>
      <w:r>
        <w:rPr>
          <w:rFonts w:ascii="宋体" w:hAnsi="宋体" w:eastAsia="宋体"/>
          <w:color w:val="231F20"/>
          <w:sz w:val="22"/>
        </w:rPr>
        <w:t>也有可能重新考虑这个问题的陈述，在这里，在QUBO形式，可能更容易理解并与其他关于QUBO的问题进行比较研究。</w:t>
      </w:r>
      <w:r>
        <w:rPr>
          <w:rFonts w:ascii="宋体" w:hAnsi="宋体" w:eastAsia="宋体"/>
          <w:color w:val="231F20"/>
          <w:sz w:val="22"/>
        </w:rPr>
        <w:t>同时，一个更一般的QUBO形式可以产生更大的灵活性，相对于本章中的具体的</w:t>
      </w:r>
      <w:r>
        <w:rPr>
          <w:rFonts w:ascii="宋体" w:hAnsi="宋体" w:eastAsia="宋体"/>
          <w:color w:val="231F20"/>
          <w:sz w:val="22"/>
        </w:rPr>
        <w:t>MIS / WMIS</w:t>
      </w:r>
      <w:r>
        <w:rPr>
          <w:rFonts w:ascii="宋体" w:hAnsi="宋体" w:eastAsia="宋体"/>
          <w:color w:val="231F20"/>
          <w:sz w:val="22"/>
        </w:rPr>
        <w:t>表示。</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2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5"/>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7"/>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left="114" w:right="107"/>
        <w:jc w:val="both"/>
        <w:rPr>
          <w:rFonts w:eastAsia="Times New Roman" w:cs="Times New Roman"/>
          <w:b w:val="0"/>
          <w:color w:val="000000"/>
          <w:spacing w:val="0"/>
          <w:w w:val="100"/>
          <w:szCs w:val="24"/>
        </w:rPr>
      </w:pPr>
      <w:r>
        <w:rPr>
          <w:rFonts w:ascii="宋体" w:hAnsi="宋体" w:eastAsia="宋体"/>
          <w:color w:val="000000"/>
          <w:sz w:val="24"/>
        </w:rPr>
        <w:t>对这些模型的绩效考核在调查中是很有必要的。</w:t>
      </w:r>
      <w:r>
        <w:rPr>
          <w:rFonts w:ascii="宋体" w:hAnsi="宋体" w:eastAsia="宋体"/>
          <w:color w:val="000000"/>
          <w:sz w:val="24"/>
        </w:rPr>
        <w:t>就是说，在与经典传统模型相同的运行条件环境下，经过一段特定的时间，对比得到的投资结果的效果。</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3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9"/>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left="114" w:right="108"/>
        <w:jc w:val="both"/>
        <w:rPr>
          <w:rFonts w:eastAsia="Times New Roman" w:cs="Times New Roman"/>
          <w:b w:val="0"/>
          <w:color w:val="000000"/>
          <w:spacing w:val="0"/>
          <w:w w:val="100"/>
          <w:szCs w:val="24"/>
        </w:rPr>
      </w:pPr>
      <w:r>
        <w:rPr>
          <w:rFonts w:ascii="宋体" w:hAnsi="宋体" w:eastAsia="宋体"/>
          <w:color w:val="231F20"/>
          <w:sz w:val="22"/>
        </w:rPr>
        <w:t>值得注意的是，这里的分析已经与历史期望回报进行比较。</w:t>
      </w:r>
      <w:r>
        <w:rPr>
          <w:rFonts w:ascii="宋体" w:hAnsi="宋体" w:eastAsia="宋体"/>
          <w:color w:val="231F20"/>
          <w:sz w:val="22"/>
        </w:rPr>
        <w:t>事实上，在这个范例中，把时间序列模型的应用作为预测工具将是一个有趣的下一步。</w:t>
      </w:r>
      <w:r>
        <w:rPr>
          <w:rFonts w:ascii="宋体" w:hAnsi="宋体" w:eastAsia="宋体"/>
          <w:color w:val="231F20"/>
          <w:sz w:val="22"/>
        </w:rPr>
        <w:t>一般来说，如果股价收益率符合一个合适的预测模型的 结果，例如，</w:t>
      </w:r>
      <w:r>
        <w:rPr>
          <w:rFonts w:ascii="宋体" w:hAnsi="宋体" w:eastAsia="宋体"/>
          <w:color w:val="231F20"/>
          <w:sz w:val="22"/>
        </w:rPr>
        <w:t>GARCH</w:t>
      </w:r>
      <w:r>
        <w:rPr>
          <w:rFonts w:ascii="宋体" w:hAnsi="宋体" w:eastAsia="宋体"/>
          <w:color w:val="231F20"/>
          <w:sz w:val="22"/>
        </w:rPr>
        <w:t>，那么这个环境就提供了提供了预测范围内的最佳组合约束。</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4"/>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1"/>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3"/>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line="264" w:lineRule="auto"/>
        <w:ind w:left="114" w:right="107"/>
        <w:jc w:val="both"/>
        <w:rPr>
          <w:rFonts w:eastAsia="Times New Roman" w:cs="Times New Roman"/>
          <w:b w:val="0"/>
          <w:i w:val="0"/>
          <w:color w:val="000000"/>
          <w:spacing w:val="0"/>
          <w:w w:val="100"/>
          <w:szCs w:val="24"/>
        </w:rPr>
      </w:pPr>
      <w:r>
        <w:rPr>
          <w:rFonts w:ascii="宋体" w:hAnsi="宋体" w:eastAsia="宋体"/>
          <w:color w:val="231F20"/>
          <w:sz w:val="22"/>
        </w:rPr>
        <w:t>该技术的二次决策方面是如此的诱人，以至于它提供了一个相当简单的手段来确定在一个股票投资组合中国是否 包含的结果。</w:t>
      </w:r>
      <w:r>
        <w:rPr>
          <w:rFonts w:ascii="宋体" w:hAnsi="宋体" w:eastAsia="宋体"/>
          <w:color w:val="231F20"/>
          <w:sz w:val="22"/>
        </w:rPr>
        <w:t>剩下的，同时也是关键，未解问题是如何确定投资组合内各股票的实际控股比例：</w:t>
      </w:r>
      <w:r>
        <w:rPr>
          <w:rFonts w:ascii="宋体" w:hAnsi="宋体" w:eastAsia="宋体"/>
          <w:color w:val="231F20"/>
          <w:sz w:val="22"/>
        </w:rPr>
        <w:t>这里所使用的方法是等单位权重，即购买相同数量的每只股票以形成组合。</w:t>
      </w:r>
      <w:r>
        <w:rPr>
          <w:rFonts w:ascii="宋体" w:hAnsi="宋体" w:eastAsia="宋体"/>
          <w:color w:val="231F20"/>
          <w:sz w:val="22"/>
        </w:rPr>
        <w:t>因为这个框架产生的是二进制（是与非）的结果，所以确定权重的方法（不要把股票持有比例的权重属性与每个市场图节点混淆）将不得不另行考虑。</w:t>
      </w:r>
      <w:r>
        <w:rPr>
          <w:rFonts w:ascii="宋体" w:hAnsi="宋体" w:eastAsia="宋体"/>
          <w:color w:val="231F20"/>
          <w:sz w:val="22"/>
        </w:rPr>
        <w:t>我们猜想，可能是某种形式的多项式形式，涉及已知的特征变量，比如连接到一个节点的边缘的数目，方差</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43"/>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color w:val="231F20"/>
          <w:spacing w:val="0"/>
          <w:w w:val="100"/>
          <w:sz w:val="22"/>
          <w:szCs w:val="24"/>
        </w:rPr>
      </w:r>
      <w:r>
        <w:rPr>
          <w:rFonts w:ascii="Times New Roman" w:hAnsi="Times New Roman" w:eastAsia="Times New Roman" w:cs="Times New Roman"/>
          <w:b w:val="0"/>
          <w:i/>
          <w:color w:val="231F20"/>
          <w:spacing w:val="37"/>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6"/>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1"/>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8"/>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9"/>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5"/>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3"/>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24"/>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12"/>
          <w:w w:val="100"/>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0"/>
          <w:w w:val="99"/>
          <w:sz w:val="22"/>
          <w:szCs w:val="24"/>
        </w:rPr>
      </w:r>
      <w:r>
        <w:rPr>
          <w:rFonts w:ascii="Times New Roman" w:hAnsi="Times New Roman" w:eastAsia="Times New Roman" w:cs="Times New Roman"/>
          <w:b w:val="0"/>
          <w:i w:val="0"/>
          <w:color w:val="231F20"/>
          <w:spacing w:val="0"/>
          <w:w w:val="100"/>
          <w:sz w:val="22"/>
          <w:szCs w:val="24"/>
        </w:rPr>
      </w:r>
      <w:r>
        <w:rPr>
          <w:rFonts w:ascii="Times New Roman" w:hAnsi="Times New Roman" w:eastAsia="Times New Roman" w:cs="Times New Roman"/>
          <w:b w:val="0"/>
          <w:i w:val="0"/>
          <w:color w:val="231F20"/>
          <w:spacing w:val="-7"/>
          <w:w w:val="100"/>
          <w:sz w:val="22"/>
          <w:szCs w:val="24"/>
        </w:rPr>
      </w:r>
      <w:r>
        <w:rPr>
          <w:rFonts w:ascii="Times New Roman" w:hAnsi="Times New Roman" w:eastAsia="Times New Roman" w:cs="Times New Roman"/>
          <w:b w:val="0"/>
          <w:i w:val="0"/>
          <w:color w:val="231F20"/>
          <w:spacing w:val="0"/>
          <w:w w:val="100"/>
          <w:sz w:val="22"/>
          <w:szCs w:val="24"/>
        </w:rPr>
      </w:r>
    </w:p>
    <w:p>
      <w:pPr>
        <w:pStyle w:val="BodyText"/>
        <w:kinsoku w:val="0"/>
        <w:overflowPunct w:val="0"/>
        <w:spacing w:line="264" w:lineRule="auto"/>
        <w:ind w:left="114" w:right="107"/>
        <w:jc w:val="both"/>
        <w:rPr>
          <w:rFonts w:eastAsia="Times New Roman" w:cs="Times New Roman"/>
          <w:b w:val="0"/>
          <w:i w:val="0"/>
          <w:color w:val="000000"/>
          <w:spacing w:val="0"/>
          <w:w w:val="100"/>
          <w:szCs w:val="24"/>
        </w:rPr>
        <w:sectPr>
          <w:type w:val="nextPage"/>
          <w:pgSz w:w="8820" w:h="13320"/>
          <w:pgMar w:top="1060" w:right="1060" w:bottom="280" w:left="1080" w:header="775" w:footer="0"/>
          <w:cols w:space="720"/>
        </w:sectPr>
      </w:pPr>
    </w:p>
    <w:p>
      <w:pPr>
        <w:pStyle w:val="BodyText"/>
        <w:kinsoku w:val="0"/>
        <w:overflowPunct w:val="0"/>
        <w:spacing w:before="10" w:line="240" w:lineRule="auto"/>
        <w:ind w:left="0" w:firstLine="0"/>
        <w:rPr>
          <w:rFonts w:eastAsia="Times New Roman" w:cs="Times New Roman"/>
          <w:b w:val="0"/>
          <w:i w:val="0"/>
          <w:sz w:val="16"/>
          <w:szCs w:val="24"/>
        </w:rPr>
      </w:pPr>
    </w:p>
    <w:p>
      <w:pPr>
        <w:pStyle w:val="BodyText"/>
        <w:kinsoku w:val="0"/>
        <w:overflowPunct w:val="0"/>
        <w:spacing w:before="71" w:line="264" w:lineRule="auto"/>
        <w:ind w:right="109" w:firstLine="0"/>
        <w:jc w:val="both"/>
        <w:rPr>
          <w:rFonts w:eastAsia="Times New Roman" w:cs="Times New Roman"/>
          <w:b w:val="0"/>
          <w:color w:val="000000"/>
          <w:spacing w:val="0"/>
          <w:w w:val="100"/>
          <w:szCs w:val="24"/>
        </w:rPr>
      </w:pPr>
      <w:r>
        <w:rPr>
          <w:rFonts w:ascii="宋体" w:hAnsi="宋体" w:eastAsia="宋体"/>
          <w:color w:val="231F20"/>
          <w:sz w:val="22"/>
        </w:rPr>
        <w:t>以及每个节点的收益回报，协方差之类的边缘值等。这或许会导致多重线性多项式以及伪布尔函数来代表权重。</w:t>
      </w:r>
      <w:r>
        <w:rPr>
          <w:rFonts w:ascii="宋体" w:hAnsi="宋体" w:eastAsia="宋体"/>
          <w:color w:val="231F20"/>
          <w:sz w:val="22"/>
        </w:rPr>
        <w:t>在更广泛的优化背景下洞察这一领域，你可以在Boros和Hammer等人的研究中找到相关资料。</w:t>
      </w:r>
      <w:r>
        <w:rPr>
          <w:rFonts w:ascii="宋体" w:hAnsi="宋体" w:eastAsia="宋体"/>
          <w:color w:val="231F20"/>
          <w:sz w:val="22"/>
        </w:rPr>
        <w:t>就目前看来，这是我们未来将会涉足的领域，并任重道远。</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3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10"/>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2"/>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6"/>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2"/>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Cs w:val="24"/>
        </w:rPr>
      </w:pPr>
    </w:p>
    <w:p>
      <w:pPr>
        <w:pStyle w:val="BodyText"/>
        <w:kinsoku w:val="0"/>
        <w:overflowPunct w:val="0"/>
        <w:spacing w:before="10" w:line="240" w:lineRule="auto"/>
        <w:ind w:left="0" w:firstLine="0"/>
        <w:rPr>
          <w:rFonts w:eastAsia="Times New Roman" w:cs="Times New Roman"/>
          <w:b w:val="0"/>
          <w:i w:val="0"/>
          <w:sz w:val="20"/>
          <w:szCs w:val="24"/>
        </w:rPr>
      </w:pPr>
    </w:p>
    <w:p>
      <w:pPr>
        <w:pStyle w:val="Heading1"/>
        <w:numPr>
          <w:ilvl w:val="1"/>
          <w:numId w:val="1"/>
        </w:numPr>
        <w:tabs>
          <w:tab w:val="left" w:pos="686"/>
        </w:tabs>
        <w:kinsoku w:val="0"/>
        <w:overflowPunct w:val="0"/>
        <w:spacing w:line="240" w:lineRule="auto"/>
        <w:ind w:hanging="573"/>
        <w:jc w:val="both"/>
        <w:outlineLvl w:val="9"/>
        <w:rPr>
          <w:rFonts w:eastAsia="Times New Roman" w:cs="Times New Roman"/>
          <w:b w:val="0"/>
          <w:color w:val="000000"/>
          <w:szCs w:val="24"/>
        </w:rPr>
      </w:pPr>
      <w:r>
        <w:rPr>
          <w:rFonts w:ascii="宋体" w:hAnsi="宋体" w:eastAsia="宋体" w:cs="Times New Roman"/>
          <w:b/>
          <w:color w:val="231F20"/>
          <w:sz w:val="27"/>
          <w:szCs w:val="24"/>
        </w:rPr>
        <w:t>结论</w:t>
      </w:r>
      <w:r>
        <w:rPr>
          <w:rFonts w:ascii="Times New Roman" w:hAnsi="Times New Roman" w:eastAsia="Times New Roman" w:cs="Times New Roman"/>
          <w:b/>
          <w:color w:val="231F20"/>
          <w:sz w:val="27"/>
          <w:szCs w:val="24"/>
        </w:rPr>
      </w:r>
    </w:p>
    <w:p>
      <w:pPr>
        <w:pStyle w:val="BodyText"/>
        <w:kinsoku w:val="0"/>
        <w:overflowPunct w:val="0"/>
        <w:spacing w:before="6" w:line="240" w:lineRule="auto"/>
        <w:ind w:left="0" w:firstLine="0"/>
        <w:rPr>
          <w:rFonts w:eastAsia="Times New Roman" w:cs="Times New Roman"/>
          <w:b/>
          <w:i w:val="0"/>
          <w:sz w:val="2"/>
          <w:szCs w:val="24"/>
        </w:rPr>
      </w:pPr>
    </w:p>
    <w:p>
      <w:pPr>
        <w:pStyle w:val="BodyText"/>
        <w:kinsoku w:val="0"/>
        <w:overflowPunct w:val="0"/>
        <w:spacing w:before="0" w:line="20" w:lineRule="exact"/>
        <w:ind w:left="107" w:firstLine="0"/>
        <w:rPr>
          <w:rFonts w:eastAsia="Times New Roman" w:cs="Times New Roman"/>
          <w:sz w:val="2"/>
          <w:szCs w:val="24"/>
        </w:rPr>
      </w:pPr>
      <w:r>
        <w:rPr>
          <w:rFonts w:ascii="Times New Roman" w:hAnsi="Times New Roman" w:eastAsia="Times New Roman" w:cs="Times New Roman"/>
          <w:sz w:val="2"/>
          <w:szCs w:val="24"/>
        </w:rPr>
        <w:pict>
          <v:group id="_x0000_i1702" style="height:1pt;mso-position-horizontal-relative:char;mso-position-vertical-relative:line;width:323.3pt" coordsize="6466,20" coordorigin="0,0" o:allowincell="f">
            <v:shape id="_x0000_s1703" style="height:20;left:5;mso-position-horizontal-relative:page;mso-position-vertical-relative:page;position:absolute;top:5;width:6456" coordsize="6456,20" o:allowincell="f" filled="f" stroked="t" strokecolor="black" strokeweight="0.5pt" path="m,hhl6455,hhe">
              <v:stroke filltype="solid"/>
              <v:path arrowok="t"/>
            </v:shape>
            <w10:wrap type="none"/>
            <w10:anchorlock/>
          </v:group>
        </w:pict>
      </w:r>
    </w:p>
    <w:p>
      <w:pPr>
        <w:pStyle w:val="BodyText"/>
        <w:kinsoku w:val="0"/>
        <w:overflowPunct w:val="0"/>
        <w:spacing w:before="9" w:line="240" w:lineRule="auto"/>
        <w:ind w:left="0" w:firstLine="0"/>
        <w:rPr>
          <w:rFonts w:eastAsia="Times New Roman" w:cs="Times New Roman"/>
          <w:b/>
          <w:i w:val="0"/>
          <w:sz w:val="14"/>
          <w:szCs w:val="24"/>
        </w:rPr>
      </w:pPr>
    </w:p>
    <w:p>
      <w:pPr>
        <w:pStyle w:val="BodyText"/>
        <w:kinsoku w:val="0"/>
        <w:overflowPunct w:val="0"/>
        <w:spacing w:before="71" w:line="264" w:lineRule="auto"/>
        <w:ind w:right="108" w:firstLine="0"/>
        <w:jc w:val="both"/>
        <w:rPr>
          <w:rFonts w:eastAsia="Times New Roman" w:cs="Times New Roman"/>
          <w:b w:val="0"/>
          <w:color w:val="000000"/>
          <w:spacing w:val="0"/>
          <w:w w:val="100"/>
          <w:szCs w:val="24"/>
        </w:rPr>
      </w:pPr>
      <w:r>
        <w:rPr>
          <w:rFonts w:ascii="宋体" w:hAnsi="宋体" w:eastAsia="宋体"/>
          <w:color w:val="231F20"/>
          <w:sz w:val="22"/>
        </w:rPr>
        <w:t>这个计算环境本身对解决金融工程问题有很大的优势。</w:t>
      </w:r>
      <w:r>
        <w:rPr>
          <w:rFonts w:ascii="宋体" w:hAnsi="宋体" w:eastAsia="宋体"/>
          <w:color w:val="231F20"/>
          <w:sz w:val="22"/>
        </w:rPr>
        <w:t>然而，</w:t>
      </w:r>
      <w:r>
        <w:rPr>
          <w:rFonts w:ascii="宋体" w:hAnsi="宋体" w:eastAsia="宋体"/>
          <w:color w:val="231F20"/>
          <w:sz w:val="22"/>
        </w:rPr>
        <w:t>MIS</w:t>
      </w:r>
      <w:r>
        <w:rPr>
          <w:rFonts w:ascii="宋体" w:hAnsi="宋体" w:eastAsia="宋体"/>
          <w:color w:val="231F20"/>
          <w:sz w:val="22"/>
        </w:rPr>
        <w:t>和WMIS模型，为本文的研究而言，可以说吸引力有限。</w:t>
      </w:r>
      <w:r>
        <w:rPr>
          <w:rFonts w:ascii="宋体" w:hAnsi="宋体" w:eastAsia="宋体"/>
          <w:color w:val="231F20"/>
          <w:sz w:val="22"/>
        </w:rPr>
        <w:t>我们尚且需要进一步的分析和实验研究，以改善现有的模型或其他可行的替代模型。</w:t>
      </w:r>
      <w:r>
        <w:rPr>
          <w:rFonts w:ascii="Times New Roman" w:hAnsi="Times New Roman" w:eastAsia="Times New Roman" w:cs="Times New Roman"/>
          <w:b w:val="0"/>
          <w:color w:val="231F2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9"/>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10"/>
          <w:sz w:val="22"/>
          <w:szCs w:val="24"/>
        </w:rPr>
      </w:r>
      <w:r>
        <w:rPr>
          <w:rFonts w:ascii="Times New Roman" w:hAnsi="Times New Roman" w:eastAsia="Times New Roman" w:cs="Times New Roman"/>
          <w:b w:val="0"/>
          <w:color w:val="231F20"/>
          <w:spacing w:val="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4"/>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24"/>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8"/>
          <w:w w:val="100"/>
          <w:sz w:val="22"/>
          <w:szCs w:val="24"/>
        </w:rPr>
      </w:r>
      <w:r>
        <w:rPr>
          <w:rFonts w:ascii="Times New Roman" w:hAnsi="Times New Roman" w:eastAsia="Times New Roman" w:cs="Times New Roman"/>
          <w:b w:val="0"/>
          <w:color w:val="231F20"/>
          <w:spacing w:val="-3"/>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9"/>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48"/>
          <w:w w:val="100"/>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0"/>
          <w:w w:val="99"/>
          <w:sz w:val="22"/>
          <w:szCs w:val="24"/>
        </w:rPr>
      </w:r>
      <w:r>
        <w:rPr>
          <w:rFonts w:ascii="Times New Roman" w:hAnsi="Times New Roman" w:eastAsia="Times New Roman" w:cs="Times New Roman"/>
          <w:b w:val="0"/>
          <w:color w:val="231F20"/>
          <w:spacing w:val="0"/>
          <w:w w:val="100"/>
          <w:sz w:val="22"/>
          <w:szCs w:val="24"/>
        </w:rPr>
      </w:r>
      <w:r>
        <w:rPr>
          <w:rFonts w:ascii="Times New Roman" w:hAnsi="Times New Roman" w:eastAsia="Times New Roman" w:cs="Times New Roman"/>
          <w:b w:val="0"/>
          <w:color w:val="231F20"/>
          <w:spacing w:val="-36"/>
          <w:w w:val="100"/>
          <w:sz w:val="22"/>
          <w:szCs w:val="24"/>
        </w:rPr>
      </w:r>
      <w:r>
        <w:rPr>
          <w:rFonts w:ascii="Times New Roman" w:hAnsi="Times New Roman" w:eastAsia="Times New Roman" w:cs="Times New Roman"/>
          <w:b w:val="0"/>
          <w:color w:val="231F20"/>
          <w:spacing w:val="0"/>
          <w:w w:val="100"/>
          <w:sz w:val="22"/>
          <w:szCs w:val="24"/>
        </w:rPr>
      </w:r>
    </w:p>
    <w:p>
      <w:pPr>
        <w:pStyle w:val="BodyText"/>
        <w:kinsoku w:val="0"/>
        <w:overflowPunct w:val="0"/>
        <w:spacing w:before="0" w:line="240" w:lineRule="auto"/>
        <w:ind w:left="0" w:firstLine="0"/>
        <w:rPr>
          <w:rFonts w:eastAsia="Times New Roman" w:cs="Times New Roman"/>
          <w:b w:val="0"/>
          <w:i w:val="0"/>
          <w:szCs w:val="24"/>
        </w:rPr>
      </w:pPr>
    </w:p>
    <w:p>
      <w:pPr>
        <w:pStyle w:val="BodyText"/>
        <w:kinsoku w:val="0"/>
        <w:overflowPunct w:val="0"/>
        <w:spacing w:before="11" w:line="240" w:lineRule="auto"/>
        <w:ind w:left="0" w:firstLine="0"/>
        <w:rPr>
          <w:rFonts w:eastAsia="Times New Roman" w:cs="Times New Roman"/>
          <w:b w:val="0"/>
          <w:i w:val="0"/>
          <w:sz w:val="20"/>
          <w:szCs w:val="24"/>
        </w:rPr>
      </w:pPr>
    </w:p>
    <w:p>
      <w:pPr>
        <w:pStyle w:val="Heading1"/>
        <w:kinsoku w:val="0"/>
        <w:overflowPunct w:val="0"/>
        <w:spacing w:line="240" w:lineRule="auto"/>
        <w:ind w:left="112" w:firstLine="0"/>
        <w:jc w:val="both"/>
        <w:outlineLvl w:val="9"/>
        <w:rPr>
          <w:rFonts w:eastAsia="Times New Roman" w:cs="Times New Roman"/>
          <w:b w:val="0"/>
          <w:color w:val="000000"/>
          <w:szCs w:val="24"/>
        </w:rPr>
      </w:pPr>
      <w:r>
        <w:rPr>
          <w:rFonts w:ascii="宋体" w:hAnsi="宋体" w:eastAsia="宋体" w:cs="Times New Roman"/>
          <w:b/>
          <w:color w:val="231F20"/>
          <w:sz w:val="27"/>
          <w:szCs w:val="24"/>
        </w:rPr>
        <w:t>致谢</w:t>
      </w:r>
      <w:r>
        <w:rPr>
          <w:rFonts w:ascii="Times New Roman" w:hAnsi="Times New Roman" w:eastAsia="Times New Roman" w:cs="Times New Roman"/>
          <w:b/>
          <w:color w:val="231F20"/>
          <w:sz w:val="27"/>
          <w:szCs w:val="24"/>
        </w:rPr>
      </w:r>
    </w:p>
    <w:p>
      <w:pPr>
        <w:pStyle w:val="BodyText"/>
        <w:kinsoku w:val="0"/>
        <w:overflowPunct w:val="0"/>
        <w:spacing w:before="2" w:line="240" w:lineRule="auto"/>
        <w:ind w:left="0" w:firstLine="0"/>
        <w:rPr>
          <w:rFonts w:eastAsia="Times New Roman" w:cs="Times New Roman"/>
          <w:b/>
          <w:i w:val="0"/>
          <w:sz w:val="3"/>
          <w:szCs w:val="24"/>
        </w:rPr>
      </w:pPr>
    </w:p>
    <w:p>
      <w:pPr>
        <w:pStyle w:val="BodyText"/>
        <w:kinsoku w:val="0"/>
        <w:overflowPunct w:val="0"/>
        <w:spacing w:before="0" w:line="20" w:lineRule="exact"/>
        <w:ind w:left="107" w:firstLine="0"/>
        <w:rPr>
          <w:rFonts w:eastAsia="Times New Roman" w:cs="Times New Roman"/>
          <w:sz w:val="2"/>
          <w:szCs w:val="24"/>
        </w:rPr>
      </w:pPr>
      <w:r>
        <w:rPr>
          <w:rFonts w:ascii="Times New Roman" w:hAnsi="Times New Roman" w:eastAsia="Times New Roman" w:cs="Times New Roman"/>
          <w:sz w:val="2"/>
          <w:szCs w:val="24"/>
        </w:rPr>
        <w:pict>
          <v:group id="_x0000_i1704" style="height:1pt;mso-position-horizontal-relative:char;mso-position-vertical-relative:line;width:323.3pt" coordsize="6466,20" coordorigin="0,0" o:allowincell="f">
            <v:shape id="_x0000_s1705" style="height:20;left:5;mso-position-horizontal-relative:page;mso-position-vertical-relative:page;position:absolute;top:5;width:6456" coordsize="6456,20" o:allowincell="f" filled="f" stroked="t" strokecolor="black" strokeweight="0.5pt" path="m,hhl6455,hhe">
              <v:stroke filltype="solid"/>
              <v:path arrowok="t"/>
            </v:shape>
            <w10:wrap type="none"/>
            <w10:anchorlock/>
          </v:group>
        </w:pict>
      </w:r>
    </w:p>
    <w:sectPr>
      <w:headerReference w:type="even" r:id="rId17"/>
      <w:headerReference w:type="default" r:id="rId18"/>
      <w:type w:val="nextPage"/>
      <w:pgSz w:w="8820" w:h="13320"/>
      <w:pgMar w:top="1060" w:right="1080" w:bottom="280" w:left="1060" w:header="775" w:footer="0"/>
      <w:cols w:space="720"/>
    </w:sectPr>
  </w:body>
</w:document>
</file>

<file path=word/comments.xml><?xml version="1.0" encoding="utf-8"?>
<w:comments xmlns:w="http://schemas.openxmlformats.org/wordprocessingml/2006/main">
  <w:comment w:initials="U" w:author="User" w:date="2014-02-17T11:22:00Z" w:id="0">
    <w:p>
      <w:pPr>
        <w:pStyle w:val="aa"/>
      </w:pPr>
      <w:r>
        <w:rPr>
          <w:rStyle w:val="a9"/>
        </w:rPr>
        <w:annotationRef/>
      </w:r>
      <w:r>
        <w:rPr>
          <w:rFonts w:hint="eastAsia"/>
        </w:rPr>
        <w:t>漏译Chapter
</w:t>
      </w:r>
    </w:p>
  </w:comment>
  <w:comment w:initials="U" w:author="User" w:date="2014-02-17T11:22:00Z" w:id="1">
    <w:p>
      <w:pPr>
        <w:pStyle w:val="aa"/>
      </w:pPr>
      <w:r>
        <w:rPr>
          <w:rStyle w:val="a9"/>
        </w:rPr>
        <w:annotationRef/>
      </w:r>
      <w:r>
        <w:rPr>
          <w:rFonts w:hint="eastAsia"/>
        </w:rPr>
        <w:t>漏译Four
</w:t>
      </w:r>
    </w:p>
  </w:comment>
  <w:comment w:initials="U" w:author="User" w:date="2014-02-17T11:22:00Z" w:id="2">
    <w:p>
      <w:pPr>
        <w:pStyle w:val="aa"/>
      </w:pPr>
      <w:r>
        <w:rPr>
          <w:rStyle w:val="a9"/>
        </w:rPr>
        <w:annotationRef/>
      </w:r>
      <w:r>
        <w:rPr>
          <w:rFonts w:hint="eastAsia"/>
        </w:rPr>
        <w:t>漏译R
</w:t>
      </w:r>
    </w:p>
  </w:comment>
  <w:comment w:initials="U" w:author="User" w:date="2014-02-17T11:22:00Z" w:id="3">
    <w:p>
      <w:pPr>
        <w:pStyle w:val="aa"/>
      </w:pPr>
      <w:r>
        <w:rPr>
          <w:rStyle w:val="a9"/>
        </w:rPr>
        <w:annotationRef/>
      </w:r>
      <w:r>
        <w:rPr>
          <w:rFonts w:hint="eastAsia"/>
        </w:rPr>
        <w:t>漏译2007). 
</w:t>
      </w:r>
    </w:p>
  </w:comment>
  <w:comment w:initials="U" w:author="User" w:date="2014-02-17T11:22:00Z" w:id="4">
    <w:p>
      <w:pPr>
        <w:pStyle w:val="aa"/>
      </w:pPr>
      <w:r>
        <w:rPr>
          <w:rStyle w:val="a9"/>
        </w:rPr>
        <w:annotationRef/>
      </w:r>
      <w:r>
        <w:rPr>
          <w:rFonts w:hint="eastAsia"/>
        </w:rPr>
        <w:t>漏译investigations. 
</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default"/>
  </w:font>
  <w:font w:name="Arial">
    <w:charset w:val="00"/>
    <w:family w:val="swiss"/>
    <w:pitch w:val="default"/>
  </w:font>
  <w:font w:name="Lucida Sans">
    <w:charset w:val="00"/>
    <w:family w:val="swiss"/>
    <w:pitch w:val="default"/>
  </w:font>
  <w:font w:name="Garamond">
    <w:charset w:val="00"/>
    <w:family w:val="roman"/>
    <w:pitch w:val="default"/>
  </w:font>
  <w:font w:name="Cambria">
    <w:charset w:val="00"/>
    <w:family w:val="roman"/>
    <w:pitch w:val="default"/>
  </w:font>
  <w:font w:name="Palatino Linotype">
    <w:charset w:val="00"/>
    <w:family w:val="roman"/>
    <w:pitch w:val="default"/>
  </w:font>
  <w:font w:name="Trebuchet MS">
    <w:charset w:val="00"/>
    <w:family w:val="swiss"/>
    <w:pitch w:val="default"/>
  </w:font>
  <w:font w:name="Adobe 宋体 Std L">
    <w:charset w:val="80"/>
    <w:family w:val="roman"/>
    <w:pitch w:val="default"/>
  </w:font>
  <w:font w:name="Kristen ITC">
    <w:charset w:val="00"/>
    <w:family w:val="script"/>
    <w:pitch w:val="default"/>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kinsoku w:val="0"/>
      <w:overflowPunct w:val="0"/>
      <w:spacing w:before="0" w:line="14" w:lineRule="auto"/>
      <w:ind w:left="0" w:firstLine="0"/>
      <w:rPr>
        <w:rFonts w:eastAsia="Times New Roman" w:cs="Times New Roman"/>
        <w:sz w:val="20"/>
        <w:szCs w:val="24"/>
      </w:rPr>
    </w:pPr>
    <w:r>
      <w:rPr>
        <w:rFonts w:ascii="Times New Roman" w:hAnsi="Times New Roman" w:eastAsia="Times New Roman" w:cs="Times New Roman"/>
        <w:b w:val="0"/>
        <w:color w:val="000000"/>
        <w:w w:val="100"/>
        <w:sz w:val="26"/>
        <w:szCs w:val="24"/>
      </w:rPr>
      <w:pict>
        <v:shape id="_x0000_s2049" style="height:1pt;margin-left:58.6pt;margin-top:53.25pt;mso-position-horizontal-relative:page;mso-position-vertical-relative:page;position:absolute;width:322.8pt;z-index:-251658240" coordsize="6456,20" o:allowincell="f" filled="f" stroked="t" strokecolor="black" strokeweight="0.5pt" path="m,hhl6455,hhe">
          <v:stroke filltype="solid"/>
          <v:path arrowok="t"/>
        </v:shape>
      </w:pict>
    </w:r>
    <w:r>
      <w:rPr>
        <w:rFonts w:ascii="Times New Roman" w:hAnsi="Times New Roman" w:eastAsia="Times New Roman" w:cs="Times New Roman"/>
        <w:b w:val="0"/>
        <w:color w:val="000000"/>
        <w:w w:val="100"/>
        <w:sz w:val="26"/>
        <w:szCs w:val="24"/>
      </w:rPr>
      <w:pict>
        <v:shapetype id="_x0000_t202" coordsize="21600,21600" o:spt="202" path="m,l,21600r21600,l21600,xe">
          <v:stroke joinstyle="miter"/>
          <v:path gradientshapeok="t" o:connecttype="rect"/>
        </v:shapetype>
        <v:shape id="_x0000_s2050" style="height:15pt;margin-left:56.6pt;margin-top:37.75pt;mso-position-horizontal-relative:page;mso-position-vertical-relative:page;position:absolute;width:17pt;z-index:-251657216" o:allowincell="f" filled="f" stroked="f" type="#_x0000_t202">
          <v:textbox style="layout-flow:horizontal" inset="0,0,0,0">
            <w:txbxContent>
              <w:p>
                <w:pPr>
                  <w:pStyle w:val="BodyText"/>
                  <w:kinsoku w:val="0"/>
                  <w:overflowPunct w:val="0"/>
                  <w:spacing w:before="0" w:line="286" w:lineRule="exact"/>
                  <w:ind w:left="40" w:firstLine="0"/>
                  <w:rPr>
                    <w:rFonts w:eastAsia="Times New Roman" w:cs="Times New Roman"/>
                    <w:b w:val="0"/>
                    <w:color w:val="000000"/>
                    <w:w w:val="100"/>
                    <w:sz w:val="26"/>
                    <w:szCs w:val="24"/>
                  </w:rPr>
                </w:pPr>
                <w:r>
                  <w:rPr>
                    <w:rFonts w:ascii="Times New Roman" w:hAnsi="Times New Roman" w:eastAsia="Times New Roman" w:cs="Times New Roman"/>
                    <w:b/>
                    <w:color w:val="231F20"/>
                    <w:w w:val="99"/>
                    <w:sz w:val="26"/>
                    <w:szCs w:val="24"/>
                  </w:rPr>
                  <w:fldChar w:fldCharType="begin"/>
                </w:r>
                <w:r>
                  <w:rPr>
                    <w:rFonts w:ascii="Times New Roman" w:hAnsi="Times New Roman" w:eastAsia="Times New Roman" w:cs="Times New Roman"/>
                    <w:b/>
                    <w:color w:val="231F20"/>
                    <w:w w:val="99"/>
                    <w:sz w:val="26"/>
                    <w:szCs w:val="24"/>
                  </w:rPr>
                  <w:instrText xml:space="preserve"> PAGE </w:instrText>
                </w:r>
                <w:r>
                  <w:rPr>
                    <w:rFonts w:ascii="Times New Roman" w:hAnsi="Times New Roman" w:eastAsia="Times New Roman" w:cs="Times New Roman"/>
                    <w:b/>
                    <w:color w:val="231F20"/>
                    <w:w w:val="99"/>
                    <w:sz w:val="26"/>
                    <w:szCs w:val="24"/>
                  </w:rPr>
                  <w:fldChar w:fldCharType="separate"/>
                </w:r>
                <w:r>
                  <w:rPr>
                    <w:rFonts w:ascii="Times New Roman" w:hAnsi="Times New Roman" w:eastAsia="Times New Roman" w:cs="Times New Roman"/>
                    <w:b/>
                    <w:color w:val="231F20"/>
                    <w:w w:val="99"/>
                    <w:sz w:val="26"/>
                    <w:szCs w:val="24"/>
                  </w:rPr>
                  <w:fldChar w:fldCharType="end"/>
                </w:r>
              </w:p>
            </w:txbxContent>
          </v:textbox>
        </v:shape>
      </w:pict>
    </w:r>
    <w:r>
      <w:rPr>
        <w:rFonts w:ascii="Times New Roman" w:hAnsi="Times New Roman" w:eastAsia="Times New Roman" w:cs="Times New Roman"/>
        <w:b w:val="0"/>
        <w:color w:val="000000"/>
        <w:w w:val="100"/>
        <w:sz w:val="26"/>
        <w:szCs w:val="24"/>
      </w:rPr>
      <w:pict>
        <v:shape id="_x0000_s2051" style="height:12pt;margin-left:227.05pt;margin-top:40.25pt;mso-position-horizontal-relative:page;mso-position-vertical-relative:page;position:absolute;width:155.35pt;z-index:-251656192" o:allowincell="f" filled="f" stroked="f" type="#_x0000_t202">
          <v:textbox style="layout-flow:horizontal" inset="0,0,0,0">
            <w:txbxContent>
              <w:p>
                <w:pPr>
                  <w:pStyle w:val="BodyText"/>
                  <w:kinsoku w:val="0"/>
                  <w:overflowPunct w:val="0"/>
                  <w:spacing w:before="0" w:line="224" w:lineRule="exact"/>
                  <w:ind w:left="20" w:firstLine="0"/>
                  <w:rPr>
                    <w:rFonts w:eastAsia="Times New Roman" w:cs="Times New Roman"/>
                    <w:b w:val="0"/>
                    <w:color w:val="000000"/>
                    <w:spacing w:val="0"/>
                    <w:w w:val="100"/>
                    <w:sz w:val="20"/>
                    <w:szCs w:val="24"/>
                  </w:rPr>
                </w:pPr>
                <w:r>
                  <w:rPr>
                    <w:rFonts w:ascii="宋体" w:hAnsi="宋体" w:eastAsia="宋体"/>
                    <w:color w:val="231F20"/>
                    <w:sz w:val="20"/>
                  </w:rPr>
                  <w:t>第</w:t>
                </w:r>
                <w:r>
                  <w:rPr>
                    <w:rFonts w:ascii="宋体" w:hAnsi="宋体" w:eastAsia="宋体"/>
                    <w:color w:val="231F20"/>
                    <w:sz w:val="20"/>
                  </w:rPr>
                  <w:t>4</w:t>
                </w:r>
                <w:r>
                  <w:rPr>
                    <w:rFonts w:ascii="宋体" w:hAnsi="宋体" w:eastAsia="宋体"/>
                    <w:color w:val="231F20"/>
                    <w:sz w:val="20"/>
                  </w:rPr>
                  <w:t>章 投资组合优化</w:t>
                </w:r>
                <w:r>
                  <w:rPr>
                    <w:rFonts w:ascii="Times New Roman" w:hAnsi="Times New Roman" w:eastAsia="Times New Roman" w:cs="Times New Roman"/>
                    <w:b w:val="0"/>
                    <w:color w:val="231F20"/>
                    <w:w w:val="99"/>
                    <w:sz w:val="20"/>
                    <w:szCs w:val="24"/>
                  </w:rPr>
                </w:r>
                <w:r>
                  <w:rPr>
                    <w:rFonts w:ascii="Times New Roman" w:hAnsi="Times New Roman" w:eastAsia="Times New Roman" w:cs="Times New Roman"/>
                    <w:b w:val="0"/>
                    <w:color w:val="231F20"/>
                    <w:w w:val="100"/>
                    <w:sz w:val="20"/>
                    <w:szCs w:val="24"/>
                  </w:rPr>
                </w:r>
                <w:r>
                  <w:rPr>
                    <w:rFonts w:ascii="Times New Roman" w:hAnsi="Times New Roman" w:eastAsia="Times New Roman" w:cs="Times New Roman"/>
                    <w:b w:val="0"/>
                    <w:color w:val="231F20"/>
                    <w:w w:val="99"/>
                    <w:sz w:val="20"/>
                    <w:szCs w:val="24"/>
                  </w:rPr>
                </w:r>
                <w:r>
                  <w:rPr>
                    <w:rFonts w:ascii="Times New Roman" w:hAnsi="Times New Roman" w:eastAsia="Times New Roman" w:cs="Times New Roman"/>
                    <w:b w:val="0"/>
                    <w:color w:val="231F20"/>
                    <w:w w:val="100"/>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0"/>
                    <w:w w:val="99"/>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0"/>
                    <w:w w:val="99"/>
                    <w:sz w:val="20"/>
                    <w:szCs w:val="24"/>
                  </w:rPr>
                </w:r>
              </w:p>
            </w:txbxContent>
          </v:textbox>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kinsoku w:val="0"/>
      <w:overflowPunct w:val="0"/>
      <w:spacing w:before="0" w:line="14" w:lineRule="auto"/>
      <w:ind w:left="0" w:firstLine="0"/>
      <w:rPr>
        <w:rFonts w:eastAsia="Times New Roman" w:cs="Times New Roman"/>
        <w:sz w:val="20"/>
        <w:szCs w:val="24"/>
      </w:rPr>
    </w:pPr>
    <w:r>
      <w:rPr>
        <w:rFonts w:ascii="Times New Roman" w:hAnsi="Times New Roman" w:eastAsia="Times New Roman" w:cs="Times New Roman"/>
        <w:b w:val="0"/>
        <w:color w:val="000000"/>
        <w:spacing w:val="0"/>
        <w:sz w:val="20"/>
        <w:szCs w:val="24"/>
      </w:rPr>
      <w:pict>
        <v:shape id="_x0000_s2073" style="height:1pt;margin-left:59.7pt;margin-top:53.25pt;mso-position-horizontal-relative:page;mso-position-vertical-relative:page;position:absolute;width:322.8pt;z-index:-251633664" coordsize="6456,20" o:allowincell="f" filled="f" stroked="t" strokecolor="black" strokeweight="0.5pt" path="m,hhl6455,hhe">
          <v:stroke filltype="solid"/>
          <v:path arrowok="t"/>
        </v:shape>
      </w:pict>
    </w:r>
    <w:r>
      <w:rPr>
        <w:rFonts w:ascii="Times New Roman" w:hAnsi="Times New Roman" w:eastAsia="Times New Roman" w:cs="Times New Roman"/>
        <w:b w:val="0"/>
        <w:color w:val="000000"/>
        <w:spacing w:val="0"/>
        <w:sz w:val="20"/>
        <w:szCs w:val="24"/>
      </w:rPr>
      <w:pict>
        <v:shapetype id="_x0000_t202" coordsize="21600,21600" o:spt="202" path="m,l,21600r21600,l21600,xe">
          <v:stroke joinstyle="miter"/>
          <v:path gradientshapeok="t" o:connecttype="rect"/>
        </v:shapetype>
        <v:shape id="_x0000_s2074" style="height:15pt;margin-left:367.55pt;margin-top:37.75pt;mso-position-horizontal-relative:page;mso-position-vertical-relative:page;position:absolute;width:17pt;z-index:-251632640" o:allowincell="f" filled="f" stroked="f" type="#_x0000_t202">
          <v:textbox style="layout-flow:horizontal" inset="0,0,0,0">
            <w:txbxContent>
              <w:p>
                <w:pPr>
                  <w:pStyle w:val="BodyText"/>
                  <w:kinsoku w:val="0"/>
                  <w:overflowPunct w:val="0"/>
                  <w:spacing w:before="0" w:line="286" w:lineRule="exact"/>
                  <w:ind w:left="40" w:firstLine="0"/>
                  <w:rPr>
                    <w:rFonts w:eastAsia="Times New Roman" w:cs="Times New Roman"/>
                    <w:b w:val="0"/>
                    <w:color w:val="000000"/>
                    <w:w w:val="100"/>
                    <w:sz w:val="26"/>
                    <w:szCs w:val="24"/>
                  </w:rPr>
                </w:pPr>
                <w:r>
                  <w:rPr>
                    <w:rFonts w:ascii="Times New Roman" w:hAnsi="Times New Roman" w:eastAsia="Times New Roman" w:cs="Times New Roman"/>
                    <w:b/>
                    <w:color w:val="231F20"/>
                    <w:w w:val="99"/>
                    <w:sz w:val="26"/>
                    <w:szCs w:val="24"/>
                  </w:rPr>
                  <w:fldChar w:fldCharType="begin"/>
                </w:r>
                <w:r>
                  <w:rPr>
                    <w:rFonts w:ascii="Times New Roman" w:hAnsi="Times New Roman" w:eastAsia="Times New Roman" w:cs="Times New Roman"/>
                    <w:b/>
                    <w:color w:val="231F20"/>
                    <w:w w:val="99"/>
                    <w:sz w:val="26"/>
                    <w:szCs w:val="24"/>
                  </w:rPr>
                  <w:instrText xml:space="preserve"> PAGE </w:instrText>
                </w:r>
                <w:r>
                  <w:rPr>
                    <w:rFonts w:ascii="Times New Roman" w:hAnsi="Times New Roman" w:eastAsia="Times New Roman" w:cs="Times New Roman"/>
                    <w:b/>
                    <w:color w:val="231F20"/>
                    <w:w w:val="99"/>
                    <w:sz w:val="26"/>
                    <w:szCs w:val="24"/>
                  </w:rPr>
                  <w:fldChar w:fldCharType="separate"/>
                </w:r>
                <w:r>
                  <w:rPr>
                    <w:rFonts w:ascii="Times New Roman" w:hAnsi="Times New Roman" w:eastAsia="Times New Roman" w:cs="Times New Roman"/>
                    <w:b/>
                    <w:color w:val="231F20"/>
                    <w:w w:val="99"/>
                    <w:sz w:val="26"/>
                    <w:szCs w:val="24"/>
                  </w:rPr>
                  <w:fldChar w:fldCharType="end"/>
                </w:r>
              </w:p>
            </w:txbxContent>
          </v:textbox>
        </v:shape>
      </w:pict>
    </w:r>
    <w:r>
      <w:rPr>
        <w:rFonts w:ascii="Times New Roman" w:hAnsi="Times New Roman" w:eastAsia="Times New Roman" w:cs="Times New Roman"/>
        <w:b w:val="0"/>
        <w:color w:val="000000"/>
        <w:spacing w:val="0"/>
        <w:sz w:val="20"/>
        <w:szCs w:val="24"/>
      </w:rPr>
      <w:pict>
        <v:shape id="_x0000_s2075" style="height:12pt;margin-left:58.7pt;margin-top:40.25pt;mso-position-horizontal-relative:page;mso-position-vertical-relative:page;position:absolute;width:53.8pt;z-index:-251631616" o:allowincell="f" filled="f" stroked="f" type="#_x0000_t202">
          <v:textbox style="layout-flow:horizontal" inset="0,0,0,0">
            <w:txbxContent>
              <w:p>
                <w:pPr>
                  <w:pStyle w:val="BodyText"/>
                  <w:kinsoku w:val="0"/>
                  <w:overflowPunct w:val="0"/>
                  <w:spacing w:before="0" w:line="224" w:lineRule="exact"/>
                  <w:ind w:left="20" w:firstLine="0"/>
                  <w:rPr>
                    <w:rFonts w:eastAsia="Times New Roman" w:cs="Times New Roman"/>
                    <w:b w:val="0"/>
                    <w:color w:val="000000"/>
                    <w:spacing w:val="0"/>
                    <w:w w:val="100"/>
                    <w:sz w:val="20"/>
                    <w:szCs w:val="24"/>
                  </w:rPr>
                </w:pPr>
                <w:r>
                  <w:rPr>
                    <w:rFonts w:ascii="宋体" w:hAnsi="宋体" w:eastAsia="宋体"/>
                    <w:color w:val="231F20"/>
                    <w:sz w:val="20"/>
                  </w:rPr>
                  <w:t xml:space="preserve">4.5 </w:t>
                </w:r>
                <w:r>
                  <w:rPr>
                    <w:rFonts w:ascii="宋体" w:hAnsi="宋体" w:eastAsia="宋体"/>
                    <w:color w:val="231F20"/>
                    <w:sz w:val="20"/>
                  </w:rPr>
                  <w:t>结果</w:t>
                </w:r>
                <w:r>
                  <w:rPr>
                    <w:rFonts w:ascii="Times New Roman" w:hAnsi="Times New Roman" w:eastAsia="Times New Roman" w:cs="Times New Roman"/>
                    <w:b w:val="0"/>
                    <w:color w:val="231F20"/>
                    <w:w w:val="99"/>
                    <w:sz w:val="20"/>
                    <w:szCs w:val="24"/>
                  </w:rPr>
                </w:r>
                <w:r>
                  <w:rPr>
                    <w:rFonts w:ascii="Times New Roman" w:hAnsi="Times New Roman" w:eastAsia="Times New Roman" w:cs="Times New Roman"/>
                    <w:b w:val="0"/>
                    <w:color w:val="231F20"/>
                    <w:w w:val="100"/>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0"/>
                    <w:w w:val="99"/>
                    <w:sz w:val="20"/>
                    <w:szCs w:val="24"/>
                  </w:rPr>
                </w:r>
              </w:p>
            </w:txbxContent>
          </v:textbox>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kinsoku w:val="0"/>
      <w:overflowPunct w:val="0"/>
      <w:spacing w:before="0" w:line="14" w:lineRule="auto"/>
      <w:ind w:left="0" w:firstLine="0"/>
      <w:rPr>
        <w:rFonts w:eastAsia="Times New Roman" w:cs="Times New Roman"/>
        <w:sz w:val="20"/>
        <w:szCs w:val="24"/>
      </w:rPr>
    </w:pPr>
    <w:r>
      <w:rPr>
        <w:rFonts w:ascii="Times New Roman" w:hAnsi="Times New Roman" w:eastAsia="Times New Roman" w:cs="Times New Roman"/>
        <w:b w:val="0"/>
        <w:color w:val="000000"/>
        <w:spacing w:val="0"/>
        <w:sz w:val="20"/>
        <w:szCs w:val="24"/>
      </w:rPr>
      <w:pict>
        <v:shape id="_x0000_s2082" style="height:1pt;margin-left:58.6pt;margin-top:53.25pt;mso-position-horizontal-relative:page;mso-position-vertical-relative:page;position:absolute;width:322.8pt;z-index:-251624448" coordsize="6456,20" o:allowincell="f" filled="f" stroked="t" strokecolor="black" strokeweight="0.5pt" path="m,hhl6455,hhe">
          <v:stroke filltype="solid"/>
          <v:path arrowok="t"/>
        </v:shape>
      </w:pict>
    </w:r>
    <w:r>
      <w:rPr>
        <w:rFonts w:ascii="Times New Roman" w:hAnsi="Times New Roman" w:eastAsia="Times New Roman" w:cs="Times New Roman"/>
        <w:b w:val="0"/>
        <w:color w:val="000000"/>
        <w:spacing w:val="0"/>
        <w:sz w:val="20"/>
        <w:szCs w:val="24"/>
      </w:rPr>
      <w:pict>
        <v:shapetype id="_x0000_t202" coordsize="21600,21600" o:spt="202" path="m,l,21600r21600,l21600,xe">
          <v:stroke joinstyle="miter"/>
          <v:path gradientshapeok="t" o:connecttype="rect"/>
        </v:shapetype>
        <v:shape id="_x0000_s2083" style="height:15pt;margin-left:56.6pt;margin-top:37.75pt;mso-position-horizontal-relative:page;mso-position-vertical-relative:page;position:absolute;width:17pt;z-index:-251623424" o:allowincell="f" filled="f" stroked="f" type="#_x0000_t202">
          <v:textbox style="layout-flow:horizontal" inset="0,0,0,0">
            <w:txbxContent>
              <w:p>
                <w:pPr>
                  <w:pStyle w:val="BodyText"/>
                  <w:kinsoku w:val="0"/>
                  <w:overflowPunct w:val="0"/>
                  <w:spacing w:before="0" w:line="286" w:lineRule="exact"/>
                  <w:ind w:left="40" w:firstLine="0"/>
                  <w:rPr>
                    <w:rFonts w:eastAsia="Times New Roman" w:cs="Times New Roman"/>
                    <w:b w:val="0"/>
                    <w:color w:val="000000"/>
                    <w:w w:val="100"/>
                    <w:sz w:val="26"/>
                    <w:szCs w:val="24"/>
                  </w:rPr>
                </w:pPr>
                <w:r>
                  <w:rPr>
                    <w:rFonts w:ascii="Times New Roman" w:hAnsi="Times New Roman" w:eastAsia="Times New Roman" w:cs="Times New Roman"/>
                    <w:b/>
                    <w:color w:val="231F20"/>
                    <w:w w:val="99"/>
                    <w:sz w:val="26"/>
                    <w:szCs w:val="24"/>
                  </w:rPr>
                  <w:fldChar w:fldCharType="begin"/>
                </w:r>
                <w:r>
                  <w:rPr>
                    <w:rFonts w:ascii="Times New Roman" w:hAnsi="Times New Roman" w:eastAsia="Times New Roman" w:cs="Times New Roman"/>
                    <w:b/>
                    <w:color w:val="231F20"/>
                    <w:w w:val="99"/>
                    <w:sz w:val="26"/>
                    <w:szCs w:val="24"/>
                  </w:rPr>
                  <w:instrText xml:space="preserve"> PAGE </w:instrText>
                </w:r>
                <w:r>
                  <w:rPr>
                    <w:rFonts w:ascii="Times New Roman" w:hAnsi="Times New Roman" w:eastAsia="Times New Roman" w:cs="Times New Roman"/>
                    <w:b/>
                    <w:color w:val="231F20"/>
                    <w:w w:val="99"/>
                    <w:sz w:val="26"/>
                    <w:szCs w:val="24"/>
                  </w:rPr>
                  <w:fldChar w:fldCharType="separate"/>
                </w:r>
                <w:r>
                  <w:rPr>
                    <w:rFonts w:ascii="Times New Roman" w:hAnsi="Times New Roman" w:eastAsia="Times New Roman" w:cs="Times New Roman"/>
                    <w:b/>
                    <w:color w:val="231F20"/>
                    <w:w w:val="99"/>
                    <w:sz w:val="26"/>
                    <w:szCs w:val="24"/>
                  </w:rPr>
                  <w:fldChar w:fldCharType="end"/>
                </w:r>
              </w:p>
            </w:txbxContent>
          </v:textbox>
        </v:shape>
      </w:pict>
    </w:r>
    <w:r>
      <w:rPr>
        <w:rFonts w:ascii="Times New Roman" w:hAnsi="Times New Roman" w:eastAsia="Times New Roman" w:cs="Times New Roman"/>
        <w:b w:val="0"/>
        <w:color w:val="000000"/>
        <w:spacing w:val="0"/>
        <w:sz w:val="20"/>
        <w:szCs w:val="24"/>
      </w:rPr>
      <w:pict>
        <v:shape id="_x0000_s2084" style="height:12pt;margin-left:227.05pt;margin-top:40.25pt;mso-position-horizontal-relative:page;mso-position-vertical-relative:page;position:absolute;width:155.35pt;z-index:-251622400" o:allowincell="f" filled="f" stroked="f" type="#_x0000_t202">
          <v:textbox style="layout-flow:horizontal" inset="0,0,0,0">
            <w:txbxContent>
              <w:p>
                <w:pPr>
                  <w:pStyle w:val="BodyText"/>
                  <w:kinsoku w:val="0"/>
                  <w:overflowPunct w:val="0"/>
                  <w:spacing w:before="0" w:line="224" w:lineRule="exact"/>
                  <w:ind w:left="20" w:firstLine="0"/>
                  <w:rPr>
                    <w:rFonts w:eastAsia="Times New Roman" w:cs="Times New Roman"/>
                    <w:b w:val="0"/>
                    <w:color w:val="000000"/>
                    <w:spacing w:val="0"/>
                    <w:w w:val="100"/>
                    <w:sz w:val="20"/>
                    <w:szCs w:val="24"/>
                  </w:rPr>
                </w:pPr>
                <w:r>
                  <w:rPr>
                    <w:rFonts w:ascii="宋体" w:hAnsi="宋体" w:eastAsia="宋体"/>
                    <w:color w:val="231F20"/>
                    <w:sz w:val="20"/>
                  </w:rPr>
                  <w:t>第</w:t>
                </w:r>
                <w:r>
                  <w:rPr>
                    <w:rFonts w:ascii="宋体" w:hAnsi="宋体" w:eastAsia="宋体"/>
                    <w:color w:val="231F20"/>
                    <w:sz w:val="20"/>
                  </w:rPr>
                  <w:t>4</w:t>
                </w:r>
                <w:r>
                  <w:rPr>
                    <w:rFonts w:ascii="宋体" w:hAnsi="宋体" w:eastAsia="宋体"/>
                    <w:color w:val="231F20"/>
                    <w:sz w:val="20"/>
                  </w:rPr>
                  <w:t>章 投资组合优化</w:t>
                </w:r>
                <w:r>
                  <w:rPr>
                    <w:rFonts w:ascii="Times New Roman" w:hAnsi="Times New Roman" w:eastAsia="Times New Roman" w:cs="Times New Roman"/>
                    <w:b w:val="0"/>
                    <w:color w:val="231F20"/>
                    <w:w w:val="99"/>
                    <w:sz w:val="20"/>
                    <w:szCs w:val="24"/>
                  </w:rPr>
                </w:r>
                <w:r>
                  <w:rPr>
                    <w:rFonts w:ascii="Times New Roman" w:hAnsi="Times New Roman" w:eastAsia="Times New Roman" w:cs="Times New Roman"/>
                    <w:b w:val="0"/>
                    <w:color w:val="231F20"/>
                    <w:w w:val="100"/>
                    <w:sz w:val="20"/>
                    <w:szCs w:val="24"/>
                  </w:rPr>
                </w:r>
                <w:r>
                  <w:rPr>
                    <w:rFonts w:ascii="Times New Roman" w:hAnsi="Times New Roman" w:eastAsia="Times New Roman" w:cs="Times New Roman"/>
                    <w:b w:val="0"/>
                    <w:color w:val="231F20"/>
                    <w:w w:val="99"/>
                    <w:sz w:val="20"/>
                    <w:szCs w:val="24"/>
                  </w:rPr>
                </w:r>
                <w:r>
                  <w:rPr>
                    <w:rFonts w:ascii="Times New Roman" w:hAnsi="Times New Roman" w:eastAsia="Times New Roman" w:cs="Times New Roman"/>
                    <w:b w:val="0"/>
                    <w:color w:val="231F20"/>
                    <w:w w:val="100"/>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0"/>
                    <w:w w:val="99"/>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0"/>
                    <w:w w:val="99"/>
                    <w:sz w:val="20"/>
                    <w:szCs w:val="24"/>
                  </w:rPr>
                </w:r>
              </w:p>
            </w:txbxContent>
          </v:textbox>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kinsoku w:val="0"/>
      <w:overflowPunct w:val="0"/>
      <w:spacing w:before="0" w:line="14" w:lineRule="auto"/>
      <w:ind w:left="0" w:firstLine="0"/>
      <w:rPr>
        <w:rFonts w:eastAsia="Times New Roman" w:cs="Times New Roman"/>
        <w:sz w:val="20"/>
        <w:szCs w:val="24"/>
      </w:rPr>
    </w:pPr>
    <w:r>
      <w:rPr>
        <w:rFonts w:ascii="Times New Roman" w:hAnsi="Times New Roman" w:eastAsia="Times New Roman" w:cs="Times New Roman"/>
        <w:b w:val="0"/>
        <w:color w:val="000000"/>
        <w:spacing w:val="0"/>
        <w:sz w:val="20"/>
        <w:szCs w:val="24"/>
      </w:rPr>
      <w:pict>
        <v:shape id="_x0000_s2079" style="height:1pt;margin-left:59.7pt;margin-top:53.25pt;mso-position-horizontal-relative:page;mso-position-vertical-relative:page;position:absolute;width:322.8pt;z-index:-251627520" coordsize="6456,20" o:allowincell="f" filled="f" stroked="t" strokecolor="black" strokeweight="0.5pt" path="m,hhl6455,hhe">
          <v:stroke filltype="solid"/>
          <v:path arrowok="t"/>
        </v:shape>
      </w:pict>
    </w:r>
    <w:r>
      <w:rPr>
        <w:rFonts w:ascii="Times New Roman" w:hAnsi="Times New Roman" w:eastAsia="Times New Roman" w:cs="Times New Roman"/>
        <w:b w:val="0"/>
        <w:color w:val="000000"/>
        <w:spacing w:val="0"/>
        <w:sz w:val="20"/>
        <w:szCs w:val="24"/>
      </w:rPr>
      <w:pict>
        <v:shapetype id="_x0000_t202" coordsize="21600,21600" o:spt="202" path="m,l,21600r21600,l21600,xe">
          <v:stroke joinstyle="miter"/>
          <v:path gradientshapeok="t" o:connecttype="rect"/>
        </v:shapetype>
        <v:shape id="_x0000_s2080" style="height:15pt;margin-left:367.55pt;margin-top:37.75pt;mso-position-horizontal-relative:page;mso-position-vertical-relative:page;position:absolute;width:17pt;z-index:-251626496" o:allowincell="f" filled="f" stroked="f" type="#_x0000_t202">
          <v:textbox style="layout-flow:horizontal" inset="0,0,0,0">
            <w:txbxContent>
              <w:p>
                <w:pPr>
                  <w:pStyle w:val="BodyText"/>
                  <w:kinsoku w:val="0"/>
                  <w:overflowPunct w:val="0"/>
                  <w:spacing w:before="0" w:line="286" w:lineRule="exact"/>
                  <w:ind w:left="40" w:firstLine="0"/>
                  <w:rPr>
                    <w:rFonts w:eastAsia="Times New Roman" w:cs="Times New Roman"/>
                    <w:b w:val="0"/>
                    <w:color w:val="000000"/>
                    <w:w w:val="100"/>
                    <w:sz w:val="26"/>
                    <w:szCs w:val="24"/>
                  </w:rPr>
                </w:pPr>
                <w:r>
                  <w:rPr>
                    <w:rFonts w:ascii="Times New Roman" w:hAnsi="Times New Roman" w:eastAsia="Times New Roman" w:cs="Times New Roman"/>
                    <w:b/>
                    <w:color w:val="231F20"/>
                    <w:w w:val="99"/>
                    <w:sz w:val="26"/>
                    <w:szCs w:val="24"/>
                  </w:rPr>
                  <w:fldChar w:fldCharType="begin"/>
                </w:r>
                <w:r>
                  <w:rPr>
                    <w:rFonts w:ascii="Times New Roman" w:hAnsi="Times New Roman" w:eastAsia="Times New Roman" w:cs="Times New Roman"/>
                    <w:b/>
                    <w:color w:val="231F20"/>
                    <w:w w:val="99"/>
                    <w:sz w:val="26"/>
                    <w:szCs w:val="24"/>
                  </w:rPr>
                  <w:instrText xml:space="preserve"> PAGE </w:instrText>
                </w:r>
                <w:r>
                  <w:rPr>
                    <w:rFonts w:ascii="Times New Roman" w:hAnsi="Times New Roman" w:eastAsia="Times New Roman" w:cs="Times New Roman"/>
                    <w:b/>
                    <w:color w:val="231F20"/>
                    <w:w w:val="99"/>
                    <w:sz w:val="26"/>
                    <w:szCs w:val="24"/>
                  </w:rPr>
                  <w:fldChar w:fldCharType="separate"/>
                </w:r>
                <w:r>
                  <w:rPr>
                    <w:rFonts w:ascii="Times New Roman" w:hAnsi="Times New Roman" w:eastAsia="Times New Roman" w:cs="Times New Roman"/>
                    <w:b/>
                    <w:color w:val="231F20"/>
                    <w:w w:val="99"/>
                    <w:sz w:val="26"/>
                    <w:szCs w:val="24"/>
                  </w:rPr>
                  <w:fldChar w:fldCharType="end"/>
                </w:r>
              </w:p>
            </w:txbxContent>
          </v:textbox>
        </v:shape>
      </w:pict>
    </w:r>
    <w:r>
      <w:rPr>
        <w:rFonts w:ascii="Times New Roman" w:hAnsi="Times New Roman" w:eastAsia="Times New Roman" w:cs="Times New Roman"/>
        <w:b w:val="0"/>
        <w:color w:val="000000"/>
        <w:spacing w:val="0"/>
        <w:sz w:val="20"/>
        <w:szCs w:val="24"/>
      </w:rPr>
      <w:pict>
        <v:shape id="_x0000_s2081" style="height:12pt;margin-left:58.7pt;margin-top:40.25pt;mso-position-horizontal-relative:page;mso-position-vertical-relative:page;position:absolute;width:68.15pt;z-index:-251625472" o:allowincell="f" filled="f" stroked="f" type="#_x0000_t202">
          <v:textbox style="layout-flow:horizontal" inset="0,0,0,0">
            <w:txbxContent>
              <w:p>
                <w:pPr>
                  <w:pStyle w:val="BodyText"/>
                  <w:kinsoku w:val="0"/>
                  <w:overflowPunct w:val="0"/>
                  <w:spacing w:before="0" w:line="224" w:lineRule="exact"/>
                  <w:ind w:left="20" w:firstLine="0"/>
                  <w:rPr>
                    <w:rFonts w:eastAsia="Times New Roman" w:cs="Times New Roman"/>
                    <w:b w:val="0"/>
                    <w:color w:val="000000"/>
                    <w:spacing w:val="0"/>
                    <w:w w:val="100"/>
                    <w:sz w:val="20"/>
                    <w:szCs w:val="24"/>
                  </w:rPr>
                </w:pPr>
                <w:r>
                  <w:rPr>
                    <w:rFonts w:ascii="宋体" w:hAnsi="宋体" w:eastAsia="宋体"/>
                    <w:color w:val="231F20"/>
                    <w:sz w:val="20"/>
                  </w:rPr>
                  <w:t xml:space="preserve">4.6 </w:t>
                </w:r>
                <w:r>
                  <w:rPr>
                    <w:rFonts w:ascii="宋体" w:hAnsi="宋体" w:eastAsia="宋体"/>
                    <w:color w:val="231F20"/>
                    <w:sz w:val="20"/>
                  </w:rPr>
                  <w:t>讨论</w:t>
                </w:r>
                <w:r>
                  <w:rPr>
                    <w:rFonts w:ascii="Times New Roman" w:hAnsi="Times New Roman" w:eastAsia="Times New Roman" w:cs="Times New Roman"/>
                    <w:b w:val="0"/>
                    <w:color w:val="231F20"/>
                    <w:w w:val="99"/>
                    <w:sz w:val="20"/>
                    <w:szCs w:val="24"/>
                  </w:rPr>
                </w:r>
                <w:r>
                  <w:rPr>
                    <w:rFonts w:ascii="Times New Roman" w:hAnsi="Times New Roman" w:eastAsia="Times New Roman" w:cs="Times New Roman"/>
                    <w:b w:val="0"/>
                    <w:color w:val="231F20"/>
                    <w:w w:val="100"/>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0"/>
                    <w:w w:val="99"/>
                    <w:sz w:val="20"/>
                    <w:szCs w:val="24"/>
                  </w:rPr>
                </w:r>
              </w:p>
            </w:txbxContent>
          </v:textbox>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kinsoku w:val="0"/>
      <w:overflowPunct w:val="0"/>
      <w:spacing w:before="0" w:line="14" w:lineRule="auto"/>
      <w:ind w:left="0" w:firstLine="0"/>
      <w:rPr>
        <w:rFonts w:eastAsia="Times New Roman" w:cs="Times New Roman"/>
        <w:sz w:val="20"/>
        <w:szCs w:val="24"/>
      </w:rPr>
    </w:pPr>
    <w:r>
      <w:rPr>
        <w:rFonts w:ascii="Times New Roman" w:hAnsi="Times New Roman" w:eastAsia="Times New Roman" w:cs="Times New Roman"/>
        <w:b w:val="0"/>
        <w:i w:val="0"/>
        <w:color w:val="000000"/>
        <w:spacing w:val="0"/>
        <w:w w:val="100"/>
        <w:sz w:val="22"/>
        <w:szCs w:val="24"/>
      </w:rPr>
      <w:pict>
        <v:shape id="_x0000_s2085" style="height:1pt;margin-left:58.6pt;margin-top:53.25pt;mso-position-horizontal-relative:page;mso-position-vertical-relative:page;position:absolute;width:322.8pt;z-index:-251621376" coordsize="6456,20" o:allowincell="f" filled="f" stroked="t" strokecolor="black" strokeweight="0.5pt" path="m,hhl6455,hhe">
          <v:stroke filltype="solid"/>
          <v:path arrowok="t"/>
        </v:shape>
      </w:pict>
    </w:r>
    <w:r>
      <w:rPr>
        <w:rFonts w:ascii="Times New Roman" w:hAnsi="Times New Roman" w:eastAsia="Times New Roman" w:cs="Times New Roman"/>
        <w:b w:val="0"/>
        <w:i w:val="0"/>
        <w:color w:val="000000"/>
        <w:spacing w:val="0"/>
        <w:w w:val="100"/>
        <w:sz w:val="22"/>
        <w:szCs w:val="24"/>
      </w:rPr>
      <w:pict>
        <v:shapetype id="_x0000_t202" coordsize="21600,21600" o:spt="202" path="m,l,21600r21600,l21600,xe">
          <v:stroke joinstyle="miter"/>
          <v:path gradientshapeok="t" o:connecttype="rect"/>
        </v:shapetype>
        <v:shape id="_x0000_s2086" style="height:15pt;margin-left:57.6pt;margin-top:37.75pt;mso-position-horizontal-relative:page;mso-position-vertical-relative:page;position:absolute;width:21.45pt;z-index:-251619328" o:allowincell="f" filled="f" stroked="f" type="#_x0000_t202">
          <v:textbox style="layout-flow:horizontal" inset="0,0,0,0">
            <w:txbxContent>
              <w:p>
                <w:pPr>
                  <w:pStyle w:val="BodyText"/>
                  <w:kinsoku w:val="0"/>
                  <w:overflowPunct w:val="0"/>
                  <w:spacing w:before="0" w:line="286" w:lineRule="exact"/>
                  <w:ind w:left="20" w:firstLine="0"/>
                  <w:rPr>
                    <w:rFonts w:eastAsia="Times New Roman" w:cs="Times New Roman"/>
                    <w:b w:val="0"/>
                    <w:color w:val="000000"/>
                    <w:w w:val="100"/>
                    <w:sz w:val="26"/>
                    <w:szCs w:val="24"/>
                  </w:rPr>
                </w:pPr>
                <w:r>
                  <w:rPr>
                    <w:rFonts w:ascii="宋体" w:hAnsi="宋体" w:eastAsia="宋体" w:cs="Times New Roman"/>
                    <w:b/>
                    <w:color w:val="231F20"/>
                    <w:w w:val="99"/>
                    <w:sz w:val="26"/>
                    <w:szCs w:val="24"/>
                  </w:rPr>
                  <w:t>100</w:t>
                </w:r>
                <w:r>
                  <w:rPr>
                    <w:rFonts w:ascii="宋体" w:hAnsi="宋体" w:eastAsia="宋体"/>
                    <w:color w:val="000000"/>
                    <w:sz w:val="24"/>
                  </w:rPr>
                  <w:t xml:space="preserve"> </w:t>
                </w:r>
                <w:r>
                  <w:rPr>
                    <w:rFonts w:ascii="Times New Roman" w:hAnsi="Times New Roman" w:eastAsia="Times New Roman" w:cs="Times New Roman"/>
                    <w:b/>
                    <w:color w:val="231F20"/>
                    <w:w w:val="99"/>
                    <w:sz w:val="26"/>
                    <w:szCs w:val="24"/>
                  </w:rPr>
                </w:r>
              </w:p>
            </w:txbxContent>
          </v:textbox>
        </v:shape>
      </w:pict>
    </w:r>
    <w:r>
      <w:rPr>
        <w:rFonts w:ascii="Times New Roman" w:hAnsi="Times New Roman" w:eastAsia="Times New Roman" w:cs="Times New Roman"/>
        <w:b w:val="0"/>
        <w:i w:val="0"/>
        <w:color w:val="000000"/>
        <w:spacing w:val="0"/>
        <w:w w:val="100"/>
        <w:sz w:val="22"/>
        <w:szCs w:val="24"/>
      </w:rPr>
      <w:pict>
        <v:shape id="_x0000_s2087" style="height:12pt;margin-left:227.05pt;margin-top:40.25pt;mso-position-horizontal-relative:page;mso-position-vertical-relative:page;position:absolute;width:155.35pt;z-index:-251617280" o:allowincell="f" filled="f" stroked="f" type="#_x0000_t202">
          <v:textbox style="layout-flow:horizontal" inset="0,0,0,0">
            <w:txbxContent>
              <w:p>
                <w:pPr>
                  <w:pStyle w:val="BodyText"/>
                  <w:kinsoku w:val="0"/>
                  <w:overflowPunct w:val="0"/>
                  <w:spacing w:before="0" w:line="224" w:lineRule="exact"/>
                  <w:ind w:left="20" w:firstLine="0"/>
                  <w:rPr>
                    <w:rFonts w:eastAsia="Times New Roman" w:cs="Times New Roman"/>
                    <w:b w:val="0"/>
                    <w:color w:val="000000"/>
                    <w:spacing w:val="0"/>
                    <w:w w:val="100"/>
                    <w:sz w:val="20"/>
                    <w:szCs w:val="24"/>
                  </w:rPr>
                </w:pPr>
                <w:r>
                  <w:rPr>
                    <w:rFonts w:ascii="宋体" w:hAnsi="宋体" w:eastAsia="宋体"/>
                    <w:color w:val="231F20"/>
                    <w:sz w:val="20"/>
                  </w:rPr>
                  <w:t>第</w:t>
                </w:r>
                <w:r>
                  <w:rPr>
                    <w:rFonts w:ascii="宋体" w:hAnsi="宋体" w:eastAsia="宋体"/>
                    <w:color w:val="231F20"/>
                    <w:sz w:val="20"/>
                  </w:rPr>
                  <w:t>4</w:t>
                </w:r>
                <w:r>
                  <w:rPr>
                    <w:rFonts w:ascii="宋体" w:hAnsi="宋体" w:eastAsia="宋体"/>
                    <w:color w:val="231F20"/>
                    <w:sz w:val="20"/>
                  </w:rPr>
                  <w:t>章 投资组合优化</w:t>
                </w:r>
                <w:r>
                  <w:rPr>
                    <w:rFonts w:ascii="Times New Roman" w:hAnsi="Times New Roman" w:eastAsia="Times New Roman" w:cs="Times New Roman"/>
                    <w:b w:val="0"/>
                    <w:color w:val="231F20"/>
                    <w:w w:val="99"/>
                    <w:sz w:val="20"/>
                    <w:szCs w:val="24"/>
                  </w:rPr>
                </w:r>
                <w:r>
                  <w:rPr>
                    <w:rFonts w:ascii="Times New Roman" w:hAnsi="Times New Roman" w:eastAsia="Times New Roman" w:cs="Times New Roman"/>
                    <w:b w:val="0"/>
                    <w:color w:val="231F20"/>
                    <w:w w:val="100"/>
                    <w:sz w:val="20"/>
                    <w:szCs w:val="24"/>
                  </w:rPr>
                </w:r>
                <w:r>
                  <w:rPr>
                    <w:rFonts w:ascii="Times New Roman" w:hAnsi="Times New Roman" w:eastAsia="Times New Roman" w:cs="Times New Roman"/>
                    <w:b w:val="0"/>
                    <w:color w:val="231F20"/>
                    <w:w w:val="99"/>
                    <w:sz w:val="20"/>
                    <w:szCs w:val="24"/>
                  </w:rPr>
                </w:r>
                <w:r>
                  <w:rPr>
                    <w:rFonts w:ascii="Times New Roman" w:hAnsi="Times New Roman" w:eastAsia="Times New Roman" w:cs="Times New Roman"/>
                    <w:b w:val="0"/>
                    <w:color w:val="231F20"/>
                    <w:w w:val="100"/>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0"/>
                    <w:w w:val="99"/>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0"/>
                    <w:w w:val="99"/>
                    <w:sz w:val="20"/>
                    <w:szCs w:val="24"/>
                  </w:rPr>
                </w:r>
              </w:p>
            </w:txbxContent>
          </v:textbox>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kinsoku w:val="0"/>
      <w:overflowPunct w:val="0"/>
      <w:spacing w:before="0" w:line="14" w:lineRule="auto"/>
      <w:ind w:left="0" w:firstLine="0"/>
      <w:rPr>
        <w:rFonts w:eastAsia="Times New Roman" w:cs="Times New Roman"/>
        <w:sz w:val="20"/>
        <w:szCs w:val="24"/>
      </w:rPr>
    </w:pPr>
    <w:r>
      <w:rPr>
        <w:rFonts w:ascii="Times New Roman" w:hAnsi="Times New Roman" w:eastAsia="Times New Roman" w:cs="Times New Roman"/>
        <w:b w:val="0"/>
        <w:i w:val="0"/>
        <w:color w:val="000000"/>
        <w:spacing w:val="0"/>
        <w:w w:val="100"/>
        <w:sz w:val="22"/>
        <w:szCs w:val="24"/>
      </w:rPr>
      <w:pict>
        <v:shape id="_x0000_s2088" style="height:1pt;margin-left:58.6pt;margin-top:53.25pt;mso-position-horizontal-relative:page;mso-position-vertical-relative:page;position:absolute;width:322.8pt;z-index:-251620352" coordsize="6456,20" o:allowincell="f" filled="f" stroked="t" strokecolor="black" strokeweight="0.5pt" path="m,hhl6455,hhe">
          <v:stroke filltype="solid"/>
          <v:path arrowok="t"/>
        </v:shape>
      </w:pict>
    </w:r>
    <w:r>
      <w:rPr>
        <w:rFonts w:ascii="Times New Roman" w:hAnsi="Times New Roman" w:eastAsia="Times New Roman" w:cs="Times New Roman"/>
        <w:b w:val="0"/>
        <w:i w:val="0"/>
        <w:color w:val="000000"/>
        <w:spacing w:val="0"/>
        <w:w w:val="100"/>
        <w:sz w:val="22"/>
        <w:szCs w:val="24"/>
      </w:rPr>
      <w:pict>
        <v:shapetype id="_x0000_t202" coordsize="21600,21600" o:spt="202" path="m,l,21600r21600,l21600,xe">
          <v:stroke joinstyle="miter"/>
          <v:path gradientshapeok="t" o:connecttype="rect"/>
        </v:shapetype>
        <v:shape id="_x0000_s2089" style="height:15pt;margin-left:57.6pt;margin-top:37.75pt;mso-position-horizontal-relative:page;mso-position-vertical-relative:page;position:absolute;width:21.45pt;z-index:-251618304" o:allowincell="f" filled="f" stroked="f" type="#_x0000_t202">
          <v:textbox style="layout-flow:horizontal" inset="0,0,0,0">
            <w:txbxContent>
              <w:p>
                <w:pPr>
                  <w:pStyle w:val="BodyText"/>
                  <w:kinsoku w:val="0"/>
                  <w:overflowPunct w:val="0"/>
                  <w:spacing w:before="0" w:line="286" w:lineRule="exact"/>
                  <w:ind w:left="20" w:firstLine="0"/>
                  <w:rPr>
                    <w:rFonts w:eastAsia="Times New Roman" w:cs="Times New Roman"/>
                    <w:b w:val="0"/>
                    <w:color w:val="000000"/>
                    <w:w w:val="100"/>
                    <w:sz w:val="26"/>
                    <w:szCs w:val="24"/>
                  </w:rPr>
                </w:pPr>
                <w:r>
                  <w:rPr>
                    <w:rFonts w:ascii="宋体" w:hAnsi="宋体" w:eastAsia="宋体" w:cs="Times New Roman"/>
                    <w:b/>
                    <w:color w:val="231F20"/>
                    <w:w w:val="99"/>
                    <w:sz w:val="26"/>
                    <w:szCs w:val="24"/>
                  </w:rPr>
                  <w:t>100</w:t>
                </w:r>
                <w:r>
                  <w:rPr>
                    <w:rFonts w:ascii="宋体" w:hAnsi="宋体" w:eastAsia="宋体"/>
                    <w:color w:val="000000"/>
                    <w:sz w:val="24"/>
                  </w:rPr>
                  <w:t xml:space="preserve"> </w:t>
                </w:r>
                <w:r>
                  <w:rPr>
                    <w:rFonts w:ascii="Times New Roman" w:hAnsi="Times New Roman" w:eastAsia="Times New Roman" w:cs="Times New Roman"/>
                    <w:b/>
                    <w:color w:val="231F20"/>
                    <w:w w:val="99"/>
                    <w:sz w:val="26"/>
                    <w:szCs w:val="24"/>
                  </w:rPr>
                </w:r>
              </w:p>
            </w:txbxContent>
          </v:textbox>
        </v:shape>
      </w:pict>
    </w:r>
    <w:r>
      <w:rPr>
        <w:rFonts w:ascii="Times New Roman" w:hAnsi="Times New Roman" w:eastAsia="Times New Roman" w:cs="Times New Roman"/>
        <w:b w:val="0"/>
        <w:i w:val="0"/>
        <w:color w:val="000000"/>
        <w:spacing w:val="0"/>
        <w:w w:val="100"/>
        <w:sz w:val="22"/>
        <w:szCs w:val="24"/>
      </w:rPr>
      <w:pict>
        <v:shape id="_x0000_s2090" style="height:12pt;margin-left:227.05pt;margin-top:40.25pt;mso-position-horizontal-relative:page;mso-position-vertical-relative:page;position:absolute;width:155.35pt;z-index:-251616256" o:allowincell="f" filled="f" stroked="f" type="#_x0000_t202">
          <v:textbox style="layout-flow:horizontal" inset="0,0,0,0">
            <w:txbxContent>
              <w:p>
                <w:pPr>
                  <w:pStyle w:val="BodyText"/>
                  <w:kinsoku w:val="0"/>
                  <w:overflowPunct w:val="0"/>
                  <w:spacing w:before="0" w:line="224" w:lineRule="exact"/>
                  <w:ind w:left="20" w:firstLine="0"/>
                  <w:rPr>
                    <w:rFonts w:eastAsia="Times New Roman" w:cs="Times New Roman"/>
                    <w:b w:val="0"/>
                    <w:color w:val="000000"/>
                    <w:spacing w:val="0"/>
                    <w:w w:val="100"/>
                    <w:sz w:val="20"/>
                    <w:szCs w:val="24"/>
                  </w:rPr>
                </w:pPr>
                <w:r>
                  <w:rPr>
                    <w:rFonts w:ascii="宋体" w:hAnsi="宋体" w:eastAsia="宋体"/>
                    <w:color w:val="231F20"/>
                    <w:sz w:val="20"/>
                  </w:rPr>
                  <w:t>第</w:t>
                </w:r>
                <w:r>
                  <w:rPr>
                    <w:rFonts w:ascii="宋体" w:hAnsi="宋体" w:eastAsia="宋体"/>
                    <w:color w:val="231F20"/>
                    <w:sz w:val="20"/>
                  </w:rPr>
                  <w:t>4</w:t>
                </w:r>
                <w:r>
                  <w:rPr>
                    <w:rFonts w:ascii="宋体" w:hAnsi="宋体" w:eastAsia="宋体"/>
                    <w:color w:val="231F20"/>
                    <w:sz w:val="20"/>
                  </w:rPr>
                  <w:t>章 投资组合优化</w:t>
                </w:r>
                <w:r>
                  <w:rPr>
                    <w:rFonts w:ascii="Times New Roman" w:hAnsi="Times New Roman" w:eastAsia="Times New Roman" w:cs="Times New Roman"/>
                    <w:b w:val="0"/>
                    <w:color w:val="231F20"/>
                    <w:w w:val="99"/>
                    <w:sz w:val="20"/>
                    <w:szCs w:val="24"/>
                  </w:rPr>
                </w:r>
                <w:r>
                  <w:rPr>
                    <w:rFonts w:ascii="Times New Roman" w:hAnsi="Times New Roman" w:eastAsia="Times New Roman" w:cs="Times New Roman"/>
                    <w:b w:val="0"/>
                    <w:color w:val="231F20"/>
                    <w:w w:val="100"/>
                    <w:sz w:val="20"/>
                    <w:szCs w:val="24"/>
                  </w:rPr>
                </w:r>
                <w:r>
                  <w:rPr>
                    <w:rFonts w:ascii="Times New Roman" w:hAnsi="Times New Roman" w:eastAsia="Times New Roman" w:cs="Times New Roman"/>
                    <w:b w:val="0"/>
                    <w:color w:val="231F20"/>
                    <w:w w:val="99"/>
                    <w:sz w:val="20"/>
                    <w:szCs w:val="24"/>
                  </w:rPr>
                </w:r>
                <w:r>
                  <w:rPr>
                    <w:rFonts w:ascii="Times New Roman" w:hAnsi="Times New Roman" w:eastAsia="Times New Roman" w:cs="Times New Roman"/>
                    <w:b w:val="0"/>
                    <w:color w:val="231F20"/>
                    <w:w w:val="100"/>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0"/>
                    <w:w w:val="99"/>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0"/>
                    <w:w w:val="99"/>
                    <w:sz w:val="20"/>
                    <w:szCs w:val="24"/>
                  </w:rPr>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kinsoku w:val="0"/>
      <w:overflowPunct w:val="0"/>
      <w:spacing w:before="0" w:line="14" w:lineRule="auto"/>
      <w:ind w:left="0" w:firstLine="0"/>
      <w:rPr>
        <w:rFonts w:eastAsia="Times New Roman" w:cs="Times New Roman"/>
        <w:sz w:val="20"/>
        <w:szCs w:val="24"/>
      </w:rPr>
    </w:pPr>
    <w:r>
      <w:rPr>
        <w:rFonts w:ascii="Times New Roman" w:hAnsi="Times New Roman" w:eastAsia="Times New Roman" w:cs="Times New Roman"/>
        <w:b w:val="0"/>
        <w:color w:val="000000"/>
        <w:w w:val="100"/>
        <w:sz w:val="26"/>
        <w:szCs w:val="24"/>
      </w:rPr>
      <w:pict>
        <v:shape id="_x0000_s2052" style="height:1pt;margin-left:59.7pt;margin-top:53.25pt;mso-position-horizontal-relative:page;mso-position-vertical-relative:page;position:absolute;width:322.8pt;z-index:-251655168" coordsize="6456,20" o:allowincell="f" filled="f" stroked="t" strokecolor="black" strokeweight="0.5pt" path="m,hhl6455,hhe">
          <v:stroke filltype="solid"/>
          <v:path arrowok="t"/>
        </v:shape>
      </w:pict>
    </w:r>
    <w:r>
      <w:rPr>
        <w:rFonts w:ascii="Times New Roman" w:hAnsi="Times New Roman" w:eastAsia="Times New Roman" w:cs="Times New Roman"/>
        <w:b w:val="0"/>
        <w:color w:val="000000"/>
        <w:w w:val="100"/>
        <w:sz w:val="26"/>
        <w:szCs w:val="24"/>
      </w:rPr>
      <w:pict>
        <v:shapetype id="_x0000_t202" coordsize="21600,21600" o:spt="202" path="m,l,21600r21600,l21600,xe">
          <v:stroke joinstyle="miter"/>
          <v:path gradientshapeok="t" o:connecttype="rect"/>
        </v:shapetype>
        <v:shape id="_x0000_s2053" style="height:15pt;margin-left:367.55pt;margin-top:37.75pt;mso-position-horizontal-relative:page;mso-position-vertical-relative:page;position:absolute;width:17pt;z-index:-251654144" o:allowincell="f" filled="f" stroked="f" type="#_x0000_t202">
          <v:textbox style="layout-flow:horizontal" inset="0,0,0,0">
            <w:txbxContent>
              <w:p>
                <w:pPr>
                  <w:pStyle w:val="BodyText"/>
                  <w:kinsoku w:val="0"/>
                  <w:overflowPunct w:val="0"/>
                  <w:spacing w:before="0" w:line="286" w:lineRule="exact"/>
                  <w:ind w:left="40" w:firstLine="0"/>
                  <w:rPr>
                    <w:rFonts w:eastAsia="Times New Roman" w:cs="Times New Roman"/>
                    <w:b w:val="0"/>
                    <w:color w:val="000000"/>
                    <w:w w:val="100"/>
                    <w:sz w:val="26"/>
                    <w:szCs w:val="24"/>
                  </w:rPr>
                </w:pPr>
                <w:r>
                  <w:rPr>
                    <w:rFonts w:ascii="Times New Roman" w:hAnsi="Times New Roman" w:eastAsia="Times New Roman" w:cs="Times New Roman"/>
                    <w:b/>
                    <w:color w:val="231F20"/>
                    <w:w w:val="99"/>
                    <w:sz w:val="26"/>
                    <w:szCs w:val="24"/>
                  </w:rPr>
                  <w:fldChar w:fldCharType="begin"/>
                </w:r>
                <w:r>
                  <w:rPr>
                    <w:rFonts w:ascii="Times New Roman" w:hAnsi="Times New Roman" w:eastAsia="Times New Roman" w:cs="Times New Roman"/>
                    <w:b/>
                    <w:color w:val="231F20"/>
                    <w:w w:val="99"/>
                    <w:sz w:val="26"/>
                    <w:szCs w:val="24"/>
                  </w:rPr>
                  <w:instrText xml:space="preserve"> PAGE </w:instrText>
                </w:r>
                <w:r>
                  <w:rPr>
                    <w:rFonts w:ascii="Times New Roman" w:hAnsi="Times New Roman" w:eastAsia="Times New Roman" w:cs="Times New Roman"/>
                    <w:b/>
                    <w:color w:val="231F20"/>
                    <w:w w:val="99"/>
                    <w:sz w:val="26"/>
                    <w:szCs w:val="24"/>
                  </w:rPr>
                  <w:fldChar w:fldCharType="separate"/>
                </w:r>
                <w:r>
                  <w:rPr>
                    <w:rFonts w:ascii="Times New Roman" w:hAnsi="Times New Roman" w:eastAsia="Times New Roman" w:cs="Times New Roman"/>
                    <w:b/>
                    <w:color w:val="231F20"/>
                    <w:w w:val="99"/>
                    <w:sz w:val="26"/>
                    <w:szCs w:val="24"/>
                  </w:rPr>
                  <w:fldChar w:fldCharType="end"/>
                </w:r>
              </w:p>
            </w:txbxContent>
          </v:textbox>
        </v:shape>
      </w:pict>
    </w:r>
    <w:r>
      <w:rPr>
        <w:rFonts w:ascii="Times New Roman" w:hAnsi="Times New Roman" w:eastAsia="Times New Roman" w:cs="Times New Roman"/>
        <w:b w:val="0"/>
        <w:color w:val="000000"/>
        <w:w w:val="100"/>
        <w:sz w:val="26"/>
        <w:szCs w:val="24"/>
      </w:rPr>
      <w:pict>
        <v:shape id="_x0000_s2054" style="height:12pt;margin-left:58.7pt;margin-top:40.25pt;mso-position-horizontal-relative:page;mso-position-vertical-relative:page;position:absolute;width:73.1pt;z-index:-251653120" o:allowincell="f" filled="f" stroked="f" type="#_x0000_t202">
          <v:textbox style="layout-flow:horizontal" inset="0,0,0,0">
            <w:txbxContent>
              <w:p>
                <w:pPr>
                  <w:pStyle w:val="BodyText"/>
                  <w:kinsoku w:val="0"/>
                  <w:overflowPunct w:val="0"/>
                  <w:spacing w:before="0" w:line="224" w:lineRule="exact"/>
                  <w:ind w:left="20" w:firstLine="0"/>
                  <w:rPr>
                    <w:rFonts w:eastAsia="Times New Roman" w:cs="Times New Roman"/>
                    <w:b w:val="0"/>
                    <w:color w:val="000000"/>
                    <w:spacing w:val="0"/>
                    <w:w w:val="100"/>
                    <w:sz w:val="20"/>
                    <w:szCs w:val="24"/>
                  </w:rPr>
                </w:pPr>
                <w:r>
                  <w:rPr>
                    <w:rFonts w:ascii="宋体" w:hAnsi="宋体" w:eastAsia="宋体"/>
                    <w:color w:val="231F20"/>
                    <w:sz w:val="20"/>
                  </w:rPr>
                  <w:t xml:space="preserve">4.2 </w:t>
                </w:r>
                <w:r>
                  <w:rPr>
                    <w:rFonts w:ascii="宋体" w:hAnsi="宋体" w:eastAsia="宋体"/>
                    <w:color w:val="231F20"/>
                    <w:sz w:val="20"/>
                  </w:rPr>
                  <w:t>背景</w:t>
                </w:r>
                <w:r>
                  <w:rPr>
                    <w:rFonts w:ascii="Times New Roman" w:hAnsi="Times New Roman" w:eastAsia="Times New Roman" w:cs="Times New Roman"/>
                    <w:b w:val="0"/>
                    <w:color w:val="231F20"/>
                    <w:spacing w:val="-1"/>
                    <w:w w:val="99"/>
                    <w:sz w:val="20"/>
                    <w:szCs w:val="24"/>
                  </w:rPr>
                </w:r>
                <w:r>
                  <w:rPr>
                    <w:rFonts w:ascii="Times New Roman" w:hAnsi="Times New Roman" w:eastAsia="Times New Roman" w:cs="Times New Roman"/>
                    <w:b w:val="0"/>
                    <w:color w:val="231F20"/>
                    <w:spacing w:val="0"/>
                    <w:w w:val="99"/>
                    <w:sz w:val="20"/>
                    <w:szCs w:val="24"/>
                  </w:rPr>
                </w:r>
                <w:r>
                  <w:rPr>
                    <w:rFonts w:ascii="Times New Roman" w:hAnsi="Times New Roman" w:eastAsia="Times New Roman" w:cs="Times New Roman"/>
                    <w:b w:val="0"/>
                    <w:color w:val="231F20"/>
                    <w:spacing w:val="0"/>
                    <w:w w:val="100"/>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1"/>
                    <w:w w:val="99"/>
                    <w:sz w:val="20"/>
                    <w:szCs w:val="24"/>
                  </w:rPr>
                </w:r>
              </w:p>
            </w:txbxContent>
          </v:textbox>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kinsoku w:val="0"/>
      <w:overflowPunct w:val="0"/>
      <w:spacing w:before="0" w:line="14" w:lineRule="auto"/>
      <w:ind w:left="0" w:firstLine="0"/>
      <w:rPr>
        <w:rFonts w:eastAsia="Times New Roman" w:cs="Times New Roman"/>
        <w:sz w:val="20"/>
        <w:szCs w:val="24"/>
      </w:rPr>
    </w:pPr>
    <w:r>
      <w:rPr>
        <w:rFonts w:ascii="Times New Roman" w:hAnsi="Times New Roman" w:eastAsia="Times New Roman" w:cs="Times New Roman"/>
        <w:b w:val="0"/>
        <w:color w:val="000000"/>
        <w:spacing w:val="0"/>
        <w:w w:val="100"/>
        <w:sz w:val="22"/>
        <w:szCs w:val="24"/>
      </w:rPr>
      <w:pict>
        <v:shape id="_x0000_s2058" style="height:1pt;margin-left:58.6pt;margin-top:53.25pt;mso-position-horizontal-relative:page;mso-position-vertical-relative:page;position:absolute;width:322.8pt;z-index:-251649024" coordsize="6456,20" o:allowincell="f" filled="f" stroked="t" strokecolor="black" strokeweight="0.5pt" path="m,hhl6455,hhe">
          <v:stroke filltype="solid"/>
          <v:path arrowok="t"/>
        </v:shape>
      </w:pict>
    </w:r>
    <w:r>
      <w:rPr>
        <w:rFonts w:ascii="Times New Roman" w:hAnsi="Times New Roman" w:eastAsia="Times New Roman" w:cs="Times New Roman"/>
        <w:b w:val="0"/>
        <w:color w:val="000000"/>
        <w:spacing w:val="0"/>
        <w:w w:val="100"/>
        <w:sz w:val="22"/>
        <w:szCs w:val="24"/>
      </w:rPr>
      <w:pict>
        <v:shapetype id="_x0000_t202" coordsize="21600,21600" o:spt="202" path="m,l,21600r21600,l21600,xe">
          <v:stroke joinstyle="miter"/>
          <v:path gradientshapeok="t" o:connecttype="rect"/>
        </v:shapetype>
        <v:shape id="_x0000_s2059" style="height:15pt;margin-left:56.6pt;margin-top:37.75pt;mso-position-horizontal-relative:page;mso-position-vertical-relative:page;position:absolute;width:17pt;z-index:-251648000" o:allowincell="f" filled="f" stroked="f" type="#_x0000_t202">
          <v:textbox style="layout-flow:horizontal" inset="0,0,0,0">
            <w:txbxContent>
              <w:p>
                <w:pPr>
                  <w:pStyle w:val="BodyText"/>
                  <w:kinsoku w:val="0"/>
                  <w:overflowPunct w:val="0"/>
                  <w:spacing w:before="0" w:line="286" w:lineRule="exact"/>
                  <w:ind w:left="40" w:firstLine="0"/>
                  <w:rPr>
                    <w:rFonts w:eastAsia="Times New Roman" w:cs="Times New Roman"/>
                    <w:b w:val="0"/>
                    <w:color w:val="000000"/>
                    <w:w w:val="100"/>
                    <w:sz w:val="26"/>
                    <w:szCs w:val="24"/>
                  </w:rPr>
                </w:pPr>
                <w:r>
                  <w:rPr>
                    <w:rFonts w:ascii="Times New Roman" w:hAnsi="Times New Roman" w:eastAsia="Times New Roman" w:cs="Times New Roman"/>
                    <w:b/>
                    <w:color w:val="231F20"/>
                    <w:w w:val="99"/>
                    <w:sz w:val="26"/>
                    <w:szCs w:val="24"/>
                  </w:rPr>
                  <w:fldChar w:fldCharType="begin"/>
                </w:r>
                <w:r>
                  <w:rPr>
                    <w:rFonts w:ascii="Times New Roman" w:hAnsi="Times New Roman" w:eastAsia="Times New Roman" w:cs="Times New Roman"/>
                    <w:b/>
                    <w:color w:val="231F20"/>
                    <w:w w:val="99"/>
                    <w:sz w:val="26"/>
                    <w:szCs w:val="24"/>
                  </w:rPr>
                  <w:instrText xml:space="preserve"> PAGE </w:instrText>
                </w:r>
                <w:r>
                  <w:rPr>
                    <w:rFonts w:ascii="Times New Roman" w:hAnsi="Times New Roman" w:eastAsia="Times New Roman" w:cs="Times New Roman"/>
                    <w:b/>
                    <w:color w:val="231F20"/>
                    <w:w w:val="99"/>
                    <w:sz w:val="26"/>
                    <w:szCs w:val="24"/>
                  </w:rPr>
                  <w:fldChar w:fldCharType="separate"/>
                </w:r>
                <w:r>
                  <w:rPr>
                    <w:rFonts w:ascii="Times New Roman" w:hAnsi="Times New Roman" w:eastAsia="Times New Roman" w:cs="Times New Roman"/>
                    <w:b/>
                    <w:color w:val="231F20"/>
                    <w:w w:val="99"/>
                    <w:sz w:val="26"/>
                    <w:szCs w:val="24"/>
                  </w:rPr>
                  <w:fldChar w:fldCharType="end"/>
                </w:r>
              </w:p>
            </w:txbxContent>
          </v:textbox>
        </v:shape>
      </w:pict>
    </w:r>
    <w:r>
      <w:rPr>
        <w:rFonts w:ascii="Times New Roman" w:hAnsi="Times New Roman" w:eastAsia="Times New Roman" w:cs="Times New Roman"/>
        <w:b w:val="0"/>
        <w:color w:val="000000"/>
        <w:spacing w:val="0"/>
        <w:w w:val="100"/>
        <w:sz w:val="22"/>
        <w:szCs w:val="24"/>
      </w:rPr>
      <w:pict>
        <v:shape id="_x0000_s2060" style="height:12pt;margin-left:227.05pt;margin-top:40.25pt;mso-position-horizontal-relative:page;mso-position-vertical-relative:page;position:absolute;width:155.35pt;z-index:-251646976" o:allowincell="f" filled="f" stroked="f" type="#_x0000_t202">
          <v:textbox style="layout-flow:horizontal" inset="0,0,0,0">
            <w:txbxContent>
              <w:p>
                <w:pPr>
                  <w:pStyle w:val="BodyText"/>
                  <w:kinsoku w:val="0"/>
                  <w:overflowPunct w:val="0"/>
                  <w:spacing w:before="0" w:line="224" w:lineRule="exact"/>
                  <w:ind w:left="20" w:firstLine="0"/>
                  <w:rPr>
                    <w:rFonts w:eastAsia="Times New Roman" w:cs="Times New Roman"/>
                    <w:b w:val="0"/>
                    <w:color w:val="000000"/>
                    <w:spacing w:val="0"/>
                    <w:w w:val="100"/>
                    <w:sz w:val="20"/>
                    <w:szCs w:val="24"/>
                  </w:rPr>
                </w:pPr>
                <w:r>
                  <w:rPr>
                    <w:rFonts w:ascii="宋体" w:hAnsi="宋体" w:eastAsia="宋体"/>
                    <w:color w:val="231F20"/>
                    <w:sz w:val="20"/>
                  </w:rPr>
                  <w:t>第</w:t>
                </w:r>
                <w:r>
                  <w:rPr>
                    <w:rFonts w:ascii="宋体" w:hAnsi="宋体" w:eastAsia="宋体"/>
                    <w:color w:val="231F20"/>
                    <w:sz w:val="20"/>
                  </w:rPr>
                  <w:t>4</w:t>
                </w:r>
                <w:r>
                  <w:rPr>
                    <w:rFonts w:ascii="宋体" w:hAnsi="宋体" w:eastAsia="宋体"/>
                    <w:color w:val="231F20"/>
                    <w:sz w:val="20"/>
                  </w:rPr>
                  <w:t>章 投资组合优化</w:t>
                </w:r>
                <w:r>
                  <w:rPr>
                    <w:rFonts w:ascii="Times New Roman" w:hAnsi="Times New Roman" w:eastAsia="Times New Roman" w:cs="Times New Roman"/>
                    <w:b w:val="0"/>
                    <w:color w:val="231F20"/>
                    <w:w w:val="99"/>
                    <w:sz w:val="20"/>
                    <w:szCs w:val="24"/>
                  </w:rPr>
                </w:r>
                <w:r>
                  <w:rPr>
                    <w:rFonts w:ascii="Times New Roman" w:hAnsi="Times New Roman" w:eastAsia="Times New Roman" w:cs="Times New Roman"/>
                    <w:b w:val="0"/>
                    <w:color w:val="231F20"/>
                    <w:w w:val="100"/>
                    <w:sz w:val="20"/>
                    <w:szCs w:val="24"/>
                  </w:rPr>
                </w:r>
                <w:r>
                  <w:rPr>
                    <w:rFonts w:ascii="Times New Roman" w:hAnsi="Times New Roman" w:eastAsia="Times New Roman" w:cs="Times New Roman"/>
                    <w:b w:val="0"/>
                    <w:color w:val="231F20"/>
                    <w:w w:val="99"/>
                    <w:sz w:val="20"/>
                    <w:szCs w:val="24"/>
                  </w:rPr>
                </w:r>
                <w:r>
                  <w:rPr>
                    <w:rFonts w:ascii="Times New Roman" w:hAnsi="Times New Roman" w:eastAsia="Times New Roman" w:cs="Times New Roman"/>
                    <w:b w:val="0"/>
                    <w:color w:val="231F20"/>
                    <w:w w:val="100"/>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0"/>
                    <w:w w:val="99"/>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0"/>
                    <w:w w:val="99"/>
                    <w:sz w:val="20"/>
                    <w:szCs w:val="24"/>
                  </w:rPr>
                </w:r>
              </w:p>
            </w:txbxContent>
          </v:textbox>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kinsoku w:val="0"/>
      <w:overflowPunct w:val="0"/>
      <w:spacing w:before="0" w:line="14" w:lineRule="auto"/>
      <w:ind w:left="0" w:firstLine="0"/>
      <w:rPr>
        <w:rFonts w:eastAsia="Times New Roman" w:cs="Times New Roman"/>
        <w:sz w:val="20"/>
        <w:szCs w:val="24"/>
      </w:rPr>
    </w:pPr>
    <w:r>
      <w:rPr>
        <w:rFonts w:ascii="Times New Roman" w:hAnsi="Times New Roman" w:eastAsia="Times New Roman" w:cs="Times New Roman"/>
        <w:b w:val="0"/>
        <w:color w:val="000000"/>
        <w:spacing w:val="0"/>
        <w:w w:val="100"/>
        <w:sz w:val="22"/>
        <w:szCs w:val="24"/>
      </w:rPr>
      <w:pict>
        <v:shape id="_x0000_s2055" style="height:1pt;margin-left:59.7pt;margin-top:53.25pt;mso-position-horizontal-relative:page;mso-position-vertical-relative:page;position:absolute;width:322.8pt;z-index:-251652096" coordsize="6456,20" o:allowincell="f" filled="f" stroked="t" strokecolor="black" strokeweight="0.5pt" path="m,hhl6455,hhe">
          <v:stroke filltype="solid"/>
          <v:path arrowok="t"/>
        </v:shape>
      </w:pict>
    </w:r>
    <w:r>
      <w:rPr>
        <w:rFonts w:ascii="Times New Roman" w:hAnsi="Times New Roman" w:eastAsia="Times New Roman" w:cs="Times New Roman"/>
        <w:b w:val="0"/>
        <w:color w:val="000000"/>
        <w:spacing w:val="0"/>
        <w:w w:val="100"/>
        <w:sz w:val="22"/>
        <w:szCs w:val="24"/>
      </w:rPr>
      <w:pict>
        <v:shapetype id="_x0000_t202" coordsize="21600,21600" o:spt="202" path="m,l,21600r21600,l21600,xe">
          <v:stroke joinstyle="miter"/>
          <v:path gradientshapeok="t" o:connecttype="rect"/>
        </v:shapetype>
        <v:shape id="_x0000_s2056" style="height:15pt;margin-left:367.55pt;margin-top:37.75pt;mso-position-horizontal-relative:page;mso-position-vertical-relative:page;position:absolute;width:17pt;z-index:-251651072" o:allowincell="f" filled="f" stroked="f" type="#_x0000_t202">
          <v:textbox style="layout-flow:horizontal" inset="0,0,0,0">
            <w:txbxContent>
              <w:p>
                <w:pPr>
                  <w:pStyle w:val="BodyText"/>
                  <w:kinsoku w:val="0"/>
                  <w:overflowPunct w:val="0"/>
                  <w:spacing w:before="0" w:line="286" w:lineRule="exact"/>
                  <w:ind w:left="40" w:firstLine="0"/>
                  <w:rPr>
                    <w:rFonts w:eastAsia="Times New Roman" w:cs="Times New Roman"/>
                    <w:b w:val="0"/>
                    <w:color w:val="000000"/>
                    <w:w w:val="100"/>
                    <w:sz w:val="26"/>
                    <w:szCs w:val="24"/>
                  </w:rPr>
                </w:pPr>
                <w:r>
                  <w:rPr>
                    <w:rFonts w:ascii="Times New Roman" w:hAnsi="Times New Roman" w:eastAsia="Times New Roman" w:cs="Times New Roman"/>
                    <w:b/>
                    <w:color w:val="231F20"/>
                    <w:w w:val="99"/>
                    <w:sz w:val="26"/>
                    <w:szCs w:val="24"/>
                  </w:rPr>
                  <w:fldChar w:fldCharType="begin"/>
                </w:r>
                <w:r>
                  <w:rPr>
                    <w:rFonts w:ascii="Times New Roman" w:hAnsi="Times New Roman" w:eastAsia="Times New Roman" w:cs="Times New Roman"/>
                    <w:b/>
                    <w:color w:val="231F20"/>
                    <w:w w:val="99"/>
                    <w:sz w:val="26"/>
                    <w:szCs w:val="24"/>
                  </w:rPr>
                  <w:instrText xml:space="preserve"> PAGE </w:instrText>
                </w:r>
                <w:r>
                  <w:rPr>
                    <w:rFonts w:ascii="Times New Roman" w:hAnsi="Times New Roman" w:eastAsia="Times New Roman" w:cs="Times New Roman"/>
                    <w:b/>
                    <w:color w:val="231F20"/>
                    <w:w w:val="99"/>
                    <w:sz w:val="26"/>
                    <w:szCs w:val="24"/>
                  </w:rPr>
                  <w:fldChar w:fldCharType="separate"/>
                </w:r>
                <w:r>
                  <w:rPr>
                    <w:rFonts w:ascii="Times New Roman" w:hAnsi="Times New Roman" w:eastAsia="Times New Roman" w:cs="Times New Roman"/>
                    <w:b/>
                    <w:color w:val="231F20"/>
                    <w:w w:val="99"/>
                    <w:sz w:val="26"/>
                    <w:szCs w:val="24"/>
                  </w:rPr>
                  <w:fldChar w:fldCharType="end"/>
                </w:r>
              </w:p>
            </w:txbxContent>
          </v:textbox>
        </v:shape>
      </w:pict>
    </w:r>
    <w:r>
      <w:rPr>
        <w:rFonts w:ascii="Times New Roman" w:hAnsi="Times New Roman" w:eastAsia="Times New Roman" w:cs="Times New Roman"/>
        <w:b w:val="0"/>
        <w:color w:val="000000"/>
        <w:spacing w:val="0"/>
        <w:w w:val="100"/>
        <w:sz w:val="22"/>
        <w:szCs w:val="24"/>
      </w:rPr>
      <w:pict>
        <v:shape id="_x0000_s2057" style="height:12pt;margin-left:58.7pt;margin-top:40.25pt;mso-position-horizontal-relative:page;mso-position-vertical-relative:page;position:absolute;width:71.2pt;z-index:-251650048" o:allowincell="f" filled="f" stroked="f" type="#_x0000_t202">
          <v:textbox style="layout-flow:horizontal" inset="0,0,0,0">
            <w:txbxContent>
              <w:p>
                <w:pPr>
                  <w:pStyle w:val="BodyText"/>
                  <w:kinsoku w:val="0"/>
                  <w:overflowPunct w:val="0"/>
                  <w:spacing w:before="0" w:line="224" w:lineRule="exact"/>
                  <w:ind w:left="20" w:firstLine="0"/>
                  <w:rPr>
                    <w:rFonts w:eastAsia="Times New Roman" w:cs="Times New Roman"/>
                    <w:b w:val="0"/>
                    <w:color w:val="000000"/>
                    <w:spacing w:val="0"/>
                    <w:w w:val="100"/>
                    <w:sz w:val="20"/>
                    <w:szCs w:val="24"/>
                  </w:rPr>
                </w:pPr>
                <w:r>
                  <w:rPr>
                    <w:rFonts w:ascii="宋体" w:hAnsi="宋体" w:eastAsia="宋体"/>
                    <w:color w:val="231F20"/>
                    <w:sz w:val="20"/>
                  </w:rPr>
                  <w:t xml:space="preserve">4.3 </w:t>
                </w:r>
                <w:r>
                  <w:rPr>
                    <w:rFonts w:ascii="宋体" w:hAnsi="宋体" w:eastAsia="宋体"/>
                    <w:color w:val="231F20"/>
                    <w:sz w:val="20"/>
                  </w:rPr>
                  <w:t>模型</w:t>
                </w:r>
                <w:r>
                  <w:rPr>
                    <w:rFonts w:ascii="Times New Roman" w:hAnsi="Times New Roman" w:eastAsia="Times New Roman" w:cs="Times New Roman"/>
                    <w:b w:val="0"/>
                    <w:color w:val="231F20"/>
                    <w:spacing w:val="-1"/>
                    <w:w w:val="99"/>
                    <w:sz w:val="20"/>
                    <w:szCs w:val="24"/>
                  </w:rPr>
                </w:r>
                <w:r>
                  <w:rPr>
                    <w:rFonts w:ascii="Times New Roman" w:hAnsi="Times New Roman" w:eastAsia="Times New Roman" w:cs="Times New Roman"/>
                    <w:b w:val="0"/>
                    <w:color w:val="231F20"/>
                    <w:spacing w:val="0"/>
                    <w:w w:val="99"/>
                    <w:sz w:val="20"/>
                    <w:szCs w:val="24"/>
                  </w:rPr>
                </w:r>
                <w:r>
                  <w:rPr>
                    <w:rFonts w:ascii="Times New Roman" w:hAnsi="Times New Roman" w:eastAsia="Times New Roman" w:cs="Times New Roman"/>
                    <w:b w:val="0"/>
                    <w:color w:val="231F20"/>
                    <w:spacing w:val="0"/>
                    <w:w w:val="100"/>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1"/>
                    <w:w w:val="99"/>
                    <w:sz w:val="20"/>
                    <w:szCs w:val="24"/>
                  </w:rPr>
                </w:r>
                <w:r>
                  <w:rPr>
                    <w:rFonts w:ascii="Times New Roman" w:hAnsi="Times New Roman" w:eastAsia="Times New Roman" w:cs="Times New Roman"/>
                    <w:b w:val="0"/>
                    <w:color w:val="231F20"/>
                    <w:spacing w:val="0"/>
                    <w:w w:val="99"/>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1"/>
                    <w:w w:val="99"/>
                    <w:sz w:val="20"/>
                    <w:szCs w:val="24"/>
                  </w:rPr>
                </w:r>
              </w:p>
            </w:txbxContent>
          </v:textbox>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kinsoku w:val="0"/>
      <w:overflowPunct w:val="0"/>
      <w:spacing w:before="0" w:line="14" w:lineRule="auto"/>
      <w:ind w:left="0" w:firstLine="0"/>
      <w:rPr>
        <w:rFonts w:eastAsia="Times New Roman" w:cs="Times New Roman"/>
        <w:sz w:val="20"/>
        <w:szCs w:val="24"/>
      </w:rPr>
    </w:pPr>
    <w:r>
      <w:rPr>
        <w:rFonts w:ascii="Times New Roman" w:hAnsi="Times New Roman" w:eastAsia="Times New Roman" w:cs="Times New Roman"/>
        <w:b w:val="0"/>
        <w:color w:val="000000"/>
        <w:spacing w:val="0"/>
        <w:w w:val="100"/>
        <w:sz w:val="22"/>
        <w:szCs w:val="24"/>
      </w:rPr>
      <w:pict>
        <v:shape id="_x0000_s2064" style="height:1pt;margin-left:58.6pt;margin-top:53.25pt;mso-position-horizontal-relative:page;mso-position-vertical-relative:page;position:absolute;width:322.8pt;z-index:-251642880" coordsize="6456,20" o:allowincell="f" filled="f" stroked="t" strokecolor="black" strokeweight="0.5pt" path="m,hhl6455,hhe">
          <v:stroke filltype="solid"/>
          <v:path arrowok="t"/>
        </v:shape>
      </w:pict>
    </w:r>
    <w:r>
      <w:rPr>
        <w:rFonts w:ascii="Times New Roman" w:hAnsi="Times New Roman" w:eastAsia="Times New Roman" w:cs="Times New Roman"/>
        <w:b w:val="0"/>
        <w:color w:val="000000"/>
        <w:spacing w:val="0"/>
        <w:w w:val="100"/>
        <w:sz w:val="22"/>
        <w:szCs w:val="24"/>
      </w:rPr>
      <w:pict>
        <v:shapetype id="_x0000_t202" coordsize="21600,21600" o:spt="202" path="m,l,21600r21600,l21600,xe">
          <v:stroke joinstyle="miter"/>
          <v:path gradientshapeok="t" o:connecttype="rect"/>
        </v:shapetype>
        <v:shape id="_x0000_s2065" style="height:15pt;margin-left:56.6pt;margin-top:37.75pt;mso-position-horizontal-relative:page;mso-position-vertical-relative:page;position:absolute;width:17pt;z-index:-251641856" o:allowincell="f" filled="f" stroked="f" type="#_x0000_t202">
          <v:textbox style="layout-flow:horizontal" inset="0,0,0,0">
            <w:txbxContent>
              <w:p>
                <w:pPr>
                  <w:pStyle w:val="BodyText"/>
                  <w:kinsoku w:val="0"/>
                  <w:overflowPunct w:val="0"/>
                  <w:spacing w:before="0" w:line="286" w:lineRule="exact"/>
                  <w:ind w:left="40" w:firstLine="0"/>
                  <w:rPr>
                    <w:rFonts w:eastAsia="Times New Roman" w:cs="Times New Roman"/>
                    <w:b w:val="0"/>
                    <w:color w:val="000000"/>
                    <w:w w:val="100"/>
                    <w:sz w:val="26"/>
                    <w:szCs w:val="24"/>
                  </w:rPr>
                </w:pPr>
                <w:r>
                  <w:rPr>
                    <w:rFonts w:ascii="Times New Roman" w:hAnsi="Times New Roman" w:eastAsia="Times New Roman" w:cs="Times New Roman"/>
                    <w:b/>
                    <w:color w:val="231F20"/>
                    <w:w w:val="99"/>
                    <w:sz w:val="26"/>
                    <w:szCs w:val="24"/>
                  </w:rPr>
                  <w:fldChar w:fldCharType="begin"/>
                </w:r>
                <w:r>
                  <w:rPr>
                    <w:rFonts w:ascii="Times New Roman" w:hAnsi="Times New Roman" w:eastAsia="Times New Roman" w:cs="Times New Roman"/>
                    <w:b/>
                    <w:color w:val="231F20"/>
                    <w:w w:val="99"/>
                    <w:sz w:val="26"/>
                    <w:szCs w:val="24"/>
                  </w:rPr>
                  <w:instrText xml:space="preserve"> PAGE </w:instrText>
                </w:r>
                <w:r>
                  <w:rPr>
                    <w:rFonts w:ascii="Times New Roman" w:hAnsi="Times New Roman" w:eastAsia="Times New Roman" w:cs="Times New Roman"/>
                    <w:b/>
                    <w:color w:val="231F20"/>
                    <w:w w:val="99"/>
                    <w:sz w:val="26"/>
                    <w:szCs w:val="24"/>
                  </w:rPr>
                  <w:fldChar w:fldCharType="separate"/>
                </w:r>
                <w:r>
                  <w:rPr>
                    <w:rFonts w:ascii="Times New Roman" w:hAnsi="Times New Roman" w:eastAsia="Times New Roman" w:cs="Times New Roman"/>
                    <w:b/>
                    <w:color w:val="231F20"/>
                    <w:w w:val="99"/>
                    <w:sz w:val="26"/>
                    <w:szCs w:val="24"/>
                  </w:rPr>
                  <w:fldChar w:fldCharType="end"/>
                </w:r>
              </w:p>
            </w:txbxContent>
          </v:textbox>
        </v:shape>
      </w:pict>
    </w:r>
    <w:r>
      <w:rPr>
        <w:rFonts w:ascii="Times New Roman" w:hAnsi="Times New Roman" w:eastAsia="Times New Roman" w:cs="Times New Roman"/>
        <w:b w:val="0"/>
        <w:color w:val="000000"/>
        <w:spacing w:val="0"/>
        <w:w w:val="100"/>
        <w:sz w:val="22"/>
        <w:szCs w:val="24"/>
      </w:rPr>
      <w:pict>
        <v:shape id="_x0000_s2066" style="height:12pt;margin-left:227.05pt;margin-top:40.25pt;mso-position-horizontal-relative:page;mso-position-vertical-relative:page;position:absolute;width:155.35pt;z-index:-251640832" o:allowincell="f" filled="f" stroked="f" type="#_x0000_t202">
          <v:textbox style="layout-flow:horizontal" inset="0,0,0,0">
            <w:txbxContent>
              <w:p>
                <w:pPr>
                  <w:pStyle w:val="BodyText"/>
                  <w:kinsoku w:val="0"/>
                  <w:overflowPunct w:val="0"/>
                  <w:spacing w:before="0" w:line="224" w:lineRule="exact"/>
                  <w:ind w:left="20" w:firstLine="0"/>
                  <w:rPr>
                    <w:rFonts w:eastAsia="Times New Roman" w:cs="Times New Roman"/>
                    <w:b w:val="0"/>
                    <w:color w:val="000000"/>
                    <w:spacing w:val="0"/>
                    <w:w w:val="100"/>
                    <w:sz w:val="20"/>
                    <w:szCs w:val="24"/>
                  </w:rPr>
                </w:pPr>
                <w:r>
                  <w:rPr>
                    <w:rFonts w:ascii="宋体" w:hAnsi="宋体" w:eastAsia="宋体"/>
                    <w:color w:val="231F20"/>
                    <w:sz w:val="20"/>
                  </w:rPr>
                  <w:t>第</w:t>
                </w:r>
                <w:r>
                  <w:rPr>
                    <w:rFonts w:ascii="宋体" w:hAnsi="宋体" w:eastAsia="宋体"/>
                    <w:color w:val="231F20"/>
                    <w:sz w:val="20"/>
                  </w:rPr>
                  <w:t>4</w:t>
                </w:r>
                <w:r>
                  <w:rPr>
                    <w:rFonts w:ascii="宋体" w:hAnsi="宋体" w:eastAsia="宋体"/>
                    <w:color w:val="231F20"/>
                    <w:sz w:val="20"/>
                  </w:rPr>
                  <w:t>章 投资组合优化</w:t>
                </w:r>
                <w:r>
                  <w:rPr>
                    <w:rFonts w:ascii="Times New Roman" w:hAnsi="Times New Roman" w:eastAsia="Times New Roman" w:cs="Times New Roman"/>
                    <w:b w:val="0"/>
                    <w:color w:val="231F20"/>
                    <w:w w:val="99"/>
                    <w:sz w:val="20"/>
                    <w:szCs w:val="24"/>
                  </w:rPr>
                </w:r>
                <w:r>
                  <w:rPr>
                    <w:rFonts w:ascii="Times New Roman" w:hAnsi="Times New Roman" w:eastAsia="Times New Roman" w:cs="Times New Roman"/>
                    <w:b w:val="0"/>
                    <w:color w:val="231F20"/>
                    <w:w w:val="100"/>
                    <w:sz w:val="20"/>
                    <w:szCs w:val="24"/>
                  </w:rPr>
                </w:r>
                <w:r>
                  <w:rPr>
                    <w:rFonts w:ascii="Times New Roman" w:hAnsi="Times New Roman" w:eastAsia="Times New Roman" w:cs="Times New Roman"/>
                    <w:b w:val="0"/>
                    <w:color w:val="231F20"/>
                    <w:w w:val="99"/>
                    <w:sz w:val="20"/>
                    <w:szCs w:val="24"/>
                  </w:rPr>
                </w:r>
                <w:r>
                  <w:rPr>
                    <w:rFonts w:ascii="Times New Roman" w:hAnsi="Times New Roman" w:eastAsia="Times New Roman" w:cs="Times New Roman"/>
                    <w:b w:val="0"/>
                    <w:color w:val="231F20"/>
                    <w:w w:val="100"/>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0"/>
                    <w:w w:val="99"/>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0"/>
                    <w:w w:val="99"/>
                    <w:sz w:val="20"/>
                    <w:szCs w:val="24"/>
                  </w:rPr>
                </w:r>
              </w:p>
            </w:txbxContent>
          </v:textbox>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kinsoku w:val="0"/>
      <w:overflowPunct w:val="0"/>
      <w:spacing w:before="0" w:line="14" w:lineRule="auto"/>
      <w:ind w:left="0" w:firstLine="0"/>
      <w:rPr>
        <w:rFonts w:eastAsia="Times New Roman" w:cs="Times New Roman"/>
        <w:sz w:val="20"/>
        <w:szCs w:val="24"/>
      </w:rPr>
    </w:pPr>
    <w:r>
      <w:rPr>
        <w:rFonts w:ascii="Times New Roman" w:hAnsi="Times New Roman" w:eastAsia="Times New Roman" w:cs="Times New Roman"/>
        <w:b w:val="0"/>
        <w:color w:val="000000"/>
        <w:spacing w:val="0"/>
        <w:w w:val="100"/>
        <w:sz w:val="22"/>
        <w:szCs w:val="24"/>
      </w:rPr>
      <w:pict>
        <v:shape id="_x0000_s2061" style="height:1pt;margin-left:59.7pt;margin-top:53.25pt;mso-position-horizontal-relative:page;mso-position-vertical-relative:page;position:absolute;width:322.8pt;z-index:-251645952" coordsize="6456,20" o:allowincell="f" filled="f" stroked="t" strokecolor="black" strokeweight="0.5pt" path="m,hhl6455,hhe">
          <v:stroke filltype="solid"/>
          <v:path arrowok="t"/>
        </v:shape>
      </w:pict>
    </w:r>
    <w:r>
      <w:rPr>
        <w:rFonts w:ascii="Times New Roman" w:hAnsi="Times New Roman" w:eastAsia="Times New Roman" w:cs="Times New Roman"/>
        <w:b w:val="0"/>
        <w:color w:val="000000"/>
        <w:spacing w:val="0"/>
        <w:w w:val="100"/>
        <w:sz w:val="22"/>
        <w:szCs w:val="24"/>
      </w:rPr>
      <w:pict>
        <v:shapetype id="_x0000_t202" coordsize="21600,21600" o:spt="202" path="m,l,21600r21600,l21600,xe">
          <v:stroke joinstyle="miter"/>
          <v:path gradientshapeok="t" o:connecttype="rect"/>
        </v:shapetype>
        <v:shape id="_x0000_s2062" style="height:15pt;margin-left:367.55pt;margin-top:37.75pt;mso-position-horizontal-relative:page;mso-position-vertical-relative:page;position:absolute;width:17pt;z-index:-251644928" o:allowincell="f" filled="f" stroked="f" type="#_x0000_t202">
          <v:textbox style="layout-flow:horizontal" inset="0,0,0,0">
            <w:txbxContent>
              <w:p>
                <w:pPr>
                  <w:pStyle w:val="BodyText"/>
                  <w:kinsoku w:val="0"/>
                  <w:overflowPunct w:val="0"/>
                  <w:spacing w:before="0" w:line="286" w:lineRule="exact"/>
                  <w:ind w:left="40" w:firstLine="0"/>
                  <w:rPr>
                    <w:rFonts w:eastAsia="Times New Roman" w:cs="Times New Roman"/>
                    <w:b w:val="0"/>
                    <w:color w:val="000000"/>
                    <w:w w:val="100"/>
                    <w:sz w:val="26"/>
                    <w:szCs w:val="24"/>
                  </w:rPr>
                </w:pPr>
                <w:r>
                  <w:rPr>
                    <w:rFonts w:ascii="Times New Roman" w:hAnsi="Times New Roman" w:eastAsia="Times New Roman" w:cs="Times New Roman"/>
                    <w:b/>
                    <w:color w:val="231F20"/>
                    <w:w w:val="99"/>
                    <w:sz w:val="26"/>
                    <w:szCs w:val="24"/>
                  </w:rPr>
                  <w:fldChar w:fldCharType="begin"/>
                </w:r>
                <w:r>
                  <w:rPr>
                    <w:rFonts w:ascii="Times New Roman" w:hAnsi="Times New Roman" w:eastAsia="Times New Roman" w:cs="Times New Roman"/>
                    <w:b/>
                    <w:color w:val="231F20"/>
                    <w:w w:val="99"/>
                    <w:sz w:val="26"/>
                    <w:szCs w:val="24"/>
                  </w:rPr>
                  <w:instrText xml:space="preserve"> PAGE </w:instrText>
                </w:r>
                <w:r>
                  <w:rPr>
                    <w:rFonts w:ascii="Times New Roman" w:hAnsi="Times New Roman" w:eastAsia="Times New Roman" w:cs="Times New Roman"/>
                    <w:b/>
                    <w:color w:val="231F20"/>
                    <w:w w:val="99"/>
                    <w:sz w:val="26"/>
                    <w:szCs w:val="24"/>
                  </w:rPr>
                  <w:fldChar w:fldCharType="separate"/>
                </w:r>
                <w:r>
                  <w:rPr>
                    <w:rFonts w:ascii="Times New Roman" w:hAnsi="Times New Roman" w:eastAsia="Times New Roman" w:cs="Times New Roman"/>
                    <w:b/>
                    <w:color w:val="231F20"/>
                    <w:w w:val="99"/>
                    <w:sz w:val="26"/>
                    <w:szCs w:val="24"/>
                  </w:rPr>
                  <w:fldChar w:fldCharType="end"/>
                </w:r>
              </w:p>
            </w:txbxContent>
          </v:textbox>
        </v:shape>
      </w:pict>
    </w:r>
    <w:r>
      <w:rPr>
        <w:rFonts w:ascii="Times New Roman" w:hAnsi="Times New Roman" w:eastAsia="Times New Roman" w:cs="Times New Roman"/>
        <w:b w:val="0"/>
        <w:color w:val="000000"/>
        <w:spacing w:val="0"/>
        <w:w w:val="100"/>
        <w:sz w:val="22"/>
        <w:szCs w:val="24"/>
      </w:rPr>
      <w:pict>
        <v:shape id="_x0000_s2063" style="height:12pt;margin-left:58.7pt;margin-top:40.25pt;mso-position-horizontal-relative:page;mso-position-vertical-relative:page;position:absolute;width:59.3pt;z-index:-251643904" o:allowincell="f" filled="f" stroked="f" type="#_x0000_t202">
          <v:textbox style="layout-flow:horizontal" inset="0,0,0,0">
            <w:txbxContent>
              <w:p>
                <w:pPr>
                  <w:pStyle w:val="BodyText"/>
                  <w:kinsoku w:val="0"/>
                  <w:overflowPunct w:val="0"/>
                  <w:spacing w:before="0" w:line="224" w:lineRule="exact"/>
                  <w:ind w:left="20" w:firstLine="0"/>
                  <w:rPr>
                    <w:rFonts w:eastAsia="Times New Roman" w:cs="Times New Roman"/>
                    <w:b w:val="0"/>
                    <w:color w:val="000000"/>
                    <w:spacing w:val="0"/>
                    <w:w w:val="100"/>
                    <w:sz w:val="20"/>
                    <w:szCs w:val="24"/>
                  </w:rPr>
                </w:pPr>
                <w:r>
                  <w:rPr>
                    <w:rFonts w:ascii="宋体" w:hAnsi="宋体" w:eastAsia="宋体"/>
                    <w:color w:val="231F20"/>
                    <w:sz w:val="20"/>
                  </w:rPr>
                  <w:t xml:space="preserve">4.4 </w:t>
                </w:r>
                <w:r>
                  <w:rPr>
                    <w:rFonts w:ascii="宋体" w:hAnsi="宋体" w:eastAsia="宋体"/>
                    <w:color w:val="231F20"/>
                    <w:sz w:val="20"/>
                  </w:rPr>
                  <w:t>方法</w:t>
                </w:r>
                <w:r>
                  <w:rPr>
                    <w:rFonts w:ascii="Times New Roman" w:hAnsi="Times New Roman" w:eastAsia="Times New Roman" w:cs="Times New Roman"/>
                    <w:b w:val="0"/>
                    <w:color w:val="231F20"/>
                    <w:spacing w:val="-1"/>
                    <w:w w:val="99"/>
                    <w:sz w:val="20"/>
                    <w:szCs w:val="24"/>
                  </w:rPr>
                </w:r>
                <w:r>
                  <w:rPr>
                    <w:rFonts w:ascii="Times New Roman" w:hAnsi="Times New Roman" w:eastAsia="Times New Roman" w:cs="Times New Roman"/>
                    <w:b w:val="0"/>
                    <w:color w:val="231F20"/>
                    <w:spacing w:val="0"/>
                    <w:w w:val="99"/>
                    <w:sz w:val="20"/>
                    <w:szCs w:val="24"/>
                  </w:rPr>
                </w:r>
                <w:r>
                  <w:rPr>
                    <w:rFonts w:ascii="Times New Roman" w:hAnsi="Times New Roman" w:eastAsia="Times New Roman" w:cs="Times New Roman"/>
                    <w:b w:val="0"/>
                    <w:color w:val="231F20"/>
                    <w:spacing w:val="0"/>
                    <w:w w:val="100"/>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1"/>
                    <w:w w:val="99"/>
                    <w:sz w:val="20"/>
                    <w:szCs w:val="24"/>
                  </w:rPr>
                </w:r>
              </w:p>
            </w:txbxContent>
          </v:textbox>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kinsoku w:val="0"/>
      <w:overflowPunct w:val="0"/>
      <w:spacing w:before="0" w:line="14" w:lineRule="auto"/>
      <w:ind w:left="0" w:firstLine="0"/>
      <w:rPr>
        <w:rFonts w:eastAsia="Times New Roman" w:cs="Times New Roman"/>
        <w:sz w:val="20"/>
        <w:szCs w:val="24"/>
      </w:rPr>
    </w:pPr>
    <w:r>
      <w:rPr>
        <w:rFonts w:ascii="Times New Roman" w:hAnsi="Times New Roman" w:eastAsia="Times New Roman" w:cs="Times New Roman"/>
        <w:b w:val="0"/>
        <w:color w:val="000000"/>
        <w:spacing w:val="0"/>
        <w:w w:val="100"/>
        <w:sz w:val="22"/>
        <w:szCs w:val="24"/>
      </w:rPr>
      <w:pict>
        <v:shape id="_x0000_s2070" style="height:1pt;margin-left:58.6pt;margin-top:53.25pt;mso-position-horizontal-relative:page;mso-position-vertical-relative:page;position:absolute;width:322.8pt;z-index:-251636736" coordsize="6456,20" o:allowincell="f" filled="f" stroked="t" strokecolor="black" strokeweight="0.5pt" path="m,hhl6455,hhe">
          <v:stroke filltype="solid"/>
          <v:path arrowok="t"/>
        </v:shape>
      </w:pict>
    </w:r>
    <w:r>
      <w:rPr>
        <w:rFonts w:ascii="Times New Roman" w:hAnsi="Times New Roman" w:eastAsia="Times New Roman" w:cs="Times New Roman"/>
        <w:b w:val="0"/>
        <w:color w:val="000000"/>
        <w:spacing w:val="0"/>
        <w:w w:val="100"/>
        <w:sz w:val="22"/>
        <w:szCs w:val="24"/>
      </w:rPr>
      <w:pict>
        <v:shapetype id="_x0000_t202" coordsize="21600,21600" o:spt="202" path="m,l,21600r21600,l21600,xe">
          <v:stroke joinstyle="miter"/>
          <v:path gradientshapeok="t" o:connecttype="rect"/>
        </v:shapetype>
        <v:shape id="_x0000_s2071" style="height:15pt;margin-left:56.6pt;margin-top:37.75pt;mso-position-horizontal-relative:page;mso-position-vertical-relative:page;position:absolute;width:17pt;z-index:-251635712" o:allowincell="f" filled="f" stroked="f" type="#_x0000_t202">
          <v:textbox style="layout-flow:horizontal" inset="0,0,0,0">
            <w:txbxContent>
              <w:p>
                <w:pPr>
                  <w:pStyle w:val="BodyText"/>
                  <w:kinsoku w:val="0"/>
                  <w:overflowPunct w:val="0"/>
                  <w:spacing w:before="0" w:line="286" w:lineRule="exact"/>
                  <w:ind w:left="40" w:firstLine="0"/>
                  <w:rPr>
                    <w:rFonts w:eastAsia="Times New Roman" w:cs="Times New Roman"/>
                    <w:b w:val="0"/>
                    <w:color w:val="000000"/>
                    <w:w w:val="100"/>
                    <w:sz w:val="26"/>
                    <w:szCs w:val="24"/>
                  </w:rPr>
                </w:pPr>
                <w:r>
                  <w:rPr>
                    <w:rFonts w:ascii="宋体" w:hAnsi="宋体" w:eastAsia="宋体" w:cs="Times New Roman"/>
                    <w:b/>
                    <w:color w:val="231F20"/>
                    <w:w w:val="99"/>
                    <w:sz w:val="26"/>
                    <w:szCs w:val="24"/>
                  </w:rPr>
                  <w:t>90</w:t>
                </w:r>
                <w:r>
                  <w:rPr>
                    <w:rFonts w:ascii="宋体" w:hAnsi="宋体" w:eastAsia="宋体"/>
                    <w:color w:val="000000"/>
                    <w:sz w:val="24"/>
                  </w:rPr>
                  <w:t xml:space="preserve"> </w:t>
                </w:r>
                <w:r>
                  <w:rPr>
                    <w:rFonts w:ascii="Times New Roman" w:hAnsi="Times New Roman" w:eastAsia="Times New Roman" w:cs="Times New Roman"/>
                    <w:b/>
                    <w:color w:val="231F20"/>
                    <w:w w:val="99"/>
                    <w:sz w:val="26"/>
                    <w:szCs w:val="24"/>
                  </w:rPr>
                </w:r>
              </w:p>
            </w:txbxContent>
          </v:textbox>
        </v:shape>
      </w:pict>
    </w:r>
    <w:r>
      <w:rPr>
        <w:rFonts w:ascii="Times New Roman" w:hAnsi="Times New Roman" w:eastAsia="Times New Roman" w:cs="Times New Roman"/>
        <w:b w:val="0"/>
        <w:color w:val="000000"/>
        <w:spacing w:val="0"/>
        <w:w w:val="100"/>
        <w:sz w:val="22"/>
        <w:szCs w:val="24"/>
      </w:rPr>
      <w:pict>
        <v:shape id="_x0000_s2072" style="height:12pt;margin-left:227.05pt;margin-top:40.25pt;mso-position-horizontal-relative:page;mso-position-vertical-relative:page;position:absolute;width:155.35pt;z-index:-251634688" o:allowincell="f" filled="f" stroked="f" type="#_x0000_t202">
          <v:textbox style="layout-flow:horizontal" inset="0,0,0,0">
            <w:txbxContent>
              <w:p>
                <w:pPr>
                  <w:pStyle w:val="BodyText"/>
                  <w:kinsoku w:val="0"/>
                  <w:overflowPunct w:val="0"/>
                  <w:spacing w:before="0" w:line="224" w:lineRule="exact"/>
                  <w:ind w:left="20" w:firstLine="0"/>
                  <w:rPr>
                    <w:rFonts w:eastAsia="Times New Roman" w:cs="Times New Roman"/>
                    <w:b w:val="0"/>
                    <w:color w:val="000000"/>
                    <w:spacing w:val="0"/>
                    <w:w w:val="100"/>
                    <w:sz w:val="20"/>
                    <w:szCs w:val="24"/>
                  </w:rPr>
                </w:pPr>
                <w:r>
                  <w:rPr>
                    <w:rFonts w:ascii="宋体" w:hAnsi="宋体" w:eastAsia="宋体"/>
                    <w:color w:val="231F20"/>
                    <w:sz w:val="20"/>
                  </w:rPr>
                  <w:t>第</w:t>
                </w:r>
                <w:r>
                  <w:rPr>
                    <w:rFonts w:ascii="宋体" w:hAnsi="宋体" w:eastAsia="宋体"/>
                    <w:color w:val="231F20"/>
                    <w:sz w:val="20"/>
                  </w:rPr>
                  <w:t>4</w:t>
                </w:r>
                <w:r>
                  <w:rPr>
                    <w:rFonts w:ascii="宋体" w:hAnsi="宋体" w:eastAsia="宋体"/>
                    <w:color w:val="231F20"/>
                    <w:sz w:val="20"/>
                  </w:rPr>
                  <w:t>章 投资组合优化</w:t>
                </w:r>
                <w:r>
                  <w:rPr>
                    <w:rFonts w:ascii="Times New Roman" w:hAnsi="Times New Roman" w:eastAsia="Times New Roman" w:cs="Times New Roman"/>
                    <w:b w:val="0"/>
                    <w:color w:val="231F20"/>
                    <w:w w:val="99"/>
                    <w:sz w:val="20"/>
                    <w:szCs w:val="24"/>
                  </w:rPr>
                </w:r>
                <w:r>
                  <w:rPr>
                    <w:rFonts w:ascii="Times New Roman" w:hAnsi="Times New Roman" w:eastAsia="Times New Roman" w:cs="Times New Roman"/>
                    <w:b w:val="0"/>
                    <w:color w:val="231F20"/>
                    <w:w w:val="100"/>
                    <w:sz w:val="20"/>
                    <w:szCs w:val="24"/>
                  </w:rPr>
                </w:r>
                <w:r>
                  <w:rPr>
                    <w:rFonts w:ascii="Times New Roman" w:hAnsi="Times New Roman" w:eastAsia="Times New Roman" w:cs="Times New Roman"/>
                    <w:b w:val="0"/>
                    <w:color w:val="231F20"/>
                    <w:w w:val="99"/>
                    <w:sz w:val="20"/>
                    <w:szCs w:val="24"/>
                  </w:rPr>
                </w:r>
                <w:r>
                  <w:rPr>
                    <w:rFonts w:ascii="Times New Roman" w:hAnsi="Times New Roman" w:eastAsia="Times New Roman" w:cs="Times New Roman"/>
                    <w:b w:val="0"/>
                    <w:color w:val="231F20"/>
                    <w:w w:val="100"/>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0"/>
                    <w:w w:val="99"/>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0"/>
                    <w:w w:val="99"/>
                    <w:sz w:val="20"/>
                    <w:szCs w:val="24"/>
                  </w:rPr>
                </w:r>
              </w:p>
            </w:txbxContent>
          </v:textbox>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kinsoku w:val="0"/>
      <w:overflowPunct w:val="0"/>
      <w:spacing w:before="0" w:line="14" w:lineRule="auto"/>
      <w:ind w:left="0" w:firstLine="0"/>
      <w:rPr>
        <w:rFonts w:eastAsia="Times New Roman" w:cs="Times New Roman"/>
        <w:sz w:val="20"/>
        <w:szCs w:val="24"/>
      </w:rPr>
    </w:pPr>
    <w:r>
      <w:rPr>
        <w:rFonts w:ascii="Times New Roman" w:hAnsi="Times New Roman" w:eastAsia="Times New Roman" w:cs="Times New Roman"/>
        <w:b w:val="0"/>
        <w:color w:val="000000"/>
        <w:spacing w:val="0"/>
        <w:w w:val="100"/>
        <w:sz w:val="22"/>
        <w:szCs w:val="24"/>
      </w:rPr>
      <w:pict>
        <v:shape id="_x0000_s2067" style="height:1pt;margin-left:59.7pt;margin-top:53.25pt;mso-position-horizontal-relative:page;mso-position-vertical-relative:page;position:absolute;width:322.8pt;z-index:-251639808" coordsize="6456,20" o:allowincell="f" filled="f" stroked="t" strokecolor="black" strokeweight="0.5pt" path="m,hhl6455,hhe">
          <v:stroke filltype="solid"/>
          <v:path arrowok="t"/>
        </v:shape>
      </w:pict>
    </w:r>
    <w:r>
      <w:rPr>
        <w:rFonts w:ascii="Times New Roman" w:hAnsi="Times New Roman" w:eastAsia="Times New Roman" w:cs="Times New Roman"/>
        <w:b w:val="0"/>
        <w:color w:val="000000"/>
        <w:spacing w:val="0"/>
        <w:w w:val="100"/>
        <w:sz w:val="22"/>
        <w:szCs w:val="24"/>
      </w:rPr>
      <w:pict>
        <v:shapetype id="_x0000_t202" coordsize="21600,21600" o:spt="202" path="m,l,21600r21600,l21600,xe">
          <v:stroke joinstyle="miter"/>
          <v:path gradientshapeok="t" o:connecttype="rect"/>
        </v:shapetype>
        <v:shape id="_x0000_s2068" style="height:15pt;margin-left:368.55pt;margin-top:37.75pt;mso-position-horizontal-relative:page;mso-position-vertical-relative:page;position:absolute;width:15pt;z-index:-251638784" o:allowincell="f" filled="f" stroked="f" type="#_x0000_t202">
          <v:textbox style="layout-flow:horizontal" inset="0,0,0,0">
            <w:txbxContent>
              <w:p>
                <w:pPr>
                  <w:pStyle w:val="BodyText"/>
                  <w:kinsoku w:val="0"/>
                  <w:overflowPunct w:val="0"/>
                  <w:spacing w:before="0" w:line="286" w:lineRule="exact"/>
                  <w:ind w:left="20" w:firstLine="0"/>
                  <w:rPr>
                    <w:rFonts w:eastAsia="Times New Roman" w:cs="Times New Roman"/>
                    <w:b w:val="0"/>
                    <w:color w:val="000000"/>
                    <w:w w:val="100"/>
                    <w:sz w:val="26"/>
                    <w:szCs w:val="24"/>
                  </w:rPr>
                </w:pPr>
                <w:r>
                  <w:rPr>
                    <w:rFonts w:ascii="宋体" w:hAnsi="宋体" w:eastAsia="宋体" w:cs="Times New Roman"/>
                    <w:b/>
                    <w:color w:val="231F20"/>
                    <w:w w:val="99"/>
                    <w:sz w:val="26"/>
                    <w:szCs w:val="24"/>
                  </w:rPr>
                  <w:t>89</w:t>
                </w:r>
                <w:r>
                  <w:rPr>
                    <w:rFonts w:ascii="宋体" w:hAnsi="宋体" w:eastAsia="宋体"/>
                    <w:color w:val="000000"/>
                    <w:sz w:val="24"/>
                  </w:rPr>
                  <w:t xml:space="preserve"> </w:t>
                </w:r>
                <w:r>
                  <w:rPr>
                    <w:rFonts w:ascii="Times New Roman" w:hAnsi="Times New Roman" w:eastAsia="Times New Roman" w:cs="Times New Roman"/>
                    <w:b/>
                    <w:color w:val="231F20"/>
                    <w:w w:val="99"/>
                    <w:sz w:val="26"/>
                    <w:szCs w:val="24"/>
                  </w:rPr>
                </w:r>
              </w:p>
            </w:txbxContent>
          </v:textbox>
        </v:shape>
      </w:pict>
    </w:r>
    <w:r>
      <w:rPr>
        <w:rFonts w:ascii="Times New Roman" w:hAnsi="Times New Roman" w:eastAsia="Times New Roman" w:cs="Times New Roman"/>
        <w:b w:val="0"/>
        <w:color w:val="000000"/>
        <w:spacing w:val="0"/>
        <w:w w:val="100"/>
        <w:sz w:val="22"/>
        <w:szCs w:val="24"/>
      </w:rPr>
      <w:pict>
        <v:shape id="_x0000_s2069" style="height:12pt;margin-left:58.7pt;margin-top:40.25pt;mso-position-horizontal-relative:page;mso-position-vertical-relative:page;position:absolute;width:53.8pt;z-index:-251637760" o:allowincell="f" filled="f" stroked="f" type="#_x0000_t202">
          <v:textbox style="layout-flow:horizontal" inset="0,0,0,0">
            <w:txbxContent>
              <w:p>
                <w:pPr>
                  <w:pStyle w:val="BodyText"/>
                  <w:kinsoku w:val="0"/>
                  <w:overflowPunct w:val="0"/>
                  <w:spacing w:before="0" w:line="224" w:lineRule="exact"/>
                  <w:ind w:left="20" w:firstLine="0"/>
                  <w:rPr>
                    <w:rFonts w:eastAsia="Times New Roman" w:cs="Times New Roman"/>
                    <w:b w:val="0"/>
                    <w:color w:val="000000"/>
                    <w:spacing w:val="0"/>
                    <w:w w:val="100"/>
                    <w:sz w:val="20"/>
                    <w:szCs w:val="24"/>
                  </w:rPr>
                </w:pPr>
                <w:r>
                  <w:rPr>
                    <w:rFonts w:ascii="宋体" w:hAnsi="宋体" w:eastAsia="宋体"/>
                    <w:color w:val="231F20"/>
                    <w:sz w:val="20"/>
                  </w:rPr>
                  <w:t xml:space="preserve">4.5 </w:t>
                </w:r>
                <w:r>
                  <w:rPr>
                    <w:rFonts w:ascii="宋体" w:hAnsi="宋体" w:eastAsia="宋体"/>
                    <w:color w:val="231F20"/>
                    <w:sz w:val="20"/>
                  </w:rPr>
                  <w:t>结果</w:t>
                </w:r>
                <w:r>
                  <w:rPr>
                    <w:rFonts w:ascii="Times New Roman" w:hAnsi="Times New Roman" w:eastAsia="Times New Roman" w:cs="Times New Roman"/>
                    <w:b w:val="0"/>
                    <w:color w:val="231F20"/>
                    <w:w w:val="99"/>
                    <w:sz w:val="20"/>
                    <w:szCs w:val="24"/>
                  </w:rPr>
                </w:r>
                <w:r>
                  <w:rPr>
                    <w:rFonts w:ascii="Times New Roman" w:hAnsi="Times New Roman" w:eastAsia="Times New Roman" w:cs="Times New Roman"/>
                    <w:b w:val="0"/>
                    <w:color w:val="231F20"/>
                    <w:w w:val="100"/>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0"/>
                    <w:w w:val="99"/>
                    <w:sz w:val="20"/>
                    <w:szCs w:val="24"/>
                  </w:rPr>
                </w:r>
              </w:p>
            </w:txbxContent>
          </v:textbox>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kinsoku w:val="0"/>
      <w:overflowPunct w:val="0"/>
      <w:spacing w:before="0" w:line="14" w:lineRule="auto"/>
      <w:ind w:left="0" w:firstLine="0"/>
      <w:rPr>
        <w:rFonts w:eastAsia="Times New Roman" w:cs="Times New Roman"/>
        <w:sz w:val="20"/>
        <w:szCs w:val="24"/>
      </w:rPr>
    </w:pPr>
    <w:r>
      <w:rPr>
        <w:rFonts w:ascii="Times New Roman" w:hAnsi="Times New Roman" w:eastAsia="Times New Roman" w:cs="Times New Roman"/>
        <w:b w:val="0"/>
        <w:color w:val="000000"/>
        <w:spacing w:val="0"/>
        <w:sz w:val="20"/>
        <w:szCs w:val="24"/>
      </w:rPr>
      <w:pict>
        <v:shape id="_x0000_s2076" style="height:1pt;margin-left:58.6pt;margin-top:53.25pt;mso-position-horizontal-relative:page;mso-position-vertical-relative:page;position:absolute;width:322.8pt;z-index:-251630592" coordsize="6456,20" o:allowincell="f" filled="f" stroked="t" strokecolor="black" strokeweight="0.5pt" path="m,hhl6455,hhe">
          <v:stroke filltype="solid"/>
          <v:path arrowok="t"/>
        </v:shape>
      </w:pict>
    </w:r>
    <w:r>
      <w:rPr>
        <w:rFonts w:ascii="Times New Roman" w:hAnsi="Times New Roman" w:eastAsia="Times New Roman" w:cs="Times New Roman"/>
        <w:b w:val="0"/>
        <w:color w:val="000000"/>
        <w:spacing w:val="0"/>
        <w:sz w:val="20"/>
        <w:szCs w:val="24"/>
      </w:rPr>
      <w:pict>
        <v:shapetype id="_x0000_t202" coordsize="21600,21600" o:spt="202" path="m,l,21600r21600,l21600,xe">
          <v:stroke joinstyle="miter"/>
          <v:path gradientshapeok="t" o:connecttype="rect"/>
        </v:shapetype>
        <v:shape id="_x0000_s2077" style="height:15pt;margin-left:56.6pt;margin-top:37.75pt;mso-position-horizontal-relative:page;mso-position-vertical-relative:page;position:absolute;width:17pt;z-index:-251629568" o:allowincell="f" filled="f" stroked="f" type="#_x0000_t202">
          <v:textbox style="layout-flow:horizontal" inset="0,0,0,0">
            <w:txbxContent>
              <w:p>
                <w:pPr>
                  <w:pStyle w:val="BodyText"/>
                  <w:kinsoku w:val="0"/>
                  <w:overflowPunct w:val="0"/>
                  <w:spacing w:before="0" w:line="286" w:lineRule="exact"/>
                  <w:ind w:left="40" w:firstLine="0"/>
                  <w:rPr>
                    <w:rFonts w:eastAsia="Times New Roman" w:cs="Times New Roman"/>
                    <w:b w:val="0"/>
                    <w:color w:val="000000"/>
                    <w:w w:val="100"/>
                    <w:sz w:val="26"/>
                    <w:szCs w:val="24"/>
                  </w:rPr>
                </w:pPr>
                <w:r>
                  <w:rPr>
                    <w:rFonts w:ascii="Times New Roman" w:hAnsi="Times New Roman" w:eastAsia="Times New Roman" w:cs="Times New Roman"/>
                    <w:b/>
                    <w:color w:val="231F20"/>
                    <w:w w:val="99"/>
                    <w:sz w:val="26"/>
                    <w:szCs w:val="24"/>
                  </w:rPr>
                  <w:fldChar w:fldCharType="begin"/>
                </w:r>
                <w:r>
                  <w:rPr>
                    <w:rFonts w:ascii="Times New Roman" w:hAnsi="Times New Roman" w:eastAsia="Times New Roman" w:cs="Times New Roman"/>
                    <w:b/>
                    <w:color w:val="231F20"/>
                    <w:w w:val="99"/>
                    <w:sz w:val="26"/>
                    <w:szCs w:val="24"/>
                  </w:rPr>
                  <w:instrText xml:space="preserve"> PAGE </w:instrText>
                </w:r>
                <w:r>
                  <w:rPr>
                    <w:rFonts w:ascii="Times New Roman" w:hAnsi="Times New Roman" w:eastAsia="Times New Roman" w:cs="Times New Roman"/>
                    <w:b/>
                    <w:color w:val="231F20"/>
                    <w:w w:val="99"/>
                    <w:sz w:val="26"/>
                    <w:szCs w:val="24"/>
                  </w:rPr>
                  <w:fldChar w:fldCharType="separate"/>
                </w:r>
                <w:r>
                  <w:rPr>
                    <w:rFonts w:ascii="Times New Roman" w:hAnsi="Times New Roman" w:eastAsia="Times New Roman" w:cs="Times New Roman"/>
                    <w:b/>
                    <w:color w:val="231F20"/>
                    <w:w w:val="99"/>
                    <w:sz w:val="26"/>
                    <w:szCs w:val="24"/>
                  </w:rPr>
                  <w:fldChar w:fldCharType="end"/>
                </w:r>
              </w:p>
            </w:txbxContent>
          </v:textbox>
        </v:shape>
      </w:pict>
    </w:r>
    <w:r>
      <w:rPr>
        <w:rFonts w:ascii="Times New Roman" w:hAnsi="Times New Roman" w:eastAsia="Times New Roman" w:cs="Times New Roman"/>
        <w:b w:val="0"/>
        <w:color w:val="000000"/>
        <w:spacing w:val="0"/>
        <w:sz w:val="20"/>
        <w:szCs w:val="24"/>
      </w:rPr>
      <w:pict>
        <v:shape id="_x0000_s2078" style="height:12pt;margin-left:227.05pt;margin-top:40.25pt;mso-position-horizontal-relative:page;mso-position-vertical-relative:page;position:absolute;width:155.35pt;z-index:-251628544" o:allowincell="f" filled="f" stroked="f" type="#_x0000_t202">
          <v:textbox style="layout-flow:horizontal" inset="0,0,0,0">
            <w:txbxContent>
              <w:p>
                <w:pPr>
                  <w:pStyle w:val="BodyText"/>
                  <w:kinsoku w:val="0"/>
                  <w:overflowPunct w:val="0"/>
                  <w:spacing w:before="0" w:line="224" w:lineRule="exact"/>
                  <w:ind w:left="20" w:firstLine="0"/>
                  <w:rPr>
                    <w:rFonts w:eastAsia="Times New Roman" w:cs="Times New Roman"/>
                    <w:b w:val="0"/>
                    <w:color w:val="000000"/>
                    <w:spacing w:val="0"/>
                    <w:w w:val="100"/>
                    <w:sz w:val="20"/>
                    <w:szCs w:val="24"/>
                  </w:rPr>
                </w:pPr>
                <w:r>
                  <w:rPr>
                    <w:rFonts w:ascii="宋体" w:hAnsi="宋体" w:eastAsia="宋体"/>
                    <w:color w:val="231F20"/>
                    <w:sz w:val="20"/>
                  </w:rPr>
                  <w:t>第</w:t>
                </w:r>
                <w:r>
                  <w:rPr>
                    <w:rFonts w:ascii="宋体" w:hAnsi="宋体" w:eastAsia="宋体"/>
                    <w:color w:val="231F20"/>
                    <w:sz w:val="20"/>
                  </w:rPr>
                  <w:t>4</w:t>
                </w:r>
                <w:r>
                  <w:rPr>
                    <w:rFonts w:ascii="宋体" w:hAnsi="宋体" w:eastAsia="宋体"/>
                    <w:color w:val="231F20"/>
                    <w:sz w:val="20"/>
                  </w:rPr>
                  <w:t>章 投资组合优化</w:t>
                </w:r>
                <w:r>
                  <w:rPr>
                    <w:rFonts w:ascii="Times New Roman" w:hAnsi="Times New Roman" w:eastAsia="Times New Roman" w:cs="Times New Roman"/>
                    <w:b w:val="0"/>
                    <w:color w:val="231F20"/>
                    <w:w w:val="99"/>
                    <w:sz w:val="20"/>
                    <w:szCs w:val="24"/>
                  </w:rPr>
                </w:r>
                <w:r>
                  <w:rPr>
                    <w:rFonts w:ascii="Times New Roman" w:hAnsi="Times New Roman" w:eastAsia="Times New Roman" w:cs="Times New Roman"/>
                    <w:b w:val="0"/>
                    <w:color w:val="231F20"/>
                    <w:w w:val="100"/>
                    <w:sz w:val="20"/>
                    <w:szCs w:val="24"/>
                  </w:rPr>
                </w:r>
                <w:r>
                  <w:rPr>
                    <w:rFonts w:ascii="Times New Roman" w:hAnsi="Times New Roman" w:eastAsia="Times New Roman" w:cs="Times New Roman"/>
                    <w:b w:val="0"/>
                    <w:color w:val="231F20"/>
                    <w:w w:val="99"/>
                    <w:sz w:val="20"/>
                    <w:szCs w:val="24"/>
                  </w:rPr>
                </w:r>
                <w:r>
                  <w:rPr>
                    <w:rFonts w:ascii="Times New Roman" w:hAnsi="Times New Roman" w:eastAsia="Times New Roman" w:cs="Times New Roman"/>
                    <w:b w:val="0"/>
                    <w:color w:val="231F20"/>
                    <w:w w:val="100"/>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0"/>
                    <w:w w:val="99"/>
                    <w:sz w:val="20"/>
                    <w:szCs w:val="24"/>
                  </w:rPr>
                </w:r>
                <w:r>
                  <w:rPr>
                    <w:rFonts w:ascii="Times New Roman" w:hAnsi="Times New Roman" w:eastAsia="Times New Roman" w:cs="Times New Roman"/>
                    <w:b w:val="0"/>
                    <w:color w:val="231F20"/>
                    <w:spacing w:val="-1"/>
                    <w:w w:val="100"/>
                    <w:sz w:val="20"/>
                    <w:szCs w:val="24"/>
                  </w:rPr>
                </w:r>
                <w:r>
                  <w:rPr>
                    <w:rFonts w:ascii="Times New Roman" w:hAnsi="Times New Roman" w:eastAsia="Times New Roman" w:cs="Times New Roman"/>
                    <w:b w:val="0"/>
                    <w:color w:val="231F20"/>
                    <w:spacing w:val="0"/>
                    <w:w w:val="99"/>
                    <w:sz w:val="20"/>
                    <w:szCs w:val="24"/>
                  </w:rPr>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start w:val="4"/>
      <w:numFmt w:val="decimal"/>
      <w:lvlText w:val="%1"/>
      <w:lvlJc w:val="left"/>
      <w:pPr>
        <w:ind w:hanging="574"/>
      </w:pPr>
    </w:lvl>
    <w:lvl w:ilvl="1">
      <w:start w:val="1"/>
      <w:numFmt w:val="decimal"/>
      <w:lvlText w:val="%1.%2"/>
      <w:lvlJc w:val="left"/>
      <w:pPr>
        <w:ind w:hanging="574"/>
      </w:pPr>
      <w:rPr>
        <w:rFonts w:ascii="Arial" w:hAnsi="Arial"/>
        <w:b/>
        <w:color w:val="231F20"/>
        <w:spacing w:val="-1"/>
        <w:w w:val="99"/>
        <w:sz w:val="27"/>
      </w:rPr>
    </w:lvl>
    <w:lvl w:ilvl="2">
      <w:start w:val="1"/>
      <w:numFmt w:val="decimal"/>
      <w:lvlText w:val="%1.%2.%3"/>
      <w:lvlJc w:val="left"/>
      <w:pPr>
        <w:ind w:hanging="678"/>
      </w:pPr>
      <w:rPr>
        <w:rFonts w:ascii="Times New Roman" w:hAnsi="Times New Roman"/>
        <w:b/>
        <w:color w:val="231F20"/>
        <w:spacing w:val="-1"/>
        <w:w w:val="99"/>
        <w:sz w:val="24"/>
      </w:rPr>
    </w:lvl>
    <w:lvl w:ilvl="3">
      <w:start w:val="1"/>
      <w:numFmt w:val="bullet"/>
      <w:lvlText w:val="•"/>
      <w:lvlJc w:val="left"/>
      <w:pPr>
        <w:ind w:hanging="678"/>
      </w:pPr>
    </w:lvl>
    <w:lvl w:ilvl="4">
      <w:start w:val="1"/>
      <w:numFmt w:val="bullet"/>
      <w:lvlText w:val="•"/>
      <w:lvlJc w:val="left"/>
      <w:pPr>
        <w:ind w:hanging="678"/>
      </w:pPr>
    </w:lvl>
    <w:lvl w:ilvl="5">
      <w:start w:val="1"/>
      <w:numFmt w:val="bullet"/>
      <w:lvlText w:val="•"/>
      <w:lvlJc w:val="left"/>
      <w:pPr>
        <w:ind w:hanging="678"/>
      </w:pPr>
    </w:lvl>
    <w:lvl w:ilvl="6">
      <w:start w:val="1"/>
      <w:numFmt w:val="bullet"/>
      <w:lvlText w:val="•"/>
      <w:lvlJc w:val="left"/>
      <w:pPr>
        <w:ind w:hanging="678"/>
      </w:pPr>
    </w:lvl>
    <w:lvl w:ilvl="7">
      <w:start w:val="1"/>
      <w:numFmt w:val="bullet"/>
      <w:lvlText w:val="•"/>
      <w:lvlJc w:val="left"/>
      <w:pPr>
        <w:ind w:hanging="678"/>
      </w:pPr>
    </w:lvl>
    <w:lvl w:ilvl="8">
      <w:start w:val="1"/>
      <w:numFmt w:val="bullet"/>
      <w:lvlText w:val="•"/>
      <w:lvlJc w:val="left"/>
      <w:pPr>
        <w:ind w:hanging="678"/>
      </w:pPr>
    </w:lvl>
  </w:abstractNum>
  <w:abstractNum w:abstractNumId="1">
    <w:nsid w:val="00000403"/>
    <w:multiLevelType w:val="multilevel"/>
    <w:tmpl w:val="00000886"/>
    <w:lvl w:ilvl="0">
      <w:start w:val="4"/>
      <w:numFmt w:val="decimal"/>
      <w:lvlText w:val="%1"/>
      <w:lvlJc w:val="left"/>
      <w:pPr>
        <w:ind w:hanging="574"/>
      </w:pPr>
    </w:lvl>
    <w:lvl w:ilvl="1">
      <w:start w:val="3"/>
      <w:numFmt w:val="decimal"/>
      <w:lvlText w:val="%1.%2"/>
      <w:lvlJc w:val="left"/>
      <w:pPr>
        <w:ind w:hanging="574"/>
      </w:pPr>
      <w:rPr>
        <w:rFonts w:ascii="Arial" w:hAnsi="Arial"/>
        <w:b/>
        <w:color w:val="231F20"/>
        <w:spacing w:val="-1"/>
        <w:w w:val="99"/>
        <w:sz w:val="27"/>
      </w:rPr>
    </w:lvl>
    <w:lvl w:ilvl="2">
      <w:start w:val="1"/>
      <w:numFmt w:val="decimal"/>
      <w:lvlText w:val="%1.%2.%3"/>
      <w:lvlJc w:val="left"/>
      <w:pPr>
        <w:ind w:hanging="678"/>
      </w:pPr>
      <w:rPr>
        <w:rFonts w:ascii="Times New Roman" w:hAnsi="Times New Roman"/>
        <w:b/>
        <w:color w:val="231F20"/>
        <w:spacing w:val="-1"/>
        <w:w w:val="99"/>
        <w:sz w:val="24"/>
      </w:rPr>
    </w:lvl>
    <w:lvl w:ilvl="3">
      <w:start w:val="1"/>
      <w:numFmt w:val="bullet"/>
      <w:lvlText w:val="•"/>
      <w:lvlJc w:val="left"/>
      <w:pPr>
        <w:ind w:hanging="678"/>
      </w:pPr>
    </w:lvl>
    <w:lvl w:ilvl="4">
      <w:start w:val="1"/>
      <w:numFmt w:val="bullet"/>
      <w:lvlText w:val="•"/>
      <w:lvlJc w:val="left"/>
      <w:pPr>
        <w:ind w:hanging="678"/>
      </w:pPr>
    </w:lvl>
    <w:lvl w:ilvl="5">
      <w:start w:val="1"/>
      <w:numFmt w:val="bullet"/>
      <w:lvlText w:val="•"/>
      <w:lvlJc w:val="left"/>
      <w:pPr>
        <w:ind w:hanging="678"/>
      </w:pPr>
    </w:lvl>
    <w:lvl w:ilvl="6">
      <w:start w:val="1"/>
      <w:numFmt w:val="bullet"/>
      <w:lvlText w:val="•"/>
      <w:lvlJc w:val="left"/>
      <w:pPr>
        <w:ind w:hanging="678"/>
      </w:pPr>
    </w:lvl>
    <w:lvl w:ilvl="7">
      <w:start w:val="1"/>
      <w:numFmt w:val="bullet"/>
      <w:lvlText w:val="•"/>
      <w:lvlJc w:val="left"/>
      <w:pPr>
        <w:ind w:hanging="678"/>
      </w:pPr>
    </w:lvl>
    <w:lvl w:ilvl="8">
      <w:start w:val="1"/>
      <w:numFmt w:val="bullet"/>
      <w:lvlText w:val="•"/>
      <w:lvlJc w:val="left"/>
      <w:pPr>
        <w:ind w:hanging="678"/>
      </w:pPr>
    </w:lvl>
  </w:abstractNum>
  <w:abstractNum w:abstractNumId="2">
    <w:nsid w:val="00000404"/>
    <w:multiLevelType w:val="multilevel"/>
    <w:tmpl w:val="00000887"/>
    <w:lvl w:ilvl="0">
      <w:start w:val="4"/>
      <w:numFmt w:val="decimal"/>
      <w:lvlText w:val="%1"/>
      <w:lvlJc w:val="left"/>
      <w:pPr>
        <w:ind w:hanging="574"/>
      </w:pPr>
    </w:lvl>
    <w:lvl w:ilvl="1">
      <w:start w:val="5"/>
      <w:numFmt w:val="decimal"/>
      <w:lvlText w:val="%1.%2"/>
      <w:lvlJc w:val="left"/>
      <w:pPr>
        <w:ind w:hanging="574"/>
      </w:pPr>
      <w:rPr>
        <w:rFonts w:ascii="Arial" w:hAnsi="Arial"/>
        <w:b/>
        <w:color w:val="231F20"/>
        <w:spacing w:val="-1"/>
        <w:w w:val="99"/>
        <w:sz w:val="27"/>
      </w:rPr>
    </w:lvl>
    <w:lvl w:ilvl="2">
      <w:start w:val="1"/>
      <w:numFmt w:val="decimal"/>
      <w:lvlText w:val="%1.%2.%3"/>
      <w:lvlJc w:val="left"/>
      <w:pPr>
        <w:ind w:hanging="678"/>
      </w:pPr>
      <w:rPr>
        <w:rFonts w:ascii="Times New Roman" w:hAnsi="Times New Roman"/>
        <w:b/>
        <w:color w:val="231F20"/>
        <w:spacing w:val="-1"/>
        <w:w w:val="99"/>
        <w:sz w:val="24"/>
      </w:rPr>
    </w:lvl>
    <w:lvl w:ilvl="3">
      <w:start w:val="1"/>
      <w:numFmt w:val="bullet"/>
      <w:lvlText w:val="•"/>
      <w:lvlJc w:val="left"/>
      <w:pPr>
        <w:ind w:hanging="678"/>
      </w:pPr>
    </w:lvl>
    <w:lvl w:ilvl="4">
      <w:start w:val="1"/>
      <w:numFmt w:val="bullet"/>
      <w:lvlText w:val="•"/>
      <w:lvlJc w:val="left"/>
      <w:pPr>
        <w:ind w:hanging="678"/>
      </w:pPr>
    </w:lvl>
    <w:lvl w:ilvl="5">
      <w:start w:val="1"/>
      <w:numFmt w:val="bullet"/>
      <w:lvlText w:val="•"/>
      <w:lvlJc w:val="left"/>
      <w:pPr>
        <w:ind w:hanging="678"/>
      </w:pPr>
    </w:lvl>
    <w:lvl w:ilvl="6">
      <w:start w:val="1"/>
      <w:numFmt w:val="bullet"/>
      <w:lvlText w:val="•"/>
      <w:lvlJc w:val="left"/>
      <w:pPr>
        <w:ind w:hanging="678"/>
      </w:pPr>
    </w:lvl>
    <w:lvl w:ilvl="7">
      <w:start w:val="1"/>
      <w:numFmt w:val="bullet"/>
      <w:lvlText w:val="•"/>
      <w:lvlJc w:val="left"/>
      <w:pPr>
        <w:ind w:hanging="678"/>
      </w:pPr>
    </w:lvl>
    <w:lvl w:ilvl="8">
      <w:start w:val="1"/>
      <w:numFmt w:val="bullet"/>
      <w:lvlText w:val="•"/>
      <w:lvlJc w:val="left"/>
      <w:pPr>
        <w:ind w:hanging="678"/>
      </w:pPr>
    </w:lvl>
  </w:abstractNum>
  <w:abstractNum w:abstractNumId="3">
    <w:nsid w:val="00000405"/>
    <w:multiLevelType w:val="multilevel"/>
    <w:tmpl w:val="00000888"/>
    <w:lvl w:ilvl="0">
      <w:start w:val="4"/>
      <w:numFmt w:val="decimal"/>
      <w:lvlText w:val="%1"/>
      <w:lvlJc w:val="left"/>
      <w:pPr>
        <w:ind w:hanging="574"/>
      </w:pPr>
    </w:lvl>
    <w:lvl w:ilvl="1">
      <w:start w:val="6"/>
      <w:numFmt w:val="decimal"/>
      <w:lvlText w:val="%1.%2"/>
      <w:lvlJc w:val="left"/>
      <w:pPr>
        <w:ind w:hanging="574"/>
      </w:pPr>
      <w:rPr>
        <w:rFonts w:ascii="Arial" w:hAnsi="Arial"/>
        <w:b/>
        <w:color w:val="231F20"/>
        <w:spacing w:val="-1"/>
        <w:w w:val="99"/>
        <w:sz w:val="27"/>
      </w:rPr>
    </w:lvl>
    <w:lvl w:ilvl="2">
      <w:start w:val="1"/>
      <w:numFmt w:val="decimal"/>
      <w:lvlText w:val="%1.%2.%3"/>
      <w:lvlJc w:val="left"/>
      <w:pPr>
        <w:ind w:hanging="678"/>
      </w:pPr>
      <w:rPr>
        <w:rFonts w:ascii="Times New Roman" w:hAnsi="Times New Roman"/>
        <w:b/>
        <w:color w:val="231F20"/>
        <w:spacing w:val="-1"/>
        <w:w w:val="99"/>
        <w:sz w:val="24"/>
      </w:rPr>
    </w:lvl>
    <w:lvl w:ilvl="3">
      <w:start w:val="1"/>
      <w:numFmt w:val="bullet"/>
      <w:lvlText w:val="•"/>
      <w:lvlJc w:val="left"/>
      <w:pPr>
        <w:ind w:hanging="678"/>
      </w:pPr>
    </w:lvl>
    <w:lvl w:ilvl="4">
      <w:start w:val="1"/>
      <w:numFmt w:val="bullet"/>
      <w:lvlText w:val="•"/>
      <w:lvlJc w:val="left"/>
      <w:pPr>
        <w:ind w:hanging="678"/>
      </w:pPr>
    </w:lvl>
    <w:lvl w:ilvl="5">
      <w:start w:val="1"/>
      <w:numFmt w:val="bullet"/>
      <w:lvlText w:val="•"/>
      <w:lvlJc w:val="left"/>
      <w:pPr>
        <w:ind w:hanging="678"/>
      </w:pPr>
    </w:lvl>
    <w:lvl w:ilvl="6">
      <w:start w:val="1"/>
      <w:numFmt w:val="bullet"/>
      <w:lvlText w:val="•"/>
      <w:lvlJc w:val="left"/>
      <w:pPr>
        <w:ind w:hanging="678"/>
      </w:pPr>
    </w:lvl>
    <w:lvl w:ilvl="7">
      <w:start w:val="1"/>
      <w:numFmt w:val="bullet"/>
      <w:lvlText w:val="•"/>
      <w:lvlJc w:val="left"/>
      <w:pPr>
        <w:ind w:hanging="678"/>
      </w:pPr>
    </w:lvl>
    <w:lvl w:ilvl="8">
      <w:start w:val="1"/>
      <w:numFmt w:val="bullet"/>
      <w:lvlText w:val="•"/>
      <w:lvlJc w:val="left"/>
      <w:pPr>
        <w:ind w:hanging="678"/>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evenAndOddHeaders/>
  <w:doNotShadeFormData/>
  <w:characterSpacingControl w:val="doNotCompress"/>
  <w:compat>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splitPgBreakAndParaMark/>
  </w:compat>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autoSpaceDE w:val="0"/>
      <w:autoSpaceDN w:val="0"/>
      <w:adjustRightInd w:val="0"/>
    </w:p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styleId="BodyText">
    <w:name w:val="Body Text"/>
    <w:basedOn w:val="Normal"/>
    <w:uiPriority w:val="1"/>
    <w:qFormat/>
    <w:pPr>
      <w:spacing w:before="1"/>
      <w:ind w:left="112" w:firstLine="358"/>
    </w:pPr>
    <w:rPr>
      <w:rFonts w:ascii="Times New Roman" w:hAnsi="Times New Roman"/>
      <w:sz w:val="22"/>
    </w:rPr>
  </w:style>
  <w:style w:type="paragraph" w:customStyle="1" w:styleId="Heading1">
    <w:name w:val="Heading 1"/>
    <w:basedOn w:val="Normal"/>
    <w:uiPriority w:val="1"/>
    <w:qFormat/>
    <w:pPr>
      <w:ind w:left="685" w:hanging="573"/>
      <w:outlineLvl w:val="0"/>
    </w:pPr>
    <w:rPr>
      <w:rFonts w:ascii="Times New Roman" w:hAnsi="Times New Roman"/>
      <w:b/>
      <w:sz w:val="27"/>
    </w:rPr>
  </w:style>
  <w:style w:type="paragraph" w:customStyle="1" w:styleId="Heading2">
    <w:name w:val="Heading 2"/>
    <w:basedOn w:val="Normal"/>
    <w:uiPriority w:val="1"/>
    <w:qFormat/>
    <w:pPr>
      <w:ind w:left="40"/>
      <w:outlineLvl w:val="1"/>
    </w:pPr>
    <w:rPr>
      <w:rFonts w:ascii="Times New Roman" w:hAnsi="Times New Roman"/>
      <w:b/>
      <w:sz w:val="26"/>
    </w:rPr>
  </w:style>
  <w:style w:type="paragraph" w:customStyle="1" w:styleId="Heading3">
    <w:name w:val="Heading 3"/>
    <w:basedOn w:val="Normal"/>
    <w:uiPriority w:val="1"/>
    <w:qFormat/>
    <w:pPr>
      <w:ind w:left="114"/>
      <w:outlineLvl w:val="2"/>
    </w:pPr>
    <w:rPr>
      <w:rFonts w:ascii="Times New Roman" w:hAnsi="Times New Roman"/>
      <w:b/>
      <w:sz w:val="2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image" Target="media/image1.jpeg" Id="rId10" /><Relationship Type="http://schemas.openxmlformats.org/officeDocument/2006/relationships/header" Target="header7.xml" Id="rId11" /><Relationship Type="http://schemas.openxmlformats.org/officeDocument/2006/relationships/header" Target="header8.xml" Id="rId12" /><Relationship Type="http://schemas.openxmlformats.org/officeDocument/2006/relationships/header" Target="header9.xml" Id="rId13" /><Relationship Type="http://schemas.openxmlformats.org/officeDocument/2006/relationships/header" Target="header10.xml" Id="rId14" /><Relationship Type="http://schemas.openxmlformats.org/officeDocument/2006/relationships/header" Target="header11.xml" Id="rId15" /><Relationship Type="http://schemas.openxmlformats.org/officeDocument/2006/relationships/header" Target="header12.xml" Id="rId16" /><Relationship Type="http://schemas.openxmlformats.org/officeDocument/2006/relationships/header" Target="header13.xml" Id="rId17" /><Relationship Type="http://schemas.openxmlformats.org/officeDocument/2006/relationships/header" Target="header14.xml" Id="rId18" /><Relationship Type="http://schemas.openxmlformats.org/officeDocument/2006/relationships/numbering" Target="numbering.xml" Id="rId19" /><Relationship Type="http://schemas.openxmlformats.org/officeDocument/2006/relationships/webSettings" Target="webSettings.xml" Id="rId2" /><Relationship Type="http://schemas.openxmlformats.org/officeDocument/2006/relationships/styles" Target="styles.xml" Id="rId20" /><Relationship Type="http://schemas.openxmlformats.org/officeDocument/2006/relationships/fontTable" Target="fontTable.xml" Id="rId3" /><Relationship Type="http://schemas.openxmlformats.org/officeDocument/2006/relationships/header" Target="header1.xml" Id="rId4" /><Relationship Type="http://schemas.openxmlformats.org/officeDocument/2006/relationships/header" Target="header2.xml" Id="rId5" /><Relationship Type="http://schemas.openxmlformats.org/officeDocument/2006/relationships/header" Target="header3.xml" Id="rId6" /><Relationship Type="http://schemas.openxmlformats.org/officeDocument/2006/relationships/header" Target="header4.xml" Id="rId7" /><Relationship Type="http://schemas.openxmlformats.org/officeDocument/2006/relationships/header" Target="header5.xml" Id="rId8" /><Relationship Type="http://schemas.openxmlformats.org/officeDocument/2006/relationships/header" Target="header6.xml" Id="rId9" /><Relationship Type="http://schemas.openxmlformats.org/officeDocument/2006/relationships/comments" Target="/word/comments.xml" Id="Rf084dbc4f3974bd3"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Handbook of High-Frequency Trading and Modeling in Finance</dc:title>
  <cp:revision>0</cp:revision>
  <dcterms:created xsi:type="dcterms:W3CDTF">2016-05-13T11:39:07Z</dcterms:created>
  <dcterms:modified xsi:type="dcterms:W3CDTF">2016-05-26T01:07:38Z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Acrobat Pro 11.0.7</vt:lpwstr>
  </property>
</Properties>
</file>